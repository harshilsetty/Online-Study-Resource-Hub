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6"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48"/>
        <w:gridCol w:w="14"/>
        <w:gridCol w:w="11161"/>
        <w:gridCol w:w="3434"/>
        <w:gridCol w:w="255"/>
        <w:gridCol w:w="60"/>
        <w:gridCol w:w="78"/>
        <w:gridCol w:w="174"/>
        <w:gridCol w:w="242"/>
        <w:gridCol w:w="46"/>
      </w:tblGrid>
      <w:tr>
        <w:trPr>
          <w:trHeight w:val="576" w:hRule="atLeast"/>
        </w:trPr>
        <w:tc>
          <w:tcPr>
            <w:tcW w:w="148" w:type="dxa"/>
            <w:hMerge w:val="restart"/>
          </w:tcPr>
          <w:tbl>
            <w:tblPr>
              <w:tblCellMar>
                <w:top w:w="0" w:type="dxa"/>
                <w:left w:w="0" w:type="dxa"/>
                <w:bottom w:w="0" w:type="dxa"/>
                <w:right w:w="0" w:type="dxa"/>
              </w:tblCellMar>
            </w:tblPr>
            <w:tblGrid>
              <w:gridCol w:w="15075"/>
            </w:tblGrid>
            <w:tr>
              <w:trPr>
                <w:trHeight w:val="498" w:hRule="atLeast"/>
              </w:trPr>
              <w:tc>
                <w:tcPr>
                  <w:tcW w:w="1507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40"/>
                    </w:rPr>
                    <w:t xml:space="preserve">Lovely Professional University, Punjab</w:t>
                  </w: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262"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104"/>
              <w:gridCol w:w="5194"/>
              <w:gridCol w:w="1024"/>
              <w:gridCol w:w="1009"/>
              <w:gridCol w:w="1069"/>
              <w:gridCol w:w="889"/>
              <w:gridCol w:w="3634"/>
            </w:tblGrid>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Code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Title</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Lectures</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Tutorials</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Practicals</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Credits</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FFFFFF"/>
                      <w:sz w:val="22"/>
                    </w:rPr>
                    <w:t xml:space="preserve">Course Planner</w:t>
                  </w:r>
                </w:p>
              </w:tc>
            </w:tr>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CHE110</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ENVIRONMENTAL STUDIES</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2</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0</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0</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2</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FFFFFF"/>
                      <w:sz w:val="22"/>
                    </w:rPr>
                    <w:t xml:space="preserve">23966::Dr. Prasenjit Adak</w:t>
                  </w:r>
                </w:p>
              </w:tc>
            </w:tr>
            <w:tr>
              <w:trPr>
                <w:trHeight w:val="131"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Weightage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ATT: 5    CA: 40    MTT: 20    ETT: 35    </w:t>
                  </w:r>
                </w:p>
              </w:tc>
              <w:tc>
                <w:tcPr>
                  <w:tcW w:w="1024"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0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6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88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3634"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99" w:hRule="atLeast"/>
              </w:trPr>
              <w:tc>
                <w:tcPr>
                  <w:tcW w:w="2104" w:type="dxa"/>
                </w:tcPr>
                <w:p>
                  <w:pPr>
                    <w:spacing w:after="0" w:line="240" w:lineRule="auto"/>
                  </w:pPr>
                </w:p>
              </w:tc>
              <w:tc>
                <w:tcPr>
                  <w:tcW w:w="5194" w:type="dxa"/>
                  <w:hMerge w:val="restart"/>
                  <w:tcBorders>
                    <w:right w:val="nil"/>
                  </w:tcBorders>
                </w:tcPr>
                <w:p>
                  <w:pPr>
                    <w:spacing w:after="0" w:line="240" w:lineRule="auto"/>
                  </w:pPr>
                </w:p>
              </w:tc>
              <w:tc>
                <w:tcPr>
                  <w:tcW w:w="1024" w:type="dxa"/>
                  <w:hMerge w:val="continue"/>
                </w:tcPr>
                <w:p>
                  <w:pPr>
                    <w:spacing w:after="0" w:line="240" w:lineRule="auto"/>
                  </w:pPr>
                </w:p>
              </w:tc>
              <w:tc>
                <w:tcPr>
                  <w:tcW w:w="1009" w:type="dxa"/>
                  <w:hMerge w:val="continue"/>
                </w:tcPr>
                <w:p>
                  <w:pPr>
                    <w:spacing w:after="0" w:line="240" w:lineRule="auto"/>
                  </w:pPr>
                </w:p>
              </w:tc>
              <w:tc>
                <w:tcPr>
                  <w:tcW w:w="1069" w:type="dxa"/>
                  <w:hMerge w:val="continue"/>
                </w:tcPr>
                <w:p>
                  <w:pPr>
                    <w:spacing w:after="0" w:line="240" w:lineRule="auto"/>
                  </w:pPr>
                </w:p>
              </w:tc>
              <w:tc>
                <w:tcPr>
                  <w:tcW w:w="889" w:type="dxa"/>
                  <w:hMerge w:val="continue"/>
                </w:tcPr>
                <w:p>
                  <w:pPr>
                    <w:spacing w:after="0" w:line="240" w:lineRule="auto"/>
                  </w:pPr>
                </w:p>
              </w:tc>
              <w:tc>
                <w:tcPr>
                  <w:tcW w:w="3634" w:type="dxa"/>
                  <w:hMerge w:val="continue"/>
                </w:tcPr>
                <w:p>
                  <w:pPr>
                    <w:spacing w:after="0" w:line="240" w:lineRule="auto"/>
                  </w:pPr>
                </w:p>
              </w:tc>
            </w:tr>
          </w:tbl>
          <w:p>
            <w:pPr>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089"/>
              <w:gridCol w:w="12822"/>
            </w:tblGrid>
            <w:tr>
              <w:trPr>
                <w:trHeight w:val="282" w:hRule="atLeast"/>
              </w:trPr>
              <w:tc>
                <w:tcPr>
                  <w:tcW w:w="20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Focus</w:t>
                  </w:r>
                </w:p>
              </w:tc>
              <w:tc>
                <w:tcPr>
                  <w:tcW w:w="128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EMPLOYABILITY,SKILL DEVELOPMENT</w:t>
                  </w:r>
                </w:p>
              </w:tc>
            </w:tr>
          </w:tbl>
          <w:p>
            <w:pPr>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15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911"/>
            </w:tblGrid>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b/>
                      <w:color w:val="000000"/>
                      <w:sz w:val="20"/>
                    </w:rPr>
                    <w:t xml:space="preserve">Course Outcomes </w:t>
                  </w:r>
                  <w:r>
                    <w:rPr>
                      <w:rFonts w:ascii="Arial" w:hAnsi="Arial" w:eastAsia="Arial"/>
                      <w:color w:val="000000"/>
                      <w:sz w:val="20"/>
                    </w:rPr>
                    <w:t xml:space="preserve">:</w:t>
                  </w:r>
                  <w:r>
                    <w:rPr>
                      <w:rFonts w:ascii="Microsoft Sans Serif" w:hAnsi="Microsoft Sans Serif" w:eastAsia="Microsoft Sans Serif"/>
                      <w:color w:val="000000"/>
                      <w:sz w:val="19"/>
                    </w:rPr>
                    <w:t xml:space="preserve">Through this course students should be able to</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CO1 :: define current environmental issues and associated problems.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CO2 :: explain various components of environment and their role in maintaining the ecosystem and biodiversity.</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CO3 :: determine the role of various environmental policies, practices and techniques to reduce environmental pollution.</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CO4 :: analyze various environmental phenomena and their relationship with human communities.</w:t>
                  </w:r>
                </w:p>
              </w:tc>
            </w:tr>
          </w:tbl>
          <w:p>
            <w:pPr>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207"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68"/>
              <w:gridCol w:w="11930"/>
              <w:gridCol w:w="2712"/>
              <w:gridCol w:w="103"/>
            </w:tblGrid>
            <w:tr>
              <w:trPr>
                <w:trHeight w:val="150"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3187"/>
                    <w:gridCol w:w="2302"/>
                    <w:gridCol w:w="5000"/>
                  </w:tblGrid>
                  <w:tr>
                    <w:trPr>
                      <w:trHeight w:val="242"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3187"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TextBooks ( T )</w:t>
                        </w:r>
                      </w:p>
                    </w:tc>
                    <w:tc>
                      <w:tcPr>
                        <w:tcW w:w="2302"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500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42"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Title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Author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Publisher Name</w:t>
                        </w:r>
                      </w:p>
                    </w:tc>
                  </w:tr>
                  <w:tr>
                    <w:trPr>
                      <w:trHeight w:val="197"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T-1</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PERSPECTIVE IN ENVIRONMENTAL STUDIES</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ANUBHA KAUSHIK, C P KAUSHIK</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NEW AGE INTERNATIONAL PUBLISHERS</w:t>
                        </w:r>
                      </w:p>
                    </w:tc>
                  </w:tr>
                </w:tbl>
                <w:p>
                  <w:pPr>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rHeight w:val="69"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3187"/>
                    <w:gridCol w:w="2302"/>
                    <w:gridCol w:w="5000"/>
                  </w:tblGrid>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3187"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Reference Books ( R )</w:t>
                        </w:r>
                      </w:p>
                    </w:tc>
                    <w:tc>
                      <w:tcPr>
                        <w:tcW w:w="230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31"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Title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Author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Publisher Name</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R-1</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TEXT BOOK OF ENVIRONMENTAL STUDIES 2E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 DAVE AND S. S. KATEWA</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CENGAGE LEARNING</w:t>
                        </w:r>
                      </w:p>
                    </w:tc>
                  </w:tr>
                </w:tbl>
                <w:p>
                  <w:pPr>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rHeight w:val="95"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13203"/>
                  </w:tblGrid>
                  <w:tr>
                    <w:trPr>
                      <w:trHeight w:val="323"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Other Reading ( OR )</w:t>
                        </w:r>
                      </w:p>
                    </w:tc>
                    <w:tc>
                      <w:tcPr>
                        <w:tcW w:w="13203"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323"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1320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Journals articles as Compulsary reading (specific articles, complete reference)</w:t>
                        </w:r>
                      </w:p>
                    </w:tc>
                  </w:tr>
                  <w:tr>
                    <w:trPr>
                      <w:trHeight w:val="30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OR-1</w:t>
                        </w:r>
                      </w:p>
                    </w:tc>
                    <w:tc>
                      <w:tcPr>
                        <w:tcW w:w="1320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https://www.ugc.gov.in/oldpdf/modelcurriculum/env.pdf</w:t>
                        </w:r>
                        <w:r>
                          <w:rPr>
                            <w:rFonts w:ascii="Times New Roman" w:hAnsi="Times New Roman" w:eastAsia="Times New Roman"/>
                            <w:color w:val="000000"/>
                            <w:sz w:val="20"/>
                          </w:rPr>
                          <w:t xml:space="preserve"> , </w:t>
                        </w:r>
                      </w:p>
                    </w:tc>
                  </w:tr>
                  <w:tr>
                    <w:trPr>
                      <w:trHeight w:val="30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OR-2</w:t>
                        </w:r>
                      </w:p>
                    </w:tc>
                    <w:tc>
                      <w:tcPr>
                        <w:tcW w:w="1320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https://nitsri.ac.in/Department/CHEMISTRY/EVS_MATERIAL_2.pdf</w:t>
                        </w:r>
                        <w:r>
                          <w:rPr>
                            <w:rFonts w:ascii="Times New Roman" w:hAnsi="Times New Roman" w:eastAsia="Times New Roman"/>
                            <w:color w:val="000000"/>
                            <w:sz w:val="20"/>
                          </w:rPr>
                          <w:t xml:space="preserve"> , </w:t>
                        </w:r>
                      </w:p>
                    </w:tc>
                  </w:tr>
                </w:tbl>
                <w:p>
                  <w:pPr>
                    <w:spacing w:after="0" w:line="240" w:lineRule="auto"/>
                  </w:pPr>
                </w:p>
              </w:tc>
              <w:tc>
                <w:tcPr>
                  <w:tcW w:w="2712"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79"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28"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Relevant Websites ( RW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13"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(Web address)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http://www.nei.org/master-document-folder/backgrounders/fact-sheets/chernobyl-accident-and-its-consequences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Chernobyl Accident</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https://www.cbd.int/convention/</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Convention on Biological Diversity</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https://www.bhopal.org/continuing-disaster/the-bhopal-gas-disaster/union-carbides-disaster/</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Bhopal Gas Tragedy</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https://nmcg.nic.in/pollution.aspx</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Ganga pollution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http://pdf.usaid.gov/pdf_docs/PNAAT747.pdf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Silent Valley</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https://ecologise.in/2017/05/28/the-bishnois-indias-original-environmentalists-who-inspired-the-chipko-movement/</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Bishnois of Rajasthan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https://www.ugc.gov.in/oldpdf/modelcurriculum/Chapter7.pdf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Human population and environment</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http://www.livescience.com/27692-deforestation.html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Deforestation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https://www.conservation.org/priorities/biodiversity-hotspots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Biodiversity hot spot</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http://www2.dmu.dk/pub/fr741.pdf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Level of biodiversity</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https://iica.nic.in/images/presentation/Environmental%20Laws.pdf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laws and regulations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https://www.conserve-energy-future.com/radioactive-pollution-causes-effects-solutions.php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Nuclear Hazards (Effects &amp; Control)</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http://www.yourownhealthandfitness.org/Documents/Hagler_Noise_pollution.pdf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Sources, effects of noise pollution, control measures of noise pollution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https://www.thegef.org/what-we-do/topics/land-degradation</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Land degradation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https://www.sanfoundry.com/biology-questions-answers-environmental-issues-biomagnification-eutrophication/</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Eutrophication, Biomagnification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http://environment.about.com/od/environmentalevents/a/waterdayqa.htm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Water pollutants, sources of water pollution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https://www.nrdc.org/stories/air-pollution-everything-you-need-know</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Global warming, Smog, Control measures for air pollution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http://idosi.org/wasj/wasj7%281%29/10.pdf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Green house effect, Acid rain, Depletion of ozone layer</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http://www.envirocomp.org/books/chapters/1aap.pdf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Primary and Secondary pollutants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http://pdf.usaid.gov/pdf_docs/PNABW370.pdf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Modes of Biodiversity conservation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https://www.conservation.org/priorities/biodiversity-hotspots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Global Biodiversity Hot Spots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https://www.esa.org/wp-content/uploads/2012/12/biodiversity.pdf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Levels of Biodiversity</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https://www.environmentalscience.org/deserts-ecosystems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Importance of deserts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https://news.uchicago.edu/explainer/what-is-ecological-succession</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Ecological Succession</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https://www.biologyonline.com/dictionary/ecological-pyramid</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Ecological pyramids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https://www.nationalgeographic.org/encyclopedia/ecosystem/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Ecosystem</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https://scdhec.gov/sites/default/files/Library/OR-0689.pdf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Natural resource</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http://www.un-documents.net/ocf-07.htm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Non-renewable resource</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http://www.oas.org/dsd/publications/Unit/oea79e/ch05.htm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Renewable resource</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RW-30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http://www.newagepublishers.com/samplechapter/001426.pdf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Multidisciplinary nature of environment</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RW-31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http://www.newagepublishers.com/samplechapter/000964.pdf</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Basics of Environmental studies</w:t>
                        </w:r>
                      </w:p>
                    </w:tc>
                  </w:tr>
                </w:tbl>
                <w:p>
                  <w:pPr>
                    <w:spacing w:after="0" w:line="240" w:lineRule="auto"/>
                  </w:pPr>
                </w:p>
              </w:tc>
              <w:tc>
                <w:tcPr>
                  <w:tcW w:w="2712"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80"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61"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Audio Visual Aids ( AV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91"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(AV aids)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https://www.youtube.com/watch?v=CebTVhzigOA</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Public awareness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https://www.youtube.com/watch?v=YIrKW6jXjdM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Conservation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http://study.com/academy/lesson/comparing-life-centered-human-centered-environmental-ethics.html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ethics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https://www.youtube.com/watch?v=fTznEIZRkLg</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population growth</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https://www.youtube.com/watch?v=p1sG3DX-blI</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Montreal Protocol Documentary</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https://www.youtube.com/watch?v=ThQiJpbLpp0&amp;pp=ygUYQmFzaWNzIG9mIEt5b3RvIFByb3RvY29s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Kyoto Protocol 1997</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https://www.youtube.com/watch?v=6U_4jX4engM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Forest conservation act</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https://www.youtube.com/watch?v=tYJOd-QYidc</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Wild life conservation act</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https://www.youtube.com/watch?v=hPgBLOZ85Cw</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 protection act</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https://www.youtube.com/watch?v=CTUOchYZG2k</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 Laws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https://www.youtube.com/watch?v=1sQbz1IZ1Ys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Ozone layer depletion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https://www.youtube.com/watch?v=nnBuQe_NKhE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Acid rain and impacts on human communities and agriculture</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https://www.youtube.com/watch?v=3nx5yr2GnGk</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Ill-effects of fireworks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https://www.youtube.com/watch?v=yhWnrNQPwAs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Solid waste management: Control measures of urban and industrial waste</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https://www.youtube.com/watch?v=6UoUUkaMyl0</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Nuclear hazards. Cause, effect and control</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https://www.youtube.com/watch?v=KxlgRHf_7oA</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Radioactive Pollution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https://www.youtube.com/watch?v=-VaaTn_g1_k</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Noise Pollution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https://www.youtube.com/watch?v=00c4goQRLek</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Soil Pollution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https://www.youtube.com/watch?v=bTsxx1KZwlM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Water pollution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https://www.youtube.com/watch?v=JZv3LOMiI9Q</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Endangered and endemic species of India</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https://www.youtube.com/watch?v=zJyxOYfvIfA</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Threats to biodiversity: Habitat loss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https://www.youtube.com/watch?v=GK_vRtHJZu4</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India as a mega diversity nation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https://www.youtube.com/watch?v=VoS1-yOeEo4</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Values of biodiversity</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https://www.youtube.com/watch?v=Jtuh368CW3c</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Levels of biological diversity: genetic, species and ecosystem diversity</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https://www.youtube.com/watch?v=7tgNamjTRkk</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What is biodiversity and why is it important</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https://www.youtube.com/watch?v=gB4UDHCvXMU</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Grassland Ecosystem</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http://study.com/academy/lesson/aquatic-ecosystems-abiotic-factors.html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Aquatic Ecosystems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https://www.youtube.com/watch?v=f8eCbwg-lik</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Forest Ecosystem</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AV-29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https://www.youtube.com/watch?v=Nbi4wW7ojXs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Desert Ecosystem</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http://study.com/academy/lesson/what-is-ecological-succession-definition-types-stages.html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Ecological succession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http://study.com/academy/lesson/food-chains-trophic-levels-and-energy-flow-in-an-ecosystem.html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Food chains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https://www.youtube.com/watch?v=f_x_saJEGiw</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Energy recovery</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https://www.youtube.com/watch?v=auBFn-u9b6A</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JK Energy Solutions Case Study</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https://www.youtube.com/watch?v=Da6DhVAeN9s</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Case Studies in Municipal Energy Conservation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https://www.youtube.com/watch?v=xP0MuoYnMl0</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Case studies: India's-rising-energy-needs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https://www.youtube.com/watch?v=E6dX1i9s1I0</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Use of alternate energy sources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http://study.com/academy/lesson/renewable-non-renewable-resources-definition-differences.html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Non-renewable energy sources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http://study.com/academy/lesson/what-is-a-renewable-energy-source-definition-example-quiz.html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Renewable Energy Source</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AV-39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https://www.youtube.com/watch?v=m4WBbSv_N7U</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Sources of water</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https://pmm.nasa.gov/education/videos/water-cycle-animation</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Water cycle</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https://www.youtube.com/watch?v=kxqbpPWTl6A</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Importance of water</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http://study.com/academy/lesson/soil-profile-definition-development-types.html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Soil profile</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http://study.com/academy/lesson/what-is-sustainable-forest-management-definition-and-examples.html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Sustainable forest management</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https://www.youtube.com/watch?v=eEFwaQej_0E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Sustainable Development</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https://www.youtube.com/watch?v=_dWJVHIE9S8</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Importance of forests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http://study.com/academy/lesson/what-are-natural-resources-definition-lesson-quiz.html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Classification of natural resources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https://www.youtube.com/watch?v=_v8MEaejTok</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Conflicts over water</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https://www.youtube.com/watch?v=Xo1Jyzba7rA</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Droughts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AV-49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http://study.com/academy/lesson/what-are-floods-causes-types-prevention.html</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Floods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AV-50</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https://www.youtube.com/watch?v=QXiHSgOEL_M</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Over-exploitation of surface and ground water</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https://www.youtube.com/watch?v=5lK_fs3p7yc</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Use of surface and ground water</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https://www.youtube.com/watch?v=GK_vRtHJZu4</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Biodiversity</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https://www.youtube.com/watch?v=a0S8iayJDhQ</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Causes and impacts due to mining</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AV-54</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https://www.youtube.com/watch?v=gRJBuM7qjQ0</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Desertification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AV-55</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https://www.youtube.com/watch?v=iMy5-Npr69E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Land degradation</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AV-56</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https://www.youtube.com/watch?v=7G3eXI_DPn8</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Environmental Science</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AV-57</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https://www.youtube.com/watch?v=Sk5ELLPsD80</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 Environmental Science</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AV-58</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https://www.youtube.com/watch?v=Sk5ELLPsD80</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Science and Sustainability</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AV-59</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https://www.youtube.com/watch?v=wvP7474y8Jw</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Sustainable Development</w:t>
                        </w:r>
                      </w:p>
                    </w:tc>
                  </w:tr>
                </w:tbl>
                <w:p>
                  <w:pPr>
                    <w:spacing w:after="0" w:line="240" w:lineRule="auto"/>
                  </w:pPr>
                </w:p>
              </w:tc>
              <w:tc>
                <w:tcPr>
                  <w:tcW w:w="2712"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300" w:hRule="atLeast"/>
              </w:trPr>
              <w:tc>
                <w:tcPr>
                  <w:tcW w:w="268" w:type="dxa"/>
                </w:tcPr>
                <w:p>
                  <w:pPr>
                    <w:pStyle w:val="EmptyCellLayoutStyle"/>
                    <w:spacing w:after="0" w:line="240" w:lineRule="auto"/>
                  </w:pPr>
                </w:p>
              </w:tc>
              <w:tc>
                <w:tcPr>
                  <w:tcW w:w="11930" w:type="dxa"/>
                </w:tcPr>
                <w:p>
                  <w:pPr>
                    <w:pStyle w:val="EmptyCellLayoutStyle"/>
                    <w:spacing w:after="0" w:line="240" w:lineRule="auto"/>
                  </w:pPr>
                </w:p>
              </w:tc>
              <w:tc>
                <w:tcPr>
                  <w:tcW w:w="2712" w:type="dxa"/>
                </w:tcPr>
                <w:p>
                  <w:pPr>
                    <w:pStyle w:val="EmptyCellLayoutStyle"/>
                    <w:spacing w:after="0" w:line="240" w:lineRule="auto"/>
                  </w:pPr>
                </w:p>
              </w:tc>
              <w:tc>
                <w:tcPr>
                  <w:tcW w:w="10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4"/>
              <w:gridCol w:w="15"/>
              <w:gridCol w:w="5280"/>
              <w:gridCol w:w="1319"/>
              <w:gridCol w:w="2610"/>
              <w:gridCol w:w="6017"/>
              <w:gridCol w:w="163"/>
            </w:tblGrid>
            <w:tr>
              <w:trPr>
                <w:trHeight w:val="175"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940"/>
                    <w:gridCol w:w="990"/>
                  </w:tblGrid>
                  <w:tr>
                    <w:trPr>
                      <w:trHeight w:val="282" w:hRule="atLeast"/>
                    </w:trPr>
                    <w:tc>
                      <w:tcPr>
                        <w:tcW w:w="29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LTP week distribution: (LTP Weeks)</w:t>
                        </w:r>
                      </w:p>
                    </w:tc>
                    <w:tc>
                      <w:tcPr>
                        <w:tcW w:w="99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before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After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Spill Over (Lecture)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4</w:t>
                        </w:r>
                      </w:p>
                    </w:tc>
                  </w:tr>
                </w:tbl>
                <w:p>
                  <w:pPr>
                    <w:spacing w:after="0" w:line="240" w:lineRule="auto"/>
                  </w:pPr>
                </w:p>
              </w:tc>
              <w:tc>
                <w:tcPr>
                  <w:tcW w:w="2610" w:type="dxa"/>
                  <w:hMerge w:val="continue"/>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9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35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hMerge w:val="restart"/>
                </w:tcPr>
                <w:tbl>
                  <w:tblPr>
                    <w:tblCellMar>
                      <w:top w:w="0" w:type="dxa"/>
                      <w:left w:w="0" w:type="dxa"/>
                      <w:bottom w:w="0" w:type="dxa"/>
                      <w:right w:w="0" w:type="dxa"/>
                    </w:tblCellMar>
                  </w:tblPr>
                  <w:tblGrid>
                    <w:gridCol w:w="6599"/>
                  </w:tblGrid>
                  <w:tr>
                    <w:trPr>
                      <w:trHeight w:val="282" w:hRule="atLeast"/>
                    </w:trPr>
                    <w:tc>
                      <w:tcPr>
                        <w:tcW w:w="659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Detailed Plan For Lectures </w:t>
                        </w:r>
                      </w:p>
                    </w:tc>
                  </w:tr>
                </w:tbl>
                <w:p>
                  <w:pPr>
                    <w:spacing w:after="0" w:line="240" w:lineRule="auto"/>
                  </w:pPr>
                </w:p>
              </w:tc>
              <w:tc>
                <w:tcPr>
                  <w:tcW w:w="1319" w:type="dxa"/>
                  <w:hMerge w:val="continue"/>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100"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898"/>
                    <w:gridCol w:w="1048"/>
                    <w:gridCol w:w="2411"/>
                    <w:gridCol w:w="1867"/>
                    <w:gridCol w:w="2008"/>
                    <w:gridCol w:w="2077"/>
                    <w:gridCol w:w="1843"/>
                    <w:gridCol w:w="1646"/>
                    <w:gridCol w:w="1440"/>
                  </w:tblGrid>
                  <w:tr>
                    <w:trPr>
                      <w:trHeight w:val="55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 Number</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Number</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Broad Topic(Sub Topic)</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Chapters/Sections of Text/reference books</w:t>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Other Readings,</w:t>
                        </w:r>
                      </w:p>
                      <w:p>
                        <w:pPr>
                          <w:spacing w:after="0" w:line="240" w:lineRule="auto"/>
                          <w:jc w:val="left"/>
                        </w:pPr>
                        <w:r>
                          <w:rPr>
                            <w:rFonts w:ascii="Times New Roman" w:hAnsi="Times New Roman" w:eastAsia="Times New Roman"/>
                            <w:b/>
                            <w:color w:val="000000"/>
                            <w:sz w:val="20"/>
                          </w:rPr>
                          <w:t xml:space="preserve">Relevant Websites, Audio Visual Aids, software and Virtual Labs</w:t>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Description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Learning Outcomes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Pedagogical Tool</w:t>
                        </w:r>
                      </w:p>
                      <w:p>
                        <w:pPr>
                          <w:spacing w:after="0" w:line="240" w:lineRule="auto"/>
                          <w:jc w:val="left"/>
                        </w:pPr>
                        <w:r>
                          <w:rPr>
                            <w:rFonts w:ascii="Times New Roman" w:hAnsi="Times New Roman" w:eastAsia="Times New Roman"/>
                            <w:b/>
                            <w:color w:val="000000"/>
                            <w:sz w:val="20"/>
                          </w:rPr>
                          <w:t xml:space="preserve">Demonstration/ Case Study / Images / animation / ppt  etc. Planned</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Live Examples</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and natural resources(concept of sustainability and sustainable development goals)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OR-1</w:t>
                        </w:r>
                        <w:r>
                          <w:rPr>
                            <w:rFonts w:ascii="Times New Roman" w:hAnsi="Times New Roman" w:eastAsia="Times New Roman"/>
                            <w:color w:val="000000"/>
                            <w:sz w:val="20"/>
                          </w:rPr>
                          <w:br/>
                          <w:t xml:space="preserve">OR-2</w:t>
                        </w:r>
                        <w:r>
                          <w:rPr>
                            <w:rFonts w:ascii="Times New Roman" w:hAnsi="Times New Roman" w:eastAsia="Times New Roman"/>
                            <w:color w:val="000000"/>
                            <w:sz w:val="20"/>
                          </w:rPr>
                          <w:br/>
                          <w:t xml:space="preserve">RW-30</w:t>
                        </w:r>
                        <w:r>
                          <w:rPr>
                            <w:rFonts w:ascii="Times New Roman" w:hAnsi="Times New Roman" w:eastAsia="Times New Roman"/>
                            <w:color w:val="000000"/>
                            <w:sz w:val="20"/>
                          </w:rPr>
                          <w:br/>
                          <w:t xml:space="preserve">RW-31</w:t>
                        </w:r>
                        <w:r>
                          <w:rPr>
                            <w:rFonts w:ascii="Times New Roman" w:hAnsi="Times New Roman" w:eastAsia="Times New Roman"/>
                            <w:color w:val="000000"/>
                            <w:sz w:val="20"/>
                          </w:rPr>
                          <w:br/>
                          <w:t xml:space="preserve">AV-44</w:t>
                        </w:r>
                        <w:r>
                          <w:rPr>
                            <w:rFonts w:ascii="Times New Roman" w:hAnsi="Times New Roman" w:eastAsia="Times New Roman"/>
                            <w:color w:val="000000"/>
                            <w:sz w:val="20"/>
                          </w:rPr>
                          <w:br/>
                          <w:t xml:space="preserve">AV-56</w:t>
                        </w:r>
                        <w:r>
                          <w:rPr>
                            <w:rFonts w:ascii="Times New Roman" w:hAnsi="Times New Roman" w:eastAsia="Times New Roman"/>
                            <w:color w:val="000000"/>
                            <w:sz w:val="20"/>
                          </w:rPr>
                          <w:br/>
                          <w:t xml:space="preserve">AV-57</w:t>
                        </w:r>
                        <w:r>
                          <w:rPr>
                            <w:rFonts w:ascii="Times New Roman" w:hAnsi="Times New Roman" w:eastAsia="Times New Roman"/>
                            <w:color w:val="000000"/>
                            <w:sz w:val="20"/>
                          </w:rPr>
                          <w:br/>
                          <w:t xml:space="preserve">AV-58</w:t>
                        </w:r>
                        <w:r>
                          <w:rPr>
                            <w:rFonts w:ascii="Times New Roman" w:hAnsi="Times New Roman" w:eastAsia="Times New Roman"/>
                            <w:color w:val="000000"/>
                            <w:sz w:val="20"/>
                          </w:rPr>
                          <w:br/>
                          <w:t xml:space="preserve">AV-59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Zero lecture</w:t>
                        </w:r>
                        <w:r>
                          <w:rPr>
                            <w:rFonts w:ascii="Times New Roman" w:hAnsi="Times New Roman" w:eastAsia="Times New Roman"/>
                            <w:color w:val="000000"/>
                            <w:sz w:val="20"/>
                          </w:rPr>
                          <w:br/>
                          <w:t xml:space="preserve">for the introduction to</w:t>
                        </w:r>
                        <w:r>
                          <w:rPr>
                            <w:rFonts w:ascii="Times New Roman" w:hAnsi="Times New Roman" w:eastAsia="Times New Roman"/>
                            <w:color w:val="000000"/>
                            <w:sz w:val="20"/>
                          </w:rPr>
                          <w:br/>
                          <w:t xml:space="preserve">the course objectives,</w:t>
                        </w:r>
                        <w:r>
                          <w:rPr>
                            <w:rFonts w:ascii="Times New Roman" w:hAnsi="Times New Roman" w:eastAsia="Times New Roman"/>
                            <w:color w:val="000000"/>
                            <w:sz w:val="20"/>
                          </w:rPr>
                          <w:br/>
                          <w:t xml:space="preserve">structure and details of</w:t>
                        </w:r>
                        <w:r>
                          <w:rPr>
                            <w:rFonts w:ascii="Times New Roman" w:hAnsi="Times New Roman" w:eastAsia="Times New Roman"/>
                            <w:color w:val="000000"/>
                            <w:sz w:val="20"/>
                          </w:rPr>
                          <w:br/>
                          <w:t xml:space="preserve">academic tasks.</w:t>
                        </w:r>
                        <w:r>
                          <w:rPr>
                            <w:rFonts w:ascii="Times New Roman" w:hAnsi="Times New Roman" w:eastAsia="Times New Roman"/>
                            <w:color w:val="000000"/>
                            <w:sz w:val="20"/>
                          </w:rPr>
                          <w:br/>
                          <w:t xml:space="preserve">Introduction to</w:t>
                        </w:r>
                        <w:r>
                          <w:rPr>
                            <w:rFonts w:ascii="Times New Roman" w:hAnsi="Times New Roman" w:eastAsia="Times New Roman"/>
                            <w:color w:val="000000"/>
                            <w:sz w:val="20"/>
                          </w:rPr>
                          <w:br/>
                          <w:t xml:space="preserve">environment and its</w:t>
                        </w:r>
                        <w:r>
                          <w:rPr>
                            <w:rFonts w:ascii="Times New Roman" w:hAnsi="Times New Roman" w:eastAsia="Times New Roman"/>
                            <w:color w:val="000000"/>
                            <w:sz w:val="20"/>
                          </w:rPr>
                          <w:br/>
                          <w:t xml:space="preserve">various components.</w:t>
                        </w:r>
                        <w:r>
                          <w:rPr>
                            <w:rFonts w:ascii="Times New Roman" w:hAnsi="Times New Roman" w:eastAsia="Times New Roman"/>
                            <w:color w:val="000000"/>
                            <w:sz w:val="20"/>
                          </w:rPr>
                          <w:br/>
                          <w:t xml:space="preserve">Multidisciplinary nature,</w:t>
                        </w:r>
                        <w:r>
                          <w:rPr>
                            <w:rFonts w:ascii="Times New Roman" w:hAnsi="Times New Roman" w:eastAsia="Times New Roman"/>
                            <w:color w:val="000000"/>
                            <w:sz w:val="20"/>
                          </w:rPr>
                          <w:br/>
                          <w:t xml:space="preserve">scope and importance of</w:t>
                        </w:r>
                        <w:r>
                          <w:rPr>
                            <w:rFonts w:ascii="Times New Roman" w:hAnsi="Times New Roman" w:eastAsia="Times New Roman"/>
                            <w:color w:val="000000"/>
                            <w:sz w:val="20"/>
                          </w:rPr>
                          <w:br/>
                          <w:t xml:space="preserve">environmental studies,</w:t>
                        </w:r>
                        <w:r>
                          <w:rPr>
                            <w:rFonts w:ascii="Times New Roman" w:hAnsi="Times New Roman" w:eastAsia="Times New Roman"/>
                            <w:color w:val="000000"/>
                            <w:sz w:val="20"/>
                          </w:rPr>
                          <w:br/>
                          <w:t xml:space="preserve">concept of sustainability</w:t>
                        </w:r>
                        <w:r>
                          <w:rPr>
                            <w:rFonts w:ascii="Times New Roman" w:hAnsi="Times New Roman" w:eastAsia="Times New Roman"/>
                            <w:color w:val="000000"/>
                            <w:sz w:val="20"/>
                          </w:rPr>
                          <w:br/>
                          <w:t xml:space="preserve">and sustainable</w:t>
                        </w:r>
                        <w:r>
                          <w:rPr>
                            <w:rFonts w:ascii="Times New Roman" w:hAnsi="Times New Roman" w:eastAsia="Times New Roman"/>
                            <w:color w:val="000000"/>
                            <w:sz w:val="20"/>
                          </w:rPr>
                          <w:br/>
                          <w:t xml:space="preserve">development goal</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 the course objectives and academic details.</w:t>
                        </w:r>
                        <w:r>
                          <w:rPr>
                            <w:rFonts w:ascii="Times New Roman" w:hAnsi="Times New Roman" w:eastAsia="Times New Roman"/>
                            <w:color w:val="000000"/>
                            <w:sz w:val="20"/>
                          </w:rPr>
                          <w:br/>
                          <w:t xml:space="preserve">Demonstrate global empathy for saving the world from environmental destruction.</w:t>
                        </w:r>
                        <w:r>
                          <w:rPr>
                            <w:rFonts w:ascii="Times New Roman" w:hAnsi="Times New Roman" w:eastAsia="Times New Roman"/>
                            <w:color w:val="000000"/>
                            <w:sz w:val="20"/>
                          </w:rPr>
                          <w:br/>
                          <w:t xml:space="preserve">Recognize the interconnections between environmental studies and other subjects, as well as the concepts of sustainability and sustainable development.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Medha Patkar,</w:t>
                        </w:r>
                        <w:r>
                          <w:rPr>
                            <w:rFonts w:ascii="Times New Roman" w:hAnsi="Times New Roman" w:eastAsia="Times New Roman"/>
                            <w:color w:val="000000"/>
                            <w:sz w:val="20"/>
                          </w:rPr>
                          <w:br/>
                          <w:t xml:space="preserve">Maneka Gandhi,</w:t>
                        </w:r>
                        <w:r>
                          <w:rPr>
                            <w:rFonts w:ascii="Times New Roman" w:hAnsi="Times New Roman" w:eastAsia="Times New Roman"/>
                            <w:color w:val="000000"/>
                            <w:sz w:val="20"/>
                          </w:rPr>
                          <w:br/>
                          <w:t xml:space="preserve">Anil Kumar</w:t>
                        </w:r>
                        <w:r>
                          <w:rPr>
                            <w:rFonts w:ascii="Times New Roman" w:hAnsi="Times New Roman" w:eastAsia="Times New Roman"/>
                            <w:color w:val="000000"/>
                            <w:sz w:val="20"/>
                          </w:rPr>
                          <w:br/>
                          <w:t xml:space="preserve">Agarwal, Sunita</w:t>
                        </w:r>
                        <w:r>
                          <w:rPr>
                            <w:rFonts w:ascii="Times New Roman" w:hAnsi="Times New Roman" w:eastAsia="Times New Roman"/>
                            <w:color w:val="000000"/>
                            <w:sz w:val="20"/>
                          </w:rPr>
                          <w:br/>
                          <w:t xml:space="preserve">narain, M S</w:t>
                        </w:r>
                        <w:r>
                          <w:rPr>
                            <w:rFonts w:ascii="Times New Roman" w:hAnsi="Times New Roman" w:eastAsia="Times New Roman"/>
                            <w:color w:val="000000"/>
                            <w:sz w:val="20"/>
                          </w:rPr>
                          <w:br/>
                          <w:t xml:space="preserve">Swaminathan,</w:t>
                        </w:r>
                        <w:r>
                          <w:rPr>
                            <w:rFonts w:ascii="Times New Roman" w:hAnsi="Times New Roman" w:eastAsia="Times New Roman"/>
                            <w:color w:val="000000"/>
                            <w:sz w:val="20"/>
                          </w:rPr>
                          <w:br/>
                          <w:t xml:space="preserve">Chandra</w:t>
                        </w:r>
                        <w:r>
                          <w:rPr>
                            <w:rFonts w:ascii="Times New Roman" w:hAnsi="Times New Roman" w:eastAsia="Times New Roman"/>
                            <w:color w:val="000000"/>
                            <w:sz w:val="20"/>
                          </w:rPr>
                          <w:br/>
                          <w:t xml:space="preserve">Bhushan and</w:t>
                        </w:r>
                        <w:r>
                          <w:rPr>
                            <w:rFonts w:ascii="Times New Roman" w:hAnsi="Times New Roman" w:eastAsia="Times New Roman"/>
                            <w:color w:val="000000"/>
                            <w:sz w:val="20"/>
                          </w:rPr>
                          <w:br/>
                          <w:t xml:space="preserve">many other</w:t>
                        </w:r>
                        <w:r>
                          <w:rPr>
                            <w:rFonts w:ascii="Times New Roman" w:hAnsi="Times New Roman" w:eastAsia="Times New Roman"/>
                            <w:color w:val="000000"/>
                            <w:sz w:val="20"/>
                          </w:rPr>
                          <w:br/>
                          <w:t xml:space="preserve">renowned</w:t>
                        </w:r>
                        <w:r>
                          <w:rPr>
                            <w:rFonts w:ascii="Times New Roman" w:hAnsi="Times New Roman" w:eastAsia="Times New Roman"/>
                            <w:color w:val="000000"/>
                            <w:sz w:val="20"/>
                          </w:rPr>
                          <w:br/>
                          <w:t xml:space="preserve">dignitaries and</w:t>
                        </w:r>
                        <w:r>
                          <w:rPr>
                            <w:rFonts w:ascii="Times New Roman" w:hAnsi="Times New Roman" w:eastAsia="Times New Roman"/>
                            <w:color w:val="000000"/>
                            <w:sz w:val="20"/>
                          </w:rPr>
                          <w:br/>
                          <w:t xml:space="preserve">personages who</w:t>
                        </w:r>
                        <w:r>
                          <w:rPr>
                            <w:rFonts w:ascii="Times New Roman" w:hAnsi="Times New Roman" w:eastAsia="Times New Roman"/>
                            <w:color w:val="000000"/>
                            <w:sz w:val="20"/>
                          </w:rPr>
                          <w:br/>
                          <w:t xml:space="preserve">have been</w:t>
                        </w:r>
                        <w:r>
                          <w:rPr>
                            <w:rFonts w:ascii="Times New Roman" w:hAnsi="Times New Roman" w:eastAsia="Times New Roman"/>
                            <w:color w:val="000000"/>
                            <w:sz w:val="20"/>
                          </w:rPr>
                          <w:br/>
                          <w:t xml:space="preserve">treasured by</w:t>
                        </w:r>
                        <w:r>
                          <w:rPr>
                            <w:rFonts w:ascii="Times New Roman" w:hAnsi="Times New Roman" w:eastAsia="Times New Roman"/>
                            <w:color w:val="000000"/>
                            <w:sz w:val="20"/>
                          </w:rPr>
                          <w:br/>
                          <w:t xml:space="preserve">distinguished</w:t>
                        </w:r>
                        <w:r>
                          <w:rPr>
                            <w:rFonts w:ascii="Times New Roman" w:hAnsi="Times New Roman" w:eastAsia="Times New Roman"/>
                            <w:color w:val="000000"/>
                            <w:sz w:val="20"/>
                          </w:rPr>
                          <w:br/>
                          <w:t xml:space="preserve">awards in</w:t>
                        </w:r>
                        <w:r>
                          <w:rPr>
                            <w:rFonts w:ascii="Times New Roman" w:hAnsi="Times New Roman" w:eastAsia="Times New Roman"/>
                            <w:color w:val="000000"/>
                            <w:sz w:val="20"/>
                          </w:rPr>
                          <w:br/>
                          <w:t xml:space="preserve">various</w:t>
                        </w:r>
                        <w:r>
                          <w:rPr>
                            <w:rFonts w:ascii="Times New Roman" w:hAnsi="Times New Roman" w:eastAsia="Times New Roman"/>
                            <w:color w:val="000000"/>
                            <w:sz w:val="20"/>
                          </w:rPr>
                          <w:br/>
                          <w:t xml:space="preserve">disciplines now</w:t>
                        </w:r>
                        <w:r>
                          <w:rPr>
                            <w:rFonts w:ascii="Times New Roman" w:hAnsi="Times New Roman" w:eastAsia="Times New Roman"/>
                            <w:color w:val="000000"/>
                            <w:sz w:val="20"/>
                          </w:rPr>
                          <w:br/>
                          <w:t xml:space="preserve">directing and</w:t>
                        </w:r>
                        <w:r>
                          <w:rPr>
                            <w:rFonts w:ascii="Times New Roman" w:hAnsi="Times New Roman" w:eastAsia="Times New Roman"/>
                            <w:color w:val="000000"/>
                            <w:sz w:val="20"/>
                          </w:rPr>
                          <w:br/>
                          <w:t xml:space="preserve">managing centre</w:t>
                        </w:r>
                        <w:r>
                          <w:rPr>
                            <w:rFonts w:ascii="Times New Roman" w:hAnsi="Times New Roman" w:eastAsia="Times New Roman"/>
                            <w:color w:val="000000"/>
                            <w:sz w:val="20"/>
                          </w:rPr>
                          <w:br/>
                          <w:t xml:space="preserve">for science and</w:t>
                        </w:r>
                        <w:r>
                          <w:rPr>
                            <w:rFonts w:ascii="Times New Roman" w:hAnsi="Times New Roman" w:eastAsia="Times New Roman"/>
                            <w:color w:val="000000"/>
                            <w:sz w:val="20"/>
                          </w:rPr>
                          <w:br/>
                          <w:t xml:space="preserve">environment-</w:t>
                        </w:r>
                        <w:r>
                          <w:rPr>
                            <w:rFonts w:ascii="Times New Roman" w:hAnsi="Times New Roman" w:eastAsia="Times New Roman"/>
                            <w:color w:val="000000"/>
                            <w:sz w:val="20"/>
                          </w:rPr>
                          <w:br/>
                          <w:t xml:space="preserve">India top NGO</w:t>
                        </w:r>
                        <w:r>
                          <w:rPr>
                            <w:rFonts w:ascii="Times New Roman" w:hAnsi="Times New Roman" w:eastAsia="Times New Roman"/>
                            <w:color w:val="000000"/>
                            <w:sz w:val="20"/>
                          </w:rPr>
                          <w:br/>
                          <w:t xml:space="preserve">to analyses and</w:t>
                        </w:r>
                        <w:r>
                          <w:rPr>
                            <w:rFonts w:ascii="Times New Roman" w:hAnsi="Times New Roman" w:eastAsia="Times New Roman"/>
                            <w:color w:val="000000"/>
                            <w:sz w:val="20"/>
                          </w:rPr>
                          <w:br/>
                          <w:t xml:space="preserve">study the</w:t>
                        </w:r>
                        <w:r>
                          <w:rPr>
                            <w:rFonts w:ascii="Times New Roman" w:hAnsi="Times New Roman" w:eastAsia="Times New Roman"/>
                            <w:color w:val="000000"/>
                            <w:sz w:val="20"/>
                          </w:rPr>
                          <w:br/>
                          <w:t xml:space="preserve">relationship</w:t>
                        </w:r>
                        <w:r>
                          <w:rPr>
                            <w:rFonts w:ascii="Times New Roman" w:hAnsi="Times New Roman" w:eastAsia="Times New Roman"/>
                            <w:color w:val="000000"/>
                            <w:sz w:val="20"/>
                          </w:rPr>
                          <w:br/>
                          <w:t xml:space="preserve">between</w:t>
                        </w:r>
                        <w:r>
                          <w:rPr>
                            <w:rFonts w:ascii="Times New Roman" w:hAnsi="Times New Roman" w:eastAsia="Times New Roman"/>
                            <w:color w:val="000000"/>
                            <w:sz w:val="20"/>
                          </w:rPr>
                          <w:br/>
                          <w:t xml:space="preserve">environment and</w:t>
                        </w:r>
                        <w:r>
                          <w:rPr>
                            <w:rFonts w:ascii="Times New Roman" w:hAnsi="Times New Roman" w:eastAsia="Times New Roman"/>
                            <w:color w:val="000000"/>
                            <w:sz w:val="20"/>
                          </w:rPr>
                          <w:br/>
                          <w:t xml:space="preserve">development</w:t>
                        </w:r>
                        <w:r>
                          <w:rPr>
                            <w:rFonts w:ascii="Times New Roman" w:hAnsi="Times New Roman" w:eastAsia="Times New Roman"/>
                            <w:color w:val="000000"/>
                            <w:sz w:val="20"/>
                          </w:rPr>
                          <w:br/>
                          <w:t xml:space="preserve">and create</w:t>
                        </w:r>
                        <w:r>
                          <w:rPr>
                            <w:rFonts w:ascii="Times New Roman" w:hAnsi="Times New Roman" w:eastAsia="Times New Roman"/>
                            <w:color w:val="000000"/>
                            <w:sz w:val="20"/>
                          </w:rPr>
                          <w:br/>
                          <w:t xml:space="preserve">public</w:t>
                        </w:r>
                        <w:r>
                          <w:rPr>
                            <w:rFonts w:ascii="Times New Roman" w:hAnsi="Times New Roman" w:eastAsia="Times New Roman"/>
                            <w:color w:val="000000"/>
                            <w:sz w:val="20"/>
                          </w:rPr>
                          <w:br/>
                          <w:t xml:space="preserve">consciousness</w:t>
                        </w:r>
                        <w:r>
                          <w:rPr>
                            <w:rFonts w:ascii="Times New Roman" w:hAnsi="Times New Roman" w:eastAsia="Times New Roman"/>
                            <w:color w:val="000000"/>
                            <w:sz w:val="20"/>
                          </w:rPr>
                          <w:br/>
                          <w:t xml:space="preserve">about the need</w:t>
                        </w:r>
                        <w:r>
                          <w:rPr>
                            <w:rFonts w:ascii="Times New Roman" w:hAnsi="Times New Roman" w:eastAsia="Times New Roman"/>
                            <w:color w:val="000000"/>
                            <w:sz w:val="20"/>
                          </w:rPr>
                          <w:br/>
                          <w:t xml:space="preserve">for sustainable</w:t>
                        </w:r>
                        <w:r>
                          <w:rPr>
                            <w:rFonts w:ascii="Times New Roman" w:hAnsi="Times New Roman" w:eastAsia="Times New Roman"/>
                            <w:color w:val="000000"/>
                            <w:sz w:val="20"/>
                          </w:rPr>
                          <w:br/>
                          <w:t xml:space="preserve">development.</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and natural resources(concept of sustainability and sustainable development goals)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OR-1</w:t>
                        </w:r>
                        <w:r>
                          <w:rPr>
                            <w:rFonts w:ascii="Times New Roman" w:hAnsi="Times New Roman" w:eastAsia="Times New Roman"/>
                            <w:color w:val="000000"/>
                            <w:sz w:val="20"/>
                          </w:rPr>
                          <w:br/>
                          <w:t xml:space="preserve">OR-2</w:t>
                        </w:r>
                        <w:r>
                          <w:rPr>
                            <w:rFonts w:ascii="Times New Roman" w:hAnsi="Times New Roman" w:eastAsia="Times New Roman"/>
                            <w:color w:val="000000"/>
                            <w:sz w:val="20"/>
                          </w:rPr>
                          <w:br/>
                          <w:t xml:space="preserve">RW-30</w:t>
                        </w:r>
                        <w:r>
                          <w:rPr>
                            <w:rFonts w:ascii="Times New Roman" w:hAnsi="Times New Roman" w:eastAsia="Times New Roman"/>
                            <w:color w:val="000000"/>
                            <w:sz w:val="20"/>
                          </w:rPr>
                          <w:br/>
                          <w:t xml:space="preserve">RW-31</w:t>
                        </w:r>
                        <w:r>
                          <w:rPr>
                            <w:rFonts w:ascii="Times New Roman" w:hAnsi="Times New Roman" w:eastAsia="Times New Roman"/>
                            <w:color w:val="000000"/>
                            <w:sz w:val="20"/>
                          </w:rPr>
                          <w:br/>
                          <w:t xml:space="preserve">AV-44</w:t>
                        </w:r>
                        <w:r>
                          <w:rPr>
                            <w:rFonts w:ascii="Times New Roman" w:hAnsi="Times New Roman" w:eastAsia="Times New Roman"/>
                            <w:color w:val="000000"/>
                            <w:sz w:val="20"/>
                          </w:rPr>
                          <w:br/>
                          <w:t xml:space="preserve">AV-56</w:t>
                        </w:r>
                        <w:r>
                          <w:rPr>
                            <w:rFonts w:ascii="Times New Roman" w:hAnsi="Times New Roman" w:eastAsia="Times New Roman"/>
                            <w:color w:val="000000"/>
                            <w:sz w:val="20"/>
                          </w:rPr>
                          <w:br/>
                          <w:t xml:space="preserve">AV-57</w:t>
                        </w:r>
                        <w:r>
                          <w:rPr>
                            <w:rFonts w:ascii="Times New Roman" w:hAnsi="Times New Roman" w:eastAsia="Times New Roman"/>
                            <w:color w:val="000000"/>
                            <w:sz w:val="20"/>
                          </w:rPr>
                          <w:br/>
                          <w:t xml:space="preserve">AV-58</w:t>
                        </w:r>
                        <w:r>
                          <w:rPr>
                            <w:rFonts w:ascii="Times New Roman" w:hAnsi="Times New Roman" w:eastAsia="Times New Roman"/>
                            <w:color w:val="000000"/>
                            <w:sz w:val="20"/>
                          </w:rPr>
                          <w:br/>
                          <w:t xml:space="preserve">AV-59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Zero lecture</w:t>
                        </w:r>
                        <w:r>
                          <w:rPr>
                            <w:rFonts w:ascii="Times New Roman" w:hAnsi="Times New Roman" w:eastAsia="Times New Roman"/>
                            <w:color w:val="000000"/>
                            <w:sz w:val="20"/>
                          </w:rPr>
                          <w:br/>
                          <w:t xml:space="preserve">for the introduction to</w:t>
                        </w:r>
                        <w:r>
                          <w:rPr>
                            <w:rFonts w:ascii="Times New Roman" w:hAnsi="Times New Roman" w:eastAsia="Times New Roman"/>
                            <w:color w:val="000000"/>
                            <w:sz w:val="20"/>
                          </w:rPr>
                          <w:br/>
                          <w:t xml:space="preserve">the course objectives,</w:t>
                        </w:r>
                        <w:r>
                          <w:rPr>
                            <w:rFonts w:ascii="Times New Roman" w:hAnsi="Times New Roman" w:eastAsia="Times New Roman"/>
                            <w:color w:val="000000"/>
                            <w:sz w:val="20"/>
                          </w:rPr>
                          <w:br/>
                          <w:t xml:space="preserve">structure and details of</w:t>
                        </w:r>
                        <w:r>
                          <w:rPr>
                            <w:rFonts w:ascii="Times New Roman" w:hAnsi="Times New Roman" w:eastAsia="Times New Roman"/>
                            <w:color w:val="000000"/>
                            <w:sz w:val="20"/>
                          </w:rPr>
                          <w:br/>
                          <w:t xml:space="preserve">academic tasks.</w:t>
                        </w:r>
                        <w:r>
                          <w:rPr>
                            <w:rFonts w:ascii="Times New Roman" w:hAnsi="Times New Roman" w:eastAsia="Times New Roman"/>
                            <w:color w:val="000000"/>
                            <w:sz w:val="20"/>
                          </w:rPr>
                          <w:br/>
                          <w:t xml:space="preserve">Introduction to</w:t>
                        </w:r>
                        <w:r>
                          <w:rPr>
                            <w:rFonts w:ascii="Times New Roman" w:hAnsi="Times New Roman" w:eastAsia="Times New Roman"/>
                            <w:color w:val="000000"/>
                            <w:sz w:val="20"/>
                          </w:rPr>
                          <w:br/>
                          <w:t xml:space="preserve">environment and its</w:t>
                        </w:r>
                        <w:r>
                          <w:rPr>
                            <w:rFonts w:ascii="Times New Roman" w:hAnsi="Times New Roman" w:eastAsia="Times New Roman"/>
                            <w:color w:val="000000"/>
                            <w:sz w:val="20"/>
                          </w:rPr>
                          <w:br/>
                          <w:t xml:space="preserve">various components.</w:t>
                        </w:r>
                        <w:r>
                          <w:rPr>
                            <w:rFonts w:ascii="Times New Roman" w:hAnsi="Times New Roman" w:eastAsia="Times New Roman"/>
                            <w:color w:val="000000"/>
                            <w:sz w:val="20"/>
                          </w:rPr>
                          <w:br/>
                          <w:t xml:space="preserve">Multidisciplinary nature,</w:t>
                        </w:r>
                        <w:r>
                          <w:rPr>
                            <w:rFonts w:ascii="Times New Roman" w:hAnsi="Times New Roman" w:eastAsia="Times New Roman"/>
                            <w:color w:val="000000"/>
                            <w:sz w:val="20"/>
                          </w:rPr>
                          <w:br/>
                          <w:t xml:space="preserve">scope and importance of</w:t>
                        </w:r>
                        <w:r>
                          <w:rPr>
                            <w:rFonts w:ascii="Times New Roman" w:hAnsi="Times New Roman" w:eastAsia="Times New Roman"/>
                            <w:color w:val="000000"/>
                            <w:sz w:val="20"/>
                          </w:rPr>
                          <w:br/>
                          <w:t xml:space="preserve">environmental studies,</w:t>
                        </w:r>
                        <w:r>
                          <w:rPr>
                            <w:rFonts w:ascii="Times New Roman" w:hAnsi="Times New Roman" w:eastAsia="Times New Roman"/>
                            <w:color w:val="000000"/>
                            <w:sz w:val="20"/>
                          </w:rPr>
                          <w:br/>
                          <w:t xml:space="preserve">concept of sustainability</w:t>
                        </w:r>
                        <w:r>
                          <w:rPr>
                            <w:rFonts w:ascii="Times New Roman" w:hAnsi="Times New Roman" w:eastAsia="Times New Roman"/>
                            <w:color w:val="000000"/>
                            <w:sz w:val="20"/>
                          </w:rPr>
                          <w:br/>
                          <w:t xml:space="preserve">and sustainable</w:t>
                        </w:r>
                        <w:r>
                          <w:rPr>
                            <w:rFonts w:ascii="Times New Roman" w:hAnsi="Times New Roman" w:eastAsia="Times New Roman"/>
                            <w:color w:val="000000"/>
                            <w:sz w:val="20"/>
                          </w:rPr>
                          <w:br/>
                          <w:t xml:space="preserve">development goal</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Understand the course objectives and academic details.</w:t>
                        </w:r>
                        <w:r>
                          <w:rPr>
                            <w:rFonts w:ascii="Times New Roman" w:hAnsi="Times New Roman" w:eastAsia="Times New Roman"/>
                            <w:color w:val="000000"/>
                            <w:sz w:val="20"/>
                          </w:rPr>
                          <w:br/>
                          <w:t xml:space="preserve">Demonstrate global empathy for saving the world from environmental destruction.</w:t>
                        </w:r>
                        <w:r>
                          <w:rPr>
                            <w:rFonts w:ascii="Times New Roman" w:hAnsi="Times New Roman" w:eastAsia="Times New Roman"/>
                            <w:color w:val="000000"/>
                            <w:sz w:val="20"/>
                          </w:rPr>
                          <w:br/>
                          <w:t xml:space="preserve">Recognize the interconnections between environmental studies and other subjects, as well as the concepts of sustainability and sustainable development.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Medha Patkar,</w:t>
                        </w:r>
                        <w:r>
                          <w:rPr>
                            <w:rFonts w:ascii="Times New Roman" w:hAnsi="Times New Roman" w:eastAsia="Times New Roman"/>
                            <w:color w:val="000000"/>
                            <w:sz w:val="20"/>
                          </w:rPr>
                          <w:br/>
                          <w:t xml:space="preserve">Maneka Gandhi,</w:t>
                        </w:r>
                        <w:r>
                          <w:rPr>
                            <w:rFonts w:ascii="Times New Roman" w:hAnsi="Times New Roman" w:eastAsia="Times New Roman"/>
                            <w:color w:val="000000"/>
                            <w:sz w:val="20"/>
                          </w:rPr>
                          <w:br/>
                          <w:t xml:space="preserve">Anil Kumar</w:t>
                        </w:r>
                        <w:r>
                          <w:rPr>
                            <w:rFonts w:ascii="Times New Roman" w:hAnsi="Times New Roman" w:eastAsia="Times New Roman"/>
                            <w:color w:val="000000"/>
                            <w:sz w:val="20"/>
                          </w:rPr>
                          <w:br/>
                          <w:t xml:space="preserve">Agarwal, Sunita</w:t>
                        </w:r>
                        <w:r>
                          <w:rPr>
                            <w:rFonts w:ascii="Times New Roman" w:hAnsi="Times New Roman" w:eastAsia="Times New Roman"/>
                            <w:color w:val="000000"/>
                            <w:sz w:val="20"/>
                          </w:rPr>
                          <w:br/>
                          <w:t xml:space="preserve">narain, M S</w:t>
                        </w:r>
                        <w:r>
                          <w:rPr>
                            <w:rFonts w:ascii="Times New Roman" w:hAnsi="Times New Roman" w:eastAsia="Times New Roman"/>
                            <w:color w:val="000000"/>
                            <w:sz w:val="20"/>
                          </w:rPr>
                          <w:br/>
                          <w:t xml:space="preserve">Swaminathan,</w:t>
                        </w:r>
                        <w:r>
                          <w:rPr>
                            <w:rFonts w:ascii="Times New Roman" w:hAnsi="Times New Roman" w:eastAsia="Times New Roman"/>
                            <w:color w:val="000000"/>
                            <w:sz w:val="20"/>
                          </w:rPr>
                          <w:br/>
                          <w:t xml:space="preserve">Chandra</w:t>
                        </w:r>
                        <w:r>
                          <w:rPr>
                            <w:rFonts w:ascii="Times New Roman" w:hAnsi="Times New Roman" w:eastAsia="Times New Roman"/>
                            <w:color w:val="000000"/>
                            <w:sz w:val="20"/>
                          </w:rPr>
                          <w:br/>
                          <w:t xml:space="preserve">Bhushan and</w:t>
                        </w:r>
                        <w:r>
                          <w:rPr>
                            <w:rFonts w:ascii="Times New Roman" w:hAnsi="Times New Roman" w:eastAsia="Times New Roman"/>
                            <w:color w:val="000000"/>
                            <w:sz w:val="20"/>
                          </w:rPr>
                          <w:br/>
                          <w:t xml:space="preserve">many other</w:t>
                        </w:r>
                        <w:r>
                          <w:rPr>
                            <w:rFonts w:ascii="Times New Roman" w:hAnsi="Times New Roman" w:eastAsia="Times New Roman"/>
                            <w:color w:val="000000"/>
                            <w:sz w:val="20"/>
                          </w:rPr>
                          <w:br/>
                          <w:t xml:space="preserve">renowned</w:t>
                        </w:r>
                        <w:r>
                          <w:rPr>
                            <w:rFonts w:ascii="Times New Roman" w:hAnsi="Times New Roman" w:eastAsia="Times New Roman"/>
                            <w:color w:val="000000"/>
                            <w:sz w:val="20"/>
                          </w:rPr>
                          <w:br/>
                          <w:t xml:space="preserve">dignitaries and</w:t>
                        </w:r>
                        <w:r>
                          <w:rPr>
                            <w:rFonts w:ascii="Times New Roman" w:hAnsi="Times New Roman" w:eastAsia="Times New Roman"/>
                            <w:color w:val="000000"/>
                            <w:sz w:val="20"/>
                          </w:rPr>
                          <w:br/>
                          <w:t xml:space="preserve">personages who</w:t>
                        </w:r>
                        <w:r>
                          <w:rPr>
                            <w:rFonts w:ascii="Times New Roman" w:hAnsi="Times New Roman" w:eastAsia="Times New Roman"/>
                            <w:color w:val="000000"/>
                            <w:sz w:val="20"/>
                          </w:rPr>
                          <w:br/>
                          <w:t xml:space="preserve">have been</w:t>
                        </w:r>
                        <w:r>
                          <w:rPr>
                            <w:rFonts w:ascii="Times New Roman" w:hAnsi="Times New Roman" w:eastAsia="Times New Roman"/>
                            <w:color w:val="000000"/>
                            <w:sz w:val="20"/>
                          </w:rPr>
                          <w:br/>
                          <w:t xml:space="preserve">treasured by</w:t>
                        </w:r>
                        <w:r>
                          <w:rPr>
                            <w:rFonts w:ascii="Times New Roman" w:hAnsi="Times New Roman" w:eastAsia="Times New Roman"/>
                            <w:color w:val="000000"/>
                            <w:sz w:val="20"/>
                          </w:rPr>
                          <w:br/>
                          <w:t xml:space="preserve">distinguished</w:t>
                        </w:r>
                        <w:r>
                          <w:rPr>
                            <w:rFonts w:ascii="Times New Roman" w:hAnsi="Times New Roman" w:eastAsia="Times New Roman"/>
                            <w:color w:val="000000"/>
                            <w:sz w:val="20"/>
                          </w:rPr>
                          <w:br/>
                          <w:t xml:space="preserve">awards in</w:t>
                        </w:r>
                        <w:r>
                          <w:rPr>
                            <w:rFonts w:ascii="Times New Roman" w:hAnsi="Times New Roman" w:eastAsia="Times New Roman"/>
                            <w:color w:val="000000"/>
                            <w:sz w:val="20"/>
                          </w:rPr>
                          <w:br/>
                          <w:t xml:space="preserve">various</w:t>
                        </w:r>
                        <w:r>
                          <w:rPr>
                            <w:rFonts w:ascii="Times New Roman" w:hAnsi="Times New Roman" w:eastAsia="Times New Roman"/>
                            <w:color w:val="000000"/>
                            <w:sz w:val="20"/>
                          </w:rPr>
                          <w:br/>
                          <w:t xml:space="preserve">disciplines now</w:t>
                        </w:r>
                        <w:r>
                          <w:rPr>
                            <w:rFonts w:ascii="Times New Roman" w:hAnsi="Times New Roman" w:eastAsia="Times New Roman"/>
                            <w:color w:val="000000"/>
                            <w:sz w:val="20"/>
                          </w:rPr>
                          <w:br/>
                          <w:t xml:space="preserve">directing and</w:t>
                        </w:r>
                        <w:r>
                          <w:rPr>
                            <w:rFonts w:ascii="Times New Roman" w:hAnsi="Times New Roman" w:eastAsia="Times New Roman"/>
                            <w:color w:val="000000"/>
                            <w:sz w:val="20"/>
                          </w:rPr>
                          <w:br/>
                          <w:t xml:space="preserve">managing centre</w:t>
                        </w:r>
                        <w:r>
                          <w:rPr>
                            <w:rFonts w:ascii="Times New Roman" w:hAnsi="Times New Roman" w:eastAsia="Times New Roman"/>
                            <w:color w:val="000000"/>
                            <w:sz w:val="20"/>
                          </w:rPr>
                          <w:br/>
                          <w:t xml:space="preserve">for science and</w:t>
                        </w:r>
                        <w:r>
                          <w:rPr>
                            <w:rFonts w:ascii="Times New Roman" w:hAnsi="Times New Roman" w:eastAsia="Times New Roman"/>
                            <w:color w:val="000000"/>
                            <w:sz w:val="20"/>
                          </w:rPr>
                          <w:br/>
                          <w:t xml:space="preserve">environment-</w:t>
                        </w:r>
                        <w:r>
                          <w:rPr>
                            <w:rFonts w:ascii="Times New Roman" w:hAnsi="Times New Roman" w:eastAsia="Times New Roman"/>
                            <w:color w:val="000000"/>
                            <w:sz w:val="20"/>
                          </w:rPr>
                          <w:br/>
                          <w:t xml:space="preserve">India top NGO</w:t>
                        </w:r>
                        <w:r>
                          <w:rPr>
                            <w:rFonts w:ascii="Times New Roman" w:hAnsi="Times New Roman" w:eastAsia="Times New Roman"/>
                            <w:color w:val="000000"/>
                            <w:sz w:val="20"/>
                          </w:rPr>
                          <w:br/>
                          <w:t xml:space="preserve">to analyses and</w:t>
                        </w:r>
                        <w:r>
                          <w:rPr>
                            <w:rFonts w:ascii="Times New Roman" w:hAnsi="Times New Roman" w:eastAsia="Times New Roman"/>
                            <w:color w:val="000000"/>
                            <w:sz w:val="20"/>
                          </w:rPr>
                          <w:br/>
                          <w:t xml:space="preserve">study the</w:t>
                        </w:r>
                        <w:r>
                          <w:rPr>
                            <w:rFonts w:ascii="Times New Roman" w:hAnsi="Times New Roman" w:eastAsia="Times New Roman"/>
                            <w:color w:val="000000"/>
                            <w:sz w:val="20"/>
                          </w:rPr>
                          <w:br/>
                          <w:t xml:space="preserve">relationship</w:t>
                        </w:r>
                        <w:r>
                          <w:rPr>
                            <w:rFonts w:ascii="Times New Roman" w:hAnsi="Times New Roman" w:eastAsia="Times New Roman"/>
                            <w:color w:val="000000"/>
                            <w:sz w:val="20"/>
                          </w:rPr>
                          <w:br/>
                          <w:t xml:space="preserve">between</w:t>
                        </w:r>
                        <w:r>
                          <w:rPr>
                            <w:rFonts w:ascii="Times New Roman" w:hAnsi="Times New Roman" w:eastAsia="Times New Roman"/>
                            <w:color w:val="000000"/>
                            <w:sz w:val="20"/>
                          </w:rPr>
                          <w:br/>
                          <w:t xml:space="preserve">environment and</w:t>
                        </w:r>
                        <w:r>
                          <w:rPr>
                            <w:rFonts w:ascii="Times New Roman" w:hAnsi="Times New Roman" w:eastAsia="Times New Roman"/>
                            <w:color w:val="000000"/>
                            <w:sz w:val="20"/>
                          </w:rPr>
                          <w:br/>
                          <w:t xml:space="preserve">development</w:t>
                        </w:r>
                        <w:r>
                          <w:rPr>
                            <w:rFonts w:ascii="Times New Roman" w:hAnsi="Times New Roman" w:eastAsia="Times New Roman"/>
                            <w:color w:val="000000"/>
                            <w:sz w:val="20"/>
                          </w:rPr>
                          <w:br/>
                          <w:t xml:space="preserve">and create</w:t>
                        </w:r>
                        <w:r>
                          <w:rPr>
                            <w:rFonts w:ascii="Times New Roman" w:hAnsi="Times New Roman" w:eastAsia="Times New Roman"/>
                            <w:color w:val="000000"/>
                            <w:sz w:val="20"/>
                          </w:rPr>
                          <w:br/>
                          <w:t xml:space="preserve">public</w:t>
                        </w:r>
                        <w:r>
                          <w:rPr>
                            <w:rFonts w:ascii="Times New Roman" w:hAnsi="Times New Roman" w:eastAsia="Times New Roman"/>
                            <w:color w:val="000000"/>
                            <w:sz w:val="20"/>
                          </w:rPr>
                          <w:br/>
                          <w:t xml:space="preserve">consciousness</w:t>
                        </w:r>
                        <w:r>
                          <w:rPr>
                            <w:rFonts w:ascii="Times New Roman" w:hAnsi="Times New Roman" w:eastAsia="Times New Roman"/>
                            <w:color w:val="000000"/>
                            <w:sz w:val="20"/>
                          </w:rPr>
                          <w:br/>
                          <w:t xml:space="preserve">about the need</w:t>
                        </w:r>
                        <w:r>
                          <w:rPr>
                            <w:rFonts w:ascii="Times New Roman" w:hAnsi="Times New Roman" w:eastAsia="Times New Roman"/>
                            <w:color w:val="000000"/>
                            <w:sz w:val="20"/>
                          </w:rPr>
                          <w:br/>
                          <w:t xml:space="preserve">for sustainable</w:t>
                        </w:r>
                        <w:r>
                          <w:rPr>
                            <w:rFonts w:ascii="Times New Roman" w:hAnsi="Times New Roman" w:eastAsia="Times New Roman"/>
                            <w:color w:val="000000"/>
                            <w:sz w:val="20"/>
                          </w:rPr>
                          <w:br/>
                          <w:t xml:space="preserve">development.</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2</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and natural resources(natural resources and classification)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RW-14</w:t>
                        </w:r>
                        <w:r>
                          <w:rPr>
                            <w:rFonts w:ascii="Times New Roman" w:hAnsi="Times New Roman" w:eastAsia="Times New Roman"/>
                            <w:color w:val="000000"/>
                            <w:sz w:val="20"/>
                          </w:rPr>
                          <w:br/>
                          <w:t xml:space="preserve">RW-27</w:t>
                        </w:r>
                        <w:r>
                          <w:rPr>
                            <w:rFonts w:ascii="Times New Roman" w:hAnsi="Times New Roman" w:eastAsia="Times New Roman"/>
                            <w:color w:val="000000"/>
                            <w:sz w:val="20"/>
                          </w:rPr>
                          <w:br/>
                          <w:t xml:space="preserve">RW-28</w:t>
                        </w:r>
                        <w:r>
                          <w:rPr>
                            <w:rFonts w:ascii="Times New Roman" w:hAnsi="Times New Roman" w:eastAsia="Times New Roman"/>
                            <w:color w:val="000000"/>
                            <w:sz w:val="20"/>
                          </w:rPr>
                          <w:br/>
                          <w:t xml:space="preserve">RW-29</w:t>
                        </w:r>
                        <w:r>
                          <w:rPr>
                            <w:rFonts w:ascii="Times New Roman" w:hAnsi="Times New Roman" w:eastAsia="Times New Roman"/>
                            <w:color w:val="000000"/>
                            <w:sz w:val="20"/>
                          </w:rPr>
                          <w:br/>
                          <w:t xml:space="preserve">AV-42</w:t>
                        </w:r>
                        <w:r>
                          <w:rPr>
                            <w:rFonts w:ascii="Times New Roman" w:hAnsi="Times New Roman" w:eastAsia="Times New Roman"/>
                            <w:color w:val="000000"/>
                            <w:sz w:val="20"/>
                          </w:rPr>
                          <w:br/>
                          <w:t xml:space="preserve">AV-46</w:t>
                        </w:r>
                        <w:r>
                          <w:rPr>
                            <w:rFonts w:ascii="Times New Roman" w:hAnsi="Times New Roman" w:eastAsia="Times New Roman"/>
                            <w:color w:val="000000"/>
                            <w:sz w:val="20"/>
                          </w:rPr>
                          <w:br/>
                          <w:t xml:space="preserve">AV-54</w:t>
                        </w:r>
                        <w:r>
                          <w:rPr>
                            <w:rFonts w:ascii="Times New Roman" w:hAnsi="Times New Roman" w:eastAsia="Times New Roman"/>
                            <w:color w:val="000000"/>
                            <w:sz w:val="20"/>
                          </w:rPr>
                          <w:br/>
                          <w:t xml:space="preserve">AV-55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Natural resources and</w:t>
                        </w:r>
                        <w:r>
                          <w:rPr>
                            <w:rFonts w:ascii="Times New Roman" w:hAnsi="Times New Roman" w:eastAsia="Times New Roman"/>
                            <w:color w:val="000000"/>
                            <w:sz w:val="20"/>
                          </w:rPr>
                          <w:br/>
                          <w:t xml:space="preserve">classification Land</w:t>
                        </w:r>
                        <w:r>
                          <w:rPr>
                            <w:rFonts w:ascii="Times New Roman" w:hAnsi="Times New Roman" w:eastAsia="Times New Roman"/>
                            <w:color w:val="000000"/>
                            <w:sz w:val="20"/>
                          </w:rPr>
                          <w:br/>
                          <w:t xml:space="preserve">resource, soil profile,</w:t>
                        </w:r>
                        <w:r>
                          <w:rPr>
                            <w:rFonts w:ascii="Times New Roman" w:hAnsi="Times New Roman" w:eastAsia="Times New Roman"/>
                            <w:color w:val="000000"/>
                            <w:sz w:val="20"/>
                          </w:rPr>
                          <w:br/>
                          <w:t xml:space="preserve">function of soil. Cause,</w:t>
                        </w:r>
                        <w:r>
                          <w:rPr>
                            <w:rFonts w:ascii="Times New Roman" w:hAnsi="Times New Roman" w:eastAsia="Times New Roman"/>
                            <w:color w:val="000000"/>
                            <w:sz w:val="20"/>
                          </w:rPr>
                          <w:br/>
                          <w:t xml:space="preserve">effect and control</w:t>
                        </w:r>
                        <w:r>
                          <w:rPr>
                            <w:rFonts w:ascii="Times New Roman" w:hAnsi="Times New Roman" w:eastAsia="Times New Roman"/>
                            <w:color w:val="000000"/>
                            <w:sz w:val="20"/>
                          </w:rPr>
                          <w:br/>
                          <w:t xml:space="preserve">methods of land</w:t>
                        </w:r>
                        <w:r>
                          <w:rPr>
                            <w:rFonts w:ascii="Times New Roman" w:hAnsi="Times New Roman" w:eastAsia="Times New Roman"/>
                            <w:color w:val="000000"/>
                            <w:sz w:val="20"/>
                          </w:rPr>
                          <w:br/>
                          <w:t xml:space="preserve">degradation, soil erosion</w:t>
                        </w:r>
                        <w:r>
                          <w:rPr>
                            <w:rFonts w:ascii="Times New Roman" w:hAnsi="Times New Roman" w:eastAsia="Times New Roman"/>
                            <w:color w:val="000000"/>
                            <w:sz w:val="20"/>
                          </w:rPr>
                          <w:br/>
                          <w:t xml:space="preserve">and desertification.</w:t>
                        </w:r>
                        <w:r>
                          <w:rPr>
                            <w:rFonts w:ascii="Times New Roman" w:hAnsi="Times New Roman" w:eastAsia="Times New Roman"/>
                            <w:color w:val="000000"/>
                            <w:sz w:val="20"/>
                          </w:rPr>
                          <w:br/>
                          <w:t xml:space="preserve">After the lecture</w:t>
                        </w:r>
                        <w:r>
                          <w:rPr>
                            <w:rFonts w:ascii="Times New Roman" w:hAnsi="Times New Roman" w:eastAsia="Times New Roman"/>
                            <w:color w:val="000000"/>
                            <w:sz w:val="20"/>
                          </w:rPr>
                          <w:br/>
                          <w:t xml:space="preserve">delivery, last 15 minutes</w:t>
                        </w:r>
                        <w:r>
                          <w:rPr>
                            <w:rFonts w:ascii="Times New Roman" w:hAnsi="Times New Roman" w:eastAsia="Times New Roman"/>
                            <w:color w:val="000000"/>
                            <w:sz w:val="20"/>
                          </w:rPr>
                          <w:br/>
                          <w:t xml:space="preserve">is used to allotment of</w:t>
                        </w:r>
                        <w:r>
                          <w:rPr>
                            <w:rFonts w:ascii="Times New Roman" w:hAnsi="Times New Roman" w:eastAsia="Times New Roman"/>
                            <w:color w:val="000000"/>
                            <w:sz w:val="20"/>
                          </w:rPr>
                          <w:br/>
                          <w:t xml:space="preserve">the assignment/term</w:t>
                        </w:r>
                        <w:r>
                          <w:rPr>
                            <w:rFonts w:ascii="Times New Roman" w:hAnsi="Times New Roman" w:eastAsia="Times New Roman"/>
                            <w:color w:val="000000"/>
                            <w:sz w:val="20"/>
                          </w:rPr>
                          <w:br/>
                          <w:t xml:space="preserve">paper topics.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Examine natural resources and land resources.</w:t>
                        </w:r>
                        <w:r>
                          <w:rPr>
                            <w:rFonts w:ascii="Times New Roman" w:hAnsi="Times New Roman" w:eastAsia="Times New Roman"/>
                            <w:color w:val="000000"/>
                            <w:sz w:val="20"/>
                          </w:rPr>
                          <w:br/>
                          <w:t xml:space="preserve">Investigate soil erosion and its control methods.</w:t>
                        </w:r>
                        <w:r>
                          <w:rPr>
                            <w:rFonts w:ascii="Times New Roman" w:hAnsi="Times New Roman" w:eastAsia="Times New Roman"/>
                            <w:color w:val="000000"/>
                            <w:sz w:val="20"/>
                          </w:rPr>
                          <w:br/>
                          <w:t xml:space="preserve">Explore the concept of desertification.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ppt and</w:t>
                        </w:r>
                        <w:r>
                          <w:rPr>
                            <w:rFonts w:ascii="Times New Roman" w:hAnsi="Times New Roman" w:eastAsia="Times New Roman"/>
                            <w:color w:val="000000"/>
                            <w:sz w:val="20"/>
                          </w:rPr>
                          <w:br/>
                          <w:t xml:space="preserve">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effect of</w:t>
                        </w:r>
                        <w:r>
                          <w:rPr>
                            <w:rFonts w:ascii="Times New Roman" w:hAnsi="Times New Roman" w:eastAsia="Times New Roman"/>
                            <w:color w:val="000000"/>
                            <w:sz w:val="20"/>
                          </w:rPr>
                          <w:br/>
                          <w:t xml:space="preserve">desertification in</w:t>
                        </w:r>
                        <w:r>
                          <w:rPr>
                            <w:rFonts w:ascii="Times New Roman" w:hAnsi="Times New Roman" w:eastAsia="Times New Roman"/>
                            <w:color w:val="000000"/>
                            <w:sz w:val="20"/>
                          </w:rPr>
                          <w:br/>
                          <w:t xml:space="preserve">Northern</w:t>
                        </w:r>
                        <w:r>
                          <w:rPr>
                            <w:rFonts w:ascii="Times New Roman" w:hAnsi="Times New Roman" w:eastAsia="Times New Roman"/>
                            <w:color w:val="000000"/>
                            <w:sz w:val="20"/>
                          </w:rPr>
                          <w:br/>
                          <w:t xml:space="preserve">Gujarat and</w:t>
                        </w:r>
                        <w:r>
                          <w:rPr>
                            <w:rFonts w:ascii="Times New Roman" w:hAnsi="Times New Roman" w:eastAsia="Times New Roman"/>
                            <w:color w:val="000000"/>
                            <w:sz w:val="20"/>
                          </w:rPr>
                          <w:br/>
                          <w:t xml:space="preserve">expansion of</w:t>
                        </w:r>
                        <w:r>
                          <w:rPr>
                            <w:rFonts w:ascii="Times New Roman" w:hAnsi="Times New Roman" w:eastAsia="Times New Roman"/>
                            <w:color w:val="000000"/>
                            <w:sz w:val="20"/>
                          </w:rPr>
                          <w:br/>
                          <w:t xml:space="preserve">deserts across</w:t>
                        </w:r>
                        <w:r>
                          <w:rPr>
                            <w:rFonts w:ascii="Times New Roman" w:hAnsi="Times New Roman" w:eastAsia="Times New Roman"/>
                            <w:color w:val="000000"/>
                            <w:sz w:val="20"/>
                          </w:rPr>
                          <w:br/>
                          <w:t xml:space="preserve">globe.</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and natural resources(land resources, land degradation, soil erosion and desertification)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RW-27</w:t>
                        </w:r>
                        <w:r>
                          <w:rPr>
                            <w:rFonts w:ascii="Times New Roman" w:hAnsi="Times New Roman" w:eastAsia="Times New Roman"/>
                            <w:color w:val="000000"/>
                            <w:sz w:val="20"/>
                          </w:rPr>
                          <w:br/>
                          <w:t xml:space="preserve">RW-28</w:t>
                        </w:r>
                        <w:r>
                          <w:rPr>
                            <w:rFonts w:ascii="Times New Roman" w:hAnsi="Times New Roman" w:eastAsia="Times New Roman"/>
                            <w:color w:val="000000"/>
                            <w:sz w:val="20"/>
                          </w:rPr>
                          <w:br/>
                          <w:t xml:space="preserve">RW-29</w:t>
                        </w:r>
                        <w:r>
                          <w:rPr>
                            <w:rFonts w:ascii="Times New Roman" w:hAnsi="Times New Roman" w:eastAsia="Times New Roman"/>
                            <w:color w:val="000000"/>
                            <w:sz w:val="20"/>
                          </w:rPr>
                          <w:br/>
                          <w:t xml:space="preserve">AV-42</w:t>
                        </w:r>
                        <w:r>
                          <w:rPr>
                            <w:rFonts w:ascii="Times New Roman" w:hAnsi="Times New Roman" w:eastAsia="Times New Roman"/>
                            <w:color w:val="000000"/>
                            <w:sz w:val="20"/>
                          </w:rPr>
                          <w:br/>
                          <w:t xml:space="preserve">AV-46</w:t>
                        </w:r>
                        <w:r>
                          <w:rPr>
                            <w:rFonts w:ascii="Times New Roman" w:hAnsi="Times New Roman" w:eastAsia="Times New Roman"/>
                            <w:color w:val="000000"/>
                            <w:sz w:val="20"/>
                          </w:rPr>
                          <w:br/>
                          <w:t xml:space="preserve">AV-54</w:t>
                        </w:r>
                        <w:r>
                          <w:rPr>
                            <w:rFonts w:ascii="Times New Roman" w:hAnsi="Times New Roman" w:eastAsia="Times New Roman"/>
                            <w:color w:val="000000"/>
                            <w:sz w:val="20"/>
                          </w:rPr>
                          <w:br/>
                          <w:t xml:space="preserve">AV-55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Natural resources and</w:t>
                        </w:r>
                        <w:r>
                          <w:rPr>
                            <w:rFonts w:ascii="Times New Roman" w:hAnsi="Times New Roman" w:eastAsia="Times New Roman"/>
                            <w:color w:val="000000"/>
                            <w:sz w:val="20"/>
                          </w:rPr>
                          <w:br/>
                          <w:t xml:space="preserve">classification Land</w:t>
                        </w:r>
                        <w:r>
                          <w:rPr>
                            <w:rFonts w:ascii="Times New Roman" w:hAnsi="Times New Roman" w:eastAsia="Times New Roman"/>
                            <w:color w:val="000000"/>
                            <w:sz w:val="20"/>
                          </w:rPr>
                          <w:br/>
                          <w:t xml:space="preserve">resource, soil profile,</w:t>
                        </w:r>
                        <w:r>
                          <w:rPr>
                            <w:rFonts w:ascii="Times New Roman" w:hAnsi="Times New Roman" w:eastAsia="Times New Roman"/>
                            <w:color w:val="000000"/>
                            <w:sz w:val="20"/>
                          </w:rPr>
                          <w:br/>
                          <w:t xml:space="preserve">function of soil. Cause,</w:t>
                        </w:r>
                        <w:r>
                          <w:rPr>
                            <w:rFonts w:ascii="Times New Roman" w:hAnsi="Times New Roman" w:eastAsia="Times New Roman"/>
                            <w:color w:val="000000"/>
                            <w:sz w:val="20"/>
                          </w:rPr>
                          <w:br/>
                          <w:t xml:space="preserve">effect and control</w:t>
                        </w:r>
                        <w:r>
                          <w:rPr>
                            <w:rFonts w:ascii="Times New Roman" w:hAnsi="Times New Roman" w:eastAsia="Times New Roman"/>
                            <w:color w:val="000000"/>
                            <w:sz w:val="20"/>
                          </w:rPr>
                          <w:br/>
                          <w:t xml:space="preserve">methods of land</w:t>
                        </w:r>
                        <w:r>
                          <w:rPr>
                            <w:rFonts w:ascii="Times New Roman" w:hAnsi="Times New Roman" w:eastAsia="Times New Roman"/>
                            <w:color w:val="000000"/>
                            <w:sz w:val="20"/>
                          </w:rPr>
                          <w:br/>
                          <w:t xml:space="preserve">degradation, soil erosion</w:t>
                        </w:r>
                        <w:r>
                          <w:rPr>
                            <w:rFonts w:ascii="Times New Roman" w:hAnsi="Times New Roman" w:eastAsia="Times New Roman"/>
                            <w:color w:val="000000"/>
                            <w:sz w:val="20"/>
                          </w:rPr>
                          <w:br/>
                          <w:t xml:space="preserve">and desertification.</w:t>
                        </w:r>
                        <w:r>
                          <w:rPr>
                            <w:rFonts w:ascii="Times New Roman" w:hAnsi="Times New Roman" w:eastAsia="Times New Roman"/>
                            <w:color w:val="000000"/>
                            <w:sz w:val="20"/>
                          </w:rPr>
                          <w:br/>
                          <w:t xml:space="preserve">After the lecture</w:t>
                        </w:r>
                        <w:r>
                          <w:rPr>
                            <w:rFonts w:ascii="Times New Roman" w:hAnsi="Times New Roman" w:eastAsia="Times New Roman"/>
                            <w:color w:val="000000"/>
                            <w:sz w:val="20"/>
                          </w:rPr>
                          <w:br/>
                          <w:t xml:space="preserve">delivery, last 15 minutes</w:t>
                        </w:r>
                        <w:r>
                          <w:rPr>
                            <w:rFonts w:ascii="Times New Roman" w:hAnsi="Times New Roman" w:eastAsia="Times New Roman"/>
                            <w:color w:val="000000"/>
                            <w:sz w:val="20"/>
                          </w:rPr>
                          <w:br/>
                          <w:t xml:space="preserve">is used to allotment of</w:t>
                        </w:r>
                        <w:r>
                          <w:rPr>
                            <w:rFonts w:ascii="Times New Roman" w:hAnsi="Times New Roman" w:eastAsia="Times New Roman"/>
                            <w:color w:val="000000"/>
                            <w:sz w:val="20"/>
                          </w:rPr>
                          <w:br/>
                          <w:t xml:space="preserve">the assignment/term</w:t>
                        </w:r>
                        <w:r>
                          <w:rPr>
                            <w:rFonts w:ascii="Times New Roman" w:hAnsi="Times New Roman" w:eastAsia="Times New Roman"/>
                            <w:color w:val="000000"/>
                            <w:sz w:val="20"/>
                          </w:rPr>
                          <w:br/>
                          <w:t xml:space="preserve">paper topics.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Examine natural resources and land resources.</w:t>
                        </w:r>
                        <w:r>
                          <w:rPr>
                            <w:rFonts w:ascii="Times New Roman" w:hAnsi="Times New Roman" w:eastAsia="Times New Roman"/>
                            <w:color w:val="000000"/>
                            <w:sz w:val="20"/>
                          </w:rPr>
                          <w:br/>
                          <w:t xml:space="preserve">Investigate soil erosion and its control methods.</w:t>
                        </w:r>
                        <w:r>
                          <w:rPr>
                            <w:rFonts w:ascii="Times New Roman" w:hAnsi="Times New Roman" w:eastAsia="Times New Roman"/>
                            <w:color w:val="000000"/>
                            <w:sz w:val="20"/>
                          </w:rPr>
                          <w:br/>
                          <w:t xml:space="preserve">Explore the concept of desertification.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ppt and</w:t>
                        </w:r>
                        <w:r>
                          <w:rPr>
                            <w:rFonts w:ascii="Times New Roman" w:hAnsi="Times New Roman" w:eastAsia="Times New Roman"/>
                            <w:color w:val="000000"/>
                            <w:sz w:val="20"/>
                          </w:rPr>
                          <w:br/>
                          <w:t xml:space="preserve">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The effect of</w:t>
                        </w:r>
                        <w:r>
                          <w:rPr>
                            <w:rFonts w:ascii="Times New Roman" w:hAnsi="Times New Roman" w:eastAsia="Times New Roman"/>
                            <w:color w:val="000000"/>
                            <w:sz w:val="20"/>
                          </w:rPr>
                          <w:br/>
                          <w:t xml:space="preserve">desertification in</w:t>
                        </w:r>
                        <w:r>
                          <w:rPr>
                            <w:rFonts w:ascii="Times New Roman" w:hAnsi="Times New Roman" w:eastAsia="Times New Roman"/>
                            <w:color w:val="000000"/>
                            <w:sz w:val="20"/>
                          </w:rPr>
                          <w:br/>
                          <w:t xml:space="preserve">Northern</w:t>
                        </w:r>
                        <w:r>
                          <w:rPr>
                            <w:rFonts w:ascii="Times New Roman" w:hAnsi="Times New Roman" w:eastAsia="Times New Roman"/>
                            <w:color w:val="000000"/>
                            <w:sz w:val="20"/>
                          </w:rPr>
                          <w:br/>
                          <w:t xml:space="preserve">Gujarat and</w:t>
                        </w:r>
                        <w:r>
                          <w:rPr>
                            <w:rFonts w:ascii="Times New Roman" w:hAnsi="Times New Roman" w:eastAsia="Times New Roman"/>
                            <w:color w:val="000000"/>
                            <w:sz w:val="20"/>
                          </w:rPr>
                          <w:br/>
                          <w:t xml:space="preserve">expansion of</w:t>
                        </w:r>
                        <w:r>
                          <w:rPr>
                            <w:rFonts w:ascii="Times New Roman" w:hAnsi="Times New Roman" w:eastAsia="Times New Roman"/>
                            <w:color w:val="000000"/>
                            <w:sz w:val="20"/>
                          </w:rPr>
                          <w:br/>
                          <w:t xml:space="preserve">deserts across</w:t>
                        </w:r>
                        <w:r>
                          <w:rPr>
                            <w:rFonts w:ascii="Times New Roman" w:hAnsi="Times New Roman" w:eastAsia="Times New Roman"/>
                            <w:color w:val="000000"/>
                            <w:sz w:val="20"/>
                          </w:rPr>
                          <w:br/>
                          <w:t xml:space="preserve">globe.</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and natural resources(forest resources, causes and impacts of deforestation)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RW-8</w:t>
                        </w:r>
                        <w:r>
                          <w:rPr>
                            <w:rFonts w:ascii="Times New Roman" w:hAnsi="Times New Roman" w:eastAsia="Times New Roman"/>
                            <w:color w:val="000000"/>
                            <w:sz w:val="20"/>
                          </w:rPr>
                          <w:br/>
                          <w:t xml:space="preserve">AV-43</w:t>
                        </w:r>
                        <w:r>
                          <w:rPr>
                            <w:rFonts w:ascii="Times New Roman" w:hAnsi="Times New Roman" w:eastAsia="Times New Roman"/>
                            <w:color w:val="000000"/>
                            <w:sz w:val="20"/>
                          </w:rPr>
                          <w:br/>
                          <w:t xml:space="preserve">AV-45</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Forest resource:</w:t>
                        </w:r>
                        <w:r>
                          <w:rPr>
                            <w:rFonts w:ascii="Times New Roman" w:hAnsi="Times New Roman" w:eastAsia="Times New Roman"/>
                            <w:color w:val="000000"/>
                            <w:sz w:val="20"/>
                          </w:rPr>
                          <w:br/>
                          <w:t xml:space="preserve">Importance of forests:</w:t>
                        </w:r>
                        <w:r>
                          <w:rPr>
                            <w:rFonts w:ascii="Times New Roman" w:hAnsi="Times New Roman" w:eastAsia="Times New Roman"/>
                            <w:color w:val="000000"/>
                            <w:sz w:val="20"/>
                          </w:rPr>
                          <w:br/>
                          <w:t xml:space="preserve">Direct and indirect</w:t>
                        </w:r>
                        <w:r>
                          <w:rPr>
                            <w:rFonts w:ascii="Times New Roman" w:hAnsi="Times New Roman" w:eastAsia="Times New Roman"/>
                            <w:color w:val="000000"/>
                            <w:sz w:val="20"/>
                          </w:rPr>
                          <w:br/>
                          <w:t xml:space="preserve">benefits. Deforestation:</w:t>
                        </w:r>
                        <w:r>
                          <w:rPr>
                            <w:rFonts w:ascii="Times New Roman" w:hAnsi="Times New Roman" w:eastAsia="Times New Roman"/>
                            <w:color w:val="000000"/>
                            <w:sz w:val="20"/>
                          </w:rPr>
                          <w:br/>
                          <w:t xml:space="preserve">causes, effect and</w:t>
                        </w:r>
                        <w:r>
                          <w:rPr>
                            <w:rFonts w:ascii="Times New Roman" w:hAnsi="Times New Roman" w:eastAsia="Times New Roman"/>
                            <w:color w:val="000000"/>
                            <w:sz w:val="20"/>
                          </w:rPr>
                          <w:br/>
                          <w:t xml:space="preserve">control.</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Recognize the importance and benefits of forests.</w:t>
                        </w:r>
                        <w:r>
                          <w:rPr>
                            <w:rFonts w:ascii="Times New Roman" w:hAnsi="Times New Roman" w:eastAsia="Times New Roman"/>
                            <w:color w:val="000000"/>
                            <w:sz w:val="20"/>
                          </w:rPr>
                          <w:br/>
                          <w:t xml:space="preserve">Analyze the concept of deforestation.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w:t>
                        </w:r>
                        <w:r>
                          <w:rPr>
                            <w:rFonts w:ascii="Times New Roman" w:hAnsi="Times New Roman" w:eastAsia="Times New Roman"/>
                            <w:color w:val="000000"/>
                            <w:sz w:val="20"/>
                          </w:rPr>
                          <w:br/>
                          <w:t xml:space="preserve">using videos</w:t>
                        </w:r>
                        <w:r>
                          <w:rPr>
                            <w:rFonts w:ascii="Times New Roman" w:hAnsi="Times New Roman" w:eastAsia="Times New Roman"/>
                            <w:color w:val="000000"/>
                            <w:sz w:val="20"/>
                          </w:rPr>
                          <w:br/>
                          <w:t xml:space="preserve">related to</w:t>
                        </w:r>
                        <w:r>
                          <w:rPr>
                            <w:rFonts w:ascii="Times New Roman" w:hAnsi="Times New Roman" w:eastAsia="Times New Roman"/>
                            <w:color w:val="000000"/>
                            <w:sz w:val="20"/>
                          </w:rPr>
                          <w:br/>
                          <w:t xml:space="preserve">deforestation.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Forest status of</w:t>
                        </w:r>
                        <w:r>
                          <w:rPr>
                            <w:rFonts w:ascii="Times New Roman" w:hAnsi="Times New Roman" w:eastAsia="Times New Roman"/>
                            <w:color w:val="000000"/>
                            <w:sz w:val="20"/>
                          </w:rPr>
                          <w:br/>
                          <w:t xml:space="preserve">India and other</w:t>
                        </w:r>
                        <w:r>
                          <w:rPr>
                            <w:rFonts w:ascii="Times New Roman" w:hAnsi="Times New Roman" w:eastAsia="Times New Roman"/>
                            <w:color w:val="000000"/>
                            <w:sz w:val="20"/>
                          </w:rPr>
                          <w:br/>
                          <w:t xml:space="preserve">countries and</w:t>
                        </w:r>
                        <w:r>
                          <w:rPr>
                            <w:rFonts w:ascii="Times New Roman" w:hAnsi="Times New Roman" w:eastAsia="Times New Roman"/>
                            <w:color w:val="000000"/>
                            <w:sz w:val="20"/>
                          </w:rPr>
                          <w:br/>
                          <w:t xml:space="preserve">rate of</w:t>
                        </w:r>
                        <w:r>
                          <w:rPr>
                            <w:rFonts w:ascii="Times New Roman" w:hAnsi="Times New Roman" w:eastAsia="Times New Roman"/>
                            <w:color w:val="000000"/>
                            <w:sz w:val="20"/>
                          </w:rPr>
                          <w:br/>
                          <w:t xml:space="preserve">deforestation</w:t>
                        </w:r>
                        <w:r>
                          <w:rPr>
                            <w:rFonts w:ascii="Times New Roman" w:hAnsi="Times New Roman" w:eastAsia="Times New Roman"/>
                            <w:color w:val="000000"/>
                            <w:sz w:val="20"/>
                          </w:rPr>
                          <w:br/>
                          <w:t xml:space="preserve">across countries.</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3</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and natural resources(water resources, use and over-exploitation of surface and ground water, conflicts over water)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AV-39</w:t>
                        </w:r>
                        <w:r>
                          <w:rPr>
                            <w:rFonts w:ascii="Times New Roman" w:hAnsi="Times New Roman" w:eastAsia="Times New Roman"/>
                            <w:color w:val="000000"/>
                            <w:sz w:val="20"/>
                          </w:rPr>
                          <w:br/>
                          <w:t xml:space="preserve">AV-40</w:t>
                        </w:r>
                        <w:r>
                          <w:rPr>
                            <w:rFonts w:ascii="Times New Roman" w:hAnsi="Times New Roman" w:eastAsia="Times New Roman"/>
                            <w:color w:val="000000"/>
                            <w:sz w:val="20"/>
                          </w:rPr>
                          <w:br/>
                          <w:t xml:space="preserve">AV-41</w:t>
                        </w:r>
                        <w:r>
                          <w:rPr>
                            <w:rFonts w:ascii="Times New Roman" w:hAnsi="Times New Roman" w:eastAsia="Times New Roman"/>
                            <w:color w:val="000000"/>
                            <w:sz w:val="20"/>
                          </w:rPr>
                          <w:br/>
                          <w:t xml:space="preserve">AV-47</w:t>
                        </w:r>
                        <w:r>
                          <w:rPr>
                            <w:rFonts w:ascii="Times New Roman" w:hAnsi="Times New Roman" w:eastAsia="Times New Roman"/>
                            <w:color w:val="000000"/>
                            <w:sz w:val="20"/>
                          </w:rPr>
                          <w:br/>
                          <w:t xml:space="preserve">AV-50</w:t>
                        </w:r>
                        <w:r>
                          <w:rPr>
                            <w:rFonts w:ascii="Times New Roman" w:hAnsi="Times New Roman" w:eastAsia="Times New Roman"/>
                            <w:color w:val="000000"/>
                            <w:sz w:val="20"/>
                          </w:rPr>
                          <w:br/>
                          <w:t xml:space="preserve">AV-51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Water resource:</w:t>
                        </w:r>
                        <w:r>
                          <w:rPr>
                            <w:rFonts w:ascii="Times New Roman" w:hAnsi="Times New Roman" w:eastAsia="Times New Roman"/>
                            <w:color w:val="000000"/>
                            <w:sz w:val="20"/>
                          </w:rPr>
                          <w:br/>
                          <w:t xml:space="preserve">Importance of water,</w:t>
                        </w:r>
                        <w:r>
                          <w:rPr>
                            <w:rFonts w:ascii="Times New Roman" w:hAnsi="Times New Roman" w:eastAsia="Times New Roman"/>
                            <w:color w:val="000000"/>
                            <w:sz w:val="20"/>
                          </w:rPr>
                          <w:br/>
                          <w:t xml:space="preserve">Source of water, water</w:t>
                        </w:r>
                        <w:r>
                          <w:rPr>
                            <w:rFonts w:ascii="Times New Roman" w:hAnsi="Times New Roman" w:eastAsia="Times New Roman"/>
                            <w:color w:val="000000"/>
                            <w:sz w:val="20"/>
                          </w:rPr>
                          <w:br/>
                          <w:t xml:space="preserve">cycle. ,over-exploitation</w:t>
                        </w:r>
                        <w:r>
                          <w:rPr>
                            <w:rFonts w:ascii="Times New Roman" w:hAnsi="Times New Roman" w:eastAsia="Times New Roman"/>
                            <w:color w:val="000000"/>
                            <w:sz w:val="20"/>
                          </w:rPr>
                          <w:br/>
                          <w:t xml:space="preserve">of ground water. Water</w:t>
                        </w:r>
                        <w:r>
                          <w:rPr>
                            <w:rFonts w:ascii="Times New Roman" w:hAnsi="Times New Roman" w:eastAsia="Times New Roman"/>
                            <w:color w:val="000000"/>
                            <w:sz w:val="20"/>
                          </w:rPr>
                          <w:br/>
                          <w:t xml:space="preserve">shortage and conflicts</w:t>
                        </w:r>
                        <w:r>
                          <w:rPr>
                            <w:rFonts w:ascii="Times New Roman" w:hAnsi="Times New Roman" w:eastAsia="Times New Roman"/>
                            <w:color w:val="000000"/>
                            <w:sz w:val="20"/>
                          </w:rPr>
                          <w:br/>
                          <w:t xml:space="preserve">over water.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Investigate water resources and related challenges concerning water availability and scarcity.</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 using videos</w:t>
                        </w:r>
                        <w:r>
                          <w:rPr>
                            <w:rFonts w:ascii="Times New Roman" w:hAnsi="Times New Roman" w:eastAsia="Times New Roman"/>
                            <w:color w:val="000000"/>
                            <w:sz w:val="20"/>
                          </w:rPr>
                          <w:br/>
                          <w:t xml:space="preserve">related to water</w:t>
                        </w:r>
                        <w:r>
                          <w:rPr>
                            <w:rFonts w:ascii="Times New Roman" w:hAnsi="Times New Roman" w:eastAsia="Times New Roman"/>
                            <w:color w:val="000000"/>
                            <w:sz w:val="20"/>
                          </w:rPr>
                          <w:br/>
                          <w:t xml:space="preserve">problems.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Water stress</w:t>
                        </w:r>
                        <w:r>
                          <w:rPr>
                            <w:rFonts w:ascii="Times New Roman" w:hAnsi="Times New Roman" w:eastAsia="Times New Roman"/>
                            <w:color w:val="000000"/>
                            <w:sz w:val="20"/>
                          </w:rPr>
                          <w:br/>
                          <w:t xml:space="preserve">countries,</w:t>
                        </w:r>
                        <w:r>
                          <w:rPr>
                            <w:rFonts w:ascii="Times New Roman" w:hAnsi="Times New Roman" w:eastAsia="Times New Roman"/>
                            <w:color w:val="000000"/>
                            <w:sz w:val="20"/>
                          </w:rPr>
                          <w:br/>
                          <w:t xml:space="preserve">Drought in</w:t>
                        </w:r>
                        <w:r>
                          <w:rPr>
                            <w:rFonts w:ascii="Times New Roman" w:hAnsi="Times New Roman" w:eastAsia="Times New Roman"/>
                            <w:color w:val="000000"/>
                            <w:sz w:val="20"/>
                          </w:rPr>
                          <w:br/>
                          <w:t xml:space="preserve">Kalahandi</w:t>
                        </w:r>
                        <w:r>
                          <w:rPr>
                            <w:rFonts w:ascii="Times New Roman" w:hAnsi="Times New Roman" w:eastAsia="Times New Roman"/>
                            <w:color w:val="000000"/>
                            <w:sz w:val="20"/>
                          </w:rPr>
                          <w:br/>
                          <w:t xml:space="preserve">(Government</w:t>
                        </w:r>
                        <w:r>
                          <w:rPr>
                            <w:rFonts w:ascii="Times New Roman" w:hAnsi="Times New Roman" w:eastAsia="Times New Roman"/>
                            <w:color w:val="000000"/>
                            <w:sz w:val="20"/>
                          </w:rPr>
                          <w:br/>
                          <w:t xml:space="preserve">induced</w:t>
                        </w:r>
                        <w:r>
                          <w:rPr>
                            <w:rFonts w:ascii="Times New Roman" w:hAnsi="Times New Roman" w:eastAsia="Times New Roman"/>
                            <w:color w:val="000000"/>
                            <w:sz w:val="20"/>
                          </w:rPr>
                          <w:br/>
                          <w:t xml:space="preserve">drought), Save</w:t>
                        </w:r>
                        <w:r>
                          <w:rPr>
                            <w:rFonts w:ascii="Times New Roman" w:hAnsi="Times New Roman" w:eastAsia="Times New Roman"/>
                            <w:color w:val="000000"/>
                            <w:sz w:val="20"/>
                          </w:rPr>
                          <w:br/>
                          <w:t xml:space="preserve">Ganga</w:t>
                        </w:r>
                        <w:r>
                          <w:rPr>
                            <w:rFonts w:ascii="Times New Roman" w:hAnsi="Times New Roman" w:eastAsia="Times New Roman"/>
                            <w:color w:val="000000"/>
                            <w:sz w:val="20"/>
                          </w:rPr>
                          <w:br/>
                          <w:t xml:space="preserve">Movement,</w:t>
                        </w:r>
                        <w:r>
                          <w:rPr>
                            <w:rFonts w:ascii="Times New Roman" w:hAnsi="Times New Roman" w:eastAsia="Times New Roman"/>
                            <w:color w:val="000000"/>
                            <w:sz w:val="20"/>
                          </w:rPr>
                          <w:br/>
                          <w:t xml:space="preserve">Ganga action</w:t>
                        </w:r>
                        <w:r>
                          <w:rPr>
                            <w:rFonts w:ascii="Times New Roman" w:hAnsi="Times New Roman" w:eastAsia="Times New Roman"/>
                            <w:color w:val="000000"/>
                            <w:sz w:val="20"/>
                          </w:rPr>
                          <w:br/>
                          <w:t xml:space="preserve">plan. Eco-task</w:t>
                        </w:r>
                        <w:r>
                          <w:rPr>
                            <w:rFonts w:ascii="Times New Roman" w:hAnsi="Times New Roman" w:eastAsia="Times New Roman"/>
                            <w:color w:val="000000"/>
                            <w:sz w:val="20"/>
                          </w:rPr>
                          <w:br/>
                          <w:t xml:space="preserve">force to check</w:t>
                        </w:r>
                        <w:r>
                          <w:rPr>
                            <w:rFonts w:ascii="Times New Roman" w:hAnsi="Times New Roman" w:eastAsia="Times New Roman"/>
                            <w:color w:val="000000"/>
                            <w:sz w:val="20"/>
                          </w:rPr>
                          <w:br/>
                          <w:t xml:space="preserve">the Ganga</w:t>
                        </w:r>
                        <w:r>
                          <w:rPr>
                            <w:rFonts w:ascii="Times New Roman" w:hAnsi="Times New Roman" w:eastAsia="Times New Roman"/>
                            <w:color w:val="000000"/>
                            <w:sz w:val="20"/>
                          </w:rPr>
                          <w:br/>
                          <w:t xml:space="preserve">pollution.</w:t>
                        </w:r>
                        <w:r>
                          <w:rPr>
                            <w:rFonts w:ascii="Times New Roman" w:hAnsi="Times New Roman" w:eastAsia="Times New Roman"/>
                            <w:color w:val="000000"/>
                            <w:sz w:val="20"/>
                          </w:rPr>
                          <w:br/>
                          <w:t xml:space="preserve">Cherrapunji-</w:t>
                        </w:r>
                        <w:r>
                          <w:rPr>
                            <w:rFonts w:ascii="Times New Roman" w:hAnsi="Times New Roman" w:eastAsia="Times New Roman"/>
                            <w:color w:val="000000"/>
                            <w:sz w:val="20"/>
                          </w:rPr>
                          <w:br/>
                          <w:t xml:space="preserve">Drinking the</w:t>
                        </w:r>
                        <w:r>
                          <w:rPr>
                            <w:rFonts w:ascii="Times New Roman" w:hAnsi="Times New Roman" w:eastAsia="Times New Roman"/>
                            <w:color w:val="000000"/>
                            <w:sz w:val="20"/>
                          </w:rPr>
                          <w:br/>
                          <w:t xml:space="preserve">sky. Still</w:t>
                        </w:r>
                        <w:r>
                          <w:rPr>
                            <w:rFonts w:ascii="Times New Roman" w:hAnsi="Times New Roman" w:eastAsia="Times New Roman"/>
                            <w:color w:val="000000"/>
                            <w:sz w:val="20"/>
                          </w:rPr>
                          <w:br/>
                          <w:t xml:space="preserve">unsettled Kaveri</w:t>
                        </w:r>
                        <w:r>
                          <w:rPr>
                            <w:rFonts w:ascii="Times New Roman" w:hAnsi="Times New Roman" w:eastAsia="Times New Roman"/>
                            <w:color w:val="000000"/>
                            <w:sz w:val="20"/>
                          </w:rPr>
                          <w:br/>
                          <w:t xml:space="preserve">dispute.</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and natural resources(energy resources, renewable and non renewable energy resources, use of alternate energy sources, growing energy needs)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AV-32</w:t>
                        </w:r>
                        <w:r>
                          <w:rPr>
                            <w:rFonts w:ascii="Times New Roman" w:hAnsi="Times New Roman" w:eastAsia="Times New Roman"/>
                            <w:color w:val="000000"/>
                            <w:sz w:val="20"/>
                          </w:rPr>
                          <w:br/>
                          <w:t xml:space="preserve">AV-33</w:t>
                        </w:r>
                        <w:r>
                          <w:rPr>
                            <w:rFonts w:ascii="Times New Roman" w:hAnsi="Times New Roman" w:eastAsia="Times New Roman"/>
                            <w:color w:val="000000"/>
                            <w:sz w:val="20"/>
                          </w:rPr>
                          <w:br/>
                          <w:t xml:space="preserve">AV-34</w:t>
                        </w:r>
                        <w:r>
                          <w:rPr>
                            <w:rFonts w:ascii="Times New Roman" w:hAnsi="Times New Roman" w:eastAsia="Times New Roman"/>
                            <w:color w:val="000000"/>
                            <w:sz w:val="20"/>
                          </w:rPr>
                          <w:br/>
                          <w:t xml:space="preserve">AV-35</w:t>
                        </w:r>
                        <w:r>
                          <w:rPr>
                            <w:rFonts w:ascii="Times New Roman" w:hAnsi="Times New Roman" w:eastAsia="Times New Roman"/>
                            <w:color w:val="000000"/>
                            <w:sz w:val="20"/>
                          </w:rPr>
                          <w:br/>
                          <w:t xml:space="preserve">AV-36</w:t>
                        </w:r>
                        <w:r>
                          <w:rPr>
                            <w:rFonts w:ascii="Times New Roman" w:hAnsi="Times New Roman" w:eastAsia="Times New Roman"/>
                            <w:color w:val="000000"/>
                            <w:sz w:val="20"/>
                          </w:rPr>
                          <w:br/>
                          <w:t xml:space="preserve">AV-37</w:t>
                        </w:r>
                        <w:r>
                          <w:rPr>
                            <w:rFonts w:ascii="Times New Roman" w:hAnsi="Times New Roman" w:eastAsia="Times New Roman"/>
                            <w:color w:val="000000"/>
                            <w:sz w:val="20"/>
                          </w:rPr>
                          <w:br/>
                          <w:t xml:space="preserve">AV-38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Energy Resources:</w:t>
                        </w:r>
                        <w:r>
                          <w:rPr>
                            <w:rFonts w:ascii="Times New Roman" w:hAnsi="Times New Roman" w:eastAsia="Times New Roman"/>
                            <w:color w:val="000000"/>
                            <w:sz w:val="20"/>
                          </w:rPr>
                          <w:br/>
                          <w:t xml:space="preserve">Renewable and non-</w:t>
                        </w:r>
                        <w:r>
                          <w:rPr>
                            <w:rFonts w:ascii="Times New Roman" w:hAnsi="Times New Roman" w:eastAsia="Times New Roman"/>
                            <w:color w:val="000000"/>
                            <w:sz w:val="20"/>
                          </w:rPr>
                          <w:br/>
                          <w:t xml:space="preserve">renewable energy</w:t>
                        </w:r>
                        <w:r>
                          <w:rPr>
                            <w:rFonts w:ascii="Times New Roman" w:hAnsi="Times New Roman" w:eastAsia="Times New Roman"/>
                            <w:color w:val="000000"/>
                            <w:sz w:val="20"/>
                          </w:rPr>
                          <w:br/>
                          <w:t xml:space="preserve">resources. Use of</w:t>
                        </w:r>
                        <w:r>
                          <w:rPr>
                            <w:rFonts w:ascii="Times New Roman" w:hAnsi="Times New Roman" w:eastAsia="Times New Roman"/>
                            <w:color w:val="000000"/>
                            <w:sz w:val="20"/>
                          </w:rPr>
                          <w:br/>
                          <w:t xml:space="preserve">alternative energy</w:t>
                        </w:r>
                        <w:r>
                          <w:rPr>
                            <w:rFonts w:ascii="Times New Roman" w:hAnsi="Times New Roman" w:eastAsia="Times New Roman"/>
                            <w:color w:val="000000"/>
                            <w:sz w:val="20"/>
                          </w:rPr>
                          <w:br/>
                          <w:t xml:space="preserve">resource and limitations</w:t>
                        </w:r>
                        <w:r>
                          <w:rPr>
                            <w:rFonts w:ascii="Times New Roman" w:hAnsi="Times New Roman" w:eastAsia="Times New Roman"/>
                            <w:color w:val="000000"/>
                            <w:sz w:val="20"/>
                          </w:rPr>
                          <w:br/>
                          <w:t xml:space="preserve">of alternative energy</w:t>
                        </w:r>
                        <w:r>
                          <w:rPr>
                            <w:rFonts w:ascii="Times New Roman" w:hAnsi="Times New Roman" w:eastAsia="Times New Roman"/>
                            <w:color w:val="000000"/>
                            <w:sz w:val="20"/>
                          </w:rPr>
                          <w:br/>
                          <w:t xml:space="preserve">resource. Energy</w:t>
                        </w:r>
                        <w:r>
                          <w:rPr>
                            <w:rFonts w:ascii="Times New Roman" w:hAnsi="Times New Roman" w:eastAsia="Times New Roman"/>
                            <w:color w:val="000000"/>
                            <w:sz w:val="20"/>
                          </w:rPr>
                          <w:br/>
                          <w:t xml:space="preserve">recovery. Growing</w:t>
                        </w:r>
                        <w:r>
                          <w:rPr>
                            <w:rFonts w:ascii="Times New Roman" w:hAnsi="Times New Roman" w:eastAsia="Times New Roman"/>
                            <w:color w:val="000000"/>
                            <w:sz w:val="20"/>
                          </w:rPr>
                          <w:br/>
                          <w:t xml:space="preserve">energy need and</w:t>
                        </w:r>
                        <w:r>
                          <w:rPr>
                            <w:rFonts w:ascii="Times New Roman" w:hAnsi="Times New Roman" w:eastAsia="Times New Roman"/>
                            <w:color w:val="000000"/>
                            <w:sz w:val="20"/>
                          </w:rPr>
                          <w:br/>
                          <w:t xml:space="preserve">problems related to</w:t>
                        </w:r>
                        <w:r>
                          <w:rPr>
                            <w:rFonts w:ascii="Times New Roman" w:hAnsi="Times New Roman" w:eastAsia="Times New Roman"/>
                            <w:color w:val="000000"/>
                            <w:sz w:val="20"/>
                          </w:rPr>
                          <w:br/>
                          <w:t xml:space="preserve">energy.</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Identify various renewable and non-renewable energy resources.</w:t>
                        </w:r>
                        <w:r>
                          <w:rPr>
                            <w:rFonts w:ascii="Times New Roman" w:hAnsi="Times New Roman" w:eastAsia="Times New Roman"/>
                            <w:color w:val="000000"/>
                            <w:sz w:val="20"/>
                          </w:rPr>
                          <w:br/>
                          <w:t xml:space="preserve">Analyze the significance of alternative energy resources.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 using videos</w:t>
                        </w:r>
                        <w:r>
                          <w:rPr>
                            <w:rFonts w:ascii="Times New Roman" w:hAnsi="Times New Roman" w:eastAsia="Times New Roman"/>
                            <w:color w:val="000000"/>
                            <w:sz w:val="20"/>
                          </w:rPr>
                          <w:br/>
                          <w:t xml:space="preserve">related to various</w:t>
                        </w:r>
                        <w:r>
                          <w:rPr>
                            <w:rFonts w:ascii="Times New Roman" w:hAnsi="Times New Roman" w:eastAsia="Times New Roman"/>
                            <w:color w:val="000000"/>
                            <w:sz w:val="20"/>
                          </w:rPr>
                          <w:br/>
                          <w:t xml:space="preserve">sources of energy.</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Solar energy</w:t>
                        </w:r>
                        <w:r>
                          <w:rPr>
                            <w:rFonts w:ascii="Times New Roman" w:hAnsi="Times New Roman" w:eastAsia="Times New Roman"/>
                            <w:color w:val="000000"/>
                            <w:sz w:val="20"/>
                          </w:rPr>
                          <w:br/>
                          <w:t xml:space="preserve">flow as the</w:t>
                        </w:r>
                        <w:r>
                          <w:rPr>
                            <w:rFonts w:ascii="Times New Roman" w:hAnsi="Times New Roman" w:eastAsia="Times New Roman"/>
                            <w:color w:val="000000"/>
                            <w:sz w:val="20"/>
                          </w:rPr>
                          <w:br/>
                          <w:t xml:space="preserve">single energy</w:t>
                        </w:r>
                        <w:r>
                          <w:rPr>
                            <w:rFonts w:ascii="Times New Roman" w:hAnsi="Times New Roman" w:eastAsia="Times New Roman"/>
                            <w:color w:val="000000"/>
                            <w:sz w:val="20"/>
                          </w:rPr>
                          <w:br/>
                          <w:t xml:space="preserve">source that is</w:t>
                        </w:r>
                        <w:r>
                          <w:rPr>
                            <w:rFonts w:ascii="Times New Roman" w:hAnsi="Times New Roman" w:eastAsia="Times New Roman"/>
                            <w:color w:val="000000"/>
                            <w:sz w:val="20"/>
                          </w:rPr>
                          <w:br/>
                          <w:t xml:space="preserve">perpetual and</w:t>
                        </w:r>
                        <w:r>
                          <w:rPr>
                            <w:rFonts w:ascii="Times New Roman" w:hAnsi="Times New Roman" w:eastAsia="Times New Roman"/>
                            <w:color w:val="000000"/>
                            <w:sz w:val="20"/>
                          </w:rPr>
                          <w:br/>
                          <w:t xml:space="preserve">causes the flow</w:t>
                        </w:r>
                        <w:r>
                          <w:rPr>
                            <w:rFonts w:ascii="Times New Roman" w:hAnsi="Times New Roman" w:eastAsia="Times New Roman"/>
                            <w:color w:val="000000"/>
                            <w:sz w:val="20"/>
                          </w:rPr>
                          <w:br/>
                          <w:t xml:space="preserve">of water and air</w:t>
                        </w:r>
                        <w:r>
                          <w:rPr>
                            <w:rFonts w:ascii="Times New Roman" w:hAnsi="Times New Roman" w:eastAsia="Times New Roman"/>
                            <w:color w:val="000000"/>
                            <w:sz w:val="20"/>
                          </w:rPr>
                          <w:br/>
                          <w:t xml:space="preserve">currents that are</w:t>
                        </w:r>
                        <w:r>
                          <w:rPr>
                            <w:rFonts w:ascii="Times New Roman" w:hAnsi="Times New Roman" w:eastAsia="Times New Roman"/>
                            <w:color w:val="000000"/>
                            <w:sz w:val="20"/>
                          </w:rPr>
                          <w:br/>
                          <w:t xml:space="preserve">renewable</w:t>
                        </w:r>
                        <w:r>
                          <w:rPr>
                            <w:rFonts w:ascii="Times New Roman" w:hAnsi="Times New Roman" w:eastAsia="Times New Roman"/>
                            <w:color w:val="000000"/>
                            <w:sz w:val="20"/>
                          </w:rPr>
                          <w:br/>
                          <w:t xml:space="preserve">resources. Think</w:t>
                        </w:r>
                        <w:r>
                          <w:rPr>
                            <w:rFonts w:ascii="Times New Roman" w:hAnsi="Times New Roman" w:eastAsia="Times New Roman"/>
                            <w:color w:val="000000"/>
                            <w:sz w:val="20"/>
                          </w:rPr>
                          <w:br/>
                          <w:t xml:space="preserve">about Petroleum</w:t>
                        </w:r>
                        <w:r>
                          <w:rPr>
                            <w:rFonts w:ascii="Times New Roman" w:hAnsi="Times New Roman" w:eastAsia="Times New Roman"/>
                            <w:color w:val="000000"/>
                            <w:sz w:val="20"/>
                          </w:rPr>
                          <w:br/>
                          <w:t xml:space="preserve">and coal</w:t>
                        </w:r>
                        <w:r>
                          <w:rPr>
                            <w:rFonts w:ascii="Times New Roman" w:hAnsi="Times New Roman" w:eastAsia="Times New Roman"/>
                            <w:color w:val="000000"/>
                            <w:sz w:val="20"/>
                          </w:rPr>
                          <w:br/>
                          <w:t xml:space="preserve">reserves of the</w:t>
                        </w:r>
                        <w:r>
                          <w:rPr>
                            <w:rFonts w:ascii="Times New Roman" w:hAnsi="Times New Roman" w:eastAsia="Times New Roman"/>
                            <w:color w:val="000000"/>
                            <w:sz w:val="20"/>
                          </w:rPr>
                          <w:br/>
                          <w:t xml:space="preserve">world which are</w:t>
                        </w:r>
                        <w:r>
                          <w:rPr>
                            <w:rFonts w:ascii="Times New Roman" w:hAnsi="Times New Roman" w:eastAsia="Times New Roman"/>
                            <w:color w:val="000000"/>
                            <w:sz w:val="20"/>
                          </w:rPr>
                          <w:br/>
                          <w:t xml:space="preserve">getting depleted</w:t>
                        </w:r>
                        <w:r>
                          <w:rPr>
                            <w:rFonts w:ascii="Times New Roman" w:hAnsi="Times New Roman" w:eastAsia="Times New Roman"/>
                            <w:color w:val="000000"/>
                            <w:sz w:val="20"/>
                          </w:rPr>
                          <w:br/>
                          <w:t xml:space="preserve">rampantly-Fossil</w:t>
                        </w:r>
                        <w:r>
                          <w:rPr>
                            <w:rFonts w:ascii="Times New Roman" w:hAnsi="Times New Roman" w:eastAsia="Times New Roman"/>
                            <w:color w:val="000000"/>
                            <w:sz w:val="20"/>
                          </w:rPr>
                          <w:br/>
                          <w:t xml:space="preserve">fuel reserves are</w:t>
                        </w:r>
                        <w:r>
                          <w:rPr>
                            <w:rFonts w:ascii="Times New Roman" w:hAnsi="Times New Roman" w:eastAsia="Times New Roman"/>
                            <w:color w:val="000000"/>
                            <w:sz w:val="20"/>
                          </w:rPr>
                          <w:br/>
                          <w:t xml:space="preserve">non-renewable.</w:t>
                        </w:r>
                        <w:r>
                          <w:rPr>
                            <w:rFonts w:ascii="Times New Roman" w:hAnsi="Times New Roman" w:eastAsia="Times New Roman"/>
                            <w:color w:val="000000"/>
                            <w:sz w:val="20"/>
                          </w:rPr>
                          <w:br/>
                          <w:t xml:space="preserve">Current</w:t>
                        </w:r>
                        <w:r>
                          <w:rPr>
                            <w:rFonts w:ascii="Times New Roman" w:hAnsi="Times New Roman" w:eastAsia="Times New Roman"/>
                            <w:color w:val="000000"/>
                            <w:sz w:val="20"/>
                          </w:rPr>
                          <w:br/>
                          <w:t xml:space="preserve">development in</w:t>
                        </w:r>
                        <w:r>
                          <w:rPr>
                            <w:rFonts w:ascii="Times New Roman" w:hAnsi="Times New Roman" w:eastAsia="Times New Roman"/>
                            <w:color w:val="000000"/>
                            <w:sz w:val="20"/>
                          </w:rPr>
                          <w:br/>
                          <w:t xml:space="preserve">alternative</w:t>
                        </w:r>
                        <w:r>
                          <w:rPr>
                            <w:rFonts w:ascii="Times New Roman" w:hAnsi="Times New Roman" w:eastAsia="Times New Roman"/>
                            <w:color w:val="000000"/>
                            <w:sz w:val="20"/>
                          </w:rPr>
                          <w:br/>
                          <w:t xml:space="preserve">sources of</w:t>
                        </w:r>
                        <w:r>
                          <w:rPr>
                            <w:rFonts w:ascii="Times New Roman" w:hAnsi="Times New Roman" w:eastAsia="Times New Roman"/>
                            <w:color w:val="000000"/>
                            <w:sz w:val="20"/>
                          </w:rPr>
                          <w:br/>
                          <w:t xml:space="preserve">energy</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and natural resources(conservation of natural</w:t>
                        </w:r>
                        <w:r>
                          <w:rPr>
                            <w:rFonts w:ascii="Times New Roman" w:hAnsi="Times New Roman" w:eastAsia="Times New Roman"/>
                            <w:color w:val="000000"/>
                            <w:sz w:val="20"/>
                          </w:rPr>
                          <w:br/>
                          <w:t xml:space="preserve">resources and human role)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AV-32</w:t>
                        </w:r>
                        <w:r>
                          <w:rPr>
                            <w:rFonts w:ascii="Times New Roman" w:hAnsi="Times New Roman" w:eastAsia="Times New Roman"/>
                            <w:color w:val="000000"/>
                            <w:sz w:val="20"/>
                          </w:rPr>
                          <w:br/>
                          <w:t xml:space="preserve">AV-33</w:t>
                        </w:r>
                        <w:r>
                          <w:rPr>
                            <w:rFonts w:ascii="Times New Roman" w:hAnsi="Times New Roman" w:eastAsia="Times New Roman"/>
                            <w:color w:val="000000"/>
                            <w:sz w:val="20"/>
                          </w:rPr>
                          <w:br/>
                          <w:t xml:space="preserve">AV-34</w:t>
                        </w:r>
                        <w:r>
                          <w:rPr>
                            <w:rFonts w:ascii="Times New Roman" w:hAnsi="Times New Roman" w:eastAsia="Times New Roman"/>
                            <w:color w:val="000000"/>
                            <w:sz w:val="20"/>
                          </w:rPr>
                          <w:br/>
                          <w:t xml:space="preserve">AV-35</w:t>
                        </w:r>
                        <w:r>
                          <w:rPr>
                            <w:rFonts w:ascii="Times New Roman" w:hAnsi="Times New Roman" w:eastAsia="Times New Roman"/>
                            <w:color w:val="000000"/>
                            <w:sz w:val="20"/>
                          </w:rPr>
                          <w:br/>
                          <w:t xml:space="preserve">AV-36</w:t>
                        </w:r>
                        <w:r>
                          <w:rPr>
                            <w:rFonts w:ascii="Times New Roman" w:hAnsi="Times New Roman" w:eastAsia="Times New Roman"/>
                            <w:color w:val="000000"/>
                            <w:sz w:val="20"/>
                          </w:rPr>
                          <w:br/>
                          <w:t xml:space="preserve">AV-37</w:t>
                        </w:r>
                        <w:r>
                          <w:rPr>
                            <w:rFonts w:ascii="Times New Roman" w:hAnsi="Times New Roman" w:eastAsia="Times New Roman"/>
                            <w:color w:val="000000"/>
                            <w:sz w:val="20"/>
                          </w:rPr>
                          <w:br/>
                          <w:t xml:space="preserve">AV-38</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Energy Resources:</w:t>
                        </w:r>
                        <w:r>
                          <w:rPr>
                            <w:rFonts w:ascii="Times New Roman" w:hAnsi="Times New Roman" w:eastAsia="Times New Roman"/>
                            <w:color w:val="000000"/>
                            <w:sz w:val="20"/>
                          </w:rPr>
                          <w:br/>
                          <w:t xml:space="preserve">Renewable and non-</w:t>
                        </w:r>
                        <w:r>
                          <w:rPr>
                            <w:rFonts w:ascii="Times New Roman" w:hAnsi="Times New Roman" w:eastAsia="Times New Roman"/>
                            <w:color w:val="000000"/>
                            <w:sz w:val="20"/>
                          </w:rPr>
                          <w:br/>
                          <w:t xml:space="preserve">renewable energy</w:t>
                        </w:r>
                        <w:r>
                          <w:rPr>
                            <w:rFonts w:ascii="Times New Roman" w:hAnsi="Times New Roman" w:eastAsia="Times New Roman"/>
                            <w:color w:val="000000"/>
                            <w:sz w:val="20"/>
                          </w:rPr>
                          <w:br/>
                          <w:t xml:space="preserve">resources. Use of</w:t>
                        </w:r>
                        <w:r>
                          <w:rPr>
                            <w:rFonts w:ascii="Times New Roman" w:hAnsi="Times New Roman" w:eastAsia="Times New Roman"/>
                            <w:color w:val="000000"/>
                            <w:sz w:val="20"/>
                          </w:rPr>
                          <w:br/>
                          <w:t xml:space="preserve">alternative energy</w:t>
                        </w:r>
                        <w:r>
                          <w:rPr>
                            <w:rFonts w:ascii="Times New Roman" w:hAnsi="Times New Roman" w:eastAsia="Times New Roman"/>
                            <w:color w:val="000000"/>
                            <w:sz w:val="20"/>
                          </w:rPr>
                          <w:br/>
                          <w:t xml:space="preserve">resource and limitations</w:t>
                        </w:r>
                        <w:r>
                          <w:rPr>
                            <w:rFonts w:ascii="Times New Roman" w:hAnsi="Times New Roman" w:eastAsia="Times New Roman"/>
                            <w:color w:val="000000"/>
                            <w:sz w:val="20"/>
                          </w:rPr>
                          <w:br/>
                          <w:t xml:space="preserve">of alternative energy</w:t>
                        </w:r>
                        <w:r>
                          <w:rPr>
                            <w:rFonts w:ascii="Times New Roman" w:hAnsi="Times New Roman" w:eastAsia="Times New Roman"/>
                            <w:color w:val="000000"/>
                            <w:sz w:val="20"/>
                          </w:rPr>
                          <w:br/>
                          <w:t xml:space="preserve">resource. Energy</w:t>
                        </w:r>
                        <w:r>
                          <w:rPr>
                            <w:rFonts w:ascii="Times New Roman" w:hAnsi="Times New Roman" w:eastAsia="Times New Roman"/>
                            <w:color w:val="000000"/>
                            <w:sz w:val="20"/>
                          </w:rPr>
                          <w:br/>
                          <w:t xml:space="preserve">recovery. Growing</w:t>
                        </w:r>
                        <w:r>
                          <w:rPr>
                            <w:rFonts w:ascii="Times New Roman" w:hAnsi="Times New Roman" w:eastAsia="Times New Roman"/>
                            <w:color w:val="000000"/>
                            <w:sz w:val="20"/>
                          </w:rPr>
                          <w:br/>
                          <w:t xml:space="preserve">energy need and</w:t>
                        </w:r>
                        <w:r>
                          <w:rPr>
                            <w:rFonts w:ascii="Times New Roman" w:hAnsi="Times New Roman" w:eastAsia="Times New Roman"/>
                            <w:color w:val="000000"/>
                            <w:sz w:val="20"/>
                          </w:rPr>
                          <w:br/>
                          <w:t xml:space="preserve">problems related to</w:t>
                        </w:r>
                        <w:r>
                          <w:rPr>
                            <w:rFonts w:ascii="Times New Roman" w:hAnsi="Times New Roman" w:eastAsia="Times New Roman"/>
                            <w:color w:val="000000"/>
                            <w:sz w:val="20"/>
                          </w:rPr>
                          <w:br/>
                          <w:t xml:space="preserve">energy.</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Identify various renewable and non-renewable energy resources.</w:t>
                        </w:r>
                        <w:r>
                          <w:rPr>
                            <w:rFonts w:ascii="Times New Roman" w:hAnsi="Times New Roman" w:eastAsia="Times New Roman"/>
                            <w:color w:val="000000"/>
                            <w:sz w:val="20"/>
                          </w:rPr>
                          <w:br/>
                          <w:t xml:space="preserve">Analyze the significance of alternative energy resources.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 using videos</w:t>
                        </w:r>
                        <w:r>
                          <w:rPr>
                            <w:rFonts w:ascii="Times New Roman" w:hAnsi="Times New Roman" w:eastAsia="Times New Roman"/>
                            <w:color w:val="000000"/>
                            <w:sz w:val="20"/>
                          </w:rPr>
                          <w:br/>
                          <w:t xml:space="preserve">related to various</w:t>
                        </w:r>
                        <w:r>
                          <w:rPr>
                            <w:rFonts w:ascii="Times New Roman" w:hAnsi="Times New Roman" w:eastAsia="Times New Roman"/>
                            <w:color w:val="000000"/>
                            <w:sz w:val="20"/>
                          </w:rPr>
                          <w:br/>
                          <w:t xml:space="preserve">sources of energy.</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Solar energy</w:t>
                        </w:r>
                        <w:r>
                          <w:rPr>
                            <w:rFonts w:ascii="Times New Roman" w:hAnsi="Times New Roman" w:eastAsia="Times New Roman"/>
                            <w:color w:val="000000"/>
                            <w:sz w:val="20"/>
                          </w:rPr>
                          <w:br/>
                          <w:t xml:space="preserve">flow as the</w:t>
                        </w:r>
                        <w:r>
                          <w:rPr>
                            <w:rFonts w:ascii="Times New Roman" w:hAnsi="Times New Roman" w:eastAsia="Times New Roman"/>
                            <w:color w:val="000000"/>
                            <w:sz w:val="20"/>
                          </w:rPr>
                          <w:br/>
                          <w:t xml:space="preserve">single energy</w:t>
                        </w:r>
                        <w:r>
                          <w:rPr>
                            <w:rFonts w:ascii="Times New Roman" w:hAnsi="Times New Roman" w:eastAsia="Times New Roman"/>
                            <w:color w:val="000000"/>
                            <w:sz w:val="20"/>
                          </w:rPr>
                          <w:br/>
                          <w:t xml:space="preserve">source that is</w:t>
                        </w:r>
                        <w:r>
                          <w:rPr>
                            <w:rFonts w:ascii="Times New Roman" w:hAnsi="Times New Roman" w:eastAsia="Times New Roman"/>
                            <w:color w:val="000000"/>
                            <w:sz w:val="20"/>
                          </w:rPr>
                          <w:br/>
                          <w:t xml:space="preserve">perpetual and</w:t>
                        </w:r>
                        <w:r>
                          <w:rPr>
                            <w:rFonts w:ascii="Times New Roman" w:hAnsi="Times New Roman" w:eastAsia="Times New Roman"/>
                            <w:color w:val="000000"/>
                            <w:sz w:val="20"/>
                          </w:rPr>
                          <w:br/>
                          <w:t xml:space="preserve">causes the flow</w:t>
                        </w:r>
                        <w:r>
                          <w:rPr>
                            <w:rFonts w:ascii="Times New Roman" w:hAnsi="Times New Roman" w:eastAsia="Times New Roman"/>
                            <w:color w:val="000000"/>
                            <w:sz w:val="20"/>
                          </w:rPr>
                          <w:br/>
                          <w:t xml:space="preserve">of water and air</w:t>
                        </w:r>
                        <w:r>
                          <w:rPr>
                            <w:rFonts w:ascii="Times New Roman" w:hAnsi="Times New Roman" w:eastAsia="Times New Roman"/>
                            <w:color w:val="000000"/>
                            <w:sz w:val="20"/>
                          </w:rPr>
                          <w:br/>
                          <w:t xml:space="preserve">currents that are</w:t>
                        </w:r>
                        <w:r>
                          <w:rPr>
                            <w:rFonts w:ascii="Times New Roman" w:hAnsi="Times New Roman" w:eastAsia="Times New Roman"/>
                            <w:color w:val="000000"/>
                            <w:sz w:val="20"/>
                          </w:rPr>
                          <w:br/>
                          <w:t xml:space="preserve">renewable</w:t>
                        </w:r>
                        <w:r>
                          <w:rPr>
                            <w:rFonts w:ascii="Times New Roman" w:hAnsi="Times New Roman" w:eastAsia="Times New Roman"/>
                            <w:color w:val="000000"/>
                            <w:sz w:val="20"/>
                          </w:rPr>
                          <w:br/>
                          <w:t xml:space="preserve">resources. Think</w:t>
                        </w:r>
                        <w:r>
                          <w:rPr>
                            <w:rFonts w:ascii="Times New Roman" w:hAnsi="Times New Roman" w:eastAsia="Times New Roman"/>
                            <w:color w:val="000000"/>
                            <w:sz w:val="20"/>
                          </w:rPr>
                          <w:br/>
                          <w:t xml:space="preserve">about Petroleum</w:t>
                        </w:r>
                        <w:r>
                          <w:rPr>
                            <w:rFonts w:ascii="Times New Roman" w:hAnsi="Times New Roman" w:eastAsia="Times New Roman"/>
                            <w:color w:val="000000"/>
                            <w:sz w:val="20"/>
                          </w:rPr>
                          <w:br/>
                          <w:t xml:space="preserve">and coal</w:t>
                        </w:r>
                        <w:r>
                          <w:rPr>
                            <w:rFonts w:ascii="Times New Roman" w:hAnsi="Times New Roman" w:eastAsia="Times New Roman"/>
                            <w:color w:val="000000"/>
                            <w:sz w:val="20"/>
                          </w:rPr>
                          <w:br/>
                          <w:t xml:space="preserve">reserves of the</w:t>
                        </w:r>
                        <w:r>
                          <w:rPr>
                            <w:rFonts w:ascii="Times New Roman" w:hAnsi="Times New Roman" w:eastAsia="Times New Roman"/>
                            <w:color w:val="000000"/>
                            <w:sz w:val="20"/>
                          </w:rPr>
                          <w:br/>
                          <w:t xml:space="preserve">world which are</w:t>
                        </w:r>
                        <w:r>
                          <w:rPr>
                            <w:rFonts w:ascii="Times New Roman" w:hAnsi="Times New Roman" w:eastAsia="Times New Roman"/>
                            <w:color w:val="000000"/>
                            <w:sz w:val="20"/>
                          </w:rPr>
                          <w:br/>
                          <w:t xml:space="preserve">getting depleted</w:t>
                        </w:r>
                        <w:r>
                          <w:rPr>
                            <w:rFonts w:ascii="Times New Roman" w:hAnsi="Times New Roman" w:eastAsia="Times New Roman"/>
                            <w:color w:val="000000"/>
                            <w:sz w:val="20"/>
                          </w:rPr>
                          <w:br/>
                          <w:t xml:space="preserve">rampantly-Fossil</w:t>
                        </w:r>
                        <w:r>
                          <w:rPr>
                            <w:rFonts w:ascii="Times New Roman" w:hAnsi="Times New Roman" w:eastAsia="Times New Roman"/>
                            <w:color w:val="000000"/>
                            <w:sz w:val="20"/>
                          </w:rPr>
                          <w:br/>
                          <w:t xml:space="preserve">fuel reserves are</w:t>
                        </w:r>
                        <w:r>
                          <w:rPr>
                            <w:rFonts w:ascii="Times New Roman" w:hAnsi="Times New Roman" w:eastAsia="Times New Roman"/>
                            <w:color w:val="000000"/>
                            <w:sz w:val="20"/>
                          </w:rPr>
                          <w:br/>
                          <w:t xml:space="preserve">non-renewable.</w:t>
                        </w:r>
                        <w:r>
                          <w:rPr>
                            <w:rFonts w:ascii="Times New Roman" w:hAnsi="Times New Roman" w:eastAsia="Times New Roman"/>
                            <w:color w:val="000000"/>
                            <w:sz w:val="20"/>
                          </w:rPr>
                          <w:br/>
                          <w:t xml:space="preserve">Current</w:t>
                        </w:r>
                        <w:r>
                          <w:rPr>
                            <w:rFonts w:ascii="Times New Roman" w:hAnsi="Times New Roman" w:eastAsia="Times New Roman"/>
                            <w:color w:val="000000"/>
                            <w:sz w:val="20"/>
                          </w:rPr>
                          <w:br/>
                          <w:t xml:space="preserve">development in</w:t>
                        </w:r>
                        <w:r>
                          <w:rPr>
                            <w:rFonts w:ascii="Times New Roman" w:hAnsi="Times New Roman" w:eastAsia="Times New Roman"/>
                            <w:color w:val="000000"/>
                            <w:sz w:val="20"/>
                          </w:rPr>
                          <w:br/>
                          <w:t xml:space="preserve">alternative</w:t>
                        </w:r>
                        <w:r>
                          <w:rPr>
                            <w:rFonts w:ascii="Times New Roman" w:hAnsi="Times New Roman" w:eastAsia="Times New Roman"/>
                            <w:color w:val="000000"/>
                            <w:sz w:val="20"/>
                          </w:rPr>
                          <w:br/>
                          <w:t xml:space="preserve">sources of</w:t>
                        </w:r>
                        <w:r>
                          <w:rPr>
                            <w:rFonts w:ascii="Times New Roman" w:hAnsi="Times New Roman" w:eastAsia="Times New Roman"/>
                            <w:color w:val="000000"/>
                            <w:sz w:val="20"/>
                          </w:rPr>
                          <w:br/>
                          <w:t xml:space="preserve">energy</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Ecosystems(What is an ecosystem? structure and function of ecosystem)</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RW-26</w:t>
                        </w:r>
                        <w:r>
                          <w:rPr>
                            <w:rFonts w:ascii="Times New Roman" w:hAnsi="Times New Roman" w:eastAsia="Times New Roman"/>
                            <w:color w:val="000000"/>
                            <w:sz w:val="20"/>
                          </w:rPr>
                          <w:br/>
                          <w:t xml:space="preserve">AV-26</w:t>
                        </w:r>
                        <w:r>
                          <w:rPr>
                            <w:rFonts w:ascii="Times New Roman" w:hAnsi="Times New Roman" w:eastAsia="Times New Roman"/>
                            <w:color w:val="000000"/>
                            <w:sz w:val="20"/>
                          </w:rPr>
                          <w:br/>
                          <w:t xml:space="preserve">AV-27</w:t>
                        </w:r>
                        <w:r>
                          <w:rPr>
                            <w:rFonts w:ascii="Times New Roman" w:hAnsi="Times New Roman" w:eastAsia="Times New Roman"/>
                            <w:color w:val="000000"/>
                            <w:sz w:val="20"/>
                          </w:rPr>
                          <w:br/>
                          <w:t xml:space="preserve">AV-28</w:t>
                        </w:r>
                        <w:r>
                          <w:rPr>
                            <w:rFonts w:ascii="Times New Roman" w:hAnsi="Times New Roman" w:eastAsia="Times New Roman"/>
                            <w:color w:val="000000"/>
                            <w:sz w:val="20"/>
                          </w:rPr>
                          <w:br/>
                          <w:t xml:space="preserve">AV-29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Conservation</w:t>
                        </w:r>
                        <w:r>
                          <w:rPr>
                            <w:rFonts w:ascii="Times New Roman" w:hAnsi="Times New Roman" w:eastAsia="Times New Roman"/>
                            <w:color w:val="000000"/>
                            <w:sz w:val="20"/>
                          </w:rPr>
                          <w:br/>
                          <w:t xml:space="preserve">of natural resources</w:t>
                        </w:r>
                        <w:r>
                          <w:rPr>
                            <w:rFonts w:ascii="Times New Roman" w:hAnsi="Times New Roman" w:eastAsia="Times New Roman"/>
                            <w:color w:val="000000"/>
                            <w:sz w:val="20"/>
                          </w:rPr>
                          <w:br/>
                          <w:t xml:space="preserve">and human role in</w:t>
                        </w:r>
                        <w:r>
                          <w:rPr>
                            <w:rFonts w:ascii="Times New Roman" w:hAnsi="Times New Roman" w:eastAsia="Times New Roman"/>
                            <w:color w:val="000000"/>
                            <w:sz w:val="20"/>
                          </w:rPr>
                          <w:br/>
                          <w:t xml:space="preserve">conservation of</w:t>
                        </w:r>
                        <w:r>
                          <w:rPr>
                            <w:rFonts w:ascii="Times New Roman" w:hAnsi="Times New Roman" w:eastAsia="Times New Roman"/>
                            <w:color w:val="000000"/>
                            <w:sz w:val="20"/>
                          </w:rPr>
                          <w:br/>
                          <w:t xml:space="preserve">renewable and non-</w:t>
                        </w:r>
                        <w:r>
                          <w:rPr>
                            <w:rFonts w:ascii="Times New Roman" w:hAnsi="Times New Roman" w:eastAsia="Times New Roman"/>
                            <w:color w:val="000000"/>
                            <w:sz w:val="20"/>
                          </w:rPr>
                          <w:br/>
                          <w:t xml:space="preserve">renewable resources.</w:t>
                        </w:r>
                        <w:r>
                          <w:rPr>
                            <w:rFonts w:ascii="Times New Roman" w:hAnsi="Times New Roman" w:eastAsia="Times New Roman"/>
                            <w:color w:val="000000"/>
                            <w:sz w:val="20"/>
                          </w:rPr>
                          <w:br/>
                          <w:t xml:space="preserve">Introduction and</w:t>
                        </w:r>
                        <w:r>
                          <w:rPr>
                            <w:rFonts w:ascii="Times New Roman" w:hAnsi="Times New Roman" w:eastAsia="Times New Roman"/>
                            <w:color w:val="000000"/>
                            <w:sz w:val="20"/>
                          </w:rPr>
                          <w:br/>
                          <w:t xml:space="preserve">classification of</w:t>
                        </w:r>
                        <w:r>
                          <w:rPr>
                            <w:rFonts w:ascii="Times New Roman" w:hAnsi="Times New Roman" w:eastAsia="Times New Roman"/>
                            <w:color w:val="000000"/>
                            <w:sz w:val="20"/>
                          </w:rPr>
                          <w:br/>
                          <w:t xml:space="preserve">ecosystem. Structure of</w:t>
                        </w:r>
                        <w:r>
                          <w:rPr>
                            <w:rFonts w:ascii="Times New Roman" w:hAnsi="Times New Roman" w:eastAsia="Times New Roman"/>
                            <w:color w:val="000000"/>
                            <w:sz w:val="20"/>
                          </w:rPr>
                          <w:br/>
                          <w:t xml:space="preserve">ecosystem: biotic and</w:t>
                        </w:r>
                        <w:r>
                          <w:rPr>
                            <w:rFonts w:ascii="Times New Roman" w:hAnsi="Times New Roman" w:eastAsia="Times New Roman"/>
                            <w:color w:val="000000"/>
                            <w:sz w:val="20"/>
                          </w:rPr>
                          <w:br/>
                          <w:t xml:space="preserve">abiotic components.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Examine conservation strategies and the human role in natural resource conservation.</w:t>
                        </w:r>
                        <w:r>
                          <w:rPr>
                            <w:rFonts w:ascii="Times New Roman" w:hAnsi="Times New Roman" w:eastAsia="Times New Roman"/>
                            <w:color w:val="000000"/>
                            <w:sz w:val="20"/>
                          </w:rPr>
                          <w:br/>
                          <w:t xml:space="preserve">Investigate the concept of ecosystems, including classification and the structure of biotic and abiotic components.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videos,</w:t>
                        </w:r>
                        <w:r>
                          <w:rPr>
                            <w:rFonts w:ascii="Times New Roman" w:hAnsi="Times New Roman" w:eastAsia="Times New Roman"/>
                            <w:color w:val="000000"/>
                            <w:sz w:val="20"/>
                          </w:rPr>
                          <w:br/>
                          <w:t xml:space="preserve">animations,</w:t>
                        </w:r>
                        <w:r>
                          <w:rPr>
                            <w:rFonts w:ascii="Times New Roman" w:hAnsi="Times New Roman" w:eastAsia="Times New Roman"/>
                            <w:color w:val="000000"/>
                            <w:sz w:val="20"/>
                          </w:rPr>
                          <w:br/>
                          <w:t xml:space="preserve">and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Different types</w:t>
                        </w:r>
                        <w:r>
                          <w:rPr>
                            <w:rFonts w:ascii="Times New Roman" w:hAnsi="Times New Roman" w:eastAsia="Times New Roman"/>
                            <w:color w:val="000000"/>
                            <w:sz w:val="20"/>
                          </w:rPr>
                          <w:br/>
                          <w:t xml:space="preserve">of ecosystem</w:t>
                        </w:r>
                        <w:r>
                          <w:rPr>
                            <w:rFonts w:ascii="Times New Roman" w:hAnsi="Times New Roman" w:eastAsia="Times New Roman"/>
                            <w:color w:val="000000"/>
                            <w:sz w:val="20"/>
                          </w:rPr>
                          <w:br/>
                          <w:t xml:space="preserve">across world.</w:t>
                        </w:r>
                        <w:r>
                          <w:rPr>
                            <w:rFonts w:ascii="Times New Roman" w:hAnsi="Times New Roman" w:eastAsia="Times New Roman"/>
                            <w:color w:val="000000"/>
                            <w:sz w:val="20"/>
                          </w:rPr>
                          <w:br/>
                          <w:t xml:space="preserve">Destruction of</w:t>
                        </w:r>
                        <w:r>
                          <w:rPr>
                            <w:rFonts w:ascii="Times New Roman" w:hAnsi="Times New Roman" w:eastAsia="Times New Roman"/>
                            <w:color w:val="000000"/>
                            <w:sz w:val="20"/>
                          </w:rPr>
                          <w:br/>
                          <w:t xml:space="preserve">ecosystem of</w:t>
                        </w:r>
                        <w:r>
                          <w:rPr>
                            <w:rFonts w:ascii="Times New Roman" w:hAnsi="Times New Roman" w:eastAsia="Times New Roman"/>
                            <w:color w:val="000000"/>
                            <w:sz w:val="20"/>
                          </w:rPr>
                          <w:br/>
                          <w:t xml:space="preserve">Sahara deserts.</w:t>
                        </w:r>
                        <w:r>
                          <w:rPr>
                            <w:rFonts w:ascii="Times New Roman" w:hAnsi="Times New Roman" w:eastAsia="Times New Roman"/>
                            <w:color w:val="000000"/>
                            <w:sz w:val="20"/>
                          </w:rPr>
                          <w:br/>
                          <w:t xml:space="preserve">Destruction of</w:t>
                        </w:r>
                        <w:r>
                          <w:rPr>
                            <w:rFonts w:ascii="Times New Roman" w:hAnsi="Times New Roman" w:eastAsia="Times New Roman"/>
                            <w:color w:val="000000"/>
                            <w:sz w:val="20"/>
                          </w:rPr>
                          <w:br/>
                          <w:t xml:space="preserve">ecosystem by</w:t>
                        </w:r>
                        <w:r>
                          <w:rPr>
                            <w:rFonts w:ascii="Times New Roman" w:hAnsi="Times New Roman" w:eastAsia="Times New Roman"/>
                            <w:color w:val="000000"/>
                            <w:sz w:val="20"/>
                          </w:rPr>
                          <w:br/>
                          <w:t xml:space="preserve">taking example</w:t>
                        </w:r>
                        <w:r>
                          <w:rPr>
                            <w:rFonts w:ascii="Times New Roman" w:hAnsi="Times New Roman" w:eastAsia="Times New Roman"/>
                            <w:color w:val="000000"/>
                            <w:sz w:val="20"/>
                          </w:rPr>
                          <w:br/>
                          <w:t xml:space="preserve">of Yamuna</w:t>
                        </w:r>
                        <w:r>
                          <w:rPr>
                            <w:rFonts w:ascii="Times New Roman" w:hAnsi="Times New Roman" w:eastAsia="Times New Roman"/>
                            <w:color w:val="000000"/>
                            <w:sz w:val="20"/>
                          </w:rPr>
                          <w:br/>
                          <w:t xml:space="preserve">river.</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Ecosystems(Energy flow in an ecosystem: food chains, food webs and ecological succession)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RW-24</w:t>
                        </w:r>
                        <w:r>
                          <w:rPr>
                            <w:rFonts w:ascii="Times New Roman" w:hAnsi="Times New Roman" w:eastAsia="Times New Roman"/>
                            <w:color w:val="000000"/>
                            <w:sz w:val="20"/>
                          </w:rPr>
                          <w:br/>
                          <w:t xml:space="preserve">RW-25</w:t>
                        </w:r>
                        <w:r>
                          <w:rPr>
                            <w:rFonts w:ascii="Times New Roman" w:hAnsi="Times New Roman" w:eastAsia="Times New Roman"/>
                            <w:color w:val="000000"/>
                            <w:sz w:val="20"/>
                          </w:rPr>
                          <w:br/>
                          <w:t xml:space="preserve">AV-30</w:t>
                        </w:r>
                        <w:r>
                          <w:rPr>
                            <w:rFonts w:ascii="Times New Roman" w:hAnsi="Times New Roman" w:eastAsia="Times New Roman"/>
                            <w:color w:val="000000"/>
                            <w:sz w:val="20"/>
                          </w:rPr>
                          <w:br/>
                          <w:t xml:space="preserve">AV-31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Function of ecosystem:</w:t>
                        </w:r>
                        <w:r>
                          <w:rPr>
                            <w:rFonts w:ascii="Times New Roman" w:hAnsi="Times New Roman" w:eastAsia="Times New Roman"/>
                            <w:color w:val="000000"/>
                            <w:sz w:val="20"/>
                          </w:rPr>
                          <w:br/>
                          <w:t xml:space="preserve">food chain, food web,</w:t>
                        </w:r>
                        <w:r>
                          <w:rPr>
                            <w:rFonts w:ascii="Times New Roman" w:hAnsi="Times New Roman" w:eastAsia="Times New Roman"/>
                            <w:color w:val="000000"/>
                            <w:sz w:val="20"/>
                          </w:rPr>
                          <w:br/>
                          <w:t xml:space="preserve">flow of energy. Concept</w:t>
                        </w:r>
                        <w:r>
                          <w:rPr>
                            <w:rFonts w:ascii="Times New Roman" w:hAnsi="Times New Roman" w:eastAsia="Times New Roman"/>
                            <w:color w:val="000000"/>
                            <w:sz w:val="20"/>
                          </w:rPr>
                          <w:br/>
                          <w:t xml:space="preserve">of trophic level and</w:t>
                        </w:r>
                        <w:r>
                          <w:rPr>
                            <w:rFonts w:ascii="Times New Roman" w:hAnsi="Times New Roman" w:eastAsia="Times New Roman"/>
                            <w:color w:val="000000"/>
                            <w:sz w:val="20"/>
                          </w:rPr>
                          <w:br/>
                          <w:t xml:space="preserve">ecological pyramids.</w:t>
                        </w:r>
                        <w:r>
                          <w:rPr>
                            <w:rFonts w:ascii="Times New Roman" w:hAnsi="Times New Roman" w:eastAsia="Times New Roman"/>
                            <w:color w:val="000000"/>
                            <w:sz w:val="20"/>
                          </w:rPr>
                          <w:br/>
                          <w:t xml:space="preserve">Ecological succession:</w:t>
                        </w:r>
                        <w:r>
                          <w:rPr>
                            <w:rFonts w:ascii="Times New Roman" w:hAnsi="Times New Roman" w:eastAsia="Times New Roman"/>
                            <w:color w:val="000000"/>
                            <w:sz w:val="20"/>
                          </w:rPr>
                          <w:br/>
                          <w:t xml:space="preserve">Types and process of</w:t>
                        </w:r>
                        <w:r>
                          <w:rPr>
                            <w:rFonts w:ascii="Times New Roman" w:hAnsi="Times New Roman" w:eastAsia="Times New Roman"/>
                            <w:color w:val="000000"/>
                            <w:sz w:val="20"/>
                          </w:rPr>
                          <w:br/>
                          <w:t xml:space="preserve">succession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Analyze ecosystems, including food chains, food webs, and energy flow within them.</w:t>
                        </w:r>
                        <w:r>
                          <w:rPr>
                            <w:rFonts w:ascii="Times New Roman" w:hAnsi="Times New Roman" w:eastAsia="Times New Roman"/>
                            <w:color w:val="000000"/>
                            <w:sz w:val="20"/>
                          </w:rPr>
                          <w:br/>
                          <w:t xml:space="preserve">Explore the process of ecological succession.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videos,</w:t>
                        </w:r>
                        <w:r>
                          <w:rPr>
                            <w:rFonts w:ascii="Times New Roman" w:hAnsi="Times New Roman" w:eastAsia="Times New Roman"/>
                            <w:color w:val="000000"/>
                            <w:sz w:val="20"/>
                          </w:rPr>
                          <w:br/>
                          <w:t xml:space="preserve">animations,</w:t>
                        </w:r>
                        <w:r>
                          <w:rPr>
                            <w:rFonts w:ascii="Times New Roman" w:hAnsi="Times New Roman" w:eastAsia="Times New Roman"/>
                            <w:color w:val="000000"/>
                            <w:sz w:val="20"/>
                          </w:rPr>
                          <w:br/>
                          <w:t xml:space="preserve">and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Food chain in</w:t>
                        </w:r>
                        <w:r>
                          <w:rPr>
                            <w:rFonts w:ascii="Times New Roman" w:hAnsi="Times New Roman" w:eastAsia="Times New Roman"/>
                            <w:color w:val="000000"/>
                            <w:sz w:val="20"/>
                          </w:rPr>
                          <w:br/>
                          <w:t xml:space="preserve">different</w:t>
                        </w:r>
                        <w:r>
                          <w:rPr>
                            <w:rFonts w:ascii="Times New Roman" w:hAnsi="Times New Roman" w:eastAsia="Times New Roman"/>
                            <w:color w:val="000000"/>
                            <w:sz w:val="20"/>
                          </w:rPr>
                          <w:br/>
                          <w:t xml:space="preserve">ecosystems.</w:t>
                        </w:r>
                        <w:r>
                          <w:rPr>
                            <w:rFonts w:ascii="Times New Roman" w:hAnsi="Times New Roman" w:eastAsia="Times New Roman"/>
                            <w:color w:val="000000"/>
                            <w:sz w:val="20"/>
                          </w:rPr>
                          <w:br/>
                          <w:t xml:space="preserve">Succession on</w:t>
                        </w:r>
                        <w:r>
                          <w:rPr>
                            <w:rFonts w:ascii="Times New Roman" w:hAnsi="Times New Roman" w:eastAsia="Times New Roman"/>
                            <w:color w:val="000000"/>
                            <w:sz w:val="20"/>
                          </w:rPr>
                          <w:br/>
                          <w:t xml:space="preserve">surface of rocks.</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5</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Ecosystems(ecological pyramids)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RW-23</w:t>
                        </w:r>
                        <w:r>
                          <w:rPr>
                            <w:rFonts w:ascii="Times New Roman" w:hAnsi="Times New Roman" w:eastAsia="Times New Roman"/>
                            <w:color w:val="000000"/>
                            <w:sz w:val="20"/>
                          </w:rPr>
                          <w:br/>
                          <w:t xml:space="preserve">RW-25</w:t>
                        </w:r>
                        <w:r>
                          <w:rPr>
                            <w:rFonts w:ascii="Times New Roman" w:hAnsi="Times New Roman" w:eastAsia="Times New Roman"/>
                            <w:color w:val="000000"/>
                            <w:sz w:val="20"/>
                          </w:rPr>
                          <w:br/>
                          <w:t xml:space="preserve">AV-26</w:t>
                        </w:r>
                        <w:r>
                          <w:rPr>
                            <w:rFonts w:ascii="Times New Roman" w:hAnsi="Times New Roman" w:eastAsia="Times New Roman"/>
                            <w:color w:val="000000"/>
                            <w:sz w:val="20"/>
                          </w:rPr>
                          <w:br/>
                          <w:t xml:space="preserve">AV-27</w:t>
                        </w:r>
                        <w:r>
                          <w:rPr>
                            <w:rFonts w:ascii="Times New Roman" w:hAnsi="Times New Roman" w:eastAsia="Times New Roman"/>
                            <w:color w:val="000000"/>
                            <w:sz w:val="20"/>
                          </w:rPr>
                          <w:br/>
                          <w:t xml:space="preserve">AV-28</w:t>
                        </w:r>
                        <w:r>
                          <w:rPr>
                            <w:rFonts w:ascii="Times New Roman" w:hAnsi="Times New Roman" w:eastAsia="Times New Roman"/>
                            <w:color w:val="000000"/>
                            <w:sz w:val="20"/>
                          </w:rPr>
                          <w:br/>
                          <w:t xml:space="preserve">AV-29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Structure and function</w:t>
                        </w:r>
                        <w:r>
                          <w:rPr>
                            <w:rFonts w:ascii="Times New Roman" w:hAnsi="Times New Roman" w:eastAsia="Times New Roman"/>
                            <w:color w:val="000000"/>
                            <w:sz w:val="20"/>
                          </w:rPr>
                          <w:br/>
                          <w:t xml:space="preserve">of Forest ecosystem,</w:t>
                        </w:r>
                        <w:r>
                          <w:rPr>
                            <w:rFonts w:ascii="Times New Roman" w:hAnsi="Times New Roman" w:eastAsia="Times New Roman"/>
                            <w:color w:val="000000"/>
                            <w:sz w:val="20"/>
                          </w:rPr>
                          <w:br/>
                          <w:t xml:space="preserve">Grassland ecosystem,</w:t>
                        </w:r>
                        <w:r>
                          <w:rPr>
                            <w:rFonts w:ascii="Times New Roman" w:hAnsi="Times New Roman" w:eastAsia="Times New Roman"/>
                            <w:color w:val="000000"/>
                            <w:sz w:val="20"/>
                          </w:rPr>
                          <w:br/>
                          <w:t xml:space="preserve">Desert ecosystem,</w:t>
                        </w:r>
                        <w:r>
                          <w:rPr>
                            <w:rFonts w:ascii="Times New Roman" w:hAnsi="Times New Roman" w:eastAsia="Times New Roman"/>
                            <w:color w:val="000000"/>
                            <w:sz w:val="20"/>
                          </w:rPr>
                          <w:br/>
                          <w:t xml:space="preserve">Aquatic ecosystems:</w:t>
                        </w:r>
                        <w:r>
                          <w:rPr>
                            <w:rFonts w:ascii="Times New Roman" w:hAnsi="Times New Roman" w:eastAsia="Times New Roman"/>
                            <w:color w:val="000000"/>
                            <w:sz w:val="20"/>
                          </w:rPr>
                          <w:br/>
                          <w:t xml:space="preserve">freshwater and marine</w:t>
                        </w:r>
                        <w:r>
                          <w:rPr>
                            <w:rFonts w:ascii="Times New Roman" w:hAnsi="Times New Roman" w:eastAsia="Times New Roman"/>
                            <w:color w:val="000000"/>
                            <w:sz w:val="20"/>
                          </w:rPr>
                          <w:br/>
                          <w:t xml:space="preserve">water ecosystem.</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Examine the structure and characteristics of various ecosystems on land and water.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videos,</w:t>
                        </w:r>
                        <w:r>
                          <w:rPr>
                            <w:rFonts w:ascii="Times New Roman" w:hAnsi="Times New Roman" w:eastAsia="Times New Roman"/>
                            <w:color w:val="000000"/>
                            <w:sz w:val="20"/>
                          </w:rPr>
                          <w:br/>
                          <w:t xml:space="preserve">animations,</w:t>
                        </w:r>
                        <w:r>
                          <w:rPr>
                            <w:rFonts w:ascii="Times New Roman" w:hAnsi="Times New Roman" w:eastAsia="Times New Roman"/>
                            <w:color w:val="000000"/>
                            <w:sz w:val="20"/>
                          </w:rPr>
                          <w:br/>
                          <w:t xml:space="preserve">and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Rivers, lakes</w:t>
                        </w:r>
                        <w:r>
                          <w:rPr>
                            <w:rFonts w:ascii="Times New Roman" w:hAnsi="Times New Roman" w:eastAsia="Times New Roman"/>
                            <w:color w:val="000000"/>
                            <w:sz w:val="20"/>
                          </w:rPr>
                          <w:br/>
                          <w:t xml:space="preserve">and ocean as</w:t>
                        </w:r>
                        <w:r>
                          <w:rPr>
                            <w:rFonts w:ascii="Times New Roman" w:hAnsi="Times New Roman" w:eastAsia="Times New Roman"/>
                            <w:color w:val="000000"/>
                            <w:sz w:val="20"/>
                          </w:rPr>
                          <w:br/>
                          <w:t xml:space="preserve">distinct</w:t>
                        </w:r>
                        <w:r>
                          <w:rPr>
                            <w:rFonts w:ascii="Times New Roman" w:hAnsi="Times New Roman" w:eastAsia="Times New Roman"/>
                            <w:color w:val="000000"/>
                            <w:sz w:val="20"/>
                          </w:rPr>
                          <w:br/>
                          <w:t xml:space="preserve">ecosystem.</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Ecosystems(Case studies of the following ecosystems : a)forest ecosystem b) grassland ecosystem c) desert ecosystem d) aquatic ecosystem)</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RW-23</w:t>
                        </w:r>
                        <w:r>
                          <w:rPr>
                            <w:rFonts w:ascii="Times New Roman" w:hAnsi="Times New Roman" w:eastAsia="Times New Roman"/>
                            <w:color w:val="000000"/>
                            <w:sz w:val="20"/>
                          </w:rPr>
                          <w:br/>
                          <w:t xml:space="preserve">RW-25</w:t>
                        </w:r>
                        <w:r>
                          <w:rPr>
                            <w:rFonts w:ascii="Times New Roman" w:hAnsi="Times New Roman" w:eastAsia="Times New Roman"/>
                            <w:color w:val="000000"/>
                            <w:sz w:val="20"/>
                          </w:rPr>
                          <w:br/>
                          <w:t xml:space="preserve">AV-26</w:t>
                        </w:r>
                        <w:r>
                          <w:rPr>
                            <w:rFonts w:ascii="Times New Roman" w:hAnsi="Times New Roman" w:eastAsia="Times New Roman"/>
                            <w:color w:val="000000"/>
                            <w:sz w:val="20"/>
                          </w:rPr>
                          <w:br/>
                          <w:t xml:space="preserve">AV-27</w:t>
                        </w:r>
                        <w:r>
                          <w:rPr>
                            <w:rFonts w:ascii="Times New Roman" w:hAnsi="Times New Roman" w:eastAsia="Times New Roman"/>
                            <w:color w:val="000000"/>
                            <w:sz w:val="20"/>
                          </w:rPr>
                          <w:br/>
                          <w:t xml:space="preserve">AV-28</w:t>
                        </w:r>
                        <w:r>
                          <w:rPr>
                            <w:rFonts w:ascii="Times New Roman" w:hAnsi="Times New Roman" w:eastAsia="Times New Roman"/>
                            <w:color w:val="000000"/>
                            <w:sz w:val="20"/>
                          </w:rPr>
                          <w:br/>
                          <w:t xml:space="preserve">AV-29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Structure and function</w:t>
                        </w:r>
                        <w:r>
                          <w:rPr>
                            <w:rFonts w:ascii="Times New Roman" w:hAnsi="Times New Roman" w:eastAsia="Times New Roman"/>
                            <w:color w:val="000000"/>
                            <w:sz w:val="20"/>
                          </w:rPr>
                          <w:br/>
                          <w:t xml:space="preserve">of Forest ecosystem,</w:t>
                        </w:r>
                        <w:r>
                          <w:rPr>
                            <w:rFonts w:ascii="Times New Roman" w:hAnsi="Times New Roman" w:eastAsia="Times New Roman"/>
                            <w:color w:val="000000"/>
                            <w:sz w:val="20"/>
                          </w:rPr>
                          <w:br/>
                          <w:t xml:space="preserve">Grassland ecosystem,</w:t>
                        </w:r>
                        <w:r>
                          <w:rPr>
                            <w:rFonts w:ascii="Times New Roman" w:hAnsi="Times New Roman" w:eastAsia="Times New Roman"/>
                            <w:color w:val="000000"/>
                            <w:sz w:val="20"/>
                          </w:rPr>
                          <w:br/>
                          <w:t xml:space="preserve">Desert ecosystem,</w:t>
                        </w:r>
                        <w:r>
                          <w:rPr>
                            <w:rFonts w:ascii="Times New Roman" w:hAnsi="Times New Roman" w:eastAsia="Times New Roman"/>
                            <w:color w:val="000000"/>
                            <w:sz w:val="20"/>
                          </w:rPr>
                          <w:br/>
                          <w:t xml:space="preserve">Aquatic ecosystems:</w:t>
                        </w:r>
                        <w:r>
                          <w:rPr>
                            <w:rFonts w:ascii="Times New Roman" w:hAnsi="Times New Roman" w:eastAsia="Times New Roman"/>
                            <w:color w:val="000000"/>
                            <w:sz w:val="20"/>
                          </w:rPr>
                          <w:br/>
                          <w:t xml:space="preserve">freshwater and marine</w:t>
                        </w:r>
                        <w:r>
                          <w:rPr>
                            <w:rFonts w:ascii="Times New Roman" w:hAnsi="Times New Roman" w:eastAsia="Times New Roman"/>
                            <w:color w:val="000000"/>
                            <w:sz w:val="20"/>
                          </w:rPr>
                          <w:br/>
                          <w:t xml:space="preserve">water ecosystem.</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Examine the structure and characteristics of various ecosystems on land and water.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videos,</w:t>
                        </w:r>
                        <w:r>
                          <w:rPr>
                            <w:rFonts w:ascii="Times New Roman" w:hAnsi="Times New Roman" w:eastAsia="Times New Roman"/>
                            <w:color w:val="000000"/>
                            <w:sz w:val="20"/>
                          </w:rPr>
                          <w:br/>
                          <w:t xml:space="preserve">animations,</w:t>
                        </w:r>
                        <w:r>
                          <w:rPr>
                            <w:rFonts w:ascii="Times New Roman" w:hAnsi="Times New Roman" w:eastAsia="Times New Roman"/>
                            <w:color w:val="000000"/>
                            <w:sz w:val="20"/>
                          </w:rPr>
                          <w:br/>
                          <w:t xml:space="preserve">and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Rivers, lakes</w:t>
                        </w:r>
                        <w:r>
                          <w:rPr>
                            <w:rFonts w:ascii="Times New Roman" w:hAnsi="Times New Roman" w:eastAsia="Times New Roman"/>
                            <w:color w:val="000000"/>
                            <w:sz w:val="20"/>
                          </w:rPr>
                          <w:br/>
                          <w:t xml:space="preserve">and ocean as</w:t>
                        </w:r>
                        <w:r>
                          <w:rPr>
                            <w:rFonts w:ascii="Times New Roman" w:hAnsi="Times New Roman" w:eastAsia="Times New Roman"/>
                            <w:color w:val="000000"/>
                            <w:sz w:val="20"/>
                          </w:rPr>
                          <w:br/>
                          <w:t xml:space="preserve">distinct</w:t>
                        </w:r>
                        <w:r>
                          <w:rPr>
                            <w:rFonts w:ascii="Times New Roman" w:hAnsi="Times New Roman" w:eastAsia="Times New Roman"/>
                            <w:color w:val="000000"/>
                            <w:sz w:val="20"/>
                          </w:rPr>
                          <w:br/>
                          <w:t xml:space="preserve">ecosystem.</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Biodiversity and conservation(Levels of biological diversity : genetic, species and ecosystem diversity)</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RW-9</w:t>
                        </w:r>
                        <w:r>
                          <w:rPr>
                            <w:rFonts w:ascii="Times New Roman" w:hAnsi="Times New Roman" w:eastAsia="Times New Roman"/>
                            <w:color w:val="000000"/>
                            <w:sz w:val="20"/>
                          </w:rPr>
                          <w:br/>
                          <w:t xml:space="preserve">RW-10</w:t>
                        </w:r>
                        <w:r>
                          <w:rPr>
                            <w:rFonts w:ascii="Times New Roman" w:hAnsi="Times New Roman" w:eastAsia="Times New Roman"/>
                            <w:color w:val="000000"/>
                            <w:sz w:val="20"/>
                          </w:rPr>
                          <w:br/>
                          <w:t xml:space="preserve">RW-21</w:t>
                        </w:r>
                        <w:r>
                          <w:rPr>
                            <w:rFonts w:ascii="Times New Roman" w:hAnsi="Times New Roman" w:eastAsia="Times New Roman"/>
                            <w:color w:val="000000"/>
                            <w:sz w:val="20"/>
                          </w:rPr>
                          <w:br/>
                          <w:t xml:space="preserve">RW-22</w:t>
                        </w:r>
                        <w:r>
                          <w:rPr>
                            <w:rFonts w:ascii="Times New Roman" w:hAnsi="Times New Roman" w:eastAsia="Times New Roman"/>
                            <w:color w:val="000000"/>
                            <w:sz w:val="20"/>
                          </w:rPr>
                          <w:br/>
                          <w:t xml:space="preserve">AV-24</w:t>
                        </w:r>
                        <w:r>
                          <w:rPr>
                            <w:rFonts w:ascii="Times New Roman" w:hAnsi="Times New Roman" w:eastAsia="Times New Roman"/>
                            <w:color w:val="000000"/>
                            <w:sz w:val="20"/>
                          </w:rPr>
                          <w:br/>
                          <w:t xml:space="preserve">AV-25</w:t>
                        </w:r>
                        <w:r>
                          <w:rPr>
                            <w:rFonts w:ascii="Times New Roman" w:hAnsi="Times New Roman" w:eastAsia="Times New Roman"/>
                            <w:color w:val="000000"/>
                            <w:sz w:val="20"/>
                          </w:rPr>
                          <w:br/>
                          <w:t xml:space="preserve">AV-52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w:t>
                        </w:r>
                        <w:r>
                          <w:rPr>
                            <w:rFonts w:ascii="Times New Roman" w:hAnsi="Times New Roman" w:eastAsia="Times New Roman"/>
                            <w:color w:val="000000"/>
                            <w:sz w:val="20"/>
                          </w:rPr>
                          <w:br/>
                          <w:t xml:space="preserve">biodiversity, types of</w:t>
                        </w:r>
                        <w:r>
                          <w:rPr>
                            <w:rFonts w:ascii="Times New Roman" w:hAnsi="Times New Roman" w:eastAsia="Times New Roman"/>
                            <w:color w:val="000000"/>
                            <w:sz w:val="20"/>
                          </w:rPr>
                          <w:br/>
                          <w:t xml:space="preserve">biodiversity such as</w:t>
                        </w:r>
                        <w:r>
                          <w:rPr>
                            <w:rFonts w:ascii="Times New Roman" w:hAnsi="Times New Roman" w:eastAsia="Times New Roman"/>
                            <w:color w:val="000000"/>
                            <w:sz w:val="20"/>
                          </w:rPr>
                          <w:br/>
                          <w:t xml:space="preserve">genetic, species and</w:t>
                        </w:r>
                        <w:r>
                          <w:rPr>
                            <w:rFonts w:ascii="Times New Roman" w:hAnsi="Times New Roman" w:eastAsia="Times New Roman"/>
                            <w:color w:val="000000"/>
                            <w:sz w:val="20"/>
                          </w:rPr>
                          <w:br/>
                          <w:t xml:space="preserve">ecosystem diversity.</w:t>
                        </w:r>
                        <w:r>
                          <w:rPr>
                            <w:rFonts w:ascii="Times New Roman" w:hAnsi="Times New Roman" w:eastAsia="Times New Roman"/>
                            <w:color w:val="000000"/>
                            <w:sz w:val="20"/>
                          </w:rPr>
                          <w:br/>
                          <w:t xml:space="preserve">Values of</w:t>
                        </w:r>
                        <w:r>
                          <w:rPr>
                            <w:rFonts w:ascii="Times New Roman" w:hAnsi="Times New Roman" w:eastAsia="Times New Roman"/>
                            <w:color w:val="000000"/>
                            <w:sz w:val="20"/>
                          </w:rPr>
                          <w:br/>
                          <w:t xml:space="preserve">biodiversity.</w:t>
                        </w:r>
                        <w:r>
                          <w:rPr>
                            <w:rFonts w:ascii="Times New Roman" w:hAnsi="Times New Roman" w:eastAsia="Times New Roman"/>
                            <w:color w:val="000000"/>
                            <w:sz w:val="20"/>
                          </w:rPr>
                          <w:br/>
                          <w:t xml:space="preserve">Biodiversity hot spots.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Investigate biodiversity and its different types.</w:t>
                        </w:r>
                        <w:r>
                          <w:rPr>
                            <w:rFonts w:ascii="Times New Roman" w:hAnsi="Times New Roman" w:eastAsia="Times New Roman"/>
                            <w:color w:val="000000"/>
                            <w:sz w:val="20"/>
                          </w:rPr>
                          <w:br/>
                          <w:t xml:space="preserve">Raise awareness about the significance of biodiversity and biodiversity hotspots.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 by showing</w:t>
                        </w:r>
                        <w:r>
                          <w:rPr>
                            <w:rFonts w:ascii="Times New Roman" w:hAnsi="Times New Roman" w:eastAsia="Times New Roman"/>
                            <w:color w:val="000000"/>
                            <w:sz w:val="20"/>
                          </w:rPr>
                          <w:br/>
                          <w:t xml:space="preserve">videos.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Genetic</w:t>
                        </w:r>
                        <w:r>
                          <w:rPr>
                            <w:rFonts w:ascii="Times New Roman" w:hAnsi="Times New Roman" w:eastAsia="Times New Roman"/>
                            <w:color w:val="000000"/>
                            <w:sz w:val="20"/>
                          </w:rPr>
                          <w:br/>
                          <w:t xml:space="preserve">diversity of rice</w:t>
                        </w:r>
                        <w:r>
                          <w:rPr>
                            <w:rFonts w:ascii="Times New Roman" w:hAnsi="Times New Roman" w:eastAsia="Times New Roman"/>
                            <w:color w:val="000000"/>
                            <w:sz w:val="20"/>
                          </w:rPr>
                          <w:br/>
                          <w:t xml:space="preserve">in India,</w:t>
                        </w:r>
                        <w:r>
                          <w:rPr>
                            <w:rFonts w:ascii="Times New Roman" w:hAnsi="Times New Roman" w:eastAsia="Times New Roman"/>
                            <w:color w:val="000000"/>
                            <w:sz w:val="20"/>
                          </w:rPr>
                          <w:br/>
                          <w:t xml:space="preserve">Advantages of</w:t>
                        </w:r>
                        <w:r>
                          <w:rPr>
                            <w:rFonts w:ascii="Times New Roman" w:hAnsi="Times New Roman" w:eastAsia="Times New Roman"/>
                            <w:color w:val="000000"/>
                            <w:sz w:val="20"/>
                          </w:rPr>
                          <w:br/>
                          <w:t xml:space="preserve">biodiversity to</w:t>
                        </w:r>
                        <w:r>
                          <w:rPr>
                            <w:rFonts w:ascii="Times New Roman" w:hAnsi="Times New Roman" w:eastAsia="Times New Roman"/>
                            <w:color w:val="000000"/>
                            <w:sz w:val="20"/>
                          </w:rPr>
                          <w:br/>
                          <w:t xml:space="preserve">developing</w:t>
                        </w:r>
                        <w:r>
                          <w:rPr>
                            <w:rFonts w:ascii="Times New Roman" w:hAnsi="Times New Roman" w:eastAsia="Times New Roman"/>
                            <w:color w:val="000000"/>
                            <w:sz w:val="20"/>
                          </w:rPr>
                          <w:br/>
                          <w:t xml:space="preserve">countries.</w:t>
                        </w:r>
                        <w:r>
                          <w:rPr>
                            <w:rFonts w:ascii="Times New Roman" w:hAnsi="Times New Roman" w:eastAsia="Times New Roman"/>
                            <w:color w:val="000000"/>
                            <w:sz w:val="20"/>
                          </w:rPr>
                          <w:br/>
                          <w:t xml:space="preserve">Endangered</w:t>
                        </w:r>
                        <w:r>
                          <w:rPr>
                            <w:rFonts w:ascii="Times New Roman" w:hAnsi="Times New Roman" w:eastAsia="Times New Roman"/>
                            <w:color w:val="000000"/>
                            <w:sz w:val="20"/>
                          </w:rPr>
                          <w:br/>
                          <w:t xml:space="preserve">Bengal Tiger,</w:t>
                        </w:r>
                        <w:r>
                          <w:rPr>
                            <w:rFonts w:ascii="Times New Roman" w:hAnsi="Times New Roman" w:eastAsia="Times New Roman"/>
                            <w:color w:val="000000"/>
                            <w:sz w:val="20"/>
                          </w:rPr>
                          <w:br/>
                          <w:t xml:space="preserve">Black buck,</w:t>
                        </w:r>
                        <w:r>
                          <w:rPr>
                            <w:rFonts w:ascii="Times New Roman" w:hAnsi="Times New Roman" w:eastAsia="Times New Roman"/>
                            <w:color w:val="000000"/>
                            <w:sz w:val="20"/>
                          </w:rPr>
                          <w:br/>
                          <w:t xml:space="preserve">Indian Rhino.</w:t>
                        </w:r>
                        <w:r>
                          <w:rPr>
                            <w:rFonts w:ascii="Times New Roman" w:hAnsi="Times New Roman" w:eastAsia="Times New Roman"/>
                            <w:color w:val="000000"/>
                            <w:sz w:val="20"/>
                          </w:rPr>
                          <w:br/>
                          <w:t xml:space="preserve">The western</w:t>
                        </w:r>
                        <w:r>
                          <w:rPr>
                            <w:rFonts w:ascii="Times New Roman" w:hAnsi="Times New Roman" w:eastAsia="Times New Roman"/>
                            <w:color w:val="000000"/>
                            <w:sz w:val="20"/>
                          </w:rPr>
                          <w:br/>
                          <w:t xml:space="preserve">ghats and</w:t>
                        </w:r>
                        <w:r>
                          <w:rPr>
                            <w:rFonts w:ascii="Times New Roman" w:hAnsi="Times New Roman" w:eastAsia="Times New Roman"/>
                            <w:color w:val="000000"/>
                            <w:sz w:val="20"/>
                          </w:rPr>
                          <w:br/>
                          <w:t xml:space="preserve">Eastern</w:t>
                        </w:r>
                        <w:r>
                          <w:rPr>
                            <w:rFonts w:ascii="Times New Roman" w:hAnsi="Times New Roman" w:eastAsia="Times New Roman"/>
                            <w:color w:val="000000"/>
                            <w:sz w:val="20"/>
                          </w:rPr>
                          <w:br/>
                          <w:t xml:space="preserve">Himalayas</w:t>
                        </w:r>
                        <w:r>
                          <w:rPr>
                            <w:rFonts w:ascii="Times New Roman" w:hAnsi="Times New Roman" w:eastAsia="Times New Roman"/>
                            <w:color w:val="000000"/>
                            <w:sz w:val="20"/>
                          </w:rPr>
                          <w:br/>
                          <w:t xml:space="preserve">region.</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Biodiversity and conservation(hot spots of biodiversity)</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RW-9</w:t>
                        </w:r>
                        <w:r>
                          <w:rPr>
                            <w:rFonts w:ascii="Times New Roman" w:hAnsi="Times New Roman" w:eastAsia="Times New Roman"/>
                            <w:color w:val="000000"/>
                            <w:sz w:val="20"/>
                          </w:rPr>
                          <w:br/>
                          <w:t xml:space="preserve">RW-10</w:t>
                        </w:r>
                        <w:r>
                          <w:rPr>
                            <w:rFonts w:ascii="Times New Roman" w:hAnsi="Times New Roman" w:eastAsia="Times New Roman"/>
                            <w:color w:val="000000"/>
                            <w:sz w:val="20"/>
                          </w:rPr>
                          <w:br/>
                          <w:t xml:space="preserve">RW-21</w:t>
                        </w:r>
                        <w:r>
                          <w:rPr>
                            <w:rFonts w:ascii="Times New Roman" w:hAnsi="Times New Roman" w:eastAsia="Times New Roman"/>
                            <w:color w:val="000000"/>
                            <w:sz w:val="20"/>
                          </w:rPr>
                          <w:br/>
                          <w:t xml:space="preserve">RW-22</w:t>
                        </w:r>
                        <w:r>
                          <w:rPr>
                            <w:rFonts w:ascii="Times New Roman" w:hAnsi="Times New Roman" w:eastAsia="Times New Roman"/>
                            <w:color w:val="000000"/>
                            <w:sz w:val="20"/>
                          </w:rPr>
                          <w:br/>
                          <w:t xml:space="preserve">AV-24</w:t>
                        </w:r>
                        <w:r>
                          <w:rPr>
                            <w:rFonts w:ascii="Times New Roman" w:hAnsi="Times New Roman" w:eastAsia="Times New Roman"/>
                            <w:color w:val="000000"/>
                            <w:sz w:val="20"/>
                          </w:rPr>
                          <w:br/>
                          <w:t xml:space="preserve">AV-25</w:t>
                        </w:r>
                        <w:r>
                          <w:rPr>
                            <w:rFonts w:ascii="Times New Roman" w:hAnsi="Times New Roman" w:eastAsia="Times New Roman"/>
                            <w:color w:val="000000"/>
                            <w:sz w:val="20"/>
                          </w:rPr>
                          <w:br/>
                          <w:t xml:space="preserve">AV-52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w:t>
                        </w:r>
                        <w:r>
                          <w:rPr>
                            <w:rFonts w:ascii="Times New Roman" w:hAnsi="Times New Roman" w:eastAsia="Times New Roman"/>
                            <w:color w:val="000000"/>
                            <w:sz w:val="20"/>
                          </w:rPr>
                          <w:br/>
                          <w:t xml:space="preserve">biodiversity, types of</w:t>
                        </w:r>
                        <w:r>
                          <w:rPr>
                            <w:rFonts w:ascii="Times New Roman" w:hAnsi="Times New Roman" w:eastAsia="Times New Roman"/>
                            <w:color w:val="000000"/>
                            <w:sz w:val="20"/>
                          </w:rPr>
                          <w:br/>
                          <w:t xml:space="preserve">biodiversity such as</w:t>
                        </w:r>
                        <w:r>
                          <w:rPr>
                            <w:rFonts w:ascii="Times New Roman" w:hAnsi="Times New Roman" w:eastAsia="Times New Roman"/>
                            <w:color w:val="000000"/>
                            <w:sz w:val="20"/>
                          </w:rPr>
                          <w:br/>
                          <w:t xml:space="preserve">genetic, species and</w:t>
                        </w:r>
                        <w:r>
                          <w:rPr>
                            <w:rFonts w:ascii="Times New Roman" w:hAnsi="Times New Roman" w:eastAsia="Times New Roman"/>
                            <w:color w:val="000000"/>
                            <w:sz w:val="20"/>
                          </w:rPr>
                          <w:br/>
                          <w:t xml:space="preserve">ecosystem diversity.</w:t>
                        </w:r>
                        <w:r>
                          <w:rPr>
                            <w:rFonts w:ascii="Times New Roman" w:hAnsi="Times New Roman" w:eastAsia="Times New Roman"/>
                            <w:color w:val="000000"/>
                            <w:sz w:val="20"/>
                          </w:rPr>
                          <w:br/>
                          <w:t xml:space="preserve">Values of</w:t>
                        </w:r>
                        <w:r>
                          <w:rPr>
                            <w:rFonts w:ascii="Times New Roman" w:hAnsi="Times New Roman" w:eastAsia="Times New Roman"/>
                            <w:color w:val="000000"/>
                            <w:sz w:val="20"/>
                          </w:rPr>
                          <w:br/>
                          <w:t xml:space="preserve">biodiversity.</w:t>
                        </w:r>
                        <w:r>
                          <w:rPr>
                            <w:rFonts w:ascii="Times New Roman" w:hAnsi="Times New Roman" w:eastAsia="Times New Roman"/>
                            <w:color w:val="000000"/>
                            <w:sz w:val="20"/>
                          </w:rPr>
                          <w:br/>
                          <w:t xml:space="preserve">Biodiversity hot spots.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Investigate biodiversity and its different types.</w:t>
                        </w:r>
                        <w:r>
                          <w:rPr>
                            <w:rFonts w:ascii="Times New Roman" w:hAnsi="Times New Roman" w:eastAsia="Times New Roman"/>
                            <w:color w:val="000000"/>
                            <w:sz w:val="20"/>
                          </w:rPr>
                          <w:br/>
                          <w:t xml:space="preserve">Raise awareness about the significance of biodiversity and biodiversity hotspots.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 by showing</w:t>
                        </w:r>
                        <w:r>
                          <w:rPr>
                            <w:rFonts w:ascii="Times New Roman" w:hAnsi="Times New Roman" w:eastAsia="Times New Roman"/>
                            <w:color w:val="000000"/>
                            <w:sz w:val="20"/>
                          </w:rPr>
                          <w:br/>
                          <w:t xml:space="preserve">videos.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Genetic</w:t>
                        </w:r>
                        <w:r>
                          <w:rPr>
                            <w:rFonts w:ascii="Times New Roman" w:hAnsi="Times New Roman" w:eastAsia="Times New Roman"/>
                            <w:color w:val="000000"/>
                            <w:sz w:val="20"/>
                          </w:rPr>
                          <w:br/>
                          <w:t xml:space="preserve">diversity of rice</w:t>
                        </w:r>
                        <w:r>
                          <w:rPr>
                            <w:rFonts w:ascii="Times New Roman" w:hAnsi="Times New Roman" w:eastAsia="Times New Roman"/>
                            <w:color w:val="000000"/>
                            <w:sz w:val="20"/>
                          </w:rPr>
                          <w:br/>
                          <w:t xml:space="preserve">in India,</w:t>
                        </w:r>
                        <w:r>
                          <w:rPr>
                            <w:rFonts w:ascii="Times New Roman" w:hAnsi="Times New Roman" w:eastAsia="Times New Roman"/>
                            <w:color w:val="000000"/>
                            <w:sz w:val="20"/>
                          </w:rPr>
                          <w:br/>
                          <w:t xml:space="preserve">Advantages of</w:t>
                        </w:r>
                        <w:r>
                          <w:rPr>
                            <w:rFonts w:ascii="Times New Roman" w:hAnsi="Times New Roman" w:eastAsia="Times New Roman"/>
                            <w:color w:val="000000"/>
                            <w:sz w:val="20"/>
                          </w:rPr>
                          <w:br/>
                          <w:t xml:space="preserve">biodiversity to</w:t>
                        </w:r>
                        <w:r>
                          <w:rPr>
                            <w:rFonts w:ascii="Times New Roman" w:hAnsi="Times New Roman" w:eastAsia="Times New Roman"/>
                            <w:color w:val="000000"/>
                            <w:sz w:val="20"/>
                          </w:rPr>
                          <w:br/>
                          <w:t xml:space="preserve">developing</w:t>
                        </w:r>
                        <w:r>
                          <w:rPr>
                            <w:rFonts w:ascii="Times New Roman" w:hAnsi="Times New Roman" w:eastAsia="Times New Roman"/>
                            <w:color w:val="000000"/>
                            <w:sz w:val="20"/>
                          </w:rPr>
                          <w:br/>
                          <w:t xml:space="preserve">countries.</w:t>
                        </w:r>
                        <w:r>
                          <w:rPr>
                            <w:rFonts w:ascii="Times New Roman" w:hAnsi="Times New Roman" w:eastAsia="Times New Roman"/>
                            <w:color w:val="000000"/>
                            <w:sz w:val="20"/>
                          </w:rPr>
                          <w:br/>
                          <w:t xml:space="preserve">Endangered</w:t>
                        </w:r>
                        <w:r>
                          <w:rPr>
                            <w:rFonts w:ascii="Times New Roman" w:hAnsi="Times New Roman" w:eastAsia="Times New Roman"/>
                            <w:color w:val="000000"/>
                            <w:sz w:val="20"/>
                          </w:rPr>
                          <w:br/>
                          <w:t xml:space="preserve">Bengal Tiger,</w:t>
                        </w:r>
                        <w:r>
                          <w:rPr>
                            <w:rFonts w:ascii="Times New Roman" w:hAnsi="Times New Roman" w:eastAsia="Times New Roman"/>
                            <w:color w:val="000000"/>
                            <w:sz w:val="20"/>
                          </w:rPr>
                          <w:br/>
                          <w:t xml:space="preserve">Black buck,</w:t>
                        </w:r>
                        <w:r>
                          <w:rPr>
                            <w:rFonts w:ascii="Times New Roman" w:hAnsi="Times New Roman" w:eastAsia="Times New Roman"/>
                            <w:color w:val="000000"/>
                            <w:sz w:val="20"/>
                          </w:rPr>
                          <w:br/>
                          <w:t xml:space="preserve">Indian Rhino.</w:t>
                        </w:r>
                        <w:r>
                          <w:rPr>
                            <w:rFonts w:ascii="Times New Roman" w:hAnsi="Times New Roman" w:eastAsia="Times New Roman"/>
                            <w:color w:val="000000"/>
                            <w:sz w:val="20"/>
                          </w:rPr>
                          <w:br/>
                          <w:t xml:space="preserve">The western</w:t>
                        </w:r>
                        <w:r>
                          <w:rPr>
                            <w:rFonts w:ascii="Times New Roman" w:hAnsi="Times New Roman" w:eastAsia="Times New Roman"/>
                            <w:color w:val="000000"/>
                            <w:sz w:val="20"/>
                          </w:rPr>
                          <w:br/>
                          <w:t xml:space="preserve">ghats and</w:t>
                        </w:r>
                        <w:r>
                          <w:rPr>
                            <w:rFonts w:ascii="Times New Roman" w:hAnsi="Times New Roman" w:eastAsia="Times New Roman"/>
                            <w:color w:val="000000"/>
                            <w:sz w:val="20"/>
                          </w:rPr>
                          <w:br/>
                          <w:t xml:space="preserve">Eastern</w:t>
                        </w:r>
                        <w:r>
                          <w:rPr>
                            <w:rFonts w:ascii="Times New Roman" w:hAnsi="Times New Roman" w:eastAsia="Times New Roman"/>
                            <w:color w:val="000000"/>
                            <w:sz w:val="20"/>
                          </w:rPr>
                          <w:br/>
                          <w:t xml:space="preserve">Himalayas</w:t>
                        </w:r>
                        <w:r>
                          <w:rPr>
                            <w:rFonts w:ascii="Times New Roman" w:hAnsi="Times New Roman" w:eastAsia="Times New Roman"/>
                            <w:color w:val="000000"/>
                            <w:sz w:val="20"/>
                          </w:rPr>
                          <w:br/>
                          <w:t xml:space="preserve">region.</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6</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Biodiversity and conservation(ecosystem and biodiversity services, ecological, economic, social, aesthetic and Informational value)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AV-23</w:t>
                        </w:r>
                        <w:r>
                          <w:rPr>
                            <w:rFonts w:ascii="Times New Roman" w:hAnsi="Times New Roman" w:eastAsia="Times New Roman"/>
                            <w:color w:val="000000"/>
                            <w:sz w:val="20"/>
                          </w:rPr>
                          <w:br/>
                          <w:t xml:space="preserve">AV-53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Threats to biodiversity</w:t>
                        </w:r>
                        <w:r>
                          <w:rPr>
                            <w:rFonts w:ascii="Times New Roman" w:hAnsi="Times New Roman" w:eastAsia="Times New Roman"/>
                            <w:color w:val="000000"/>
                            <w:sz w:val="20"/>
                          </w:rPr>
                          <w:br/>
                          <w:t xml:space="preserve">due to habitat</w:t>
                        </w:r>
                        <w:r>
                          <w:rPr>
                            <w:rFonts w:ascii="Times New Roman" w:hAnsi="Times New Roman" w:eastAsia="Times New Roman"/>
                            <w:color w:val="000000"/>
                            <w:sz w:val="20"/>
                          </w:rPr>
                          <w:br/>
                          <w:t xml:space="preserve">destruction, poaching,</w:t>
                        </w:r>
                        <w:r>
                          <w:rPr>
                            <w:rFonts w:ascii="Times New Roman" w:hAnsi="Times New Roman" w:eastAsia="Times New Roman"/>
                            <w:color w:val="000000"/>
                            <w:sz w:val="20"/>
                          </w:rPr>
                          <w:br/>
                          <w:t xml:space="preserve">pollution, climate</w:t>
                        </w:r>
                        <w:r>
                          <w:rPr>
                            <w:rFonts w:ascii="Times New Roman" w:hAnsi="Times New Roman" w:eastAsia="Times New Roman"/>
                            <w:color w:val="000000"/>
                            <w:sz w:val="20"/>
                          </w:rPr>
                          <w:br/>
                          <w:t xml:space="preserve">change,</w:t>
                        </w:r>
                        <w:r>
                          <w:rPr>
                            <w:rFonts w:ascii="Times New Roman" w:hAnsi="Times New Roman" w:eastAsia="Times New Roman"/>
                            <w:color w:val="000000"/>
                            <w:sz w:val="20"/>
                          </w:rPr>
                          <w:br/>
                          <w:t xml:space="preserve">biological invasion,</w:t>
                        </w:r>
                        <w:r>
                          <w:rPr>
                            <w:rFonts w:ascii="Times New Roman" w:hAnsi="Times New Roman" w:eastAsia="Times New Roman"/>
                            <w:color w:val="000000"/>
                            <w:sz w:val="20"/>
                          </w:rPr>
                          <w:br/>
                          <w:t xml:space="preserve">legal system, mining.</w:t>
                        </w:r>
                        <w:r>
                          <w:rPr>
                            <w:rFonts w:ascii="Times New Roman" w:hAnsi="Times New Roman" w:eastAsia="Times New Roman"/>
                            <w:color w:val="000000"/>
                            <w:sz w:val="20"/>
                          </w:rPr>
                          <w:br/>
                          <w:t xml:space="preserve">Categories of species on</w:t>
                        </w:r>
                        <w:r>
                          <w:rPr>
                            <w:rFonts w:ascii="Times New Roman" w:hAnsi="Times New Roman" w:eastAsia="Times New Roman"/>
                            <w:color w:val="000000"/>
                            <w:sz w:val="20"/>
                          </w:rPr>
                          <w:br/>
                          <w:t xml:space="preserve">the basis of threat:</w:t>
                        </w:r>
                        <w:r>
                          <w:rPr>
                            <w:rFonts w:ascii="Times New Roman" w:hAnsi="Times New Roman" w:eastAsia="Times New Roman"/>
                            <w:color w:val="000000"/>
                            <w:sz w:val="20"/>
                          </w:rPr>
                          <w:br/>
                          <w:t xml:space="preserve">endangered, vulnerable,</w:t>
                        </w:r>
                        <w:r>
                          <w:rPr>
                            <w:rFonts w:ascii="Times New Roman" w:hAnsi="Times New Roman" w:eastAsia="Times New Roman"/>
                            <w:color w:val="000000"/>
                            <w:sz w:val="20"/>
                          </w:rPr>
                          <w:br/>
                          <w:t xml:space="preserve">threaten, edge, endemic</w:t>
                        </w:r>
                        <w:r>
                          <w:rPr>
                            <w:rFonts w:ascii="Times New Roman" w:hAnsi="Times New Roman" w:eastAsia="Times New Roman"/>
                            <w:color w:val="000000"/>
                            <w:sz w:val="20"/>
                          </w:rPr>
                          <w:br/>
                          <w:t xml:space="preserve">and rare species.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Appraise the importance of biodiversity and its values.</w:t>
                        </w:r>
                        <w:r>
                          <w:rPr>
                            <w:rFonts w:ascii="Times New Roman" w:hAnsi="Times New Roman" w:eastAsia="Times New Roman"/>
                            <w:color w:val="000000"/>
                            <w:sz w:val="20"/>
                          </w:rPr>
                          <w:br/>
                          <w:t xml:space="preserve">Analyze the primary reasons behind the destruction of biodiversity.</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 videos.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Indian Sandal</w:t>
                        </w:r>
                        <w:r>
                          <w:rPr>
                            <w:rFonts w:ascii="Times New Roman" w:hAnsi="Times New Roman" w:eastAsia="Times New Roman"/>
                            <w:color w:val="000000"/>
                            <w:sz w:val="20"/>
                          </w:rPr>
                          <w:br/>
                          <w:t xml:space="preserve">wood plant is a</w:t>
                        </w:r>
                        <w:r>
                          <w:rPr>
                            <w:rFonts w:ascii="Times New Roman" w:hAnsi="Times New Roman" w:eastAsia="Times New Roman"/>
                            <w:color w:val="000000"/>
                            <w:sz w:val="20"/>
                          </w:rPr>
                          <w:br/>
                          <w:t xml:space="preserve">vulnerable</w:t>
                        </w:r>
                        <w:r>
                          <w:rPr>
                            <w:rFonts w:ascii="Times New Roman" w:hAnsi="Times New Roman" w:eastAsia="Times New Roman"/>
                            <w:color w:val="000000"/>
                            <w:sz w:val="20"/>
                          </w:rPr>
                          <w:br/>
                          <w:t xml:space="preserve">species owing</w:t>
                        </w:r>
                        <w:r>
                          <w:rPr>
                            <w:rFonts w:ascii="Times New Roman" w:hAnsi="Times New Roman" w:eastAsia="Times New Roman"/>
                            <w:color w:val="000000"/>
                            <w:sz w:val="20"/>
                          </w:rPr>
                          <w:br/>
                          <w:t xml:space="preserve">to exploitation</w:t>
                        </w:r>
                        <w:r>
                          <w:rPr>
                            <w:rFonts w:ascii="Times New Roman" w:hAnsi="Times New Roman" w:eastAsia="Times New Roman"/>
                            <w:color w:val="000000"/>
                            <w:sz w:val="20"/>
                          </w:rPr>
                          <w:br/>
                          <w:t xml:space="preserve">and smuggling</w:t>
                        </w:r>
                        <w:r>
                          <w:rPr>
                            <w:rFonts w:ascii="Times New Roman" w:hAnsi="Times New Roman" w:eastAsia="Times New Roman"/>
                            <w:color w:val="000000"/>
                            <w:sz w:val="20"/>
                          </w:rPr>
                          <w:br/>
                          <w:t xml:space="preserve">of</w:t>
                        </w:r>
                        <w:r>
                          <w:rPr>
                            <w:rFonts w:ascii="Times New Roman" w:hAnsi="Times New Roman" w:eastAsia="Times New Roman"/>
                            <w:color w:val="000000"/>
                            <w:sz w:val="20"/>
                          </w:rPr>
                          <w:br/>
                          <w:t xml:space="preserve">wood for fine</w:t>
                        </w:r>
                        <w:r>
                          <w:rPr>
                            <w:rFonts w:ascii="Times New Roman" w:hAnsi="Times New Roman" w:eastAsia="Times New Roman"/>
                            <w:color w:val="000000"/>
                            <w:sz w:val="20"/>
                          </w:rPr>
                          <w:br/>
                          <w:t xml:space="preserve">furniture.</w:t>
                        </w:r>
                        <w:r>
                          <w:rPr>
                            <w:rFonts w:ascii="Times New Roman" w:hAnsi="Times New Roman" w:eastAsia="Times New Roman"/>
                            <w:color w:val="000000"/>
                            <w:sz w:val="20"/>
                          </w:rPr>
                          <w:br/>
                          <w:t xml:space="preserve">Destruction of</w:t>
                        </w:r>
                        <w:r>
                          <w:rPr>
                            <w:rFonts w:ascii="Times New Roman" w:hAnsi="Times New Roman" w:eastAsia="Times New Roman"/>
                            <w:color w:val="000000"/>
                            <w:sz w:val="20"/>
                          </w:rPr>
                          <w:br/>
                          <w:t xml:space="preserve">Biodiversity in</w:t>
                        </w:r>
                        <w:r>
                          <w:rPr>
                            <w:rFonts w:ascii="Times New Roman" w:hAnsi="Times New Roman" w:eastAsia="Times New Roman"/>
                            <w:color w:val="000000"/>
                            <w:sz w:val="20"/>
                          </w:rPr>
                          <w:br/>
                          <w:t xml:space="preserve">Tehri Dam</w:t>
                        </w:r>
                        <w:r>
                          <w:rPr>
                            <w:rFonts w:ascii="Times New Roman" w:hAnsi="Times New Roman" w:eastAsia="Times New Roman"/>
                            <w:color w:val="000000"/>
                            <w:sz w:val="20"/>
                          </w:rPr>
                          <w:br/>
                          <w:t xml:space="preserve">Uttarakhand.</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Biodiversity and conservation(threats to biodiversity: habitat loss, poaching of wildlife, biological invasions)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RW-20</w:t>
                        </w:r>
                        <w:r>
                          <w:rPr>
                            <w:rFonts w:ascii="Times New Roman" w:hAnsi="Times New Roman" w:eastAsia="Times New Roman"/>
                            <w:color w:val="000000"/>
                            <w:sz w:val="20"/>
                          </w:rPr>
                          <w:br/>
                          <w:t xml:space="preserve">AV-20</w:t>
                        </w:r>
                        <w:r>
                          <w:rPr>
                            <w:rFonts w:ascii="Times New Roman" w:hAnsi="Times New Roman" w:eastAsia="Times New Roman"/>
                            <w:color w:val="000000"/>
                            <w:sz w:val="20"/>
                          </w:rPr>
                          <w:br/>
                          <w:t xml:space="preserve">AV-21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Endangered and</w:t>
                        </w:r>
                        <w:r>
                          <w:rPr>
                            <w:rFonts w:ascii="Times New Roman" w:hAnsi="Times New Roman" w:eastAsia="Times New Roman"/>
                            <w:color w:val="000000"/>
                            <w:sz w:val="20"/>
                          </w:rPr>
                          <w:br/>
                          <w:t xml:space="preserve">endemic species in</w:t>
                        </w:r>
                        <w:r>
                          <w:rPr>
                            <w:rFonts w:ascii="Times New Roman" w:hAnsi="Times New Roman" w:eastAsia="Times New Roman"/>
                            <w:color w:val="000000"/>
                            <w:sz w:val="20"/>
                          </w:rPr>
                          <w:br/>
                          <w:t xml:space="preserve">India. The methods of</w:t>
                        </w:r>
                        <w:r>
                          <w:rPr>
                            <w:rFonts w:ascii="Times New Roman" w:hAnsi="Times New Roman" w:eastAsia="Times New Roman"/>
                            <w:color w:val="000000"/>
                            <w:sz w:val="20"/>
                          </w:rPr>
                          <w:br/>
                          <w:t xml:space="preserve">conservation of</w:t>
                        </w:r>
                        <w:r>
                          <w:rPr>
                            <w:rFonts w:ascii="Times New Roman" w:hAnsi="Times New Roman" w:eastAsia="Times New Roman"/>
                            <w:color w:val="000000"/>
                            <w:sz w:val="20"/>
                          </w:rPr>
                          <w:br/>
                          <w:t xml:space="preserve">biodiversity - In situ</w:t>
                        </w:r>
                        <w:r>
                          <w:rPr>
                            <w:rFonts w:ascii="Times New Roman" w:hAnsi="Times New Roman" w:eastAsia="Times New Roman"/>
                            <w:color w:val="000000"/>
                            <w:sz w:val="20"/>
                          </w:rPr>
                          <w:br/>
                          <w:t xml:space="preserve">conservation: national</w:t>
                        </w:r>
                        <w:r>
                          <w:rPr>
                            <w:rFonts w:ascii="Times New Roman" w:hAnsi="Times New Roman" w:eastAsia="Times New Roman"/>
                            <w:color w:val="000000"/>
                            <w:sz w:val="20"/>
                          </w:rPr>
                          <w:br/>
                          <w:t xml:space="preserve">parks, wildlife sanctuary</w:t>
                        </w:r>
                        <w:r>
                          <w:rPr>
                            <w:rFonts w:ascii="Times New Roman" w:hAnsi="Times New Roman" w:eastAsia="Times New Roman"/>
                            <w:color w:val="000000"/>
                            <w:sz w:val="20"/>
                          </w:rPr>
                          <w:br/>
                          <w:t xml:space="preserve">and biosphere reserves.</w:t>
                        </w:r>
                        <w:r>
                          <w:rPr>
                            <w:rFonts w:ascii="Times New Roman" w:hAnsi="Times New Roman" w:eastAsia="Times New Roman"/>
                            <w:color w:val="000000"/>
                            <w:sz w:val="20"/>
                          </w:rPr>
                          <w:br/>
                          <w:t xml:space="preserve">The merits and demerits</w:t>
                        </w:r>
                        <w:r>
                          <w:rPr>
                            <w:rFonts w:ascii="Times New Roman" w:hAnsi="Times New Roman" w:eastAsia="Times New Roman"/>
                            <w:color w:val="000000"/>
                            <w:sz w:val="20"/>
                          </w:rPr>
                          <w:br/>
                          <w:t xml:space="preserve">of each of the</w:t>
                        </w:r>
                        <w:r>
                          <w:rPr>
                            <w:rFonts w:ascii="Times New Roman" w:hAnsi="Times New Roman" w:eastAsia="Times New Roman"/>
                            <w:color w:val="000000"/>
                            <w:sz w:val="20"/>
                          </w:rPr>
                          <w:br/>
                          <w:t xml:space="preserve">conservation method.</w:t>
                        </w:r>
                        <w:r>
                          <w:rPr>
                            <w:rFonts w:ascii="Times New Roman" w:hAnsi="Times New Roman" w:eastAsia="Times New Roman"/>
                            <w:color w:val="000000"/>
                            <w:sz w:val="20"/>
                          </w:rPr>
                          <w:br/>
                          <w:t xml:space="preserve">The progress report of</w:t>
                        </w:r>
                        <w:r>
                          <w:rPr>
                            <w:rFonts w:ascii="Times New Roman" w:hAnsi="Times New Roman" w:eastAsia="Times New Roman"/>
                            <w:color w:val="000000"/>
                            <w:sz w:val="20"/>
                          </w:rPr>
                          <w:br/>
                          <w:t xml:space="preserve">the field work based</w:t>
                        </w:r>
                        <w:r>
                          <w:rPr>
                            <w:rFonts w:ascii="Times New Roman" w:hAnsi="Times New Roman" w:eastAsia="Times New Roman"/>
                            <w:color w:val="000000"/>
                            <w:sz w:val="20"/>
                          </w:rPr>
                          <w:br/>
                          <w:t xml:space="preserve">term paper will be</w:t>
                        </w:r>
                        <w:r>
                          <w:rPr>
                            <w:rFonts w:ascii="Times New Roman" w:hAnsi="Times New Roman" w:eastAsia="Times New Roman"/>
                            <w:color w:val="000000"/>
                            <w:sz w:val="20"/>
                          </w:rPr>
                          <w:br/>
                          <w:t xml:space="preserve">collected at the end of</w:t>
                        </w:r>
                        <w:r>
                          <w:rPr>
                            <w:rFonts w:ascii="Times New Roman" w:hAnsi="Times New Roman" w:eastAsia="Times New Roman"/>
                            <w:color w:val="000000"/>
                            <w:sz w:val="20"/>
                          </w:rPr>
                          <w:br/>
                          <w:t xml:space="preserve">this lecture.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Recognize the values of biodiversity and its significance.</w:t>
                        </w:r>
                        <w:r>
                          <w:rPr>
                            <w:rFonts w:ascii="Times New Roman" w:hAnsi="Times New Roman" w:eastAsia="Times New Roman"/>
                            <w:color w:val="000000"/>
                            <w:sz w:val="20"/>
                          </w:rPr>
                          <w:br/>
                          <w:t xml:space="preserve">Explore various methods of biodiversity conservation.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 videos.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Indian Sandal</w:t>
                        </w:r>
                        <w:r>
                          <w:rPr>
                            <w:rFonts w:ascii="Times New Roman" w:hAnsi="Times New Roman" w:eastAsia="Times New Roman"/>
                            <w:color w:val="000000"/>
                            <w:sz w:val="20"/>
                          </w:rPr>
                          <w:br/>
                          <w:t xml:space="preserve">wood plant is a</w:t>
                        </w:r>
                        <w:r>
                          <w:rPr>
                            <w:rFonts w:ascii="Times New Roman" w:hAnsi="Times New Roman" w:eastAsia="Times New Roman"/>
                            <w:color w:val="000000"/>
                            <w:sz w:val="20"/>
                          </w:rPr>
                          <w:br/>
                          <w:t xml:space="preserve">vulnerable</w:t>
                        </w:r>
                        <w:r>
                          <w:rPr>
                            <w:rFonts w:ascii="Times New Roman" w:hAnsi="Times New Roman" w:eastAsia="Times New Roman"/>
                            <w:color w:val="000000"/>
                            <w:sz w:val="20"/>
                          </w:rPr>
                          <w:br/>
                          <w:t xml:space="preserve">species owing</w:t>
                        </w:r>
                        <w:r>
                          <w:rPr>
                            <w:rFonts w:ascii="Times New Roman" w:hAnsi="Times New Roman" w:eastAsia="Times New Roman"/>
                            <w:color w:val="000000"/>
                            <w:sz w:val="20"/>
                          </w:rPr>
                          <w:br/>
                          <w:t xml:space="preserve">to exploitation</w:t>
                        </w:r>
                        <w:r>
                          <w:rPr>
                            <w:rFonts w:ascii="Times New Roman" w:hAnsi="Times New Roman" w:eastAsia="Times New Roman"/>
                            <w:color w:val="000000"/>
                            <w:sz w:val="20"/>
                          </w:rPr>
                          <w:br/>
                          <w:t xml:space="preserve">and smuggling</w:t>
                        </w:r>
                        <w:r>
                          <w:rPr>
                            <w:rFonts w:ascii="Times New Roman" w:hAnsi="Times New Roman" w:eastAsia="Times New Roman"/>
                            <w:color w:val="000000"/>
                            <w:sz w:val="20"/>
                          </w:rPr>
                          <w:br/>
                          <w:t xml:space="preserve">of</w:t>
                        </w:r>
                        <w:r>
                          <w:rPr>
                            <w:rFonts w:ascii="Times New Roman" w:hAnsi="Times New Roman" w:eastAsia="Times New Roman"/>
                            <w:color w:val="000000"/>
                            <w:sz w:val="20"/>
                          </w:rPr>
                          <w:br/>
                          <w:t xml:space="preserve">wood for fine</w:t>
                        </w:r>
                        <w:r>
                          <w:rPr>
                            <w:rFonts w:ascii="Times New Roman" w:hAnsi="Times New Roman" w:eastAsia="Times New Roman"/>
                            <w:color w:val="000000"/>
                            <w:sz w:val="20"/>
                          </w:rPr>
                          <w:br/>
                          <w:t xml:space="preserve">furniture.</w:t>
                        </w:r>
                        <w:r>
                          <w:rPr>
                            <w:rFonts w:ascii="Times New Roman" w:hAnsi="Times New Roman" w:eastAsia="Times New Roman"/>
                            <w:color w:val="000000"/>
                            <w:sz w:val="20"/>
                          </w:rPr>
                          <w:br/>
                          <w:t xml:space="preserve">Destruction of</w:t>
                        </w:r>
                        <w:r>
                          <w:rPr>
                            <w:rFonts w:ascii="Times New Roman" w:hAnsi="Times New Roman" w:eastAsia="Times New Roman"/>
                            <w:color w:val="000000"/>
                            <w:sz w:val="20"/>
                          </w:rPr>
                          <w:br/>
                          <w:t xml:space="preserve">Biodiversity in</w:t>
                        </w:r>
                        <w:r>
                          <w:rPr>
                            <w:rFonts w:ascii="Times New Roman" w:hAnsi="Times New Roman" w:eastAsia="Times New Roman"/>
                            <w:color w:val="000000"/>
                            <w:sz w:val="20"/>
                          </w:rPr>
                          <w:br/>
                          <w:t xml:space="preserve">Tehri Dam</w:t>
                        </w:r>
                        <w:r>
                          <w:rPr>
                            <w:rFonts w:ascii="Times New Roman" w:hAnsi="Times New Roman" w:eastAsia="Times New Roman"/>
                            <w:color w:val="000000"/>
                            <w:sz w:val="20"/>
                          </w:rPr>
                          <w:br/>
                          <w:t xml:space="preserve">Uttrakhand.</w:t>
                        </w: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Biodiversity and conservation(endangered and endemic</w:t>
                        </w:r>
                        <w:r>
                          <w:rPr>
                            <w:rFonts w:ascii="Times New Roman" w:hAnsi="Times New Roman" w:eastAsia="Times New Roman"/>
                            <w:color w:val="000000"/>
                            <w:sz w:val="20"/>
                          </w:rPr>
                          <w:br/>
                          <w:t xml:space="preserve">species in India)</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AV-20</w:t>
                        </w:r>
                        <w:r>
                          <w:rPr>
                            <w:rFonts w:ascii="Times New Roman" w:hAnsi="Times New Roman" w:eastAsia="Times New Roman"/>
                            <w:color w:val="000000"/>
                            <w:sz w:val="20"/>
                          </w:rPr>
                          <w:br/>
                          <w:t xml:space="preserve">AV-21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Endangered and</w:t>
                        </w:r>
                        <w:r>
                          <w:rPr>
                            <w:rFonts w:ascii="Times New Roman" w:hAnsi="Times New Roman" w:eastAsia="Times New Roman"/>
                            <w:color w:val="000000"/>
                            <w:sz w:val="20"/>
                          </w:rPr>
                          <w:br/>
                          <w:t xml:space="preserve">endemic species in</w:t>
                        </w:r>
                        <w:r>
                          <w:rPr>
                            <w:rFonts w:ascii="Times New Roman" w:hAnsi="Times New Roman" w:eastAsia="Times New Roman"/>
                            <w:color w:val="000000"/>
                            <w:sz w:val="20"/>
                          </w:rPr>
                          <w:br/>
                          <w:t xml:space="preserve">India. The methods of</w:t>
                        </w:r>
                        <w:r>
                          <w:rPr>
                            <w:rFonts w:ascii="Times New Roman" w:hAnsi="Times New Roman" w:eastAsia="Times New Roman"/>
                            <w:color w:val="000000"/>
                            <w:sz w:val="20"/>
                          </w:rPr>
                          <w:br/>
                          <w:t xml:space="preserve">conservation of</w:t>
                        </w:r>
                        <w:r>
                          <w:rPr>
                            <w:rFonts w:ascii="Times New Roman" w:hAnsi="Times New Roman" w:eastAsia="Times New Roman"/>
                            <w:color w:val="000000"/>
                            <w:sz w:val="20"/>
                          </w:rPr>
                          <w:br/>
                          <w:t xml:space="preserve">biodiversity - In situ</w:t>
                        </w:r>
                        <w:r>
                          <w:rPr>
                            <w:rFonts w:ascii="Times New Roman" w:hAnsi="Times New Roman" w:eastAsia="Times New Roman"/>
                            <w:color w:val="000000"/>
                            <w:sz w:val="20"/>
                          </w:rPr>
                          <w:br/>
                          <w:t xml:space="preserve">conservation: national</w:t>
                        </w:r>
                        <w:r>
                          <w:rPr>
                            <w:rFonts w:ascii="Times New Roman" w:hAnsi="Times New Roman" w:eastAsia="Times New Roman"/>
                            <w:color w:val="000000"/>
                            <w:sz w:val="20"/>
                          </w:rPr>
                          <w:br/>
                          <w:t xml:space="preserve">parks, wildlife sanctuary</w:t>
                        </w:r>
                        <w:r>
                          <w:rPr>
                            <w:rFonts w:ascii="Times New Roman" w:hAnsi="Times New Roman" w:eastAsia="Times New Roman"/>
                            <w:color w:val="000000"/>
                            <w:sz w:val="20"/>
                          </w:rPr>
                          <w:br/>
                          <w:t xml:space="preserve">and biosphere reserves.</w:t>
                        </w:r>
                        <w:r>
                          <w:rPr>
                            <w:rFonts w:ascii="Times New Roman" w:hAnsi="Times New Roman" w:eastAsia="Times New Roman"/>
                            <w:color w:val="000000"/>
                            <w:sz w:val="20"/>
                          </w:rPr>
                          <w:br/>
                          <w:t xml:space="preserve">The merits and demerits</w:t>
                        </w:r>
                        <w:r>
                          <w:rPr>
                            <w:rFonts w:ascii="Times New Roman" w:hAnsi="Times New Roman" w:eastAsia="Times New Roman"/>
                            <w:color w:val="000000"/>
                            <w:sz w:val="20"/>
                          </w:rPr>
                          <w:br/>
                          <w:t xml:space="preserve">of each of the</w:t>
                        </w:r>
                        <w:r>
                          <w:rPr>
                            <w:rFonts w:ascii="Times New Roman" w:hAnsi="Times New Roman" w:eastAsia="Times New Roman"/>
                            <w:color w:val="000000"/>
                            <w:sz w:val="20"/>
                          </w:rPr>
                          <w:br/>
                          <w:t xml:space="preserve">conservation method.</w:t>
                        </w:r>
                        <w:r>
                          <w:rPr>
                            <w:rFonts w:ascii="Times New Roman" w:hAnsi="Times New Roman" w:eastAsia="Times New Roman"/>
                            <w:color w:val="000000"/>
                            <w:sz w:val="20"/>
                          </w:rPr>
                          <w:br/>
                          <w:t xml:space="preserve">The progress report of</w:t>
                        </w:r>
                        <w:r>
                          <w:rPr>
                            <w:rFonts w:ascii="Times New Roman" w:hAnsi="Times New Roman" w:eastAsia="Times New Roman"/>
                            <w:color w:val="000000"/>
                            <w:sz w:val="20"/>
                          </w:rPr>
                          <w:br/>
                          <w:t xml:space="preserve">the field work based</w:t>
                        </w:r>
                        <w:r>
                          <w:rPr>
                            <w:rFonts w:ascii="Times New Roman" w:hAnsi="Times New Roman" w:eastAsia="Times New Roman"/>
                            <w:color w:val="000000"/>
                            <w:sz w:val="20"/>
                          </w:rPr>
                          <w:br/>
                          <w:t xml:space="preserve">term paper will be</w:t>
                        </w:r>
                        <w:r>
                          <w:rPr>
                            <w:rFonts w:ascii="Times New Roman" w:hAnsi="Times New Roman" w:eastAsia="Times New Roman"/>
                            <w:color w:val="000000"/>
                            <w:sz w:val="20"/>
                          </w:rPr>
                          <w:br/>
                          <w:t xml:space="preserve">collected at the end of</w:t>
                        </w:r>
                        <w:r>
                          <w:rPr>
                            <w:rFonts w:ascii="Times New Roman" w:hAnsi="Times New Roman" w:eastAsia="Times New Roman"/>
                            <w:color w:val="000000"/>
                            <w:sz w:val="20"/>
                          </w:rPr>
                          <w:br/>
                          <w:t xml:space="preserve">this lecture.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Recognize the values of biodiversity and its significance.</w:t>
                        </w:r>
                        <w:r>
                          <w:rPr>
                            <w:rFonts w:ascii="Times New Roman" w:hAnsi="Times New Roman" w:eastAsia="Times New Roman"/>
                            <w:color w:val="000000"/>
                            <w:sz w:val="20"/>
                          </w:rPr>
                          <w:br/>
                          <w:t xml:space="preserve">Explore various methods of biodiversity conservation.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 videos.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Indian Sandal</w:t>
                        </w:r>
                        <w:r>
                          <w:rPr>
                            <w:rFonts w:ascii="Times New Roman" w:hAnsi="Times New Roman" w:eastAsia="Times New Roman"/>
                            <w:color w:val="000000"/>
                            <w:sz w:val="20"/>
                          </w:rPr>
                          <w:br/>
                          <w:t xml:space="preserve">wood plant is a</w:t>
                        </w:r>
                        <w:r>
                          <w:rPr>
                            <w:rFonts w:ascii="Times New Roman" w:hAnsi="Times New Roman" w:eastAsia="Times New Roman"/>
                            <w:color w:val="000000"/>
                            <w:sz w:val="20"/>
                          </w:rPr>
                          <w:br/>
                          <w:t xml:space="preserve">vulnerable</w:t>
                        </w:r>
                        <w:r>
                          <w:rPr>
                            <w:rFonts w:ascii="Times New Roman" w:hAnsi="Times New Roman" w:eastAsia="Times New Roman"/>
                            <w:color w:val="000000"/>
                            <w:sz w:val="20"/>
                          </w:rPr>
                          <w:br/>
                          <w:t xml:space="preserve">species owing</w:t>
                        </w:r>
                        <w:r>
                          <w:rPr>
                            <w:rFonts w:ascii="Times New Roman" w:hAnsi="Times New Roman" w:eastAsia="Times New Roman"/>
                            <w:color w:val="000000"/>
                            <w:sz w:val="20"/>
                          </w:rPr>
                          <w:br/>
                          <w:t xml:space="preserve">to exploitation</w:t>
                        </w:r>
                        <w:r>
                          <w:rPr>
                            <w:rFonts w:ascii="Times New Roman" w:hAnsi="Times New Roman" w:eastAsia="Times New Roman"/>
                            <w:color w:val="000000"/>
                            <w:sz w:val="20"/>
                          </w:rPr>
                          <w:br/>
                          <w:t xml:space="preserve">and smuggling</w:t>
                        </w:r>
                        <w:r>
                          <w:rPr>
                            <w:rFonts w:ascii="Times New Roman" w:hAnsi="Times New Roman" w:eastAsia="Times New Roman"/>
                            <w:color w:val="000000"/>
                            <w:sz w:val="20"/>
                          </w:rPr>
                          <w:br/>
                          <w:t xml:space="preserve">of</w:t>
                        </w:r>
                        <w:r>
                          <w:rPr>
                            <w:rFonts w:ascii="Times New Roman" w:hAnsi="Times New Roman" w:eastAsia="Times New Roman"/>
                            <w:color w:val="000000"/>
                            <w:sz w:val="20"/>
                          </w:rPr>
                          <w:br/>
                          <w:t xml:space="preserve">wood for fine</w:t>
                        </w:r>
                        <w:r>
                          <w:rPr>
                            <w:rFonts w:ascii="Times New Roman" w:hAnsi="Times New Roman" w:eastAsia="Times New Roman"/>
                            <w:color w:val="000000"/>
                            <w:sz w:val="20"/>
                          </w:rPr>
                          <w:br/>
                          <w:t xml:space="preserve">furniture.</w:t>
                        </w:r>
                        <w:r>
                          <w:rPr>
                            <w:rFonts w:ascii="Times New Roman" w:hAnsi="Times New Roman" w:eastAsia="Times New Roman"/>
                            <w:color w:val="000000"/>
                            <w:sz w:val="20"/>
                          </w:rPr>
                          <w:br/>
                          <w:t xml:space="preserve">Destruction of</w:t>
                        </w:r>
                        <w:r>
                          <w:rPr>
                            <w:rFonts w:ascii="Times New Roman" w:hAnsi="Times New Roman" w:eastAsia="Times New Roman"/>
                            <w:color w:val="000000"/>
                            <w:sz w:val="20"/>
                          </w:rPr>
                          <w:br/>
                          <w:t xml:space="preserve">Biodiversity in</w:t>
                        </w:r>
                        <w:r>
                          <w:rPr>
                            <w:rFonts w:ascii="Times New Roman" w:hAnsi="Times New Roman" w:eastAsia="Times New Roman"/>
                            <w:color w:val="000000"/>
                            <w:sz w:val="20"/>
                          </w:rPr>
                          <w:br/>
                          <w:t xml:space="preserve">Tehri Dam</w:t>
                        </w:r>
                        <w:r>
                          <w:rPr>
                            <w:rFonts w:ascii="Times New Roman" w:hAnsi="Times New Roman" w:eastAsia="Times New Roman"/>
                            <w:color w:val="000000"/>
                            <w:sz w:val="20"/>
                          </w:rPr>
                          <w:br/>
                          <w:t xml:space="preserve">Uttrakhand.</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Biodiversity and conservation(Conservation of biodiversity: In-situ and ex-situ</w:t>
                        </w:r>
                        <w:r>
                          <w:rPr>
                            <w:rFonts w:ascii="Times New Roman" w:hAnsi="Times New Roman" w:eastAsia="Times New Roman"/>
                            <w:color w:val="000000"/>
                            <w:sz w:val="20"/>
                          </w:rPr>
                          <w:br/>
                          <w:t xml:space="preserve">conservation of biodiversity)</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AV-20</w:t>
                        </w:r>
                        <w:r>
                          <w:rPr>
                            <w:rFonts w:ascii="Times New Roman" w:hAnsi="Times New Roman" w:eastAsia="Times New Roman"/>
                            <w:color w:val="000000"/>
                            <w:sz w:val="20"/>
                          </w:rPr>
                          <w:br/>
                          <w:t xml:space="preserve">AV-21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Endangered and</w:t>
                        </w:r>
                        <w:r>
                          <w:rPr>
                            <w:rFonts w:ascii="Times New Roman" w:hAnsi="Times New Roman" w:eastAsia="Times New Roman"/>
                            <w:color w:val="000000"/>
                            <w:sz w:val="20"/>
                          </w:rPr>
                          <w:br/>
                          <w:t xml:space="preserve">endemic species in</w:t>
                        </w:r>
                        <w:r>
                          <w:rPr>
                            <w:rFonts w:ascii="Times New Roman" w:hAnsi="Times New Roman" w:eastAsia="Times New Roman"/>
                            <w:color w:val="000000"/>
                            <w:sz w:val="20"/>
                          </w:rPr>
                          <w:br/>
                          <w:t xml:space="preserve">India. The methods of</w:t>
                        </w:r>
                        <w:r>
                          <w:rPr>
                            <w:rFonts w:ascii="Times New Roman" w:hAnsi="Times New Roman" w:eastAsia="Times New Roman"/>
                            <w:color w:val="000000"/>
                            <w:sz w:val="20"/>
                          </w:rPr>
                          <w:br/>
                          <w:t xml:space="preserve">conservation of</w:t>
                        </w:r>
                        <w:r>
                          <w:rPr>
                            <w:rFonts w:ascii="Times New Roman" w:hAnsi="Times New Roman" w:eastAsia="Times New Roman"/>
                            <w:color w:val="000000"/>
                            <w:sz w:val="20"/>
                          </w:rPr>
                          <w:br/>
                          <w:t xml:space="preserve">biodiversity - In situ</w:t>
                        </w:r>
                        <w:r>
                          <w:rPr>
                            <w:rFonts w:ascii="Times New Roman" w:hAnsi="Times New Roman" w:eastAsia="Times New Roman"/>
                            <w:color w:val="000000"/>
                            <w:sz w:val="20"/>
                          </w:rPr>
                          <w:br/>
                          <w:t xml:space="preserve">conservation: national</w:t>
                        </w:r>
                        <w:r>
                          <w:rPr>
                            <w:rFonts w:ascii="Times New Roman" w:hAnsi="Times New Roman" w:eastAsia="Times New Roman"/>
                            <w:color w:val="000000"/>
                            <w:sz w:val="20"/>
                          </w:rPr>
                          <w:br/>
                          <w:t xml:space="preserve">parks, wildlife sanctuary</w:t>
                        </w:r>
                        <w:r>
                          <w:rPr>
                            <w:rFonts w:ascii="Times New Roman" w:hAnsi="Times New Roman" w:eastAsia="Times New Roman"/>
                            <w:color w:val="000000"/>
                            <w:sz w:val="20"/>
                          </w:rPr>
                          <w:br/>
                          <w:t xml:space="preserve">and biosphere reserves.</w:t>
                        </w:r>
                        <w:r>
                          <w:rPr>
                            <w:rFonts w:ascii="Times New Roman" w:hAnsi="Times New Roman" w:eastAsia="Times New Roman"/>
                            <w:color w:val="000000"/>
                            <w:sz w:val="20"/>
                          </w:rPr>
                          <w:br/>
                          <w:t xml:space="preserve">The merits and demerits</w:t>
                        </w:r>
                        <w:r>
                          <w:rPr>
                            <w:rFonts w:ascii="Times New Roman" w:hAnsi="Times New Roman" w:eastAsia="Times New Roman"/>
                            <w:color w:val="000000"/>
                            <w:sz w:val="20"/>
                          </w:rPr>
                          <w:br/>
                          <w:t xml:space="preserve">of each of the</w:t>
                        </w:r>
                        <w:r>
                          <w:rPr>
                            <w:rFonts w:ascii="Times New Roman" w:hAnsi="Times New Roman" w:eastAsia="Times New Roman"/>
                            <w:color w:val="000000"/>
                            <w:sz w:val="20"/>
                          </w:rPr>
                          <w:br/>
                          <w:t xml:space="preserve">conservation method.</w:t>
                        </w:r>
                        <w:r>
                          <w:rPr>
                            <w:rFonts w:ascii="Times New Roman" w:hAnsi="Times New Roman" w:eastAsia="Times New Roman"/>
                            <w:color w:val="000000"/>
                            <w:sz w:val="20"/>
                          </w:rPr>
                          <w:br/>
                          <w:t xml:space="preserve">The progress report of</w:t>
                        </w:r>
                        <w:r>
                          <w:rPr>
                            <w:rFonts w:ascii="Times New Roman" w:hAnsi="Times New Roman" w:eastAsia="Times New Roman"/>
                            <w:color w:val="000000"/>
                            <w:sz w:val="20"/>
                          </w:rPr>
                          <w:br/>
                          <w:t xml:space="preserve">the field work based</w:t>
                        </w:r>
                        <w:r>
                          <w:rPr>
                            <w:rFonts w:ascii="Times New Roman" w:hAnsi="Times New Roman" w:eastAsia="Times New Roman"/>
                            <w:color w:val="000000"/>
                            <w:sz w:val="20"/>
                          </w:rPr>
                          <w:br/>
                          <w:t xml:space="preserve">term paper will be</w:t>
                        </w:r>
                        <w:r>
                          <w:rPr>
                            <w:rFonts w:ascii="Times New Roman" w:hAnsi="Times New Roman" w:eastAsia="Times New Roman"/>
                            <w:color w:val="000000"/>
                            <w:sz w:val="20"/>
                          </w:rPr>
                          <w:br/>
                          <w:t xml:space="preserve">collected at the end of</w:t>
                        </w:r>
                        <w:r>
                          <w:rPr>
                            <w:rFonts w:ascii="Times New Roman" w:hAnsi="Times New Roman" w:eastAsia="Times New Roman"/>
                            <w:color w:val="000000"/>
                            <w:sz w:val="20"/>
                          </w:rPr>
                          <w:br/>
                          <w:t xml:space="preserve">this lecture.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Recognize the values of biodiversity and its significance.</w:t>
                        </w:r>
                        <w:r>
                          <w:rPr>
                            <w:rFonts w:ascii="Times New Roman" w:hAnsi="Times New Roman" w:eastAsia="Times New Roman"/>
                            <w:color w:val="000000"/>
                            <w:sz w:val="20"/>
                          </w:rPr>
                          <w:br/>
                          <w:t xml:space="preserve">Explore various methods of biodiversity conservation.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 videos.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Indian Sandal</w:t>
                        </w:r>
                        <w:r>
                          <w:rPr>
                            <w:rFonts w:ascii="Times New Roman" w:hAnsi="Times New Roman" w:eastAsia="Times New Roman"/>
                            <w:color w:val="000000"/>
                            <w:sz w:val="20"/>
                          </w:rPr>
                          <w:br/>
                          <w:t xml:space="preserve">wood plant is a</w:t>
                        </w:r>
                        <w:r>
                          <w:rPr>
                            <w:rFonts w:ascii="Times New Roman" w:hAnsi="Times New Roman" w:eastAsia="Times New Roman"/>
                            <w:color w:val="000000"/>
                            <w:sz w:val="20"/>
                          </w:rPr>
                          <w:br/>
                          <w:t xml:space="preserve">vulnerable</w:t>
                        </w:r>
                        <w:r>
                          <w:rPr>
                            <w:rFonts w:ascii="Times New Roman" w:hAnsi="Times New Roman" w:eastAsia="Times New Roman"/>
                            <w:color w:val="000000"/>
                            <w:sz w:val="20"/>
                          </w:rPr>
                          <w:br/>
                          <w:t xml:space="preserve">species owing</w:t>
                        </w:r>
                        <w:r>
                          <w:rPr>
                            <w:rFonts w:ascii="Times New Roman" w:hAnsi="Times New Roman" w:eastAsia="Times New Roman"/>
                            <w:color w:val="000000"/>
                            <w:sz w:val="20"/>
                          </w:rPr>
                          <w:br/>
                          <w:t xml:space="preserve">to exploitation</w:t>
                        </w:r>
                        <w:r>
                          <w:rPr>
                            <w:rFonts w:ascii="Times New Roman" w:hAnsi="Times New Roman" w:eastAsia="Times New Roman"/>
                            <w:color w:val="000000"/>
                            <w:sz w:val="20"/>
                          </w:rPr>
                          <w:br/>
                          <w:t xml:space="preserve">and smuggling</w:t>
                        </w:r>
                        <w:r>
                          <w:rPr>
                            <w:rFonts w:ascii="Times New Roman" w:hAnsi="Times New Roman" w:eastAsia="Times New Roman"/>
                            <w:color w:val="000000"/>
                            <w:sz w:val="20"/>
                          </w:rPr>
                          <w:br/>
                          <w:t xml:space="preserve">of</w:t>
                        </w:r>
                        <w:r>
                          <w:rPr>
                            <w:rFonts w:ascii="Times New Roman" w:hAnsi="Times New Roman" w:eastAsia="Times New Roman"/>
                            <w:color w:val="000000"/>
                            <w:sz w:val="20"/>
                          </w:rPr>
                          <w:br/>
                          <w:t xml:space="preserve">wood for fine</w:t>
                        </w:r>
                        <w:r>
                          <w:rPr>
                            <w:rFonts w:ascii="Times New Roman" w:hAnsi="Times New Roman" w:eastAsia="Times New Roman"/>
                            <w:color w:val="000000"/>
                            <w:sz w:val="20"/>
                          </w:rPr>
                          <w:br/>
                          <w:t xml:space="preserve">furniture.</w:t>
                        </w:r>
                        <w:r>
                          <w:rPr>
                            <w:rFonts w:ascii="Times New Roman" w:hAnsi="Times New Roman" w:eastAsia="Times New Roman"/>
                            <w:color w:val="000000"/>
                            <w:sz w:val="20"/>
                          </w:rPr>
                          <w:br/>
                          <w:t xml:space="preserve">Destruction of</w:t>
                        </w:r>
                        <w:r>
                          <w:rPr>
                            <w:rFonts w:ascii="Times New Roman" w:hAnsi="Times New Roman" w:eastAsia="Times New Roman"/>
                            <w:color w:val="000000"/>
                            <w:sz w:val="20"/>
                          </w:rPr>
                          <w:br/>
                          <w:t xml:space="preserve">Biodiversity in</w:t>
                        </w:r>
                        <w:r>
                          <w:rPr>
                            <w:rFonts w:ascii="Times New Roman" w:hAnsi="Times New Roman" w:eastAsia="Times New Roman"/>
                            <w:color w:val="000000"/>
                            <w:sz w:val="20"/>
                          </w:rPr>
                          <w:br/>
                          <w:t xml:space="preserve">Tehri Dam</w:t>
                        </w:r>
                        <w:r>
                          <w:rPr>
                            <w:rFonts w:ascii="Times New Roman" w:hAnsi="Times New Roman" w:eastAsia="Times New Roman"/>
                            <w:color w:val="000000"/>
                            <w:sz w:val="20"/>
                          </w:rPr>
                          <w:br/>
                          <w:t xml:space="preserve">Uttrakhand.</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Biodiversity and conservation(biogeographic zones of India)</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Bio-geographical</w:t>
                        </w:r>
                        <w:r>
                          <w:rPr>
                            <w:rFonts w:ascii="Times New Roman" w:hAnsi="Times New Roman" w:eastAsia="Times New Roman"/>
                            <w:color w:val="000000"/>
                            <w:sz w:val="20"/>
                          </w:rPr>
                          <w:br/>
                          <w:t xml:space="preserve">classification of India.</w:t>
                        </w:r>
                        <w:r>
                          <w:rPr>
                            <w:rFonts w:ascii="Times New Roman" w:hAnsi="Times New Roman" w:eastAsia="Times New Roman"/>
                            <w:color w:val="000000"/>
                            <w:sz w:val="20"/>
                          </w:rPr>
                          <w:br/>
                          <w:t xml:space="preserve">India: a mega-diversity</w:t>
                        </w:r>
                        <w:r>
                          <w:rPr>
                            <w:rFonts w:ascii="Times New Roman" w:hAnsi="Times New Roman" w:eastAsia="Times New Roman"/>
                            <w:color w:val="000000"/>
                            <w:sz w:val="20"/>
                          </w:rPr>
                          <w:br/>
                          <w:t xml:space="preserve">nation. Mega diverse</w:t>
                        </w:r>
                        <w:r>
                          <w:rPr>
                            <w:rFonts w:ascii="Times New Roman" w:hAnsi="Times New Roman" w:eastAsia="Times New Roman"/>
                            <w:color w:val="000000"/>
                            <w:sz w:val="20"/>
                          </w:rPr>
                          <w:br/>
                          <w:t xml:space="preserve">countries across world.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make student</w:t>
                        </w:r>
                        <w:r>
                          <w:rPr>
                            <w:rFonts w:ascii="Times New Roman" w:hAnsi="Times New Roman" w:eastAsia="Times New Roman"/>
                            <w:color w:val="000000"/>
                            <w:sz w:val="20"/>
                          </w:rPr>
                          <w:br/>
                          <w:t xml:space="preserve">aware about types of</w:t>
                        </w:r>
                        <w:r>
                          <w:rPr>
                            <w:rFonts w:ascii="Times New Roman" w:hAnsi="Times New Roman" w:eastAsia="Times New Roman"/>
                            <w:color w:val="000000"/>
                            <w:sz w:val="20"/>
                          </w:rPr>
                          <w:br/>
                          <w:t xml:space="preserve">bio-geographical</w:t>
                        </w:r>
                        <w:r>
                          <w:rPr>
                            <w:rFonts w:ascii="Times New Roman" w:hAnsi="Times New Roman" w:eastAsia="Times New Roman"/>
                            <w:color w:val="000000"/>
                            <w:sz w:val="20"/>
                          </w:rPr>
                          <w:br/>
                          <w:t xml:space="preserve">region found in India.</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 videos.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Ten major</w:t>
                        </w:r>
                        <w:r>
                          <w:rPr>
                            <w:rFonts w:ascii="Times New Roman" w:hAnsi="Times New Roman" w:eastAsia="Times New Roman"/>
                            <w:color w:val="000000"/>
                            <w:sz w:val="20"/>
                          </w:rPr>
                          <w:br/>
                          <w:t xml:space="preserve">bio-geographical</w:t>
                        </w:r>
                        <w:r>
                          <w:rPr>
                            <w:rFonts w:ascii="Times New Roman" w:hAnsi="Times New Roman" w:eastAsia="Times New Roman"/>
                            <w:color w:val="000000"/>
                            <w:sz w:val="20"/>
                          </w:rPr>
                          <w:br/>
                          <w:t xml:space="preserve">regions of India</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Biodiversity and conservation(India as a mega diversity nation)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AV-22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Bio-geographical</w:t>
                        </w:r>
                        <w:r>
                          <w:rPr>
                            <w:rFonts w:ascii="Times New Roman" w:hAnsi="Times New Roman" w:eastAsia="Times New Roman"/>
                            <w:color w:val="000000"/>
                            <w:sz w:val="20"/>
                          </w:rPr>
                          <w:br/>
                          <w:t xml:space="preserve">classification of India.</w:t>
                        </w:r>
                        <w:r>
                          <w:rPr>
                            <w:rFonts w:ascii="Times New Roman" w:hAnsi="Times New Roman" w:eastAsia="Times New Roman"/>
                            <w:color w:val="000000"/>
                            <w:sz w:val="20"/>
                          </w:rPr>
                          <w:br/>
                          <w:t xml:space="preserve">India: a mega-diversity</w:t>
                        </w:r>
                        <w:r>
                          <w:rPr>
                            <w:rFonts w:ascii="Times New Roman" w:hAnsi="Times New Roman" w:eastAsia="Times New Roman"/>
                            <w:color w:val="000000"/>
                            <w:sz w:val="20"/>
                          </w:rPr>
                          <w:br/>
                          <w:t xml:space="preserve">nation. Mega diverse</w:t>
                        </w:r>
                        <w:r>
                          <w:rPr>
                            <w:rFonts w:ascii="Times New Roman" w:hAnsi="Times New Roman" w:eastAsia="Times New Roman"/>
                            <w:color w:val="000000"/>
                            <w:sz w:val="20"/>
                          </w:rPr>
                          <w:br/>
                          <w:t xml:space="preserve">countries across world.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Identify the different types of biogeographical regions found in India.</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r>
                          <w:rPr>
                            <w:rFonts w:ascii="Times New Roman" w:hAnsi="Times New Roman" w:eastAsia="Times New Roman"/>
                            <w:color w:val="000000"/>
                            <w:sz w:val="20"/>
                          </w:rPr>
                          <w:br/>
                          <w:t xml:space="preserve">and videos.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Ten major</w:t>
                        </w:r>
                        <w:r>
                          <w:rPr>
                            <w:rFonts w:ascii="Times New Roman" w:hAnsi="Times New Roman" w:eastAsia="Times New Roman"/>
                            <w:color w:val="000000"/>
                            <w:sz w:val="20"/>
                          </w:rPr>
                          <w:br/>
                          <w:t xml:space="preserve">bio-geographical</w:t>
                        </w:r>
                        <w:r>
                          <w:rPr>
                            <w:rFonts w:ascii="Times New Roman" w:hAnsi="Times New Roman" w:eastAsia="Times New Roman"/>
                            <w:color w:val="000000"/>
                            <w:sz w:val="20"/>
                          </w:rPr>
                          <w:br/>
                          <w:t xml:space="preserve">regions of India</w:t>
                        </w: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MID-TERM</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8</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pollution(environmental pollution, types, causes, effects and controls of air, water, soil, noise and radiation pollution)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RW-12</w:t>
                        </w:r>
                        <w:r>
                          <w:rPr>
                            <w:rFonts w:ascii="Times New Roman" w:hAnsi="Times New Roman" w:eastAsia="Times New Roman"/>
                            <w:color w:val="000000"/>
                            <w:sz w:val="20"/>
                          </w:rPr>
                          <w:br/>
                          <w:t xml:space="preserve">RW-13</w:t>
                        </w:r>
                        <w:r>
                          <w:rPr>
                            <w:rFonts w:ascii="Times New Roman" w:hAnsi="Times New Roman" w:eastAsia="Times New Roman"/>
                            <w:color w:val="000000"/>
                            <w:sz w:val="20"/>
                          </w:rPr>
                          <w:br/>
                          <w:t xml:space="preserve">RW-15</w:t>
                        </w:r>
                        <w:r>
                          <w:rPr>
                            <w:rFonts w:ascii="Times New Roman" w:hAnsi="Times New Roman" w:eastAsia="Times New Roman"/>
                            <w:color w:val="000000"/>
                            <w:sz w:val="20"/>
                          </w:rPr>
                          <w:br/>
                          <w:t xml:space="preserve">RW-16</w:t>
                        </w:r>
                        <w:r>
                          <w:rPr>
                            <w:rFonts w:ascii="Times New Roman" w:hAnsi="Times New Roman" w:eastAsia="Times New Roman"/>
                            <w:color w:val="000000"/>
                            <w:sz w:val="20"/>
                          </w:rPr>
                          <w:br/>
                          <w:t xml:space="preserve">RW-19</w:t>
                        </w:r>
                        <w:r>
                          <w:rPr>
                            <w:rFonts w:ascii="Times New Roman" w:hAnsi="Times New Roman" w:eastAsia="Times New Roman"/>
                            <w:color w:val="000000"/>
                            <w:sz w:val="20"/>
                          </w:rPr>
                          <w:br/>
                          <w:t xml:space="preserve">AV-16</w:t>
                        </w:r>
                        <w:r>
                          <w:rPr>
                            <w:rFonts w:ascii="Times New Roman" w:hAnsi="Times New Roman" w:eastAsia="Times New Roman"/>
                            <w:color w:val="000000"/>
                            <w:sz w:val="20"/>
                          </w:rPr>
                          <w:br/>
                          <w:t xml:space="preserve">AV-17</w:t>
                        </w:r>
                        <w:r>
                          <w:rPr>
                            <w:rFonts w:ascii="Times New Roman" w:hAnsi="Times New Roman" w:eastAsia="Times New Roman"/>
                            <w:color w:val="000000"/>
                            <w:sz w:val="20"/>
                          </w:rPr>
                          <w:br/>
                          <w:t xml:space="preserve">AV-18</w:t>
                        </w:r>
                        <w:r>
                          <w:rPr>
                            <w:rFonts w:ascii="Times New Roman" w:hAnsi="Times New Roman" w:eastAsia="Times New Roman"/>
                            <w:color w:val="000000"/>
                            <w:sz w:val="20"/>
                          </w:rPr>
                          <w:br/>
                          <w:t xml:space="preserve">AV-19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w:t>
                        </w:r>
                        <w:r>
                          <w:rPr>
                            <w:rFonts w:ascii="Times New Roman" w:hAnsi="Times New Roman" w:eastAsia="Times New Roman"/>
                            <w:color w:val="000000"/>
                            <w:sz w:val="20"/>
                          </w:rPr>
                          <w:br/>
                          <w:t xml:space="preserve">environmental pollution,</w:t>
                        </w:r>
                        <w:r>
                          <w:rPr>
                            <w:rFonts w:ascii="Times New Roman" w:hAnsi="Times New Roman" w:eastAsia="Times New Roman"/>
                            <w:color w:val="000000"/>
                            <w:sz w:val="20"/>
                          </w:rPr>
                          <w:br/>
                          <w:t xml:space="preserve">Types of environmental</w:t>
                        </w:r>
                        <w:r>
                          <w:rPr>
                            <w:rFonts w:ascii="Times New Roman" w:hAnsi="Times New Roman" w:eastAsia="Times New Roman"/>
                            <w:color w:val="000000"/>
                            <w:sz w:val="20"/>
                          </w:rPr>
                          <w:br/>
                          <w:t xml:space="preserve">pollution. Cause, effect</w:t>
                        </w:r>
                        <w:r>
                          <w:rPr>
                            <w:rFonts w:ascii="Times New Roman" w:hAnsi="Times New Roman" w:eastAsia="Times New Roman"/>
                            <w:color w:val="000000"/>
                            <w:sz w:val="20"/>
                          </w:rPr>
                          <w:br/>
                          <w:t xml:space="preserve">and control of air</w:t>
                        </w:r>
                        <w:r>
                          <w:rPr>
                            <w:rFonts w:ascii="Times New Roman" w:hAnsi="Times New Roman" w:eastAsia="Times New Roman"/>
                            <w:color w:val="000000"/>
                            <w:sz w:val="20"/>
                          </w:rPr>
                          <w:br/>
                          <w:t xml:space="preserve">pollution. Major air</w:t>
                        </w:r>
                        <w:r>
                          <w:rPr>
                            <w:rFonts w:ascii="Times New Roman" w:hAnsi="Times New Roman" w:eastAsia="Times New Roman"/>
                            <w:color w:val="000000"/>
                            <w:sz w:val="20"/>
                          </w:rPr>
                          <w:br/>
                          <w:t xml:space="preserve">pollutants and</w:t>
                        </w:r>
                        <w:r>
                          <w:rPr>
                            <w:rFonts w:ascii="Times New Roman" w:hAnsi="Times New Roman" w:eastAsia="Times New Roman"/>
                            <w:color w:val="000000"/>
                            <w:sz w:val="20"/>
                          </w:rPr>
                          <w:br/>
                          <w:t xml:space="preserve">their sources and control</w:t>
                        </w:r>
                        <w:r>
                          <w:rPr>
                            <w:rFonts w:ascii="Times New Roman" w:hAnsi="Times New Roman" w:eastAsia="Times New Roman"/>
                            <w:color w:val="000000"/>
                            <w:sz w:val="20"/>
                          </w:rPr>
                          <w:br/>
                          <w:t xml:space="preserve">measures.</w:t>
                        </w:r>
                        <w:r>
                          <w:rPr>
                            <w:rFonts w:ascii="Times New Roman" w:hAnsi="Times New Roman" w:eastAsia="Times New Roman"/>
                            <w:color w:val="000000"/>
                            <w:sz w:val="20"/>
                          </w:rPr>
                          <w:br/>
                          <w:t xml:space="preserve">Cause,</w:t>
                        </w:r>
                        <w:r>
                          <w:rPr>
                            <w:rFonts w:ascii="Times New Roman" w:hAnsi="Times New Roman" w:eastAsia="Times New Roman"/>
                            <w:color w:val="000000"/>
                            <w:sz w:val="20"/>
                          </w:rPr>
                          <w:br/>
                          <w:t xml:space="preserve">effect and control of</w:t>
                        </w:r>
                        <w:r>
                          <w:rPr>
                            <w:rFonts w:ascii="Times New Roman" w:hAnsi="Times New Roman" w:eastAsia="Times New Roman"/>
                            <w:color w:val="000000"/>
                            <w:sz w:val="20"/>
                          </w:rPr>
                          <w:br/>
                          <w:t xml:space="preserve">water pollution. Thermal</w:t>
                        </w:r>
                        <w:r>
                          <w:rPr>
                            <w:rFonts w:ascii="Times New Roman" w:hAnsi="Times New Roman" w:eastAsia="Times New Roman"/>
                            <w:color w:val="000000"/>
                            <w:sz w:val="20"/>
                          </w:rPr>
                          <w:br/>
                          <w:t xml:space="preserve">pollution and marine</w:t>
                        </w:r>
                        <w:r>
                          <w:rPr>
                            <w:rFonts w:ascii="Times New Roman" w:hAnsi="Times New Roman" w:eastAsia="Times New Roman"/>
                            <w:color w:val="000000"/>
                            <w:sz w:val="20"/>
                          </w:rPr>
                          <w:br/>
                          <w:t xml:space="preserve">pollution. Basic concept</w:t>
                        </w:r>
                        <w:r>
                          <w:rPr>
                            <w:rFonts w:ascii="Times New Roman" w:hAnsi="Times New Roman" w:eastAsia="Times New Roman"/>
                            <w:color w:val="000000"/>
                            <w:sz w:val="20"/>
                          </w:rPr>
                          <w:br/>
                          <w:t xml:space="preserve">of Eutrophication and</w:t>
                        </w:r>
                        <w:r>
                          <w:rPr>
                            <w:rFonts w:ascii="Times New Roman" w:hAnsi="Times New Roman" w:eastAsia="Times New Roman"/>
                            <w:color w:val="000000"/>
                            <w:sz w:val="20"/>
                          </w:rPr>
                          <w:br/>
                          <w:t xml:space="preserve">biomagnification.</w:t>
                        </w:r>
                        <w:r>
                          <w:rPr>
                            <w:rFonts w:ascii="Times New Roman" w:hAnsi="Times New Roman" w:eastAsia="Times New Roman"/>
                            <w:color w:val="000000"/>
                            <w:sz w:val="20"/>
                          </w:rPr>
                          <w:br/>
                          <w:t xml:space="preserve">Soil and</w:t>
                        </w:r>
                        <w:r>
                          <w:rPr>
                            <w:rFonts w:ascii="Times New Roman" w:hAnsi="Times New Roman" w:eastAsia="Times New Roman"/>
                            <w:color w:val="000000"/>
                            <w:sz w:val="20"/>
                          </w:rPr>
                          <w:br/>
                          <w:t xml:space="preserve">noise pollution. Major</w:t>
                        </w:r>
                        <w:r>
                          <w:rPr>
                            <w:rFonts w:ascii="Times New Roman" w:hAnsi="Times New Roman" w:eastAsia="Times New Roman"/>
                            <w:color w:val="000000"/>
                            <w:sz w:val="20"/>
                          </w:rPr>
                          <w:br/>
                          <w:t xml:space="preserve">soil pollutants and their</w:t>
                        </w:r>
                        <w:r>
                          <w:rPr>
                            <w:rFonts w:ascii="Times New Roman" w:hAnsi="Times New Roman" w:eastAsia="Times New Roman"/>
                            <w:color w:val="000000"/>
                            <w:sz w:val="20"/>
                          </w:rPr>
                          <w:br/>
                          <w:t xml:space="preserve">impacts on human</w:t>
                        </w:r>
                        <w:r>
                          <w:rPr>
                            <w:rFonts w:ascii="Times New Roman" w:hAnsi="Times New Roman" w:eastAsia="Times New Roman"/>
                            <w:color w:val="000000"/>
                            <w:sz w:val="20"/>
                          </w:rPr>
                          <w:br/>
                          <w:t xml:space="preserve">health.</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Identify major types of pollution and their sources, exemplified by air pollution. Examine the causes, effects, and methods of controlling water pollution. Explore fundamental concepts like Eutrophication and bio-magnification. Investigate soil and noise pollution, including their impacts on the environment.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pollution(environmental pollution, types, causes, effects and controls of air, water, soil, noise and radiation pollution)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RW-12</w:t>
                        </w:r>
                        <w:r>
                          <w:rPr>
                            <w:rFonts w:ascii="Times New Roman" w:hAnsi="Times New Roman" w:eastAsia="Times New Roman"/>
                            <w:color w:val="000000"/>
                            <w:sz w:val="20"/>
                          </w:rPr>
                          <w:br/>
                          <w:t xml:space="preserve">RW-13</w:t>
                        </w:r>
                        <w:r>
                          <w:rPr>
                            <w:rFonts w:ascii="Times New Roman" w:hAnsi="Times New Roman" w:eastAsia="Times New Roman"/>
                            <w:color w:val="000000"/>
                            <w:sz w:val="20"/>
                          </w:rPr>
                          <w:br/>
                          <w:t xml:space="preserve">RW-15</w:t>
                        </w:r>
                        <w:r>
                          <w:rPr>
                            <w:rFonts w:ascii="Times New Roman" w:hAnsi="Times New Roman" w:eastAsia="Times New Roman"/>
                            <w:color w:val="000000"/>
                            <w:sz w:val="20"/>
                          </w:rPr>
                          <w:br/>
                          <w:t xml:space="preserve">RW-16</w:t>
                        </w:r>
                        <w:r>
                          <w:rPr>
                            <w:rFonts w:ascii="Times New Roman" w:hAnsi="Times New Roman" w:eastAsia="Times New Roman"/>
                            <w:color w:val="000000"/>
                            <w:sz w:val="20"/>
                          </w:rPr>
                          <w:br/>
                          <w:t xml:space="preserve">RW-19</w:t>
                        </w:r>
                        <w:r>
                          <w:rPr>
                            <w:rFonts w:ascii="Times New Roman" w:hAnsi="Times New Roman" w:eastAsia="Times New Roman"/>
                            <w:color w:val="000000"/>
                            <w:sz w:val="20"/>
                          </w:rPr>
                          <w:br/>
                          <w:t xml:space="preserve">AV-16</w:t>
                        </w:r>
                        <w:r>
                          <w:rPr>
                            <w:rFonts w:ascii="Times New Roman" w:hAnsi="Times New Roman" w:eastAsia="Times New Roman"/>
                            <w:color w:val="000000"/>
                            <w:sz w:val="20"/>
                          </w:rPr>
                          <w:br/>
                          <w:t xml:space="preserve">AV-17</w:t>
                        </w:r>
                        <w:r>
                          <w:rPr>
                            <w:rFonts w:ascii="Times New Roman" w:hAnsi="Times New Roman" w:eastAsia="Times New Roman"/>
                            <w:color w:val="000000"/>
                            <w:sz w:val="20"/>
                          </w:rPr>
                          <w:br/>
                          <w:t xml:space="preserve">AV-18</w:t>
                        </w:r>
                        <w:r>
                          <w:rPr>
                            <w:rFonts w:ascii="Times New Roman" w:hAnsi="Times New Roman" w:eastAsia="Times New Roman"/>
                            <w:color w:val="000000"/>
                            <w:sz w:val="20"/>
                          </w:rPr>
                          <w:br/>
                          <w:t xml:space="preserve">AV-19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w:t>
                        </w:r>
                        <w:r>
                          <w:rPr>
                            <w:rFonts w:ascii="Times New Roman" w:hAnsi="Times New Roman" w:eastAsia="Times New Roman"/>
                            <w:color w:val="000000"/>
                            <w:sz w:val="20"/>
                          </w:rPr>
                          <w:br/>
                          <w:t xml:space="preserve">environmental pollution,</w:t>
                        </w:r>
                        <w:r>
                          <w:rPr>
                            <w:rFonts w:ascii="Times New Roman" w:hAnsi="Times New Roman" w:eastAsia="Times New Roman"/>
                            <w:color w:val="000000"/>
                            <w:sz w:val="20"/>
                          </w:rPr>
                          <w:br/>
                          <w:t xml:space="preserve">Types of environmental</w:t>
                        </w:r>
                        <w:r>
                          <w:rPr>
                            <w:rFonts w:ascii="Times New Roman" w:hAnsi="Times New Roman" w:eastAsia="Times New Roman"/>
                            <w:color w:val="000000"/>
                            <w:sz w:val="20"/>
                          </w:rPr>
                          <w:br/>
                          <w:t xml:space="preserve">pollution. Cause, effect</w:t>
                        </w:r>
                        <w:r>
                          <w:rPr>
                            <w:rFonts w:ascii="Times New Roman" w:hAnsi="Times New Roman" w:eastAsia="Times New Roman"/>
                            <w:color w:val="000000"/>
                            <w:sz w:val="20"/>
                          </w:rPr>
                          <w:br/>
                          <w:t xml:space="preserve">and control of air</w:t>
                        </w:r>
                        <w:r>
                          <w:rPr>
                            <w:rFonts w:ascii="Times New Roman" w:hAnsi="Times New Roman" w:eastAsia="Times New Roman"/>
                            <w:color w:val="000000"/>
                            <w:sz w:val="20"/>
                          </w:rPr>
                          <w:br/>
                          <w:t xml:space="preserve">pollution. Major air</w:t>
                        </w:r>
                        <w:r>
                          <w:rPr>
                            <w:rFonts w:ascii="Times New Roman" w:hAnsi="Times New Roman" w:eastAsia="Times New Roman"/>
                            <w:color w:val="000000"/>
                            <w:sz w:val="20"/>
                          </w:rPr>
                          <w:br/>
                          <w:t xml:space="preserve">pollutants and</w:t>
                        </w:r>
                        <w:r>
                          <w:rPr>
                            <w:rFonts w:ascii="Times New Roman" w:hAnsi="Times New Roman" w:eastAsia="Times New Roman"/>
                            <w:color w:val="000000"/>
                            <w:sz w:val="20"/>
                          </w:rPr>
                          <w:br/>
                          <w:t xml:space="preserve">their sources and control</w:t>
                        </w:r>
                        <w:r>
                          <w:rPr>
                            <w:rFonts w:ascii="Times New Roman" w:hAnsi="Times New Roman" w:eastAsia="Times New Roman"/>
                            <w:color w:val="000000"/>
                            <w:sz w:val="20"/>
                          </w:rPr>
                          <w:br/>
                          <w:t xml:space="preserve">measures.</w:t>
                        </w:r>
                        <w:r>
                          <w:rPr>
                            <w:rFonts w:ascii="Times New Roman" w:hAnsi="Times New Roman" w:eastAsia="Times New Roman"/>
                            <w:color w:val="000000"/>
                            <w:sz w:val="20"/>
                          </w:rPr>
                          <w:br/>
                          <w:t xml:space="preserve">Cause,</w:t>
                        </w:r>
                        <w:r>
                          <w:rPr>
                            <w:rFonts w:ascii="Times New Roman" w:hAnsi="Times New Roman" w:eastAsia="Times New Roman"/>
                            <w:color w:val="000000"/>
                            <w:sz w:val="20"/>
                          </w:rPr>
                          <w:br/>
                          <w:t xml:space="preserve">effect and control of</w:t>
                        </w:r>
                        <w:r>
                          <w:rPr>
                            <w:rFonts w:ascii="Times New Roman" w:hAnsi="Times New Roman" w:eastAsia="Times New Roman"/>
                            <w:color w:val="000000"/>
                            <w:sz w:val="20"/>
                          </w:rPr>
                          <w:br/>
                          <w:t xml:space="preserve">water pollution. Thermal</w:t>
                        </w:r>
                        <w:r>
                          <w:rPr>
                            <w:rFonts w:ascii="Times New Roman" w:hAnsi="Times New Roman" w:eastAsia="Times New Roman"/>
                            <w:color w:val="000000"/>
                            <w:sz w:val="20"/>
                          </w:rPr>
                          <w:br/>
                          <w:t xml:space="preserve">pollution and marine</w:t>
                        </w:r>
                        <w:r>
                          <w:rPr>
                            <w:rFonts w:ascii="Times New Roman" w:hAnsi="Times New Roman" w:eastAsia="Times New Roman"/>
                            <w:color w:val="000000"/>
                            <w:sz w:val="20"/>
                          </w:rPr>
                          <w:br/>
                          <w:t xml:space="preserve">pollution. Basic concept</w:t>
                        </w:r>
                        <w:r>
                          <w:rPr>
                            <w:rFonts w:ascii="Times New Roman" w:hAnsi="Times New Roman" w:eastAsia="Times New Roman"/>
                            <w:color w:val="000000"/>
                            <w:sz w:val="20"/>
                          </w:rPr>
                          <w:br/>
                          <w:t xml:space="preserve">of Eutrophication and</w:t>
                        </w:r>
                        <w:r>
                          <w:rPr>
                            <w:rFonts w:ascii="Times New Roman" w:hAnsi="Times New Roman" w:eastAsia="Times New Roman"/>
                            <w:color w:val="000000"/>
                            <w:sz w:val="20"/>
                          </w:rPr>
                          <w:br/>
                          <w:t xml:space="preserve">biomagnification.</w:t>
                        </w:r>
                        <w:r>
                          <w:rPr>
                            <w:rFonts w:ascii="Times New Roman" w:hAnsi="Times New Roman" w:eastAsia="Times New Roman"/>
                            <w:color w:val="000000"/>
                            <w:sz w:val="20"/>
                          </w:rPr>
                          <w:br/>
                          <w:t xml:space="preserve">Soil and</w:t>
                        </w:r>
                        <w:r>
                          <w:rPr>
                            <w:rFonts w:ascii="Times New Roman" w:hAnsi="Times New Roman" w:eastAsia="Times New Roman"/>
                            <w:color w:val="000000"/>
                            <w:sz w:val="20"/>
                          </w:rPr>
                          <w:br/>
                          <w:t xml:space="preserve">noise pollution. Major</w:t>
                        </w:r>
                        <w:r>
                          <w:rPr>
                            <w:rFonts w:ascii="Times New Roman" w:hAnsi="Times New Roman" w:eastAsia="Times New Roman"/>
                            <w:color w:val="000000"/>
                            <w:sz w:val="20"/>
                          </w:rPr>
                          <w:br/>
                          <w:t xml:space="preserve">soil pollutants and their</w:t>
                        </w:r>
                        <w:r>
                          <w:rPr>
                            <w:rFonts w:ascii="Times New Roman" w:hAnsi="Times New Roman" w:eastAsia="Times New Roman"/>
                            <w:color w:val="000000"/>
                            <w:sz w:val="20"/>
                          </w:rPr>
                          <w:br/>
                          <w:t xml:space="preserve">impacts on human</w:t>
                        </w:r>
                        <w:r>
                          <w:rPr>
                            <w:rFonts w:ascii="Times New Roman" w:hAnsi="Times New Roman" w:eastAsia="Times New Roman"/>
                            <w:color w:val="000000"/>
                            <w:sz w:val="20"/>
                          </w:rPr>
                          <w:br/>
                          <w:t xml:space="preserve">health.</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Identify major types of pollution and their sources, exemplified by air pollution. Examine the causes, effects, and methods of controlling water pollution. Explore fundamental concepts like Eutrophication and bio-magnification. Investigate soil and noise pollution, including their impacts on the environment.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9</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pollution(environmental pollution, types, causes, effects and controls of air, water, soil, noise and radiation pollution)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RW-12</w:t>
                        </w:r>
                        <w:r>
                          <w:rPr>
                            <w:rFonts w:ascii="Times New Roman" w:hAnsi="Times New Roman" w:eastAsia="Times New Roman"/>
                            <w:color w:val="000000"/>
                            <w:sz w:val="20"/>
                          </w:rPr>
                          <w:br/>
                          <w:t xml:space="preserve">RW-13</w:t>
                        </w:r>
                        <w:r>
                          <w:rPr>
                            <w:rFonts w:ascii="Times New Roman" w:hAnsi="Times New Roman" w:eastAsia="Times New Roman"/>
                            <w:color w:val="000000"/>
                            <w:sz w:val="20"/>
                          </w:rPr>
                          <w:br/>
                          <w:t xml:space="preserve">RW-15</w:t>
                        </w:r>
                        <w:r>
                          <w:rPr>
                            <w:rFonts w:ascii="Times New Roman" w:hAnsi="Times New Roman" w:eastAsia="Times New Roman"/>
                            <w:color w:val="000000"/>
                            <w:sz w:val="20"/>
                          </w:rPr>
                          <w:br/>
                          <w:t xml:space="preserve">RW-16</w:t>
                        </w:r>
                        <w:r>
                          <w:rPr>
                            <w:rFonts w:ascii="Times New Roman" w:hAnsi="Times New Roman" w:eastAsia="Times New Roman"/>
                            <w:color w:val="000000"/>
                            <w:sz w:val="20"/>
                          </w:rPr>
                          <w:br/>
                          <w:t xml:space="preserve">RW-19</w:t>
                        </w:r>
                        <w:r>
                          <w:rPr>
                            <w:rFonts w:ascii="Times New Roman" w:hAnsi="Times New Roman" w:eastAsia="Times New Roman"/>
                            <w:color w:val="000000"/>
                            <w:sz w:val="20"/>
                          </w:rPr>
                          <w:br/>
                          <w:t xml:space="preserve">AV-16</w:t>
                        </w:r>
                        <w:r>
                          <w:rPr>
                            <w:rFonts w:ascii="Times New Roman" w:hAnsi="Times New Roman" w:eastAsia="Times New Roman"/>
                            <w:color w:val="000000"/>
                            <w:sz w:val="20"/>
                          </w:rPr>
                          <w:br/>
                          <w:t xml:space="preserve">AV-17</w:t>
                        </w:r>
                        <w:r>
                          <w:rPr>
                            <w:rFonts w:ascii="Times New Roman" w:hAnsi="Times New Roman" w:eastAsia="Times New Roman"/>
                            <w:color w:val="000000"/>
                            <w:sz w:val="20"/>
                          </w:rPr>
                          <w:br/>
                          <w:t xml:space="preserve">AV-18</w:t>
                        </w:r>
                        <w:r>
                          <w:rPr>
                            <w:rFonts w:ascii="Times New Roman" w:hAnsi="Times New Roman" w:eastAsia="Times New Roman"/>
                            <w:color w:val="000000"/>
                            <w:sz w:val="20"/>
                          </w:rPr>
                          <w:br/>
                          <w:t xml:space="preserve">AV-19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Introduction to</w:t>
                        </w:r>
                        <w:r>
                          <w:rPr>
                            <w:rFonts w:ascii="Times New Roman" w:hAnsi="Times New Roman" w:eastAsia="Times New Roman"/>
                            <w:color w:val="000000"/>
                            <w:sz w:val="20"/>
                          </w:rPr>
                          <w:br/>
                          <w:t xml:space="preserve">environmental pollution,</w:t>
                        </w:r>
                        <w:r>
                          <w:rPr>
                            <w:rFonts w:ascii="Times New Roman" w:hAnsi="Times New Roman" w:eastAsia="Times New Roman"/>
                            <w:color w:val="000000"/>
                            <w:sz w:val="20"/>
                          </w:rPr>
                          <w:br/>
                          <w:t xml:space="preserve">Types of environmental</w:t>
                        </w:r>
                        <w:r>
                          <w:rPr>
                            <w:rFonts w:ascii="Times New Roman" w:hAnsi="Times New Roman" w:eastAsia="Times New Roman"/>
                            <w:color w:val="000000"/>
                            <w:sz w:val="20"/>
                          </w:rPr>
                          <w:br/>
                          <w:t xml:space="preserve">pollution. Cause, effect</w:t>
                        </w:r>
                        <w:r>
                          <w:rPr>
                            <w:rFonts w:ascii="Times New Roman" w:hAnsi="Times New Roman" w:eastAsia="Times New Roman"/>
                            <w:color w:val="000000"/>
                            <w:sz w:val="20"/>
                          </w:rPr>
                          <w:br/>
                          <w:t xml:space="preserve">and control of air</w:t>
                        </w:r>
                        <w:r>
                          <w:rPr>
                            <w:rFonts w:ascii="Times New Roman" w:hAnsi="Times New Roman" w:eastAsia="Times New Roman"/>
                            <w:color w:val="000000"/>
                            <w:sz w:val="20"/>
                          </w:rPr>
                          <w:br/>
                          <w:t xml:space="preserve">pollution. Major air</w:t>
                        </w:r>
                        <w:r>
                          <w:rPr>
                            <w:rFonts w:ascii="Times New Roman" w:hAnsi="Times New Roman" w:eastAsia="Times New Roman"/>
                            <w:color w:val="000000"/>
                            <w:sz w:val="20"/>
                          </w:rPr>
                          <w:br/>
                          <w:t xml:space="preserve">pollutants and</w:t>
                        </w:r>
                        <w:r>
                          <w:rPr>
                            <w:rFonts w:ascii="Times New Roman" w:hAnsi="Times New Roman" w:eastAsia="Times New Roman"/>
                            <w:color w:val="000000"/>
                            <w:sz w:val="20"/>
                          </w:rPr>
                          <w:br/>
                          <w:t xml:space="preserve">their sources and control</w:t>
                        </w:r>
                        <w:r>
                          <w:rPr>
                            <w:rFonts w:ascii="Times New Roman" w:hAnsi="Times New Roman" w:eastAsia="Times New Roman"/>
                            <w:color w:val="000000"/>
                            <w:sz w:val="20"/>
                          </w:rPr>
                          <w:br/>
                          <w:t xml:space="preserve">measures.</w:t>
                        </w:r>
                        <w:r>
                          <w:rPr>
                            <w:rFonts w:ascii="Times New Roman" w:hAnsi="Times New Roman" w:eastAsia="Times New Roman"/>
                            <w:color w:val="000000"/>
                            <w:sz w:val="20"/>
                          </w:rPr>
                          <w:br/>
                          <w:t xml:space="preserve">Cause,</w:t>
                        </w:r>
                        <w:r>
                          <w:rPr>
                            <w:rFonts w:ascii="Times New Roman" w:hAnsi="Times New Roman" w:eastAsia="Times New Roman"/>
                            <w:color w:val="000000"/>
                            <w:sz w:val="20"/>
                          </w:rPr>
                          <w:br/>
                          <w:t xml:space="preserve">effect and control of</w:t>
                        </w:r>
                        <w:r>
                          <w:rPr>
                            <w:rFonts w:ascii="Times New Roman" w:hAnsi="Times New Roman" w:eastAsia="Times New Roman"/>
                            <w:color w:val="000000"/>
                            <w:sz w:val="20"/>
                          </w:rPr>
                          <w:br/>
                          <w:t xml:space="preserve">water pollution. Thermal</w:t>
                        </w:r>
                        <w:r>
                          <w:rPr>
                            <w:rFonts w:ascii="Times New Roman" w:hAnsi="Times New Roman" w:eastAsia="Times New Roman"/>
                            <w:color w:val="000000"/>
                            <w:sz w:val="20"/>
                          </w:rPr>
                          <w:br/>
                          <w:t xml:space="preserve">pollution and marine</w:t>
                        </w:r>
                        <w:r>
                          <w:rPr>
                            <w:rFonts w:ascii="Times New Roman" w:hAnsi="Times New Roman" w:eastAsia="Times New Roman"/>
                            <w:color w:val="000000"/>
                            <w:sz w:val="20"/>
                          </w:rPr>
                          <w:br/>
                          <w:t xml:space="preserve">pollution. Basic concept</w:t>
                        </w:r>
                        <w:r>
                          <w:rPr>
                            <w:rFonts w:ascii="Times New Roman" w:hAnsi="Times New Roman" w:eastAsia="Times New Roman"/>
                            <w:color w:val="000000"/>
                            <w:sz w:val="20"/>
                          </w:rPr>
                          <w:br/>
                          <w:t xml:space="preserve">of Eutrophication and</w:t>
                        </w:r>
                        <w:r>
                          <w:rPr>
                            <w:rFonts w:ascii="Times New Roman" w:hAnsi="Times New Roman" w:eastAsia="Times New Roman"/>
                            <w:color w:val="000000"/>
                            <w:sz w:val="20"/>
                          </w:rPr>
                          <w:br/>
                          <w:t xml:space="preserve">biomagnification.</w:t>
                        </w:r>
                        <w:r>
                          <w:rPr>
                            <w:rFonts w:ascii="Times New Roman" w:hAnsi="Times New Roman" w:eastAsia="Times New Roman"/>
                            <w:color w:val="000000"/>
                            <w:sz w:val="20"/>
                          </w:rPr>
                          <w:br/>
                          <w:t xml:space="preserve">Soil and</w:t>
                        </w:r>
                        <w:r>
                          <w:rPr>
                            <w:rFonts w:ascii="Times New Roman" w:hAnsi="Times New Roman" w:eastAsia="Times New Roman"/>
                            <w:color w:val="000000"/>
                            <w:sz w:val="20"/>
                          </w:rPr>
                          <w:br/>
                          <w:t xml:space="preserve">noise pollution. Major</w:t>
                        </w:r>
                        <w:r>
                          <w:rPr>
                            <w:rFonts w:ascii="Times New Roman" w:hAnsi="Times New Roman" w:eastAsia="Times New Roman"/>
                            <w:color w:val="000000"/>
                            <w:sz w:val="20"/>
                          </w:rPr>
                          <w:br/>
                          <w:t xml:space="preserve">soil pollutants and their</w:t>
                        </w:r>
                        <w:r>
                          <w:rPr>
                            <w:rFonts w:ascii="Times New Roman" w:hAnsi="Times New Roman" w:eastAsia="Times New Roman"/>
                            <w:color w:val="000000"/>
                            <w:sz w:val="20"/>
                          </w:rPr>
                          <w:br/>
                          <w:t xml:space="preserve">impacts on human</w:t>
                        </w:r>
                        <w:r>
                          <w:rPr>
                            <w:rFonts w:ascii="Times New Roman" w:hAnsi="Times New Roman" w:eastAsia="Times New Roman"/>
                            <w:color w:val="000000"/>
                            <w:sz w:val="20"/>
                          </w:rPr>
                          <w:br/>
                          <w:t xml:space="preserve">health.</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Identify major types of pollution and their sources, exemplified by air pollution. Examine the causes, effects, and methods of controlling water pollution. Explore fundamental concepts like Eutrophication and bio-magnification. Investigate soil and noise pollution, including their impacts on the environment.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pollution(emerging pollutants)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RW-4</w:t>
                        </w:r>
                        <w:r>
                          <w:rPr>
                            <w:rFonts w:ascii="Times New Roman" w:hAnsi="Times New Roman" w:eastAsia="Times New Roman"/>
                            <w:color w:val="000000"/>
                            <w:sz w:val="20"/>
                          </w:rPr>
                          <w:br/>
                          <w:t xml:space="preserve">AV-13</w:t>
                        </w:r>
                        <w:r>
                          <w:rPr>
                            <w:rFonts w:ascii="Times New Roman" w:hAnsi="Times New Roman" w:eastAsia="Times New Roman"/>
                            <w:color w:val="000000"/>
                            <w:sz w:val="20"/>
                          </w:rPr>
                          <w:br/>
                          <w:t xml:space="preserve">AV-15</w:t>
                        </w:r>
                        <w:r>
                          <w:rPr>
                            <w:rFonts w:ascii="Times New Roman" w:hAnsi="Times New Roman" w:eastAsia="Times New Roman"/>
                            <w:color w:val="000000"/>
                            <w:sz w:val="20"/>
                          </w:rPr>
                          <w:br/>
                          <w:t xml:space="preserve">AV-16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Ill effects of fireworks,</w:t>
                        </w:r>
                        <w:r>
                          <w:rPr>
                            <w:rFonts w:ascii="Times New Roman" w:hAnsi="Times New Roman" w:eastAsia="Times New Roman"/>
                            <w:color w:val="000000"/>
                            <w:sz w:val="20"/>
                          </w:rPr>
                          <w:br/>
                          <w:t xml:space="preserve">Nuclear and radiation</w:t>
                        </w:r>
                        <w:r>
                          <w:rPr>
                            <w:rFonts w:ascii="Times New Roman" w:hAnsi="Times New Roman" w:eastAsia="Times New Roman"/>
                            <w:color w:val="000000"/>
                            <w:sz w:val="20"/>
                          </w:rPr>
                          <w:br/>
                          <w:t xml:space="preserve">pollution. Cause, effect</w:t>
                        </w:r>
                        <w:r>
                          <w:rPr>
                            <w:rFonts w:ascii="Times New Roman" w:hAnsi="Times New Roman" w:eastAsia="Times New Roman"/>
                            <w:color w:val="000000"/>
                            <w:sz w:val="20"/>
                          </w:rPr>
                          <w:br/>
                          <w:t xml:space="preserve">and control of radiation</w:t>
                        </w:r>
                        <w:r>
                          <w:rPr>
                            <w:rFonts w:ascii="Times New Roman" w:hAnsi="Times New Roman" w:eastAsia="Times New Roman"/>
                            <w:color w:val="000000"/>
                            <w:sz w:val="20"/>
                          </w:rPr>
                          <w:br/>
                          <w:t xml:space="preserve">pollution. Solid waste</w:t>
                        </w:r>
                        <w:r>
                          <w:rPr>
                            <w:rFonts w:ascii="Times New Roman" w:hAnsi="Times New Roman" w:eastAsia="Times New Roman"/>
                            <w:color w:val="000000"/>
                            <w:sz w:val="20"/>
                          </w:rPr>
                          <w:br/>
                          <w:t xml:space="preserve">management: control</w:t>
                        </w:r>
                        <w:r>
                          <w:rPr>
                            <w:rFonts w:ascii="Times New Roman" w:hAnsi="Times New Roman" w:eastAsia="Times New Roman"/>
                            <w:color w:val="000000"/>
                            <w:sz w:val="20"/>
                          </w:rPr>
                          <w:br/>
                          <w:t xml:space="preserve">measures of urban and</w:t>
                        </w:r>
                        <w:r>
                          <w:rPr>
                            <w:rFonts w:ascii="Times New Roman" w:hAnsi="Times New Roman" w:eastAsia="Times New Roman"/>
                            <w:color w:val="000000"/>
                            <w:sz w:val="20"/>
                          </w:rPr>
                          <w:br/>
                          <w:t xml:space="preserve">industrial waste.</w:t>
                        </w:r>
                        <w:r>
                          <w:rPr>
                            <w:rFonts w:ascii="Times New Roman" w:hAnsi="Times New Roman" w:eastAsia="Times New Roman"/>
                            <w:color w:val="000000"/>
                            <w:sz w:val="20"/>
                          </w:rPr>
                          <w:br/>
                          <w:t xml:space="preserve">Pollution case study:</w:t>
                        </w:r>
                        <w:r>
                          <w:rPr>
                            <w:rFonts w:ascii="Times New Roman" w:hAnsi="Times New Roman" w:eastAsia="Times New Roman"/>
                            <w:color w:val="000000"/>
                            <w:sz w:val="20"/>
                          </w:rPr>
                          <w:br/>
                          <w:t xml:space="preserve">Bhopal gas tragedy,</w:t>
                        </w:r>
                        <w:r>
                          <w:rPr>
                            <w:rFonts w:ascii="Times New Roman" w:hAnsi="Times New Roman" w:eastAsia="Times New Roman"/>
                            <w:color w:val="000000"/>
                            <w:sz w:val="20"/>
                          </w:rPr>
                          <w:br/>
                          <w:t xml:space="preserve">Chernobyl accident,</w:t>
                        </w:r>
                        <w:r>
                          <w:rPr>
                            <w:rFonts w:ascii="Times New Roman" w:hAnsi="Times New Roman" w:eastAsia="Times New Roman"/>
                            <w:color w:val="000000"/>
                            <w:sz w:val="20"/>
                          </w:rPr>
                          <w:br/>
                          <w:t xml:space="preserve">Ganga water pollution.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Examin the harmful effects of fireworks on the environment and public health.</w:t>
                        </w:r>
                        <w:r>
                          <w:rPr>
                            <w:rFonts w:ascii="Times New Roman" w:hAnsi="Times New Roman" w:eastAsia="Times New Roman"/>
                            <w:color w:val="000000"/>
                            <w:sz w:val="20"/>
                          </w:rPr>
                          <w:br/>
                          <w:t xml:space="preserve">Explore the hazards associated with nuclear materials and their safe handling.</w:t>
                        </w:r>
                        <w:r>
                          <w:rPr>
                            <w:rFonts w:ascii="Times New Roman" w:hAnsi="Times New Roman" w:eastAsia="Times New Roman"/>
                            <w:color w:val="000000"/>
                            <w:sz w:val="20"/>
                          </w:rPr>
                          <w:br/>
                          <w:t xml:space="preserve">Investigate the issues related to solid waste and learn about effective management procedures for waste disposal and recycling.</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ppt,</w:t>
                        </w:r>
                        <w:r>
                          <w:rPr>
                            <w:rFonts w:ascii="Times New Roman" w:hAnsi="Times New Roman" w:eastAsia="Times New Roman"/>
                            <w:color w:val="000000"/>
                            <w:sz w:val="20"/>
                          </w:rPr>
                          <w:br/>
                          <w:t xml:space="preserve">discussion and</w:t>
                        </w:r>
                        <w:r>
                          <w:rPr>
                            <w:rFonts w:ascii="Times New Roman" w:hAnsi="Times New Roman" w:eastAsia="Times New Roman"/>
                            <w:color w:val="000000"/>
                            <w:sz w:val="20"/>
                          </w:rPr>
                          <w:br/>
                          <w:t xml:space="preserve">documentary clip.</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pollution(ill-effects of Fireworks)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RW-4</w:t>
                        </w:r>
                        <w:r>
                          <w:rPr>
                            <w:rFonts w:ascii="Times New Roman" w:hAnsi="Times New Roman" w:eastAsia="Times New Roman"/>
                            <w:color w:val="000000"/>
                            <w:sz w:val="20"/>
                          </w:rPr>
                          <w:br/>
                          <w:t xml:space="preserve">AV-13</w:t>
                        </w:r>
                        <w:r>
                          <w:rPr>
                            <w:rFonts w:ascii="Times New Roman" w:hAnsi="Times New Roman" w:eastAsia="Times New Roman"/>
                            <w:color w:val="000000"/>
                            <w:sz w:val="20"/>
                          </w:rPr>
                          <w:br/>
                          <w:t xml:space="preserve">AV-15</w:t>
                        </w:r>
                        <w:r>
                          <w:rPr>
                            <w:rFonts w:ascii="Times New Roman" w:hAnsi="Times New Roman" w:eastAsia="Times New Roman"/>
                            <w:color w:val="000000"/>
                            <w:sz w:val="20"/>
                          </w:rPr>
                          <w:br/>
                          <w:t xml:space="preserve">AV-16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Ill effects of fireworks,</w:t>
                        </w:r>
                        <w:r>
                          <w:rPr>
                            <w:rFonts w:ascii="Times New Roman" w:hAnsi="Times New Roman" w:eastAsia="Times New Roman"/>
                            <w:color w:val="000000"/>
                            <w:sz w:val="20"/>
                          </w:rPr>
                          <w:br/>
                          <w:t xml:space="preserve">Nuclear and radiation</w:t>
                        </w:r>
                        <w:r>
                          <w:rPr>
                            <w:rFonts w:ascii="Times New Roman" w:hAnsi="Times New Roman" w:eastAsia="Times New Roman"/>
                            <w:color w:val="000000"/>
                            <w:sz w:val="20"/>
                          </w:rPr>
                          <w:br/>
                          <w:t xml:space="preserve">pollution. Cause, effect</w:t>
                        </w:r>
                        <w:r>
                          <w:rPr>
                            <w:rFonts w:ascii="Times New Roman" w:hAnsi="Times New Roman" w:eastAsia="Times New Roman"/>
                            <w:color w:val="000000"/>
                            <w:sz w:val="20"/>
                          </w:rPr>
                          <w:br/>
                          <w:t xml:space="preserve">and control of radiation</w:t>
                        </w:r>
                        <w:r>
                          <w:rPr>
                            <w:rFonts w:ascii="Times New Roman" w:hAnsi="Times New Roman" w:eastAsia="Times New Roman"/>
                            <w:color w:val="000000"/>
                            <w:sz w:val="20"/>
                          </w:rPr>
                          <w:br/>
                          <w:t xml:space="preserve">pollution. Solid waste</w:t>
                        </w:r>
                        <w:r>
                          <w:rPr>
                            <w:rFonts w:ascii="Times New Roman" w:hAnsi="Times New Roman" w:eastAsia="Times New Roman"/>
                            <w:color w:val="000000"/>
                            <w:sz w:val="20"/>
                          </w:rPr>
                          <w:br/>
                          <w:t xml:space="preserve">management: control</w:t>
                        </w:r>
                        <w:r>
                          <w:rPr>
                            <w:rFonts w:ascii="Times New Roman" w:hAnsi="Times New Roman" w:eastAsia="Times New Roman"/>
                            <w:color w:val="000000"/>
                            <w:sz w:val="20"/>
                          </w:rPr>
                          <w:br/>
                          <w:t xml:space="preserve">measures of urban and</w:t>
                        </w:r>
                        <w:r>
                          <w:rPr>
                            <w:rFonts w:ascii="Times New Roman" w:hAnsi="Times New Roman" w:eastAsia="Times New Roman"/>
                            <w:color w:val="000000"/>
                            <w:sz w:val="20"/>
                          </w:rPr>
                          <w:br/>
                          <w:t xml:space="preserve">industrial waste.</w:t>
                        </w:r>
                        <w:r>
                          <w:rPr>
                            <w:rFonts w:ascii="Times New Roman" w:hAnsi="Times New Roman" w:eastAsia="Times New Roman"/>
                            <w:color w:val="000000"/>
                            <w:sz w:val="20"/>
                          </w:rPr>
                          <w:br/>
                          <w:t xml:space="preserve">Pollution case study:</w:t>
                        </w:r>
                        <w:r>
                          <w:rPr>
                            <w:rFonts w:ascii="Times New Roman" w:hAnsi="Times New Roman" w:eastAsia="Times New Roman"/>
                            <w:color w:val="000000"/>
                            <w:sz w:val="20"/>
                          </w:rPr>
                          <w:br/>
                          <w:t xml:space="preserve">Bhopal gas tragedy,</w:t>
                        </w:r>
                        <w:r>
                          <w:rPr>
                            <w:rFonts w:ascii="Times New Roman" w:hAnsi="Times New Roman" w:eastAsia="Times New Roman"/>
                            <w:color w:val="000000"/>
                            <w:sz w:val="20"/>
                          </w:rPr>
                          <w:br/>
                          <w:t xml:space="preserve">Chernobyl accident,</w:t>
                        </w:r>
                        <w:r>
                          <w:rPr>
                            <w:rFonts w:ascii="Times New Roman" w:hAnsi="Times New Roman" w:eastAsia="Times New Roman"/>
                            <w:color w:val="000000"/>
                            <w:sz w:val="20"/>
                          </w:rPr>
                          <w:br/>
                          <w:t xml:space="preserve">Ganga water pollution.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Making students</w:t>
                        </w:r>
                        <w:r>
                          <w:rPr>
                            <w:rFonts w:ascii="Times New Roman" w:hAnsi="Times New Roman" w:eastAsia="Times New Roman"/>
                            <w:color w:val="000000"/>
                            <w:sz w:val="20"/>
                          </w:rPr>
                          <w:br/>
                          <w:t xml:space="preserve">about ill effects of</w:t>
                        </w:r>
                        <w:r>
                          <w:rPr>
                            <w:rFonts w:ascii="Times New Roman" w:hAnsi="Times New Roman" w:eastAsia="Times New Roman"/>
                            <w:color w:val="000000"/>
                            <w:sz w:val="20"/>
                          </w:rPr>
                          <w:br/>
                          <w:t xml:space="preserve">firework, nuclear</w:t>
                        </w:r>
                        <w:r>
                          <w:rPr>
                            <w:rFonts w:ascii="Times New Roman" w:hAnsi="Times New Roman" w:eastAsia="Times New Roman"/>
                            <w:color w:val="000000"/>
                            <w:sz w:val="20"/>
                          </w:rPr>
                          <w:br/>
                          <w:t xml:space="preserve">hazards, solid waste</w:t>
                        </w:r>
                        <w:r>
                          <w:rPr>
                            <w:rFonts w:ascii="Times New Roman" w:hAnsi="Times New Roman" w:eastAsia="Times New Roman"/>
                            <w:color w:val="000000"/>
                            <w:sz w:val="20"/>
                          </w:rPr>
                          <w:br/>
                          <w:t xml:space="preserve">and its management</w:t>
                        </w:r>
                        <w:r>
                          <w:rPr>
                            <w:rFonts w:ascii="Times New Roman" w:hAnsi="Times New Roman" w:eastAsia="Times New Roman"/>
                            <w:color w:val="000000"/>
                            <w:sz w:val="20"/>
                          </w:rPr>
                          <w:br/>
                          <w:t xml:space="preserve">procedures.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ppt,</w:t>
                        </w:r>
                        <w:r>
                          <w:rPr>
                            <w:rFonts w:ascii="Times New Roman" w:hAnsi="Times New Roman" w:eastAsia="Times New Roman"/>
                            <w:color w:val="000000"/>
                            <w:sz w:val="20"/>
                          </w:rPr>
                          <w:br/>
                          <w:t xml:space="preserve">discussion and</w:t>
                        </w:r>
                        <w:r>
                          <w:rPr>
                            <w:rFonts w:ascii="Times New Roman" w:hAnsi="Times New Roman" w:eastAsia="Times New Roman"/>
                            <w:color w:val="000000"/>
                            <w:sz w:val="20"/>
                          </w:rPr>
                          <w:br/>
                          <w:t xml:space="preserve">documentary clip.</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pollution(case studies on pollution)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RW-4</w:t>
                        </w:r>
                        <w:r>
                          <w:rPr>
                            <w:rFonts w:ascii="Times New Roman" w:hAnsi="Times New Roman" w:eastAsia="Times New Roman"/>
                            <w:color w:val="000000"/>
                            <w:sz w:val="20"/>
                          </w:rPr>
                          <w:br/>
                          <w:t xml:space="preserve">AV-13</w:t>
                        </w:r>
                        <w:r>
                          <w:rPr>
                            <w:rFonts w:ascii="Times New Roman" w:hAnsi="Times New Roman" w:eastAsia="Times New Roman"/>
                            <w:color w:val="000000"/>
                            <w:sz w:val="20"/>
                          </w:rPr>
                          <w:br/>
                          <w:t xml:space="preserve">AV-15</w:t>
                        </w:r>
                        <w:r>
                          <w:rPr>
                            <w:rFonts w:ascii="Times New Roman" w:hAnsi="Times New Roman" w:eastAsia="Times New Roman"/>
                            <w:color w:val="000000"/>
                            <w:sz w:val="20"/>
                          </w:rPr>
                          <w:br/>
                          <w:t xml:space="preserve">AV-16</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Ill effects of fireworks,</w:t>
                        </w:r>
                        <w:r>
                          <w:rPr>
                            <w:rFonts w:ascii="Times New Roman" w:hAnsi="Times New Roman" w:eastAsia="Times New Roman"/>
                            <w:color w:val="000000"/>
                            <w:sz w:val="20"/>
                          </w:rPr>
                          <w:br/>
                          <w:t xml:space="preserve">Nuclear and radiation</w:t>
                        </w:r>
                        <w:r>
                          <w:rPr>
                            <w:rFonts w:ascii="Times New Roman" w:hAnsi="Times New Roman" w:eastAsia="Times New Roman"/>
                            <w:color w:val="000000"/>
                            <w:sz w:val="20"/>
                          </w:rPr>
                          <w:br/>
                          <w:t xml:space="preserve">pollution. Cause, effect</w:t>
                        </w:r>
                        <w:r>
                          <w:rPr>
                            <w:rFonts w:ascii="Times New Roman" w:hAnsi="Times New Roman" w:eastAsia="Times New Roman"/>
                            <w:color w:val="000000"/>
                            <w:sz w:val="20"/>
                          </w:rPr>
                          <w:br/>
                          <w:t xml:space="preserve">and control of radiation</w:t>
                        </w:r>
                        <w:r>
                          <w:rPr>
                            <w:rFonts w:ascii="Times New Roman" w:hAnsi="Times New Roman" w:eastAsia="Times New Roman"/>
                            <w:color w:val="000000"/>
                            <w:sz w:val="20"/>
                          </w:rPr>
                          <w:br/>
                          <w:t xml:space="preserve">pollution. Solid waste</w:t>
                        </w:r>
                        <w:r>
                          <w:rPr>
                            <w:rFonts w:ascii="Times New Roman" w:hAnsi="Times New Roman" w:eastAsia="Times New Roman"/>
                            <w:color w:val="000000"/>
                            <w:sz w:val="20"/>
                          </w:rPr>
                          <w:br/>
                          <w:t xml:space="preserve">management: control</w:t>
                        </w:r>
                        <w:r>
                          <w:rPr>
                            <w:rFonts w:ascii="Times New Roman" w:hAnsi="Times New Roman" w:eastAsia="Times New Roman"/>
                            <w:color w:val="000000"/>
                            <w:sz w:val="20"/>
                          </w:rPr>
                          <w:br/>
                          <w:t xml:space="preserve">measures of urban and</w:t>
                        </w:r>
                        <w:r>
                          <w:rPr>
                            <w:rFonts w:ascii="Times New Roman" w:hAnsi="Times New Roman" w:eastAsia="Times New Roman"/>
                            <w:color w:val="000000"/>
                            <w:sz w:val="20"/>
                          </w:rPr>
                          <w:br/>
                          <w:t xml:space="preserve">industrial waste.</w:t>
                        </w:r>
                        <w:r>
                          <w:rPr>
                            <w:rFonts w:ascii="Times New Roman" w:hAnsi="Times New Roman" w:eastAsia="Times New Roman"/>
                            <w:color w:val="000000"/>
                            <w:sz w:val="20"/>
                          </w:rPr>
                          <w:br/>
                          <w:t xml:space="preserve">Pollution case study:</w:t>
                        </w:r>
                        <w:r>
                          <w:rPr>
                            <w:rFonts w:ascii="Times New Roman" w:hAnsi="Times New Roman" w:eastAsia="Times New Roman"/>
                            <w:color w:val="000000"/>
                            <w:sz w:val="20"/>
                          </w:rPr>
                          <w:br/>
                          <w:t xml:space="preserve">Bhopal gas tragedy,</w:t>
                        </w:r>
                        <w:r>
                          <w:rPr>
                            <w:rFonts w:ascii="Times New Roman" w:hAnsi="Times New Roman" w:eastAsia="Times New Roman"/>
                            <w:color w:val="000000"/>
                            <w:sz w:val="20"/>
                          </w:rPr>
                          <w:br/>
                          <w:t xml:space="preserve">Chernobyl accident,</w:t>
                        </w:r>
                        <w:r>
                          <w:rPr>
                            <w:rFonts w:ascii="Times New Roman" w:hAnsi="Times New Roman" w:eastAsia="Times New Roman"/>
                            <w:color w:val="000000"/>
                            <w:sz w:val="20"/>
                          </w:rPr>
                          <w:br/>
                          <w:t xml:space="preserve">Ganga water pollution.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Making students</w:t>
                        </w:r>
                        <w:r>
                          <w:rPr>
                            <w:rFonts w:ascii="Times New Roman" w:hAnsi="Times New Roman" w:eastAsia="Times New Roman"/>
                            <w:color w:val="000000"/>
                            <w:sz w:val="20"/>
                          </w:rPr>
                          <w:br/>
                          <w:t xml:space="preserve">about ill effects of</w:t>
                        </w:r>
                        <w:r>
                          <w:rPr>
                            <w:rFonts w:ascii="Times New Roman" w:hAnsi="Times New Roman" w:eastAsia="Times New Roman"/>
                            <w:color w:val="000000"/>
                            <w:sz w:val="20"/>
                          </w:rPr>
                          <w:br/>
                          <w:t xml:space="preserve">firework, nuclear</w:t>
                        </w:r>
                        <w:r>
                          <w:rPr>
                            <w:rFonts w:ascii="Times New Roman" w:hAnsi="Times New Roman" w:eastAsia="Times New Roman"/>
                            <w:color w:val="000000"/>
                            <w:sz w:val="20"/>
                          </w:rPr>
                          <w:br/>
                          <w:t xml:space="preserve">hazards, solid waste</w:t>
                        </w:r>
                        <w:r>
                          <w:rPr>
                            <w:rFonts w:ascii="Times New Roman" w:hAnsi="Times New Roman" w:eastAsia="Times New Roman"/>
                            <w:color w:val="000000"/>
                            <w:sz w:val="20"/>
                          </w:rPr>
                          <w:br/>
                          <w:t xml:space="preserve">and its management</w:t>
                        </w:r>
                        <w:r>
                          <w:rPr>
                            <w:rFonts w:ascii="Times New Roman" w:hAnsi="Times New Roman" w:eastAsia="Times New Roman"/>
                            <w:color w:val="000000"/>
                            <w:sz w:val="20"/>
                          </w:rPr>
                          <w:br/>
                          <w:t xml:space="preserve">procedures.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ppt,</w:t>
                        </w:r>
                        <w:r>
                          <w:rPr>
                            <w:rFonts w:ascii="Times New Roman" w:hAnsi="Times New Roman" w:eastAsia="Times New Roman"/>
                            <w:color w:val="000000"/>
                            <w:sz w:val="20"/>
                          </w:rPr>
                          <w:br/>
                          <w:t xml:space="preserve">discussion and</w:t>
                        </w:r>
                        <w:r>
                          <w:rPr>
                            <w:rFonts w:ascii="Times New Roman" w:hAnsi="Times New Roman" w:eastAsia="Times New Roman"/>
                            <w:color w:val="000000"/>
                            <w:sz w:val="20"/>
                          </w:rPr>
                          <w:br/>
                          <w:t xml:space="preserve">documentary clip.</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10</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Assignment - Field / industrial visit based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Policies &amp; Practices(Climate change, global warming, ozone layer depletion, acid rain and impacts on human communities and agriculture)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RW-11</w:t>
                        </w:r>
                        <w:r>
                          <w:rPr>
                            <w:rFonts w:ascii="Times New Roman" w:hAnsi="Times New Roman" w:eastAsia="Times New Roman"/>
                            <w:color w:val="000000"/>
                            <w:sz w:val="20"/>
                          </w:rPr>
                          <w:br/>
                          <w:t xml:space="preserve">RW-17</w:t>
                        </w:r>
                        <w:r>
                          <w:rPr>
                            <w:rFonts w:ascii="Times New Roman" w:hAnsi="Times New Roman" w:eastAsia="Times New Roman"/>
                            <w:color w:val="000000"/>
                            <w:sz w:val="20"/>
                          </w:rPr>
                          <w:br/>
                          <w:t xml:space="preserve">RW-18</w:t>
                        </w:r>
                        <w:r>
                          <w:rPr>
                            <w:rFonts w:ascii="Times New Roman" w:hAnsi="Times New Roman" w:eastAsia="Times New Roman"/>
                            <w:color w:val="000000"/>
                            <w:sz w:val="20"/>
                          </w:rPr>
                          <w:br/>
                          <w:t xml:space="preserve">AV-11</w:t>
                        </w:r>
                        <w:r>
                          <w:rPr>
                            <w:rFonts w:ascii="Times New Roman" w:hAnsi="Times New Roman" w:eastAsia="Times New Roman"/>
                            <w:color w:val="000000"/>
                            <w:sz w:val="20"/>
                          </w:rPr>
                          <w:br/>
                          <w:t xml:space="preserve">AV-12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Global climate change,</w:t>
                        </w:r>
                        <w:r>
                          <w:rPr>
                            <w:rFonts w:ascii="Times New Roman" w:hAnsi="Times New Roman" w:eastAsia="Times New Roman"/>
                            <w:color w:val="000000"/>
                            <w:sz w:val="20"/>
                          </w:rPr>
                          <w:br/>
                          <w:t xml:space="preserve">Greenhouse effect and</w:t>
                        </w:r>
                        <w:r>
                          <w:rPr>
                            <w:rFonts w:ascii="Times New Roman" w:hAnsi="Times New Roman" w:eastAsia="Times New Roman"/>
                            <w:color w:val="000000"/>
                            <w:sz w:val="20"/>
                          </w:rPr>
                          <w:br/>
                          <w:t xml:space="preserve">global warming. Effect</w:t>
                        </w:r>
                        <w:r>
                          <w:rPr>
                            <w:rFonts w:ascii="Times New Roman" w:hAnsi="Times New Roman" w:eastAsia="Times New Roman"/>
                            <w:color w:val="000000"/>
                            <w:sz w:val="20"/>
                          </w:rPr>
                          <w:br/>
                          <w:t xml:space="preserve">of increase of Carbon</w:t>
                        </w:r>
                        <w:r>
                          <w:rPr>
                            <w:rFonts w:ascii="Times New Roman" w:hAnsi="Times New Roman" w:eastAsia="Times New Roman"/>
                            <w:color w:val="000000"/>
                            <w:sz w:val="20"/>
                          </w:rPr>
                          <w:br/>
                          <w:t xml:space="preserve">dioxide and</w:t>
                        </w:r>
                        <w:r>
                          <w:rPr>
                            <w:rFonts w:ascii="Times New Roman" w:hAnsi="Times New Roman" w:eastAsia="Times New Roman"/>
                            <w:color w:val="000000"/>
                            <w:sz w:val="20"/>
                          </w:rPr>
                          <w:br/>
                          <w:t xml:space="preserve">environmental effects of</w:t>
                        </w:r>
                        <w:r>
                          <w:rPr>
                            <w:rFonts w:ascii="Times New Roman" w:hAnsi="Times New Roman" w:eastAsia="Times New Roman"/>
                            <w:color w:val="000000"/>
                            <w:sz w:val="20"/>
                          </w:rPr>
                          <w:br/>
                          <w:t xml:space="preserve">global warming, its</w:t>
                        </w:r>
                        <w:r>
                          <w:rPr>
                            <w:rFonts w:ascii="Times New Roman" w:hAnsi="Times New Roman" w:eastAsia="Times New Roman"/>
                            <w:color w:val="000000"/>
                            <w:sz w:val="20"/>
                          </w:rPr>
                          <w:br/>
                          <w:t xml:space="preserve">control measure. Cause</w:t>
                        </w:r>
                        <w:r>
                          <w:rPr>
                            <w:rFonts w:ascii="Times New Roman" w:hAnsi="Times New Roman" w:eastAsia="Times New Roman"/>
                            <w:color w:val="000000"/>
                            <w:sz w:val="20"/>
                          </w:rPr>
                          <w:br/>
                          <w:t xml:space="preserve">and mechanism of ozone</w:t>
                        </w:r>
                        <w:r>
                          <w:rPr>
                            <w:rFonts w:ascii="Times New Roman" w:hAnsi="Times New Roman" w:eastAsia="Times New Roman"/>
                            <w:color w:val="000000"/>
                            <w:sz w:val="20"/>
                          </w:rPr>
                          <w:br/>
                          <w:t xml:space="preserve">layer depletion.</w:t>
                        </w:r>
                        <w:r>
                          <w:rPr>
                            <w:rFonts w:ascii="Times New Roman" w:hAnsi="Times New Roman" w:eastAsia="Times New Roman"/>
                            <w:color w:val="000000"/>
                            <w:sz w:val="20"/>
                          </w:rPr>
                          <w:br/>
                          <w:t xml:space="preserve">Environmental effects of</w:t>
                        </w:r>
                        <w:r>
                          <w:rPr>
                            <w:rFonts w:ascii="Times New Roman" w:hAnsi="Times New Roman" w:eastAsia="Times New Roman"/>
                            <w:color w:val="000000"/>
                            <w:sz w:val="20"/>
                          </w:rPr>
                          <w:br/>
                          <w:t xml:space="preserve">ozone layer depletion</w:t>
                        </w:r>
                        <w:r>
                          <w:rPr>
                            <w:rFonts w:ascii="Times New Roman" w:hAnsi="Times New Roman" w:eastAsia="Times New Roman"/>
                            <w:color w:val="000000"/>
                            <w:sz w:val="20"/>
                          </w:rPr>
                          <w:br/>
                          <w:t xml:space="preserve">Causes and effects of</w:t>
                        </w:r>
                        <w:r>
                          <w:rPr>
                            <w:rFonts w:ascii="Times New Roman" w:hAnsi="Times New Roman" w:eastAsia="Times New Roman"/>
                            <w:color w:val="000000"/>
                            <w:sz w:val="20"/>
                          </w:rPr>
                          <w:br/>
                          <w:t xml:space="preserve">acid rain.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Identify green house effect, global warming, and acid rain, and their impact on the environment. Analyze ozone layer depletion, its causes, and its environmental consequences.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necessary</w:t>
                        </w:r>
                        <w:r>
                          <w:rPr>
                            <w:rFonts w:ascii="Times New Roman" w:hAnsi="Times New Roman" w:eastAsia="Times New Roman"/>
                            <w:color w:val="000000"/>
                            <w:sz w:val="20"/>
                          </w:rPr>
                          <w:br/>
                          <w:t xml:space="preserve">animations and</w:t>
                        </w:r>
                        <w:r>
                          <w:rPr>
                            <w:rFonts w:ascii="Times New Roman" w:hAnsi="Times New Roman" w:eastAsia="Times New Roman"/>
                            <w:color w:val="000000"/>
                            <w:sz w:val="20"/>
                          </w:rPr>
                          <w:br/>
                          <w:t xml:space="preserve">videos.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11</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Policies &amp; Practices(Environment Laws: Environment Protection Act)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RW-11</w:t>
                        </w:r>
                        <w:r>
                          <w:rPr>
                            <w:rFonts w:ascii="Times New Roman" w:hAnsi="Times New Roman" w:eastAsia="Times New Roman"/>
                            <w:color w:val="000000"/>
                            <w:sz w:val="20"/>
                          </w:rPr>
                          <w:br/>
                          <w:t xml:space="preserve">AV-9</w:t>
                        </w:r>
                        <w:r>
                          <w:rPr>
                            <w:rFonts w:ascii="Times New Roman" w:hAnsi="Times New Roman" w:eastAsia="Times New Roman"/>
                            <w:color w:val="000000"/>
                            <w:sz w:val="20"/>
                          </w:rPr>
                          <w:br/>
                          <w:t xml:space="preserve">AV-10</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w:t>
                        </w:r>
                        <w:r>
                          <w:rPr>
                            <w:rFonts w:ascii="Times New Roman" w:hAnsi="Times New Roman" w:eastAsia="Times New Roman"/>
                            <w:color w:val="000000"/>
                            <w:sz w:val="20"/>
                          </w:rPr>
                          <w:br/>
                          <w:t xml:space="preserve">legislation: Environment</w:t>
                        </w:r>
                        <w:r>
                          <w:rPr>
                            <w:rFonts w:ascii="Times New Roman" w:hAnsi="Times New Roman" w:eastAsia="Times New Roman"/>
                            <w:color w:val="000000"/>
                            <w:sz w:val="20"/>
                          </w:rPr>
                          <w:br/>
                          <w:t xml:space="preserve">(protection) Act, Air</w:t>
                        </w:r>
                        <w:r>
                          <w:rPr>
                            <w:rFonts w:ascii="Times New Roman" w:hAnsi="Times New Roman" w:eastAsia="Times New Roman"/>
                            <w:color w:val="000000"/>
                            <w:sz w:val="20"/>
                          </w:rPr>
                          <w:br/>
                          <w:t xml:space="preserve">(Prevention &amp; Control</w:t>
                        </w:r>
                        <w:r>
                          <w:rPr>
                            <w:rFonts w:ascii="Times New Roman" w:hAnsi="Times New Roman" w:eastAsia="Times New Roman"/>
                            <w:color w:val="000000"/>
                            <w:sz w:val="20"/>
                          </w:rPr>
                          <w:br/>
                          <w:t xml:space="preserve">of Pollution) Act, Water</w:t>
                        </w:r>
                        <w:r>
                          <w:rPr>
                            <w:rFonts w:ascii="Times New Roman" w:hAnsi="Times New Roman" w:eastAsia="Times New Roman"/>
                            <w:color w:val="000000"/>
                            <w:sz w:val="20"/>
                          </w:rPr>
                          <w:br/>
                          <w:t xml:space="preserve">(Prevention and control</w:t>
                        </w:r>
                        <w:r>
                          <w:rPr>
                            <w:rFonts w:ascii="Times New Roman" w:hAnsi="Times New Roman" w:eastAsia="Times New Roman"/>
                            <w:color w:val="000000"/>
                            <w:sz w:val="20"/>
                          </w:rPr>
                          <w:br/>
                          <w:t xml:space="preserve">of Pollution) Act.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Analyze environment legislation and various Environmental Laws.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Policies &amp; Practices(Air (Prevention &amp; Control of Pollution) Act)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RW-11</w:t>
                        </w:r>
                        <w:r>
                          <w:rPr>
                            <w:rFonts w:ascii="Times New Roman" w:hAnsi="Times New Roman" w:eastAsia="Times New Roman"/>
                            <w:color w:val="000000"/>
                            <w:sz w:val="20"/>
                          </w:rPr>
                          <w:br/>
                          <w:t xml:space="preserve">AV-9</w:t>
                        </w:r>
                        <w:r>
                          <w:rPr>
                            <w:rFonts w:ascii="Times New Roman" w:hAnsi="Times New Roman" w:eastAsia="Times New Roman"/>
                            <w:color w:val="000000"/>
                            <w:sz w:val="20"/>
                          </w:rPr>
                          <w:br/>
                          <w:t xml:space="preserve">AV-10</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w:t>
                        </w:r>
                        <w:r>
                          <w:rPr>
                            <w:rFonts w:ascii="Times New Roman" w:hAnsi="Times New Roman" w:eastAsia="Times New Roman"/>
                            <w:color w:val="000000"/>
                            <w:sz w:val="20"/>
                          </w:rPr>
                          <w:br/>
                          <w:t xml:space="preserve">legislation: Environment</w:t>
                        </w:r>
                        <w:r>
                          <w:rPr>
                            <w:rFonts w:ascii="Times New Roman" w:hAnsi="Times New Roman" w:eastAsia="Times New Roman"/>
                            <w:color w:val="000000"/>
                            <w:sz w:val="20"/>
                          </w:rPr>
                          <w:br/>
                          <w:t xml:space="preserve">(protection) Act, Air</w:t>
                        </w:r>
                        <w:r>
                          <w:rPr>
                            <w:rFonts w:ascii="Times New Roman" w:hAnsi="Times New Roman" w:eastAsia="Times New Roman"/>
                            <w:color w:val="000000"/>
                            <w:sz w:val="20"/>
                          </w:rPr>
                          <w:br/>
                          <w:t xml:space="preserve">(Prevention &amp; Control</w:t>
                        </w:r>
                        <w:r>
                          <w:rPr>
                            <w:rFonts w:ascii="Times New Roman" w:hAnsi="Times New Roman" w:eastAsia="Times New Roman"/>
                            <w:color w:val="000000"/>
                            <w:sz w:val="20"/>
                          </w:rPr>
                          <w:br/>
                          <w:t xml:space="preserve">of Pollution) Act, Water</w:t>
                        </w:r>
                        <w:r>
                          <w:rPr>
                            <w:rFonts w:ascii="Times New Roman" w:hAnsi="Times New Roman" w:eastAsia="Times New Roman"/>
                            <w:color w:val="000000"/>
                            <w:sz w:val="20"/>
                          </w:rPr>
                          <w:br/>
                          <w:t xml:space="preserve">(Prevention and control</w:t>
                        </w:r>
                        <w:r>
                          <w:rPr>
                            <w:rFonts w:ascii="Times New Roman" w:hAnsi="Times New Roman" w:eastAsia="Times New Roman"/>
                            <w:color w:val="000000"/>
                            <w:sz w:val="20"/>
                          </w:rPr>
                          <w:br/>
                          <w:t xml:space="preserve">of Pollution) Act.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Analyze environment legislation and various Environmental Laws.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Policies &amp; Practices(Water (Prevention and control of Pollution) Act)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RW-11</w:t>
                        </w:r>
                        <w:r>
                          <w:rPr>
                            <w:rFonts w:ascii="Times New Roman" w:hAnsi="Times New Roman" w:eastAsia="Times New Roman"/>
                            <w:color w:val="000000"/>
                            <w:sz w:val="20"/>
                          </w:rPr>
                          <w:br/>
                          <w:t xml:space="preserve">AV-9</w:t>
                        </w:r>
                        <w:r>
                          <w:rPr>
                            <w:rFonts w:ascii="Times New Roman" w:hAnsi="Times New Roman" w:eastAsia="Times New Roman"/>
                            <w:color w:val="000000"/>
                            <w:sz w:val="20"/>
                          </w:rPr>
                          <w:br/>
                          <w:t xml:space="preserve">AV-10</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w:t>
                        </w:r>
                        <w:r>
                          <w:rPr>
                            <w:rFonts w:ascii="Times New Roman" w:hAnsi="Times New Roman" w:eastAsia="Times New Roman"/>
                            <w:color w:val="000000"/>
                            <w:sz w:val="20"/>
                          </w:rPr>
                          <w:br/>
                          <w:t xml:space="preserve">legislation: Environment</w:t>
                        </w:r>
                        <w:r>
                          <w:rPr>
                            <w:rFonts w:ascii="Times New Roman" w:hAnsi="Times New Roman" w:eastAsia="Times New Roman"/>
                            <w:color w:val="000000"/>
                            <w:sz w:val="20"/>
                          </w:rPr>
                          <w:br/>
                          <w:t xml:space="preserve">(protection) Act, Air</w:t>
                        </w:r>
                        <w:r>
                          <w:rPr>
                            <w:rFonts w:ascii="Times New Roman" w:hAnsi="Times New Roman" w:eastAsia="Times New Roman"/>
                            <w:color w:val="000000"/>
                            <w:sz w:val="20"/>
                          </w:rPr>
                          <w:br/>
                          <w:t xml:space="preserve">(Prevention &amp; Control</w:t>
                        </w:r>
                        <w:r>
                          <w:rPr>
                            <w:rFonts w:ascii="Times New Roman" w:hAnsi="Times New Roman" w:eastAsia="Times New Roman"/>
                            <w:color w:val="000000"/>
                            <w:sz w:val="20"/>
                          </w:rPr>
                          <w:br/>
                          <w:t xml:space="preserve">of Pollution) Act, Water</w:t>
                        </w:r>
                        <w:r>
                          <w:rPr>
                            <w:rFonts w:ascii="Times New Roman" w:hAnsi="Times New Roman" w:eastAsia="Times New Roman"/>
                            <w:color w:val="000000"/>
                            <w:sz w:val="20"/>
                          </w:rPr>
                          <w:br/>
                          <w:t xml:space="preserve">(Prevention and control</w:t>
                        </w:r>
                        <w:r>
                          <w:rPr>
                            <w:rFonts w:ascii="Times New Roman" w:hAnsi="Times New Roman" w:eastAsia="Times New Roman"/>
                            <w:color w:val="000000"/>
                            <w:sz w:val="20"/>
                          </w:rPr>
                          <w:br/>
                          <w:t xml:space="preserve">of Pollution) Act.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Analyze environment legislation and various Environmental Laws.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Policies &amp; Practices(Wildlife Protection Act)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AV-5</w:t>
                        </w:r>
                        <w:r>
                          <w:rPr>
                            <w:rFonts w:ascii="Times New Roman" w:hAnsi="Times New Roman" w:eastAsia="Times New Roman"/>
                            <w:color w:val="000000"/>
                            <w:sz w:val="20"/>
                          </w:rPr>
                          <w:br/>
                          <w:t xml:space="preserve">AV-6</w:t>
                        </w:r>
                        <w:r>
                          <w:rPr>
                            <w:rFonts w:ascii="Times New Roman" w:hAnsi="Times New Roman" w:eastAsia="Times New Roman"/>
                            <w:color w:val="000000"/>
                            <w:sz w:val="20"/>
                          </w:rPr>
                          <w:br/>
                          <w:t xml:space="preserve">AV-7</w:t>
                        </w:r>
                        <w:r>
                          <w:rPr>
                            <w:rFonts w:ascii="Times New Roman" w:hAnsi="Times New Roman" w:eastAsia="Times New Roman"/>
                            <w:color w:val="000000"/>
                            <w:sz w:val="20"/>
                          </w:rPr>
                          <w:br/>
                          <w:t xml:space="preserve">AV-8</w:t>
                        </w:r>
                        <w:r>
                          <w:rPr>
                            <w:rFonts w:ascii="Times New Roman" w:hAnsi="Times New Roman" w:eastAsia="Times New Roman"/>
                            <w:color w:val="000000"/>
                            <w:sz w:val="20"/>
                          </w:rPr>
                          <w:br/>
                          <w:t xml:space="preserve">AV-10</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Wildlife Protection Act,</w:t>
                        </w:r>
                        <w:r>
                          <w:rPr>
                            <w:rFonts w:ascii="Times New Roman" w:hAnsi="Times New Roman" w:eastAsia="Times New Roman"/>
                            <w:color w:val="000000"/>
                            <w:sz w:val="20"/>
                          </w:rPr>
                          <w:br/>
                          <w:t xml:space="preserve">Forest conservation act,</w:t>
                        </w:r>
                        <w:r>
                          <w:rPr>
                            <w:rFonts w:ascii="Times New Roman" w:hAnsi="Times New Roman" w:eastAsia="Times New Roman"/>
                            <w:color w:val="000000"/>
                            <w:sz w:val="20"/>
                          </w:rPr>
                          <w:br/>
                          <w:t xml:space="preserve">Issues involved in the</w:t>
                        </w:r>
                        <w:r>
                          <w:rPr>
                            <w:rFonts w:ascii="Times New Roman" w:hAnsi="Times New Roman" w:eastAsia="Times New Roman"/>
                            <w:color w:val="000000"/>
                            <w:sz w:val="20"/>
                          </w:rPr>
                          <w:br/>
                          <w:t xml:space="preserve">enforcement of</w:t>
                        </w:r>
                        <w:r>
                          <w:rPr>
                            <w:rFonts w:ascii="Times New Roman" w:hAnsi="Times New Roman" w:eastAsia="Times New Roman"/>
                            <w:color w:val="000000"/>
                            <w:sz w:val="20"/>
                          </w:rPr>
                          <w:br/>
                          <w:t xml:space="preserve">environmental</w:t>
                        </w:r>
                        <w:r>
                          <w:rPr>
                            <w:rFonts w:ascii="Times New Roman" w:hAnsi="Times New Roman" w:eastAsia="Times New Roman"/>
                            <w:color w:val="000000"/>
                            <w:sz w:val="20"/>
                          </w:rPr>
                          <w:br/>
                          <w:t xml:space="preserve">legislation. International</w:t>
                        </w:r>
                        <w:r>
                          <w:rPr>
                            <w:rFonts w:ascii="Times New Roman" w:hAnsi="Times New Roman" w:eastAsia="Times New Roman"/>
                            <w:color w:val="000000"/>
                            <w:sz w:val="20"/>
                          </w:rPr>
                          <w:br/>
                          <w:t xml:space="preserve">agreements on</w:t>
                        </w:r>
                        <w:r>
                          <w:rPr>
                            <w:rFonts w:ascii="Times New Roman" w:hAnsi="Times New Roman" w:eastAsia="Times New Roman"/>
                            <w:color w:val="000000"/>
                            <w:sz w:val="20"/>
                          </w:rPr>
                          <w:br/>
                          <w:t xml:space="preserve">environment protection:</w:t>
                        </w:r>
                        <w:r>
                          <w:rPr>
                            <w:rFonts w:ascii="Times New Roman" w:hAnsi="Times New Roman" w:eastAsia="Times New Roman"/>
                            <w:color w:val="000000"/>
                            <w:sz w:val="20"/>
                          </w:rPr>
                          <w:br/>
                          <w:t xml:space="preserve">: Montreal and Kyoto</w:t>
                        </w:r>
                        <w:r>
                          <w:rPr>
                            <w:rFonts w:ascii="Times New Roman" w:hAnsi="Times New Roman" w:eastAsia="Times New Roman"/>
                            <w:color w:val="000000"/>
                            <w:sz w:val="20"/>
                          </w:rPr>
                          <w:br/>
                          <w:t xml:space="preserve">protocols and</w:t>
                        </w:r>
                        <w:r>
                          <w:rPr>
                            <w:rFonts w:ascii="Times New Roman" w:hAnsi="Times New Roman" w:eastAsia="Times New Roman"/>
                            <w:color w:val="000000"/>
                            <w:sz w:val="20"/>
                          </w:rPr>
                          <w:br/>
                          <w:t xml:space="preserve">Convention on</w:t>
                        </w:r>
                        <w:r>
                          <w:rPr>
                            <w:rFonts w:ascii="Times New Roman" w:hAnsi="Times New Roman" w:eastAsia="Times New Roman"/>
                            <w:color w:val="000000"/>
                            <w:sz w:val="20"/>
                          </w:rPr>
                          <w:br/>
                          <w:t xml:space="preserve">Biological Diversity</w:t>
                        </w:r>
                        <w:r>
                          <w:rPr>
                            <w:rFonts w:ascii="Times New Roman" w:hAnsi="Times New Roman" w:eastAsia="Times New Roman"/>
                            <w:color w:val="000000"/>
                            <w:sz w:val="20"/>
                          </w:rPr>
                          <w:br/>
                          <w:t xml:space="preserve">(CBD).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Examine the Wildlife and Forest Act. Investigate international agreements on environmental protection.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Policies &amp; Practices(Forest</w:t>
                        </w:r>
                        <w:r>
                          <w:rPr>
                            <w:rFonts w:ascii="Times New Roman" w:hAnsi="Times New Roman" w:eastAsia="Times New Roman"/>
                            <w:color w:val="000000"/>
                            <w:sz w:val="20"/>
                          </w:rPr>
                          <w:br/>
                          <w:t xml:space="preserve">Conservation Act)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AV-5</w:t>
                        </w:r>
                        <w:r>
                          <w:rPr>
                            <w:rFonts w:ascii="Times New Roman" w:hAnsi="Times New Roman" w:eastAsia="Times New Roman"/>
                            <w:color w:val="000000"/>
                            <w:sz w:val="20"/>
                          </w:rPr>
                          <w:br/>
                          <w:t xml:space="preserve">AV-6</w:t>
                        </w:r>
                        <w:r>
                          <w:rPr>
                            <w:rFonts w:ascii="Times New Roman" w:hAnsi="Times New Roman" w:eastAsia="Times New Roman"/>
                            <w:color w:val="000000"/>
                            <w:sz w:val="20"/>
                          </w:rPr>
                          <w:br/>
                          <w:t xml:space="preserve">AV-7</w:t>
                        </w:r>
                        <w:r>
                          <w:rPr>
                            <w:rFonts w:ascii="Times New Roman" w:hAnsi="Times New Roman" w:eastAsia="Times New Roman"/>
                            <w:color w:val="000000"/>
                            <w:sz w:val="20"/>
                          </w:rPr>
                          <w:br/>
                          <w:t xml:space="preserve">AV-8</w:t>
                        </w:r>
                        <w:r>
                          <w:rPr>
                            <w:rFonts w:ascii="Times New Roman" w:hAnsi="Times New Roman" w:eastAsia="Times New Roman"/>
                            <w:color w:val="000000"/>
                            <w:sz w:val="20"/>
                          </w:rPr>
                          <w:br/>
                          <w:t xml:space="preserve">AV-10</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Wildlife Protection Act,</w:t>
                        </w:r>
                        <w:r>
                          <w:rPr>
                            <w:rFonts w:ascii="Times New Roman" w:hAnsi="Times New Roman" w:eastAsia="Times New Roman"/>
                            <w:color w:val="000000"/>
                            <w:sz w:val="20"/>
                          </w:rPr>
                          <w:br/>
                          <w:t xml:space="preserve">Forest conservation act,</w:t>
                        </w:r>
                        <w:r>
                          <w:rPr>
                            <w:rFonts w:ascii="Times New Roman" w:hAnsi="Times New Roman" w:eastAsia="Times New Roman"/>
                            <w:color w:val="000000"/>
                            <w:sz w:val="20"/>
                          </w:rPr>
                          <w:br/>
                          <w:t xml:space="preserve">Issues involved in the</w:t>
                        </w:r>
                        <w:r>
                          <w:rPr>
                            <w:rFonts w:ascii="Times New Roman" w:hAnsi="Times New Roman" w:eastAsia="Times New Roman"/>
                            <w:color w:val="000000"/>
                            <w:sz w:val="20"/>
                          </w:rPr>
                          <w:br/>
                          <w:t xml:space="preserve">enforcement of</w:t>
                        </w:r>
                        <w:r>
                          <w:rPr>
                            <w:rFonts w:ascii="Times New Roman" w:hAnsi="Times New Roman" w:eastAsia="Times New Roman"/>
                            <w:color w:val="000000"/>
                            <w:sz w:val="20"/>
                          </w:rPr>
                          <w:br/>
                          <w:t xml:space="preserve">environmental</w:t>
                        </w:r>
                        <w:r>
                          <w:rPr>
                            <w:rFonts w:ascii="Times New Roman" w:hAnsi="Times New Roman" w:eastAsia="Times New Roman"/>
                            <w:color w:val="000000"/>
                            <w:sz w:val="20"/>
                          </w:rPr>
                          <w:br/>
                          <w:t xml:space="preserve">legislation. International</w:t>
                        </w:r>
                        <w:r>
                          <w:rPr>
                            <w:rFonts w:ascii="Times New Roman" w:hAnsi="Times New Roman" w:eastAsia="Times New Roman"/>
                            <w:color w:val="000000"/>
                            <w:sz w:val="20"/>
                          </w:rPr>
                          <w:br/>
                          <w:t xml:space="preserve">agreements on</w:t>
                        </w:r>
                        <w:r>
                          <w:rPr>
                            <w:rFonts w:ascii="Times New Roman" w:hAnsi="Times New Roman" w:eastAsia="Times New Roman"/>
                            <w:color w:val="000000"/>
                            <w:sz w:val="20"/>
                          </w:rPr>
                          <w:br/>
                          <w:t xml:space="preserve">environment protection:</w:t>
                        </w:r>
                        <w:r>
                          <w:rPr>
                            <w:rFonts w:ascii="Times New Roman" w:hAnsi="Times New Roman" w:eastAsia="Times New Roman"/>
                            <w:color w:val="000000"/>
                            <w:sz w:val="20"/>
                          </w:rPr>
                          <w:br/>
                          <w:t xml:space="preserve">: Montreal and Kyoto</w:t>
                        </w:r>
                        <w:r>
                          <w:rPr>
                            <w:rFonts w:ascii="Times New Roman" w:hAnsi="Times New Roman" w:eastAsia="Times New Roman"/>
                            <w:color w:val="000000"/>
                            <w:sz w:val="20"/>
                          </w:rPr>
                          <w:br/>
                          <w:t xml:space="preserve">protocols and</w:t>
                        </w:r>
                        <w:r>
                          <w:rPr>
                            <w:rFonts w:ascii="Times New Roman" w:hAnsi="Times New Roman" w:eastAsia="Times New Roman"/>
                            <w:color w:val="000000"/>
                            <w:sz w:val="20"/>
                          </w:rPr>
                          <w:br/>
                          <w:t xml:space="preserve">Convention on</w:t>
                        </w:r>
                        <w:r>
                          <w:rPr>
                            <w:rFonts w:ascii="Times New Roman" w:hAnsi="Times New Roman" w:eastAsia="Times New Roman"/>
                            <w:color w:val="000000"/>
                            <w:sz w:val="20"/>
                          </w:rPr>
                          <w:br/>
                          <w:t xml:space="preserve">Biological Diversity</w:t>
                        </w:r>
                        <w:r>
                          <w:rPr>
                            <w:rFonts w:ascii="Times New Roman" w:hAnsi="Times New Roman" w:eastAsia="Times New Roman"/>
                            <w:color w:val="000000"/>
                            <w:sz w:val="20"/>
                          </w:rPr>
                          <w:br/>
                          <w:t xml:space="preserve">(CBD).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Examine the Wildlife and Forest Act. Investigate international agreements on environmental protection.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Policies &amp; Practices(International</w:t>
                        </w:r>
                        <w:r>
                          <w:rPr>
                            <w:rFonts w:ascii="Times New Roman" w:hAnsi="Times New Roman" w:eastAsia="Times New Roman"/>
                            <w:color w:val="000000"/>
                            <w:sz w:val="20"/>
                          </w:rPr>
                          <w:br/>
                          <w:t xml:space="preserve">agreements:</w:t>
                        </w:r>
                        <w:r>
                          <w:rPr>
                            <w:rFonts w:ascii="Times New Roman" w:hAnsi="Times New Roman" w:eastAsia="Times New Roman"/>
                            <w:color w:val="000000"/>
                            <w:sz w:val="20"/>
                          </w:rPr>
                          <w:br/>
                          <w:t xml:space="preserve">Montreal</w:t>
                        </w:r>
                        <w:r>
                          <w:rPr>
                            <w:rFonts w:ascii="Times New Roman" w:hAnsi="Times New Roman" w:eastAsia="Times New Roman"/>
                            <w:color w:val="000000"/>
                            <w:sz w:val="20"/>
                          </w:rPr>
                          <w:br/>
                          <w:t xml:space="preserve">and</w:t>
                        </w:r>
                        <w:r>
                          <w:rPr>
                            <w:rFonts w:ascii="Times New Roman" w:hAnsi="Times New Roman" w:eastAsia="Times New Roman"/>
                            <w:color w:val="000000"/>
                            <w:sz w:val="20"/>
                          </w:rPr>
                          <w:br/>
                          <w:t xml:space="preserve">Kyoto</w:t>
                        </w:r>
                        <w:r>
                          <w:rPr>
                            <w:rFonts w:ascii="Times New Roman" w:hAnsi="Times New Roman" w:eastAsia="Times New Roman"/>
                            <w:color w:val="000000"/>
                            <w:sz w:val="20"/>
                          </w:rPr>
                          <w:br/>
                          <w:t xml:space="preserve">protocols</w:t>
                        </w:r>
                        <w:r>
                          <w:rPr>
                            <w:rFonts w:ascii="Times New Roman" w:hAnsi="Times New Roman" w:eastAsia="Times New Roman"/>
                            <w:color w:val="000000"/>
                            <w:sz w:val="20"/>
                          </w:rPr>
                          <w:br/>
                          <w:t xml:space="preserve">and</w:t>
                        </w:r>
                        <w:r>
                          <w:rPr>
                            <w:rFonts w:ascii="Times New Roman" w:hAnsi="Times New Roman" w:eastAsia="Times New Roman"/>
                            <w:color w:val="000000"/>
                            <w:sz w:val="20"/>
                          </w:rPr>
                          <w:br/>
                          <w:t xml:space="preserve">Convention</w:t>
                        </w:r>
                        <w:r>
                          <w:rPr>
                            <w:rFonts w:ascii="Times New Roman" w:hAnsi="Times New Roman" w:eastAsia="Times New Roman"/>
                            <w:color w:val="000000"/>
                            <w:sz w:val="20"/>
                          </w:rPr>
                          <w:br/>
                          <w:t xml:space="preserve">on</w:t>
                        </w:r>
                        <w:r>
                          <w:rPr>
                            <w:rFonts w:ascii="Times New Roman" w:hAnsi="Times New Roman" w:eastAsia="Times New Roman"/>
                            <w:color w:val="000000"/>
                            <w:sz w:val="20"/>
                          </w:rPr>
                          <w:br/>
                          <w:t xml:space="preserve">Biological</w:t>
                        </w:r>
                        <w:r>
                          <w:rPr>
                            <w:rFonts w:ascii="Times New Roman" w:hAnsi="Times New Roman" w:eastAsia="Times New Roman"/>
                            <w:color w:val="000000"/>
                            <w:sz w:val="20"/>
                          </w:rPr>
                          <w:br/>
                          <w:t xml:space="preserve">Diversity</w:t>
                        </w:r>
                        <w:r>
                          <w:rPr>
                            <w:rFonts w:ascii="Times New Roman" w:hAnsi="Times New Roman" w:eastAsia="Times New Roman"/>
                            <w:color w:val="000000"/>
                            <w:sz w:val="20"/>
                          </w:rPr>
                          <w:br/>
                          <w:t xml:space="preserve">(CBD))</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AV-5</w:t>
                        </w:r>
                        <w:r>
                          <w:rPr>
                            <w:rFonts w:ascii="Times New Roman" w:hAnsi="Times New Roman" w:eastAsia="Times New Roman"/>
                            <w:color w:val="000000"/>
                            <w:sz w:val="20"/>
                          </w:rPr>
                          <w:br/>
                          <w:t xml:space="preserve">AV-6</w:t>
                        </w:r>
                        <w:r>
                          <w:rPr>
                            <w:rFonts w:ascii="Times New Roman" w:hAnsi="Times New Roman" w:eastAsia="Times New Roman"/>
                            <w:color w:val="000000"/>
                            <w:sz w:val="20"/>
                          </w:rPr>
                          <w:br/>
                          <w:t xml:space="preserve">AV-7</w:t>
                        </w:r>
                        <w:r>
                          <w:rPr>
                            <w:rFonts w:ascii="Times New Roman" w:hAnsi="Times New Roman" w:eastAsia="Times New Roman"/>
                            <w:color w:val="000000"/>
                            <w:sz w:val="20"/>
                          </w:rPr>
                          <w:br/>
                          <w:t xml:space="preserve">AV-8</w:t>
                        </w:r>
                        <w:r>
                          <w:rPr>
                            <w:rFonts w:ascii="Times New Roman" w:hAnsi="Times New Roman" w:eastAsia="Times New Roman"/>
                            <w:color w:val="000000"/>
                            <w:sz w:val="20"/>
                          </w:rPr>
                          <w:br/>
                          <w:t xml:space="preserve">AV-10</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Wildlife Protection Act,</w:t>
                        </w:r>
                        <w:r>
                          <w:rPr>
                            <w:rFonts w:ascii="Times New Roman" w:hAnsi="Times New Roman" w:eastAsia="Times New Roman"/>
                            <w:color w:val="000000"/>
                            <w:sz w:val="20"/>
                          </w:rPr>
                          <w:br/>
                          <w:t xml:space="preserve">Forest conservation act,</w:t>
                        </w:r>
                        <w:r>
                          <w:rPr>
                            <w:rFonts w:ascii="Times New Roman" w:hAnsi="Times New Roman" w:eastAsia="Times New Roman"/>
                            <w:color w:val="000000"/>
                            <w:sz w:val="20"/>
                          </w:rPr>
                          <w:br/>
                          <w:t xml:space="preserve">Issues involved in the</w:t>
                        </w:r>
                        <w:r>
                          <w:rPr>
                            <w:rFonts w:ascii="Times New Roman" w:hAnsi="Times New Roman" w:eastAsia="Times New Roman"/>
                            <w:color w:val="000000"/>
                            <w:sz w:val="20"/>
                          </w:rPr>
                          <w:br/>
                          <w:t xml:space="preserve">enforcement of</w:t>
                        </w:r>
                        <w:r>
                          <w:rPr>
                            <w:rFonts w:ascii="Times New Roman" w:hAnsi="Times New Roman" w:eastAsia="Times New Roman"/>
                            <w:color w:val="000000"/>
                            <w:sz w:val="20"/>
                          </w:rPr>
                          <w:br/>
                          <w:t xml:space="preserve">environmental</w:t>
                        </w:r>
                        <w:r>
                          <w:rPr>
                            <w:rFonts w:ascii="Times New Roman" w:hAnsi="Times New Roman" w:eastAsia="Times New Roman"/>
                            <w:color w:val="000000"/>
                            <w:sz w:val="20"/>
                          </w:rPr>
                          <w:br/>
                          <w:t xml:space="preserve">legislation. International</w:t>
                        </w:r>
                        <w:r>
                          <w:rPr>
                            <w:rFonts w:ascii="Times New Roman" w:hAnsi="Times New Roman" w:eastAsia="Times New Roman"/>
                            <w:color w:val="000000"/>
                            <w:sz w:val="20"/>
                          </w:rPr>
                          <w:br/>
                          <w:t xml:space="preserve">agreements on</w:t>
                        </w:r>
                        <w:r>
                          <w:rPr>
                            <w:rFonts w:ascii="Times New Roman" w:hAnsi="Times New Roman" w:eastAsia="Times New Roman"/>
                            <w:color w:val="000000"/>
                            <w:sz w:val="20"/>
                          </w:rPr>
                          <w:br/>
                          <w:t xml:space="preserve">environment protection:</w:t>
                        </w:r>
                        <w:r>
                          <w:rPr>
                            <w:rFonts w:ascii="Times New Roman" w:hAnsi="Times New Roman" w:eastAsia="Times New Roman"/>
                            <w:color w:val="000000"/>
                            <w:sz w:val="20"/>
                          </w:rPr>
                          <w:br/>
                          <w:t xml:space="preserve">: Montreal and Kyoto</w:t>
                        </w:r>
                        <w:r>
                          <w:rPr>
                            <w:rFonts w:ascii="Times New Roman" w:hAnsi="Times New Roman" w:eastAsia="Times New Roman"/>
                            <w:color w:val="000000"/>
                            <w:sz w:val="20"/>
                          </w:rPr>
                          <w:br/>
                          <w:t xml:space="preserve">protocols and</w:t>
                        </w:r>
                        <w:r>
                          <w:rPr>
                            <w:rFonts w:ascii="Times New Roman" w:hAnsi="Times New Roman" w:eastAsia="Times New Roman"/>
                            <w:color w:val="000000"/>
                            <w:sz w:val="20"/>
                          </w:rPr>
                          <w:br/>
                          <w:t xml:space="preserve">Convention on</w:t>
                        </w:r>
                        <w:r>
                          <w:rPr>
                            <w:rFonts w:ascii="Times New Roman" w:hAnsi="Times New Roman" w:eastAsia="Times New Roman"/>
                            <w:color w:val="000000"/>
                            <w:sz w:val="20"/>
                          </w:rPr>
                          <w:br/>
                          <w:t xml:space="preserve">Biological Diversity</w:t>
                        </w:r>
                        <w:r>
                          <w:rPr>
                            <w:rFonts w:ascii="Times New Roman" w:hAnsi="Times New Roman" w:eastAsia="Times New Roman"/>
                            <w:color w:val="000000"/>
                            <w:sz w:val="20"/>
                          </w:rPr>
                          <w:br/>
                          <w:t xml:space="preserve">(CBD).</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Examine the Wildlife and Forest Act. Investigate international agreements on environmental protection.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12</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Policies &amp; Practices(Solid waste management: Control measures of urban and industrial waste)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Solid waste and its</w:t>
                        </w:r>
                        <w:r>
                          <w:rPr>
                            <w:rFonts w:ascii="Times New Roman" w:hAnsi="Times New Roman" w:eastAsia="Times New Roman"/>
                            <w:color w:val="000000"/>
                            <w:sz w:val="20"/>
                          </w:rPr>
                          <w:br/>
                          <w:t xml:space="preserve">management: Control</w:t>
                        </w:r>
                        <w:r>
                          <w:rPr>
                            <w:rFonts w:ascii="Times New Roman" w:hAnsi="Times New Roman" w:eastAsia="Times New Roman"/>
                            <w:color w:val="000000"/>
                            <w:sz w:val="20"/>
                          </w:rPr>
                          <w:br/>
                          <w:t xml:space="preserve">measures of urban and</w:t>
                        </w:r>
                        <w:r>
                          <w:rPr>
                            <w:rFonts w:ascii="Times New Roman" w:hAnsi="Times New Roman" w:eastAsia="Times New Roman"/>
                            <w:color w:val="000000"/>
                            <w:sz w:val="20"/>
                          </w:rPr>
                          <w:br/>
                          <w:t xml:space="preserve">industrial waste. Role of</w:t>
                        </w:r>
                        <w:r>
                          <w:rPr>
                            <w:rFonts w:ascii="Times New Roman" w:hAnsi="Times New Roman" w:eastAsia="Times New Roman"/>
                            <w:color w:val="000000"/>
                            <w:sz w:val="20"/>
                          </w:rPr>
                          <w:br/>
                          <w:t xml:space="preserve">tribal populations in</w:t>
                        </w:r>
                        <w:r>
                          <w:rPr>
                            <w:rFonts w:ascii="Times New Roman" w:hAnsi="Times New Roman" w:eastAsia="Times New Roman"/>
                            <w:color w:val="000000"/>
                            <w:sz w:val="20"/>
                          </w:rPr>
                          <w:br/>
                          <w:t xml:space="preserve">policy making, human</w:t>
                        </w:r>
                        <w:r>
                          <w:rPr>
                            <w:rFonts w:ascii="Times New Roman" w:hAnsi="Times New Roman" w:eastAsia="Times New Roman"/>
                            <w:color w:val="000000"/>
                            <w:sz w:val="20"/>
                          </w:rPr>
                          <w:br/>
                          <w:t xml:space="preserve">wildlife conflicts.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Explore solid waste, its effects, and solid waste management. Analyze the role of tribal communities in policy making related to environmental conservation.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Policies &amp; Practices(role of tribal populations in policy making, human wildlife conflicts)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AV-14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Solid waste and its</w:t>
                        </w:r>
                        <w:r>
                          <w:rPr>
                            <w:rFonts w:ascii="Times New Roman" w:hAnsi="Times New Roman" w:eastAsia="Times New Roman"/>
                            <w:color w:val="000000"/>
                            <w:sz w:val="20"/>
                          </w:rPr>
                          <w:br/>
                          <w:t xml:space="preserve">management: Control</w:t>
                        </w:r>
                        <w:r>
                          <w:rPr>
                            <w:rFonts w:ascii="Times New Roman" w:hAnsi="Times New Roman" w:eastAsia="Times New Roman"/>
                            <w:color w:val="000000"/>
                            <w:sz w:val="20"/>
                          </w:rPr>
                          <w:br/>
                          <w:t xml:space="preserve">measures of urban and</w:t>
                        </w:r>
                        <w:r>
                          <w:rPr>
                            <w:rFonts w:ascii="Times New Roman" w:hAnsi="Times New Roman" w:eastAsia="Times New Roman"/>
                            <w:color w:val="000000"/>
                            <w:sz w:val="20"/>
                          </w:rPr>
                          <w:br/>
                          <w:t xml:space="preserve">industrial waste. Role of</w:t>
                        </w:r>
                        <w:r>
                          <w:rPr>
                            <w:rFonts w:ascii="Times New Roman" w:hAnsi="Times New Roman" w:eastAsia="Times New Roman"/>
                            <w:color w:val="000000"/>
                            <w:sz w:val="20"/>
                          </w:rPr>
                          <w:br/>
                          <w:t xml:space="preserve">tribal populations in</w:t>
                        </w:r>
                        <w:r>
                          <w:rPr>
                            <w:rFonts w:ascii="Times New Roman" w:hAnsi="Times New Roman" w:eastAsia="Times New Roman"/>
                            <w:color w:val="000000"/>
                            <w:sz w:val="20"/>
                          </w:rPr>
                          <w:br/>
                          <w:t xml:space="preserve">policy making, human</w:t>
                        </w:r>
                        <w:r>
                          <w:rPr>
                            <w:rFonts w:ascii="Times New Roman" w:hAnsi="Times New Roman" w:eastAsia="Times New Roman"/>
                            <w:color w:val="000000"/>
                            <w:sz w:val="20"/>
                          </w:rPr>
                          <w:br/>
                          <w:t xml:space="preserve">wildlife conflicts.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Explore solid waste, its effects, and solid waste management. Analyze the role of tribal communities in policy making related to environmental conservation.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13</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Human Communities and the Environment(human population growth: impacts on environment, human health and welfare)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RW-7</w:t>
                        </w:r>
                        <w:r>
                          <w:rPr>
                            <w:rFonts w:ascii="Times New Roman" w:hAnsi="Times New Roman" w:eastAsia="Times New Roman"/>
                            <w:color w:val="000000"/>
                            <w:sz w:val="20"/>
                          </w:rPr>
                          <w:br/>
                          <w:t xml:space="preserve">AV-4</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Population growth:</w:t>
                        </w:r>
                        <w:r>
                          <w:rPr>
                            <w:rFonts w:ascii="Times New Roman" w:hAnsi="Times New Roman" w:eastAsia="Times New Roman"/>
                            <w:color w:val="000000"/>
                            <w:sz w:val="20"/>
                          </w:rPr>
                          <w:br/>
                          <w:t xml:space="preserve">Birth rate, death rate,</w:t>
                        </w:r>
                        <w:r>
                          <w:rPr>
                            <w:rFonts w:ascii="Times New Roman" w:hAnsi="Times New Roman" w:eastAsia="Times New Roman"/>
                            <w:color w:val="000000"/>
                            <w:sz w:val="20"/>
                          </w:rPr>
                          <w:br/>
                          <w:t xml:space="preserve">migration. Factors</w:t>
                        </w:r>
                        <w:r>
                          <w:rPr>
                            <w:rFonts w:ascii="Times New Roman" w:hAnsi="Times New Roman" w:eastAsia="Times New Roman"/>
                            <w:color w:val="000000"/>
                            <w:sz w:val="20"/>
                          </w:rPr>
                          <w:br/>
                          <w:t xml:space="preserve">affecting variation of</w:t>
                        </w:r>
                        <w:r>
                          <w:rPr>
                            <w:rFonts w:ascii="Times New Roman" w:hAnsi="Times New Roman" w:eastAsia="Times New Roman"/>
                            <w:color w:val="000000"/>
                            <w:sz w:val="20"/>
                          </w:rPr>
                          <w:br/>
                          <w:t xml:space="preserve">population: Causes and</w:t>
                        </w:r>
                        <w:r>
                          <w:rPr>
                            <w:rFonts w:ascii="Times New Roman" w:hAnsi="Times New Roman" w:eastAsia="Times New Roman"/>
                            <w:color w:val="000000"/>
                            <w:sz w:val="20"/>
                          </w:rPr>
                          <w:br/>
                          <w:t xml:space="preserve">effects of population</w:t>
                        </w:r>
                        <w:r>
                          <w:rPr>
                            <w:rFonts w:ascii="Times New Roman" w:hAnsi="Times New Roman" w:eastAsia="Times New Roman"/>
                            <w:color w:val="000000"/>
                            <w:sz w:val="20"/>
                          </w:rPr>
                          <w:br/>
                          <w:t xml:space="preserve">growth on human health,</w:t>
                        </w:r>
                        <w:r>
                          <w:rPr>
                            <w:rFonts w:ascii="Times New Roman" w:hAnsi="Times New Roman" w:eastAsia="Times New Roman"/>
                            <w:color w:val="000000"/>
                            <w:sz w:val="20"/>
                          </w:rPr>
                          <w:br/>
                          <w:t xml:space="preserve">welfare and</w:t>
                        </w:r>
                        <w:r>
                          <w:rPr>
                            <w:rFonts w:ascii="Times New Roman" w:hAnsi="Times New Roman" w:eastAsia="Times New Roman"/>
                            <w:color w:val="000000"/>
                            <w:sz w:val="20"/>
                          </w:rPr>
                          <w:br/>
                          <w:t xml:space="preserve">environment. Control of</w:t>
                        </w:r>
                        <w:r>
                          <w:rPr>
                            <w:rFonts w:ascii="Times New Roman" w:hAnsi="Times New Roman" w:eastAsia="Times New Roman"/>
                            <w:color w:val="000000"/>
                            <w:sz w:val="20"/>
                          </w:rPr>
                          <w:br/>
                          <w:t xml:space="preserve">human population.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Recognize the causes and effects of population growth.</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Human Communities and the Environment(disaster management, floods, droughts, earthquake, cyclones and landslides)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AV-48</w:t>
                        </w:r>
                        <w:r>
                          <w:rPr>
                            <w:rFonts w:ascii="Times New Roman" w:hAnsi="Times New Roman" w:eastAsia="Times New Roman"/>
                            <w:color w:val="000000"/>
                            <w:sz w:val="20"/>
                          </w:rPr>
                          <w:br/>
                          <w:t xml:space="preserve">AV-49</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Disaster and disaster</w:t>
                        </w:r>
                        <w:r>
                          <w:rPr>
                            <w:rFonts w:ascii="Times New Roman" w:hAnsi="Times New Roman" w:eastAsia="Times New Roman"/>
                            <w:color w:val="000000"/>
                            <w:sz w:val="20"/>
                          </w:rPr>
                          <w:br/>
                          <w:t xml:space="preserve">management : Types of</w:t>
                        </w:r>
                        <w:r>
                          <w:rPr>
                            <w:rFonts w:ascii="Times New Roman" w:hAnsi="Times New Roman" w:eastAsia="Times New Roman"/>
                            <w:color w:val="000000"/>
                            <w:sz w:val="20"/>
                          </w:rPr>
                          <w:br/>
                          <w:t xml:space="preserve">disaster, cause, effects</w:t>
                        </w:r>
                        <w:r>
                          <w:rPr>
                            <w:rFonts w:ascii="Times New Roman" w:hAnsi="Times New Roman" w:eastAsia="Times New Roman"/>
                            <w:color w:val="000000"/>
                            <w:sz w:val="20"/>
                          </w:rPr>
                          <w:br/>
                          <w:t xml:space="preserve">and management of</w:t>
                        </w:r>
                        <w:r>
                          <w:rPr>
                            <w:rFonts w:ascii="Times New Roman" w:hAnsi="Times New Roman" w:eastAsia="Times New Roman"/>
                            <w:color w:val="000000"/>
                            <w:sz w:val="20"/>
                          </w:rPr>
                          <w:br/>
                          <w:t xml:space="preserve">floods, earthquake,</w:t>
                        </w:r>
                        <w:r>
                          <w:rPr>
                            <w:rFonts w:ascii="Times New Roman" w:hAnsi="Times New Roman" w:eastAsia="Times New Roman"/>
                            <w:color w:val="000000"/>
                            <w:sz w:val="20"/>
                          </w:rPr>
                          <w:br/>
                          <w:t xml:space="preserve">cyclones and landslides.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Explore various aspects of disasters</w:t>
                        </w:r>
                        <w:r>
                          <w:rPr>
                            <w:rFonts w:ascii="Times New Roman" w:hAnsi="Times New Roman" w:eastAsia="Times New Roman"/>
                            <w:color w:val="000000"/>
                            <w:sz w:val="20"/>
                          </w:rPr>
                          <w:br/>
                          <w:t xml:space="preserve">and disaster</w:t>
                        </w:r>
                        <w:r>
                          <w:rPr>
                            <w:rFonts w:ascii="Times New Roman" w:hAnsi="Times New Roman" w:eastAsia="Times New Roman"/>
                            <w:color w:val="000000"/>
                            <w:sz w:val="20"/>
                          </w:rPr>
                          <w:br/>
                          <w:t xml:space="preserve">management.</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discussion.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Human Communities and the Environment(environmental movements: Chipko movement, silent valley movement, Bishnois of Rajasthan, Narmada Bachao Andolan, Appiko movement, Jungle bachao andolan, Tehri Dam conflict)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RW-5</w:t>
                        </w:r>
                        <w:r>
                          <w:rPr>
                            <w:rFonts w:ascii="Times New Roman" w:hAnsi="Times New Roman" w:eastAsia="Times New Roman"/>
                            <w:color w:val="000000"/>
                            <w:sz w:val="20"/>
                          </w:rPr>
                          <w:br/>
                          <w:t xml:space="preserve">RW-6</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t xml:space="preserve">AV-2</w:t>
                        </w:r>
                        <w:r>
                          <w:rPr>
                            <w:rFonts w:ascii="Times New Roman" w:hAnsi="Times New Roman" w:eastAsia="Times New Roman"/>
                            <w:color w:val="000000"/>
                            <w:sz w:val="20"/>
                          </w:rPr>
                          <w:br/>
                          <w:t xml:space="preserve">AV-3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ethics:</w:t>
                        </w:r>
                        <w:r>
                          <w:rPr>
                            <w:rFonts w:ascii="Times New Roman" w:hAnsi="Times New Roman" w:eastAsia="Times New Roman"/>
                            <w:color w:val="000000"/>
                            <w:sz w:val="20"/>
                          </w:rPr>
                          <w:br/>
                          <w:t xml:space="preserve">Issues and possible</w:t>
                        </w:r>
                        <w:r>
                          <w:rPr>
                            <w:rFonts w:ascii="Times New Roman" w:hAnsi="Times New Roman" w:eastAsia="Times New Roman"/>
                            <w:color w:val="000000"/>
                            <w:sz w:val="20"/>
                          </w:rPr>
                          <w:br/>
                          <w:t xml:space="preserve">solutions. Role of Indian</w:t>
                        </w:r>
                        <w:r>
                          <w:rPr>
                            <w:rFonts w:ascii="Times New Roman" w:hAnsi="Times New Roman" w:eastAsia="Times New Roman"/>
                            <w:color w:val="000000"/>
                            <w:sz w:val="20"/>
                          </w:rPr>
                          <w:br/>
                          <w:t xml:space="preserve">and other religions and</w:t>
                        </w:r>
                        <w:r>
                          <w:rPr>
                            <w:rFonts w:ascii="Times New Roman" w:hAnsi="Times New Roman" w:eastAsia="Times New Roman"/>
                            <w:color w:val="000000"/>
                            <w:sz w:val="20"/>
                          </w:rPr>
                          <w:br/>
                          <w:t xml:space="preserve">cultures in</w:t>
                        </w:r>
                        <w:r>
                          <w:rPr>
                            <w:rFonts w:ascii="Times New Roman" w:hAnsi="Times New Roman" w:eastAsia="Times New Roman"/>
                            <w:color w:val="000000"/>
                            <w:sz w:val="20"/>
                          </w:rPr>
                          <w:br/>
                          <w:t xml:space="preserve">environmental</w:t>
                        </w:r>
                        <w:r>
                          <w:rPr>
                            <w:rFonts w:ascii="Times New Roman" w:hAnsi="Times New Roman" w:eastAsia="Times New Roman"/>
                            <w:color w:val="000000"/>
                            <w:sz w:val="20"/>
                          </w:rPr>
                          <w:br/>
                          <w:t xml:space="preserve">conservation, Need of</w:t>
                        </w:r>
                        <w:r>
                          <w:rPr>
                            <w:rFonts w:ascii="Times New Roman" w:hAnsi="Times New Roman" w:eastAsia="Times New Roman"/>
                            <w:color w:val="000000"/>
                            <w:sz w:val="20"/>
                          </w:rPr>
                          <w:br/>
                          <w:t xml:space="preserve">public awareness. Environmental</w:t>
                        </w:r>
                        <w:r>
                          <w:rPr>
                            <w:rFonts w:ascii="Times New Roman" w:hAnsi="Times New Roman" w:eastAsia="Times New Roman"/>
                            <w:color w:val="000000"/>
                            <w:sz w:val="20"/>
                          </w:rPr>
                          <w:br/>
                          <w:t xml:space="preserve">movements : Chipko,</w:t>
                        </w:r>
                        <w:r>
                          <w:rPr>
                            <w:rFonts w:ascii="Times New Roman" w:hAnsi="Times New Roman" w:eastAsia="Times New Roman"/>
                            <w:color w:val="000000"/>
                            <w:sz w:val="20"/>
                          </w:rPr>
                          <w:br/>
                          <w:t xml:space="preserve">Silent valley, Bishnoi's</w:t>
                        </w:r>
                        <w:r>
                          <w:rPr>
                            <w:rFonts w:ascii="Times New Roman" w:hAnsi="Times New Roman" w:eastAsia="Times New Roman"/>
                            <w:color w:val="000000"/>
                            <w:sz w:val="20"/>
                          </w:rPr>
                          <w:br/>
                          <w:t xml:space="preserve">of Rajasthan. Role of an</w:t>
                        </w:r>
                        <w:r>
                          <w:rPr>
                            <w:rFonts w:ascii="Times New Roman" w:hAnsi="Times New Roman" w:eastAsia="Times New Roman"/>
                            <w:color w:val="000000"/>
                            <w:sz w:val="20"/>
                          </w:rPr>
                          <w:br/>
                          <w:t xml:space="preserve">individual in</w:t>
                        </w:r>
                        <w:r>
                          <w:rPr>
                            <w:rFonts w:ascii="Times New Roman" w:hAnsi="Times New Roman" w:eastAsia="Times New Roman"/>
                            <w:color w:val="000000"/>
                            <w:sz w:val="20"/>
                          </w:rPr>
                          <w:br/>
                          <w:t xml:space="preserve">conservation of natural</w:t>
                        </w:r>
                        <w:r>
                          <w:rPr>
                            <w:rFonts w:ascii="Times New Roman" w:hAnsi="Times New Roman" w:eastAsia="Times New Roman"/>
                            <w:color w:val="000000"/>
                            <w:sz w:val="20"/>
                          </w:rPr>
                          <w:br/>
                          <w:t xml:space="preserve">resource.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Environmental</w:t>
                        </w:r>
                        <w:r>
                          <w:rPr>
                            <w:rFonts w:ascii="Times New Roman" w:hAnsi="Times New Roman" w:eastAsia="Times New Roman"/>
                            <w:color w:val="000000"/>
                            <w:sz w:val="20"/>
                          </w:rPr>
                          <w:br/>
                          <w:t xml:space="preserve">ethics issues and</w:t>
                        </w:r>
                        <w:r>
                          <w:rPr>
                            <w:rFonts w:ascii="Times New Roman" w:hAnsi="Times New Roman" w:eastAsia="Times New Roman"/>
                            <w:color w:val="000000"/>
                            <w:sz w:val="20"/>
                          </w:rPr>
                          <w:br/>
                          <w:t xml:space="preserve">possible solutions. Students will learn</w:t>
                        </w:r>
                        <w:r>
                          <w:rPr>
                            <w:rFonts w:ascii="Times New Roman" w:hAnsi="Times New Roman" w:eastAsia="Times New Roman"/>
                            <w:color w:val="000000"/>
                            <w:sz w:val="20"/>
                          </w:rPr>
                          <w:br/>
                          <w:t xml:space="preserve">about various</w:t>
                        </w:r>
                        <w:r>
                          <w:rPr>
                            <w:rFonts w:ascii="Times New Roman" w:hAnsi="Times New Roman" w:eastAsia="Times New Roman"/>
                            <w:color w:val="000000"/>
                            <w:sz w:val="20"/>
                          </w:rPr>
                          <w:br/>
                          <w:t xml:space="preserve">Environmental</w:t>
                        </w:r>
                        <w:r>
                          <w:rPr>
                            <w:rFonts w:ascii="Times New Roman" w:hAnsi="Times New Roman" w:eastAsia="Times New Roman"/>
                            <w:color w:val="000000"/>
                            <w:sz w:val="20"/>
                          </w:rPr>
                          <w:br/>
                          <w:t xml:space="preserve">movements and</w:t>
                        </w:r>
                        <w:r>
                          <w:rPr>
                            <w:rFonts w:ascii="Times New Roman" w:hAnsi="Times New Roman" w:eastAsia="Times New Roman"/>
                            <w:color w:val="000000"/>
                            <w:sz w:val="20"/>
                          </w:rPr>
                          <w:br/>
                          <w:t xml:space="preserve">environmental</w:t>
                        </w:r>
                        <w:r>
                          <w:rPr>
                            <w:rFonts w:ascii="Times New Roman" w:hAnsi="Times New Roman" w:eastAsia="Times New Roman"/>
                            <w:color w:val="000000"/>
                            <w:sz w:val="20"/>
                          </w:rPr>
                          <w:br/>
                          <w:t xml:space="preserve">communication.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the help of</w:t>
                        </w:r>
                        <w:r>
                          <w:rPr>
                            <w:rFonts w:ascii="Times New Roman" w:hAnsi="Times New Roman" w:eastAsia="Times New Roman"/>
                            <w:color w:val="000000"/>
                            <w:sz w:val="20"/>
                          </w:rPr>
                          <w:br/>
                          <w:t xml:space="preserve">ppt, animations</w:t>
                        </w:r>
                        <w:r>
                          <w:rPr>
                            <w:rFonts w:ascii="Times New Roman" w:hAnsi="Times New Roman" w:eastAsia="Times New Roman"/>
                            <w:color w:val="000000"/>
                            <w:sz w:val="20"/>
                          </w:rPr>
                          <w:br/>
                          <w:t xml:space="preserve">and documentary</w:t>
                        </w:r>
                        <w:r>
                          <w:rPr>
                            <w:rFonts w:ascii="Times New Roman" w:hAnsi="Times New Roman" w:eastAsia="Times New Roman"/>
                            <w:color w:val="000000"/>
                            <w:sz w:val="20"/>
                          </w:rPr>
                          <w:br/>
                          <w:t xml:space="preserve">clips.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Swachh Bharat</w:t>
                        </w:r>
                        <w:r>
                          <w:rPr>
                            <w:rFonts w:ascii="Times New Roman" w:hAnsi="Times New Roman" w:eastAsia="Times New Roman"/>
                            <w:color w:val="000000"/>
                            <w:sz w:val="20"/>
                          </w:rPr>
                          <w:br/>
                          <w:t xml:space="preserve">Abhiyan</w:t>
                        </w:r>
                        <w:r>
                          <w:rPr>
                            <w:rFonts w:ascii="Times New Roman" w:hAnsi="Times New Roman" w:eastAsia="Times New Roman"/>
                            <w:color w:val="000000"/>
                            <w:sz w:val="20"/>
                          </w:rPr>
                          <w:br/>
                          <w:t xml:space="preserve">(Initiative taken</w:t>
                        </w:r>
                        <w:r>
                          <w:rPr>
                            <w:rFonts w:ascii="Times New Roman" w:hAnsi="Times New Roman" w:eastAsia="Times New Roman"/>
                            <w:color w:val="000000"/>
                            <w:sz w:val="20"/>
                          </w:rPr>
                          <w:br/>
                          <w:t xml:space="preserve">by Honorable</w:t>
                        </w:r>
                        <w:r>
                          <w:rPr>
                            <w:rFonts w:ascii="Times New Roman" w:hAnsi="Times New Roman" w:eastAsia="Times New Roman"/>
                            <w:color w:val="000000"/>
                            <w:sz w:val="20"/>
                          </w:rPr>
                          <w:br/>
                          <w:t xml:space="preserve">prime minister</w:t>
                        </w:r>
                        <w:r>
                          <w:rPr>
                            <w:rFonts w:ascii="Times New Roman" w:hAnsi="Times New Roman" w:eastAsia="Times New Roman"/>
                            <w:color w:val="000000"/>
                            <w:sz w:val="20"/>
                          </w:rPr>
                          <w:br/>
                          <w:t xml:space="preserve">of India), Role</w:t>
                        </w:r>
                        <w:r>
                          <w:rPr>
                            <w:rFonts w:ascii="Times New Roman" w:hAnsi="Times New Roman" w:eastAsia="Times New Roman"/>
                            <w:color w:val="000000"/>
                            <w:sz w:val="20"/>
                          </w:rPr>
                          <w:br/>
                          <w:t xml:space="preserve">of Bishnois in</w:t>
                        </w:r>
                        <w:r>
                          <w:rPr>
                            <w:rFonts w:ascii="Times New Roman" w:hAnsi="Times New Roman" w:eastAsia="Times New Roman"/>
                            <w:color w:val="000000"/>
                            <w:sz w:val="20"/>
                          </w:rPr>
                          <w:br/>
                          <w:t xml:space="preserve">environment</w:t>
                        </w:r>
                        <w:r>
                          <w:rPr>
                            <w:rFonts w:ascii="Times New Roman" w:hAnsi="Times New Roman" w:eastAsia="Times New Roman"/>
                            <w:color w:val="000000"/>
                            <w:sz w:val="20"/>
                          </w:rPr>
                          <w:br/>
                          <w:t xml:space="preserve">conservation.</w:t>
                        </w: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Human Communities and the Environment(environmental ethics, role of Indian and other religions and cultures in environmental conservation, public awareness)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RW-5</w:t>
                        </w:r>
                        <w:r>
                          <w:rPr>
                            <w:rFonts w:ascii="Times New Roman" w:hAnsi="Times New Roman" w:eastAsia="Times New Roman"/>
                            <w:color w:val="000000"/>
                            <w:sz w:val="20"/>
                          </w:rPr>
                          <w:br/>
                          <w:t xml:space="preserve">RW-6</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t xml:space="preserve">AV-2</w:t>
                        </w:r>
                        <w:r>
                          <w:rPr>
                            <w:rFonts w:ascii="Times New Roman" w:hAnsi="Times New Roman" w:eastAsia="Times New Roman"/>
                            <w:color w:val="000000"/>
                            <w:sz w:val="20"/>
                          </w:rPr>
                          <w:br/>
                          <w:t xml:space="preserve">AV-3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Environmental ethics:</w:t>
                        </w:r>
                        <w:r>
                          <w:rPr>
                            <w:rFonts w:ascii="Times New Roman" w:hAnsi="Times New Roman" w:eastAsia="Times New Roman"/>
                            <w:color w:val="000000"/>
                            <w:sz w:val="20"/>
                          </w:rPr>
                          <w:br/>
                          <w:t xml:space="preserve">Issues and possible</w:t>
                        </w:r>
                        <w:r>
                          <w:rPr>
                            <w:rFonts w:ascii="Times New Roman" w:hAnsi="Times New Roman" w:eastAsia="Times New Roman"/>
                            <w:color w:val="000000"/>
                            <w:sz w:val="20"/>
                          </w:rPr>
                          <w:br/>
                          <w:t xml:space="preserve">solutions. Role of Indian</w:t>
                        </w:r>
                        <w:r>
                          <w:rPr>
                            <w:rFonts w:ascii="Times New Roman" w:hAnsi="Times New Roman" w:eastAsia="Times New Roman"/>
                            <w:color w:val="000000"/>
                            <w:sz w:val="20"/>
                          </w:rPr>
                          <w:br/>
                          <w:t xml:space="preserve">and other religions and</w:t>
                        </w:r>
                        <w:r>
                          <w:rPr>
                            <w:rFonts w:ascii="Times New Roman" w:hAnsi="Times New Roman" w:eastAsia="Times New Roman"/>
                            <w:color w:val="000000"/>
                            <w:sz w:val="20"/>
                          </w:rPr>
                          <w:br/>
                          <w:t xml:space="preserve">cultures in</w:t>
                        </w:r>
                        <w:r>
                          <w:rPr>
                            <w:rFonts w:ascii="Times New Roman" w:hAnsi="Times New Roman" w:eastAsia="Times New Roman"/>
                            <w:color w:val="000000"/>
                            <w:sz w:val="20"/>
                          </w:rPr>
                          <w:br/>
                          <w:t xml:space="preserve">environmental</w:t>
                        </w:r>
                        <w:r>
                          <w:rPr>
                            <w:rFonts w:ascii="Times New Roman" w:hAnsi="Times New Roman" w:eastAsia="Times New Roman"/>
                            <w:color w:val="000000"/>
                            <w:sz w:val="20"/>
                          </w:rPr>
                          <w:br/>
                          <w:t xml:space="preserve">conservation, Need of</w:t>
                        </w:r>
                        <w:r>
                          <w:rPr>
                            <w:rFonts w:ascii="Times New Roman" w:hAnsi="Times New Roman" w:eastAsia="Times New Roman"/>
                            <w:color w:val="000000"/>
                            <w:sz w:val="20"/>
                          </w:rPr>
                          <w:br/>
                          <w:t xml:space="preserve">public awareness. Environmental</w:t>
                        </w:r>
                        <w:r>
                          <w:rPr>
                            <w:rFonts w:ascii="Times New Roman" w:hAnsi="Times New Roman" w:eastAsia="Times New Roman"/>
                            <w:color w:val="000000"/>
                            <w:sz w:val="20"/>
                          </w:rPr>
                          <w:br/>
                          <w:t xml:space="preserve">movements : Chipko,</w:t>
                        </w:r>
                        <w:r>
                          <w:rPr>
                            <w:rFonts w:ascii="Times New Roman" w:hAnsi="Times New Roman" w:eastAsia="Times New Roman"/>
                            <w:color w:val="000000"/>
                            <w:sz w:val="20"/>
                          </w:rPr>
                          <w:br/>
                          <w:t xml:space="preserve">Silent valley, Bishnoi's</w:t>
                        </w:r>
                        <w:r>
                          <w:rPr>
                            <w:rFonts w:ascii="Times New Roman" w:hAnsi="Times New Roman" w:eastAsia="Times New Roman"/>
                            <w:color w:val="000000"/>
                            <w:sz w:val="20"/>
                          </w:rPr>
                          <w:br/>
                          <w:t xml:space="preserve">of Rajasthan. Role of an</w:t>
                        </w:r>
                        <w:r>
                          <w:rPr>
                            <w:rFonts w:ascii="Times New Roman" w:hAnsi="Times New Roman" w:eastAsia="Times New Roman"/>
                            <w:color w:val="000000"/>
                            <w:sz w:val="20"/>
                          </w:rPr>
                          <w:br/>
                          <w:t xml:space="preserve">individual in</w:t>
                        </w:r>
                        <w:r>
                          <w:rPr>
                            <w:rFonts w:ascii="Times New Roman" w:hAnsi="Times New Roman" w:eastAsia="Times New Roman"/>
                            <w:color w:val="000000"/>
                            <w:sz w:val="20"/>
                          </w:rPr>
                          <w:br/>
                          <w:t xml:space="preserve">conservation of natural</w:t>
                        </w:r>
                        <w:r>
                          <w:rPr>
                            <w:rFonts w:ascii="Times New Roman" w:hAnsi="Times New Roman" w:eastAsia="Times New Roman"/>
                            <w:color w:val="000000"/>
                            <w:sz w:val="20"/>
                          </w:rPr>
                          <w:br/>
                          <w:t xml:space="preserve">resource.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Analyze Environmental ethics issues and explore potential solutions. Investigate various Environmental movements and the importance of environmental communication.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delivery</w:t>
                        </w:r>
                        <w:r>
                          <w:rPr>
                            <w:rFonts w:ascii="Times New Roman" w:hAnsi="Times New Roman" w:eastAsia="Times New Roman"/>
                            <w:color w:val="000000"/>
                            <w:sz w:val="20"/>
                          </w:rPr>
                          <w:br/>
                          <w:t xml:space="preserve">with the help of</w:t>
                        </w:r>
                        <w:r>
                          <w:rPr>
                            <w:rFonts w:ascii="Times New Roman" w:hAnsi="Times New Roman" w:eastAsia="Times New Roman"/>
                            <w:color w:val="000000"/>
                            <w:sz w:val="20"/>
                          </w:rPr>
                          <w:br/>
                          <w:t xml:space="preserve">ppt, animations</w:t>
                        </w:r>
                        <w:r>
                          <w:rPr>
                            <w:rFonts w:ascii="Times New Roman" w:hAnsi="Times New Roman" w:eastAsia="Times New Roman"/>
                            <w:color w:val="000000"/>
                            <w:sz w:val="20"/>
                          </w:rPr>
                          <w:br/>
                          <w:t xml:space="preserve">and documentary</w:t>
                        </w:r>
                        <w:r>
                          <w:rPr>
                            <w:rFonts w:ascii="Times New Roman" w:hAnsi="Times New Roman" w:eastAsia="Times New Roman"/>
                            <w:color w:val="000000"/>
                            <w:sz w:val="20"/>
                          </w:rPr>
                          <w:br/>
                          <w:t xml:space="preserve">clips.</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bl>
                <w:p>
                  <w:pPr>
                    <w:spacing w:after="0" w:line="240" w:lineRule="auto"/>
                  </w:pPr>
                </w:p>
              </w:tc>
              <w:tc>
                <w:tcPr>
                  <w:tcW w:w="5280" w:type="dxa"/>
                  <w:hMerge w:val="continue"/>
                </w:tcPr>
                <w:p>
                  <w:pPr>
                    <w:pStyle w:val="EmptyCellLayoutStyle"/>
                    <w:spacing w:after="0" w:line="240" w:lineRule="auto"/>
                  </w:pPr>
                </w:p>
              </w:tc>
              <w:tc>
                <w:tcPr>
                  <w:tcW w:w="1319" w:type="dxa"/>
                  <w:hMerge w:val="continue"/>
                </w:tcPr>
                <w:p>
                  <w:pPr>
                    <w:pStyle w:val="EmptyCellLayoutStyle"/>
                    <w:spacing w:after="0" w:line="240" w:lineRule="auto"/>
                  </w:pPr>
                </w:p>
              </w:tc>
              <w:tc>
                <w:tcPr>
                  <w:tcW w:w="2610" w:type="dxa"/>
                  <w:hMerge w:val="continue"/>
                </w:tcPr>
                <w:p>
                  <w:pPr>
                    <w:pStyle w:val="EmptyCellLayoutStyle"/>
                    <w:spacing w:after="0" w:line="240" w:lineRule="auto"/>
                  </w:pPr>
                </w:p>
              </w:tc>
              <w:tc>
                <w:tcPr>
                  <w:tcW w:w="6017" w:type="dxa"/>
                  <w:hMerge w:val="continue"/>
                </w:tcPr>
                <w:p>
                  <w:pPr>
                    <w:pStyle w:val="EmptyCellLayoutStyle"/>
                    <w:spacing w:after="0" w:line="240" w:lineRule="auto"/>
                  </w:pPr>
                </w:p>
              </w:tc>
              <w:tc>
                <w:tcPr>
                  <w:tcW w:w="16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hMerge w:val="continue"/>
          </w:tcPr>
          <w:p>
            <w:pPr>
              <w:pStyle w:val="EmptyCellLayoutStyle"/>
              <w:spacing w:after="0" w:line="240" w:lineRule="auto"/>
            </w:pPr>
          </w:p>
        </w:tc>
        <w:tc>
          <w:tcPr>
            <w:tcW w:w="46" w:type="dxa"/>
          </w:tcPr>
          <w:p>
            <w:pPr>
              <w:pStyle w:val="EmptyCellLayoutStyle"/>
              <w:spacing w:after="0" w:line="240" w:lineRule="auto"/>
            </w:pPr>
          </w:p>
        </w:tc>
      </w:tr>
      <w:tr>
        <w:trPr>
          <w:trHeight w:val="111"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5"/>
              <w:gridCol w:w="10"/>
              <w:gridCol w:w="48"/>
              <w:gridCol w:w="5371"/>
              <w:gridCol w:w="420"/>
              <w:gridCol w:w="4890"/>
              <w:gridCol w:w="269"/>
            </w:tblGrid>
            <w:tr>
              <w:trPr>
                <w:trHeight w:val="195"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321" w:hRule="atLeast"/>
              </w:trPr>
              <w:tc>
                <w:tcPr>
                  <w:tcW w:w="315" w:type="dxa"/>
                </w:tcPr>
                <w:p>
                  <w:pPr>
                    <w:pStyle w:val="EmptyCellLayoutStyle"/>
                    <w:spacing w:after="0" w:line="240" w:lineRule="auto"/>
                  </w:pPr>
                </w:p>
              </w:tc>
              <w:tc>
                <w:tcPr>
                  <w:tcW w:w="10" w:type="dxa"/>
                  <w:hMerge w:val="restart"/>
                </w:tcPr>
                <w:tbl>
                  <w:tblPr>
                    <w:tblCellMar>
                      <w:top w:w="0" w:type="dxa"/>
                      <w:left w:w="0" w:type="dxa"/>
                      <w:bottom w:w="0" w:type="dxa"/>
                      <w:right w:w="0" w:type="dxa"/>
                    </w:tblCellMar>
                  </w:tblPr>
                  <w:tblGrid>
                    <w:gridCol w:w="5429"/>
                  </w:tblGrid>
                  <w:tr>
                    <w:trPr>
                      <w:trHeight w:val="243" w:hRule="atLeast"/>
                    </w:trPr>
                    <w:tc>
                      <w:tcPr>
                        <w:tcW w:w="542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Scheme for CA:</w:t>
                        </w:r>
                      </w:p>
                    </w:tc>
                  </w:tr>
                </w:tbl>
                <w:p>
                  <w:pPr>
                    <w:spacing w:after="0" w:line="240" w:lineRule="auto"/>
                  </w:pPr>
                </w:p>
              </w:tc>
              <w:tc>
                <w:tcPr>
                  <w:tcW w:w="48" w:type="dxa"/>
                  <w:hMerge w:val="continue"/>
                </w:tcPr>
                <w:p>
                  <w:pPr>
                    <w:pStyle w:val="EmptyCellLayoutStyle"/>
                    <w:spacing w:after="0" w:line="240" w:lineRule="auto"/>
                  </w:pPr>
                </w:p>
              </w:tc>
              <w:tc>
                <w:tcPr>
                  <w:tcW w:w="5371" w:type="dxa"/>
                  <w:hMerge w:val="continue"/>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277"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359"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hMerge w:val="restart"/>
                </w:tcPr>
                <w:tbl>
                  <w:tblPr>
                    <w:tblCellMar>
                      <w:top w:w="0" w:type="dxa"/>
                      <w:left w:w="0" w:type="dxa"/>
                      <w:bottom w:w="0" w:type="dxa"/>
                      <w:right w:w="0" w:type="dxa"/>
                    </w:tblCellMar>
                  </w:tblPr>
                  <w:tblGrid>
                    <w:gridCol w:w="10681"/>
                  </w:tblGrid>
                  <w:tr>
                    <w:trPr>
                      <w:trHeight w:val="282" w:hRule="atLeast"/>
                    </w:trPr>
                    <w:tc>
                      <w:tcPr>
                        <w:tcW w:w="1068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 Category of this Course Code is:A0202 (2 out of 2)</w:t>
                        </w:r>
                      </w:p>
                    </w:tc>
                  </w:tr>
                </w:tbl>
                <w:p>
                  <w:pPr>
                    <w:spacing w:after="0" w:line="240" w:lineRule="auto"/>
                  </w:pPr>
                </w:p>
              </w:tc>
              <w:tc>
                <w:tcPr>
                  <w:tcW w:w="420" w:type="dxa"/>
                  <w:hMerge w:val="continue"/>
                </w:tcPr>
                <w:p>
                  <w:pPr>
                    <w:pStyle w:val="EmptyCellLayoutStyle"/>
                    <w:spacing w:after="0" w:line="240" w:lineRule="auto"/>
                  </w:pPr>
                </w:p>
              </w:tc>
              <w:tc>
                <w:tcPr>
                  <w:tcW w:w="4890" w:type="dxa"/>
                  <w:hMerge w:val="continue"/>
                </w:tcPr>
                <w:p>
                  <w:pPr>
                    <w:pStyle w:val="EmptyCellLayoutStyle"/>
                    <w:spacing w:after="0" w:line="240" w:lineRule="auto"/>
                  </w:pPr>
                </w:p>
              </w:tc>
              <w:tc>
                <w:tcPr>
                  <w:tcW w:w="269" w:type="dxa"/>
                </w:tcPr>
                <w:p>
                  <w:pPr>
                    <w:pStyle w:val="EmptyCellLayoutStyle"/>
                    <w:spacing w:after="0" w:line="240" w:lineRule="auto"/>
                  </w:pPr>
                </w:p>
              </w:tc>
            </w:tr>
            <w:tr>
              <w:trPr>
                <w:trHeight w:val="150"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hMerge w:val="restart"/>
                </w:tcPr>
                <w:tbl>
                  <w:tblPr>
                    <w:tblBorders>
                      <w:top w:val="single" w:color="000000" w:sz="7"/>
                      <w:left w:val="single" w:color="000000" w:sz="7"/>
                      <w:bottom w:val="single" w:color="000000" w:sz="7"/>
                      <w:right w:val="single" w:color="000000" w:sz="7"/>
                    </w:tblBorders>
                    <w:tblCellMar>
                      <w:top w:w="0" w:type="dxa"/>
                      <w:left w:w="0" w:type="dxa"/>
                      <w:bottom w:w="0" w:type="dxa"/>
                      <w:right w:w="0" w:type="dxa"/>
                    </w:tblCellMar>
                  </w:tblPr>
                  <w:tblGrid>
                    <w:gridCol w:w="2709"/>
                    <w:gridCol w:w="1689"/>
                    <w:gridCol w:w="1440"/>
                  </w:tblGrid>
                  <w:tr>
                    <w:trPr>
                      <w:trHeight w:val="282" w:hRule="atLeast"/>
                    </w:trPr>
                    <w:tc>
                      <w:tcPr>
                        <w:tcW w:w="2709" w:type="dxa"/>
                        <w:tcBorders>
                          <w:top w:val="single" w:color="000000"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Component</w:t>
                        </w:r>
                      </w:p>
                    </w:tc>
                    <w:tc>
                      <w:tcPr>
                        <w:tcW w:w="1689" w:type="dxa"/>
                        <w:tcBorders>
                          <w:top w:val="single" w:color="000000"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Weightage (%)</w:t>
                        </w:r>
                      </w:p>
                    </w:tc>
                    <w:tc>
                      <w:tcPr>
                        <w:tcW w:w="1440" w:type="dxa"/>
                        <w:tcBorders>
                          <w:top w:val="single" w:color="000000"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Mapped CO(s)</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CO1, CO2, CO3, CO4</w:t>
                        </w:r>
                      </w:p>
                    </w:tc>
                  </w:tr>
                  <w:tr>
                    <w:trPr>
                      <w:trHeight w:val="282" w:hRule="atLeast"/>
                    </w:trPr>
                    <w:tc>
                      <w:tcPr>
                        <w:tcW w:w="2709" w:type="dxa"/>
                        <w:tcBorders>
                          <w:top w:val="single" w:color="D3D3D3" w:sz="7"/>
                          <w:left w:val="single" w:color="000000" w:sz="7"/>
                          <w:bottom w:val="single" w:color="000000"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Assignment - Field / industrial visit based</w:t>
                        </w:r>
                      </w:p>
                    </w:tc>
                    <w:tc>
                      <w:tcPr>
                        <w:tcW w:w="1689" w:type="dxa"/>
                        <w:tcBorders>
                          <w:top w:val="single" w:color="D3D3D3" w:sz="7"/>
                          <w:left w:val="single" w:color="D3D3D3" w:sz="7"/>
                          <w:bottom w:val="single" w:color="000000"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50</w:t>
                        </w:r>
                      </w:p>
                    </w:tc>
                    <w:tc>
                      <w:tcPr>
                        <w:tcW w:w="1440" w:type="dxa"/>
                        <w:tcBorders>
                          <w:top w:val="single" w:color="D3D3D3" w:sz="7"/>
                          <w:left w:val="single" w:color="D3D3D3"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CO1, CO2, CO3, CO4</w:t>
                        </w:r>
                      </w:p>
                    </w:tc>
                  </w:tr>
                </w:tbl>
                <w:p>
                  <w:pPr>
                    <w:spacing w:after="0" w:line="240" w:lineRule="auto"/>
                  </w:pPr>
                </w:p>
              </w:tc>
              <w:tc>
                <w:tcPr>
                  <w:tcW w:w="5371" w:type="dxa"/>
                  <w:hMerge w:val="continue"/>
                </w:tcPr>
                <w:p>
                  <w:pPr>
                    <w:pStyle w:val="EmptyCellLayoutStyle"/>
                    <w:spacing w:after="0" w:line="240" w:lineRule="auto"/>
                  </w:pPr>
                </w:p>
              </w:tc>
              <w:tc>
                <w:tcPr>
                  <w:tcW w:w="420" w:type="dxa"/>
                  <w:hMerge w:val="continue"/>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r>
              <w:trPr>
                <w:trHeight w:val="552"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420" w:type="dxa"/>
                </w:tcPr>
                <w:p>
                  <w:pPr>
                    <w:pStyle w:val="EmptyCellLayoutStyle"/>
                    <w:spacing w:after="0" w:line="240" w:lineRule="auto"/>
                  </w:pPr>
                </w:p>
              </w:tc>
              <w:tc>
                <w:tcPr>
                  <w:tcW w:w="4890" w:type="dxa"/>
                </w:tcPr>
                <w:p>
                  <w:pPr>
                    <w:pStyle w:val="EmptyCellLayoutStyle"/>
                    <w:spacing w:after="0" w:line="240" w:lineRule="auto"/>
                  </w:pPr>
                </w:p>
              </w:tc>
              <w:tc>
                <w:tcPr>
                  <w:tcW w:w="269"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8"/>
              <w:gridCol w:w="8820"/>
              <w:gridCol w:w="5750"/>
              <w:gridCol w:w="434"/>
            </w:tblGrid>
            <w:tr>
              <w:trPr>
                <w:trHeight w:val="160"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rHeight w:val="336" w:hRule="atLeast"/>
              </w:trPr>
              <w:tc>
                <w:tcPr>
                  <w:tcW w:w="148" w:type="dxa"/>
                </w:tcPr>
                <w:p>
                  <w:pPr>
                    <w:pStyle w:val="EmptyCellLayoutStyle"/>
                    <w:spacing w:after="0" w:line="240" w:lineRule="auto"/>
                  </w:pPr>
                </w:p>
              </w:tc>
              <w:tc>
                <w:tcPr>
                  <w:tcW w:w="8820" w:type="dxa"/>
                </w:tcPr>
                <w:tbl>
                  <w:tblPr>
                    <w:tblCellMar>
                      <w:top w:w="0" w:type="dxa"/>
                      <w:left w:w="0" w:type="dxa"/>
                      <w:bottom w:w="0" w:type="dxa"/>
                      <w:right w:w="0" w:type="dxa"/>
                    </w:tblCellMar>
                  </w:tblPr>
                  <w:tblGrid>
                    <w:gridCol w:w="8820"/>
                  </w:tblGrid>
                  <w:tr>
                    <w:trPr>
                      <w:trHeight w:val="258" w:hRule="atLeast"/>
                    </w:trPr>
                    <w:tc>
                      <w:tcPr>
                        <w:tcW w:w="882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Details of Academic Task(s)</w:t>
                        </w:r>
                      </w:p>
                    </w:tc>
                  </w:tr>
                </w:tbl>
                <w:p>
                  <w:pPr>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rHeight w:val="199"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c>
                <w:tcPr>
                  <w:tcW w:w="148"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51"/>
                    <w:gridCol w:w="1770"/>
                    <w:gridCol w:w="5546"/>
                    <w:gridCol w:w="2239"/>
                    <w:gridCol w:w="1457"/>
                    <w:gridCol w:w="788"/>
                    <w:gridCol w:w="1265"/>
                  </w:tblGrid>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Objective</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Detail of Academic Task</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Nature of Academic Task</w:t>
                        </w:r>
                        <w:r>
                          <w:rPr>
                            <w:rFonts w:ascii="Times New Roman" w:hAnsi="Times New Roman" w:eastAsia="Times New Roman"/>
                            <w:b/>
                            <w:color w:val="000000"/>
                            <w:sz w:val="20"/>
                          </w:rPr>
                          <w:br/>
                          <w:t xml:space="preserve">(group/individuals)</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 Mode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Marks</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Allottment / submission Week</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Assignment - Field / industrial visit based</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make the student understand about environmental problems and propose some solution by engaging them into various field work based assignment and individual participation.</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submit a work plan, final term paper report, and supporting</w:t>
                        </w:r>
                        <w:r>
                          <w:rPr>
                            <w:rFonts w:ascii="Times New Roman" w:hAnsi="Times New Roman" w:eastAsia="Times New Roman"/>
                            <w:color w:val="000000"/>
                            <w:sz w:val="20"/>
                          </w:rPr>
                          <w:br/>
                          <w:t xml:space="preserve">information related to the fieldwork done. The marks distribution</w:t>
                        </w:r>
                        <w:r>
                          <w:rPr>
                            <w:rFonts w:ascii="Times New Roman" w:hAnsi="Times New Roman" w:eastAsia="Times New Roman"/>
                            <w:color w:val="000000"/>
                            <w:sz w:val="20"/>
                          </w:rPr>
                          <w:br/>
                          <w:t xml:space="preserve">will be as follows</w:t>
                        </w:r>
                        <w:r>
                          <w:rPr>
                            <w:rFonts w:ascii="Times New Roman" w:hAnsi="Times New Roman" w:eastAsia="Times New Roman"/>
                            <w:color w:val="000000"/>
                            <w:sz w:val="20"/>
                          </w:rPr>
                          <w:br/>
                          <w:t xml:space="preserve">Total -100 marks.</w:t>
                        </w:r>
                        <w:r>
                          <w:rPr>
                            <w:rFonts w:ascii="Times New Roman" w:hAnsi="Times New Roman" w:eastAsia="Times New Roman"/>
                            <w:color w:val="000000"/>
                            <w:sz w:val="20"/>
                          </w:rPr>
                          <w:br/>
                          <w:t xml:space="preserve">Progress report - 15 marks,</w:t>
                        </w:r>
                        <w:r>
                          <w:rPr>
                            <w:rFonts w:ascii="Times New Roman" w:hAnsi="Times New Roman" w:eastAsia="Times New Roman"/>
                            <w:color w:val="000000"/>
                            <w:sz w:val="20"/>
                          </w:rPr>
                          <w:br/>
                          <w:t xml:space="preserve">Final term paper report-35 marks,</w:t>
                        </w:r>
                        <w:r>
                          <w:rPr>
                            <w:rFonts w:ascii="Times New Roman" w:hAnsi="Times New Roman" w:eastAsia="Times New Roman"/>
                            <w:color w:val="000000"/>
                            <w:sz w:val="20"/>
                          </w:rPr>
                          <w:br/>
                          <w:t xml:space="preserve">Supporting information- 50 marks.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Group</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Offline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100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2 / 10</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check the student learning and concept understanding about environmental problems and their solutions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Total-30 MCQs from Unit-I to Unit-VI. Five questions from each</w:t>
                        </w:r>
                        <w:r>
                          <w:rPr>
                            <w:rFonts w:ascii="Times New Roman" w:hAnsi="Times New Roman" w:eastAsia="Times New Roman"/>
                            <w:color w:val="000000"/>
                            <w:sz w:val="20"/>
                          </w:rPr>
                          <w:br/>
                          <w:t xml:space="preserve">Unit. Each question will carry one mark.</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Online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10 / 12</w:t>
                        </w:r>
                      </w:p>
                    </w:tc>
                  </w:tr>
                </w:tbl>
                <w:p>
                  <w:pPr>
                    <w:spacing w:after="0" w:line="240" w:lineRule="auto"/>
                  </w:pPr>
                </w:p>
              </w:tc>
              <w:tc>
                <w:tcPr>
                  <w:tcW w:w="8820" w:type="dxa"/>
                  <w:hMerge w:val="continue"/>
                </w:tcPr>
                <w:p>
                  <w:pPr>
                    <w:pStyle w:val="EmptyCellLayoutStyle"/>
                    <w:spacing w:after="0" w:line="240" w:lineRule="auto"/>
                  </w:pPr>
                </w:p>
              </w:tc>
              <w:tc>
                <w:tcPr>
                  <w:tcW w:w="5750" w:type="dxa"/>
                  <w:hMerge w:val="continue"/>
                </w:tcPr>
                <w:p>
                  <w:pPr>
                    <w:pStyle w:val="EmptyCellLayoutStyle"/>
                    <w:spacing w:after="0" w:line="240" w:lineRule="auto"/>
                  </w:pPr>
                </w:p>
              </w:tc>
              <w:tc>
                <w:tcPr>
                  <w:tcW w:w="434" w:type="dxa"/>
                </w:tcPr>
                <w:p>
                  <w:pPr>
                    <w:pStyle w:val="EmptyCellLayoutStyle"/>
                    <w:spacing w:after="0" w:line="240" w:lineRule="auto"/>
                  </w:pPr>
                </w:p>
              </w:tc>
            </w:tr>
            <w:tr>
              <w:trPr>
                <w:trHeight w:val="642"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8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50"/>
              <w:gridCol w:w="14310"/>
              <w:gridCol w:w="239"/>
              <w:gridCol w:w="59"/>
            </w:tblGrid>
            <w:tr>
              <w:trPr>
                <w:trHeight w:val="195" w:hRule="atLeast"/>
              </w:trPr>
              <w:tc>
                <w:tcPr>
                  <w:tcW w:w="150" w:type="dxa"/>
                </w:tcPr>
                <w:p>
                  <w:pPr>
                    <w:pStyle w:val="EmptyCellLayoutStyle"/>
                    <w:spacing w:after="0" w:line="240" w:lineRule="auto"/>
                  </w:pPr>
                </w:p>
              </w:tc>
              <w:tc>
                <w:tcPr>
                  <w:tcW w:w="14310" w:type="dxa"/>
                </w:tcPr>
                <w:p>
                  <w:pPr>
                    <w:pStyle w:val="EmptyCellLayoutStyle"/>
                    <w:spacing w:after="0" w:line="240" w:lineRule="auto"/>
                  </w:pPr>
                </w:p>
              </w:tc>
              <w:tc>
                <w:tcPr>
                  <w:tcW w:w="239" w:type="dxa"/>
                </w:tcPr>
                <w:p>
                  <w:pPr>
                    <w:pStyle w:val="EmptyCellLayoutStyle"/>
                    <w:spacing w:after="0" w:line="240" w:lineRule="auto"/>
                  </w:pPr>
                </w:p>
              </w:tc>
              <w:tc>
                <w:tcPr>
                  <w:tcW w:w="59" w:type="dxa"/>
                </w:tcPr>
                <w:p>
                  <w:pPr>
                    <w:pStyle w:val="EmptyCellLayoutStyle"/>
                    <w:spacing w:after="0" w:line="240" w:lineRule="auto"/>
                  </w:pPr>
                </w:p>
              </w:tc>
            </w:tr>
            <w:tr>
              <w:trPr>
                <w:trHeight w:val="411" w:hRule="atLeast"/>
              </w:trPr>
              <w:tc>
                <w:tcPr>
                  <w:tcW w:w="150" w:type="dxa"/>
                </w:tcPr>
                <w:p>
                  <w:pPr>
                    <w:pStyle w:val="EmptyCellLayoutStyle"/>
                    <w:spacing w:after="0" w:line="240" w:lineRule="auto"/>
                  </w:pPr>
                </w:p>
              </w:tc>
              <w:tc>
                <w:tcPr>
                  <w:tcW w:w="14310" w:type="dxa"/>
                </w:tcPr>
                <w:tbl>
                  <w:tblPr>
                    <w:tblCellMar>
                      <w:top w:w="0" w:type="dxa"/>
                      <w:left w:w="0" w:type="dxa"/>
                      <w:bottom w:w="0" w:type="dxa"/>
                      <w:right w:w="0" w:type="dxa"/>
                    </w:tblCellMar>
                  </w:tblPr>
                  <w:tblGrid>
                    <w:gridCol w:w="14310"/>
                  </w:tblGrid>
                  <w:tr>
                    <w:trPr>
                      <w:trHeight w:val="333" w:hRule="atLeast"/>
                    </w:trPr>
                    <w:tc>
                      <w:tcPr>
                        <w:tcW w:w="1431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List of suggested topics for term paper[at least 15] (Student to spend about 15 hrs on any one specified term paper)</w:t>
                        </w:r>
                      </w:p>
                    </w:tc>
                  </w:tr>
                </w:tbl>
                <w:p>
                  <w:pPr>
                    <w:spacing w:after="0" w:line="240" w:lineRule="auto"/>
                  </w:pPr>
                </w:p>
              </w:tc>
              <w:tc>
                <w:tcPr>
                  <w:tcW w:w="239" w:type="dxa"/>
                </w:tcPr>
                <w:p>
                  <w:pPr>
                    <w:pStyle w:val="EmptyCellLayoutStyle"/>
                    <w:spacing w:after="0" w:line="240" w:lineRule="auto"/>
                  </w:pPr>
                </w:p>
              </w:tc>
              <w:tc>
                <w:tcPr>
                  <w:tcW w:w="59" w:type="dxa"/>
                </w:tcPr>
                <w:p>
                  <w:pPr>
                    <w:pStyle w:val="EmptyCellLayoutStyle"/>
                    <w:spacing w:after="0" w:line="240" w:lineRule="auto"/>
                  </w:pPr>
                </w:p>
              </w:tc>
            </w:tr>
            <w:tr>
              <w:trPr>
                <w:trHeight w:val="202" w:hRule="atLeast"/>
              </w:trPr>
              <w:tc>
                <w:tcPr>
                  <w:tcW w:w="150" w:type="dxa"/>
                </w:tcPr>
                <w:p>
                  <w:pPr>
                    <w:pStyle w:val="EmptyCellLayoutStyle"/>
                    <w:spacing w:after="0" w:line="240" w:lineRule="auto"/>
                  </w:pPr>
                </w:p>
              </w:tc>
              <w:tc>
                <w:tcPr>
                  <w:tcW w:w="14310" w:type="dxa"/>
                </w:tcPr>
                <w:p>
                  <w:pPr>
                    <w:pStyle w:val="EmptyCellLayoutStyle"/>
                    <w:spacing w:after="0" w:line="240" w:lineRule="auto"/>
                  </w:pPr>
                </w:p>
              </w:tc>
              <w:tc>
                <w:tcPr>
                  <w:tcW w:w="239" w:type="dxa"/>
                </w:tcPr>
                <w:p>
                  <w:pPr>
                    <w:pStyle w:val="EmptyCellLayoutStyle"/>
                    <w:spacing w:after="0" w:line="240" w:lineRule="auto"/>
                  </w:pPr>
                </w:p>
              </w:tc>
              <w:tc>
                <w:tcPr>
                  <w:tcW w:w="59" w:type="dxa"/>
                </w:tcPr>
                <w:p>
                  <w:pPr>
                    <w:pStyle w:val="EmptyCellLayoutStyle"/>
                    <w:spacing w:after="0" w:line="240" w:lineRule="auto"/>
                  </w:pPr>
                </w:p>
              </w:tc>
            </w:tr>
            <w:tr>
              <w:trPr/>
              <w:tc>
                <w:tcPr>
                  <w:tcW w:w="150" w:type="dxa"/>
                </w:tcPr>
                <w:p>
                  <w:pPr>
                    <w:pStyle w:val="EmptyCellLayoutStyle"/>
                    <w:spacing w:after="0" w:line="240" w:lineRule="auto"/>
                  </w:pPr>
                </w:p>
              </w:tc>
              <w:tc>
                <w:tcPr>
                  <w:tcW w:w="1431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37"/>
                    <w:gridCol w:w="13612"/>
                  </w:tblGrid>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Sr. No.</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Topic</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1</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Importance of solar energy as renewable source of energy and projects to strengthen solar energy network in India.</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2</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identify major health problems suffered by human population by the use of electronic gadgets (mobiles/laptops).</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3</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Water wastage at public places: Scope of technology based control of water wastage.</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4</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Plastic waste: Sources, disposal/management and availability and use of E-crusher at nearby public places.</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5</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Electronic wastes as future environmental problem of multinationals and Institutions: Practical solutions.</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6</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Rainwater harvesting: Survey on applicability and benefits.</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7</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Recycling of metals from electronic gadget: An approach to control metal pollution.</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8</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Smart watering: automated sprinkler and their role in water conservation (applicability in and around your place).</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9</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Sources of noise pollution in your area and practical solutions to control them.</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10</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Solar-power plant: awareness on applicability among students about benefits of solar energy.</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11</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 analysis on recycling of metals from electronic gadget: An approach to control metal pollution and to understand health problems to worker.</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12</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Groundwater pollution due to leaching from e-wastes components: Case study.</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13</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Survey on availability of online system for handling and disposal of produced waste from public places.</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14</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Identification of electrical energy wastage due to electronic gadgets : Practical solutions to reduce wastage.</w:t>
                        </w:r>
                      </w:p>
                    </w:tc>
                  </w:tr>
                  <w:tr>
                    <w:trPr>
                      <w:trHeight w:val="282" w:hRule="atLeast"/>
                    </w:trPr>
                    <w:tc>
                      <w:tcPr>
                        <w:tcW w:w="93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right"/>
                        </w:pPr>
                        <w:r>
                          <w:rPr>
                            <w:rFonts w:ascii="Times New Roman" w:hAnsi="Times New Roman" w:eastAsia="Times New Roman"/>
                            <w:color w:val="000000"/>
                            <w:sz w:val="20"/>
                          </w:rPr>
                          <w:t xml:space="preserve">15</w:t>
                        </w:r>
                      </w:p>
                    </w:tc>
                    <w:tc>
                      <w:tcPr>
                        <w:tcW w:w="1361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Solid waste and its management: Problem with the landfill sites and environmental pollution.</w:t>
                        </w:r>
                      </w:p>
                    </w:tc>
                  </w:tr>
                </w:tbl>
                <w:p>
                  <w:pPr>
                    <w:spacing w:after="0" w:line="240" w:lineRule="auto"/>
                  </w:pPr>
                </w:p>
              </w:tc>
              <w:tc>
                <w:tcPr>
                  <w:tcW w:w="239" w:type="dxa"/>
                  <w:hMerge w:val="continue"/>
                </w:tcPr>
                <w:p>
                  <w:pPr>
                    <w:pStyle w:val="EmptyCellLayoutStyle"/>
                    <w:spacing w:after="0" w:line="240" w:lineRule="auto"/>
                  </w:pPr>
                </w:p>
              </w:tc>
              <w:tc>
                <w:tcPr>
                  <w:tcW w:w="59" w:type="dxa"/>
                </w:tcPr>
                <w:p>
                  <w:pPr>
                    <w:pStyle w:val="EmptyCellLayoutStyle"/>
                    <w:spacing w:after="0" w:line="240" w:lineRule="auto"/>
                  </w:pPr>
                </w:p>
              </w:tc>
            </w:tr>
            <w:tr>
              <w:trPr>
                <w:trHeight w:val="91" w:hRule="atLeast"/>
              </w:trPr>
              <w:tc>
                <w:tcPr>
                  <w:tcW w:w="150" w:type="dxa"/>
                </w:tcPr>
                <w:p>
                  <w:pPr>
                    <w:pStyle w:val="EmptyCellLayoutStyle"/>
                    <w:spacing w:after="0" w:line="240" w:lineRule="auto"/>
                  </w:pPr>
                </w:p>
              </w:tc>
              <w:tc>
                <w:tcPr>
                  <w:tcW w:w="14310" w:type="dxa"/>
                </w:tcPr>
                <w:p>
                  <w:pPr>
                    <w:pStyle w:val="EmptyCellLayoutStyle"/>
                    <w:spacing w:after="0" w:line="240" w:lineRule="auto"/>
                  </w:pPr>
                </w:p>
              </w:tc>
              <w:tc>
                <w:tcPr>
                  <w:tcW w:w="239" w:type="dxa"/>
                </w:tcPr>
                <w:p>
                  <w:pPr>
                    <w:pStyle w:val="EmptyCellLayoutStyle"/>
                    <w:spacing w:after="0" w:line="240" w:lineRule="auto"/>
                  </w:pPr>
                </w:p>
              </w:tc>
              <w:tc>
                <w:tcPr>
                  <w:tcW w:w="59"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34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359" w:hRule="atLeast"/>
        </w:trPr>
        <w:tc>
          <w:tcPr>
            <w:tcW w:w="148" w:type="dxa"/>
            <w:hMerge w:val="restart"/>
          </w:tcPr>
          <w:tbl>
            <w:tblPr>
              <w:tblCellMar>
                <w:top w:w="0" w:type="dxa"/>
                <w:left w:w="0" w:type="dxa"/>
                <w:bottom w:w="0" w:type="dxa"/>
                <w:right w:w="0" w:type="dxa"/>
              </w:tblCellMar>
            </w:tblPr>
            <w:tblGrid>
              <w:gridCol w:w="15328"/>
            </w:tblGrid>
            <w:tr>
              <w:trPr>
                <w:trHeight w:val="282" w:hRule="atLeast"/>
              </w:trPr>
              <w:tc>
                <w:tcPr>
                  <w:tcW w:w="1532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434" w:type="dxa"/>
            <w:hMerge w:val="continue"/>
          </w:tcPr>
          <w:p>
            <w:pPr>
              <w:pStyle w:val="EmptyCellLayoutStyle"/>
              <w:spacing w:after="0" w:line="240" w:lineRule="auto"/>
            </w:pPr>
          </w:p>
        </w:tc>
        <w:tc>
          <w:tcPr>
            <w:tcW w:w="255"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r>
        <w:trPr>
          <w:trHeight w:val="9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434" w:type="dxa"/>
          </w:tcPr>
          <w:p>
            <w:pPr>
              <w:pStyle w:val="EmptyCellLayoutStyle"/>
              <w:spacing w:after="0" w:line="240" w:lineRule="auto"/>
            </w:pPr>
          </w:p>
        </w:tc>
        <w:tc>
          <w:tcPr>
            <w:tcW w:w="255"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242" w:type="dxa"/>
          </w:tcPr>
          <w:p>
            <w:pPr>
              <w:pStyle w:val="EmptyCellLayoutStyle"/>
              <w:spacing w:after="0" w:line="240" w:lineRule="auto"/>
            </w:pPr>
          </w:p>
        </w:tc>
        <w:tc>
          <w:tcPr>
            <w:tcW w:w="46" w:type="dxa"/>
          </w:tcPr>
          <w:p>
            <w:pPr>
              <w:pStyle w:val="EmptyCellLayoutStyle"/>
              <w:spacing w:after="0" w:line="240" w:lineRule="auto"/>
            </w:pPr>
          </w:p>
        </w:tc>
      </w:tr>
    </w:tbl>
    <w:p>
      <w:pPr>
        <w:spacing w:after="0" w:line="240" w:lineRule="auto"/>
      </w:pPr>
    </w:p>
    <w:sectPr w:rsidRPr="" w:rsidDel="" w:rsidR="" w:rsidSect="">
      <w:footerReference r:id="rId5" w:type="default"/>
      <w:pgSz w:w="15844" w:h="12240" w:orient="landscape"/>
      <w:pgMar w:top="113" w:right="113" w:bottom="683" w:left="113" w:header="0" w:footer="113"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48"/>
      <w:gridCol w:w="14926"/>
      <w:gridCol w:w="542"/>
    </w:tblGrid>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42"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tbl>
          <w:tblPr>
            <w:tblCellMar>
              <w:top w:w="0" w:type="dxa"/>
              <w:left w:w="0" w:type="dxa"/>
              <w:bottom w:w="0" w:type="dxa"/>
              <w:right w:w="0" w:type="dxa"/>
            </w:tblCellMar>
          </w:tblPr>
          <w:tblGrid>
            <w:gridCol w:w="14926"/>
          </w:tblGrid>
          <w:tr>
            <w:trPr>
              <w:trHeight w:val="282" w:hRule="atLeast"/>
            </w:trPr>
            <w:tc>
              <w:tcPr>
                <w:tcW w:w="1492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16"/>
                  </w:rPr>
                  <w:t xml:space="preserve">An instruction plan is only a tentative plan. The teacher may make some changes in his/her teaching plan. The students are advised to use syllabus for preparation of all examinations. The students are expected to keep themselves updated on the contemporary issues related to the course. Upto 20% of the questions in any examination/Academic tasks can be asked from such issues even if not explicitly mentioned in the instruction plan.</w:t>
                </w:r>
              </w:p>
            </w:tc>
          </w:tr>
        </w:tbl>
        <w:p>
          <w:pPr>
            <w:spacing w:after="0" w:line="240" w:lineRule="auto"/>
          </w:pPr>
        </w:p>
      </w:tc>
      <w:tc>
        <w:tcPr>
          <w:tcW w:w="542"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42"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numbering" Target="/word/numbering.xml"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rptIpPrintNew</dc:title>
</cp:coreProperties>
</file>