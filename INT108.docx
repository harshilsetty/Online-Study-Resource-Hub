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oter0.xml" ContentType="application/vnd.openxmlformats-officedocument.wordprocessingml.footer+xml"/>
  <Override PartName="/docProps/core.xml" ContentType="application/vnd.openxmlformats-package.core-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Id2" /><Relationship Type="http://schemas.openxmlformats.org/package/2006/relationships/metadata/core-properties" Target="/docProps/core.xml" Id="rId6" /></Relationships>
</file>

<file path=word/document.xml><?xml version="1.0" encoding="utf-8"?>
<w:document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body>
    <w:tbl>
      <w:tblPr>
        <w:tblCellMar>
          <w:top w:w="0" w:type="dxa"/>
          <w:left w:w="0" w:type="dxa"/>
          <w:bottom w:w="0" w:type="dxa"/>
          <w:right w:w="0" w:type="dxa"/>
        </w:tblCellMar>
      </w:tblPr>
      <w:tblGrid>
        <w:gridCol w:w="148"/>
        <w:gridCol w:w="14"/>
        <w:gridCol w:w="11161"/>
        <w:gridCol w:w="3689"/>
        <w:gridCol w:w="60"/>
        <w:gridCol w:w="78"/>
        <w:gridCol w:w="174"/>
        <w:gridCol w:w="61"/>
        <w:gridCol w:w="181"/>
        <w:gridCol w:w="46"/>
      </w:tblGrid>
      <w:tr>
        <w:trPr>
          <w:trHeight w:val="576" w:hRule="atLeast"/>
        </w:trPr>
        <w:tc>
          <w:tcPr>
            <w:tcW w:w="148" w:type="dxa"/>
            <w:hMerge w:val="restart"/>
          </w:tcPr>
          <w:tbl>
            <w:tblPr>
              <w:tblCellMar>
                <w:top w:w="0" w:type="dxa"/>
                <w:left w:w="0" w:type="dxa"/>
                <w:bottom w:w="0" w:type="dxa"/>
                <w:right w:w="0" w:type="dxa"/>
              </w:tblCellMar>
            </w:tblPr>
            <w:tblGrid>
              <w:gridCol w:w="15075"/>
            </w:tblGrid>
            <w:tr>
              <w:trPr>
                <w:trHeight w:val="498" w:hRule="atLeast"/>
              </w:trPr>
              <w:tc>
                <w:tcPr>
                  <w:tcW w:w="15075"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40"/>
                    </w:rPr>
                    <w:t xml:space="preserve">Lovely Professional University, Punjab</w:t>
                  </w: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262"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104"/>
              <w:gridCol w:w="5194"/>
              <w:gridCol w:w="1024"/>
              <w:gridCol w:w="1009"/>
              <w:gridCol w:w="1069"/>
              <w:gridCol w:w="889"/>
              <w:gridCol w:w="3634"/>
            </w:tblGrid>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Code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Title</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Lectures</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Tutorials</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Practicals</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2"/>
                    </w:rPr>
                    <w:t xml:space="preserve">Credits</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FFFFFF"/>
                      <w:sz w:val="22"/>
                    </w:rPr>
                    <w:t xml:space="preserve">Course Planner</w:t>
                  </w:r>
                </w:p>
              </w:tc>
            </w:tr>
            <w:tr>
              <w:trPr>
                <w:trHeight w:val="282"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INT108</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PYTHON PROGRAMMING</w:t>
                  </w:r>
                </w:p>
              </w:tc>
              <w:tc>
                <w:tcPr>
                  <w:tcW w:w="102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3</w:t>
                  </w:r>
                </w:p>
              </w:tc>
              <w:tc>
                <w:tcPr>
                  <w:tcW w:w="100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0</w:t>
                  </w:r>
                </w:p>
              </w:tc>
              <w:tc>
                <w:tcPr>
                  <w:tcW w:w="106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2</w:t>
                  </w:r>
                </w:p>
              </w:tc>
              <w:tc>
                <w:tcPr>
                  <w:tcW w:w="889"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2"/>
                    </w:rPr>
                    <w:t xml:space="preserve">4</w:t>
                  </w:r>
                </w:p>
              </w:tc>
              <w:tc>
                <w:tcPr>
                  <w:tcW w:w="363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FFFFFF"/>
                      <w:sz w:val="22"/>
                    </w:rPr>
                    <w:t xml:space="preserve">20992::Pooja Rana</w:t>
                  </w:r>
                </w:p>
              </w:tc>
            </w:tr>
            <w:tr>
              <w:trPr>
                <w:trHeight w:val="131" w:hRule="atLeast"/>
              </w:trPr>
              <w:tc>
                <w:tcPr>
                  <w:tcW w:w="210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Weightage</w:t>
                  </w:r>
                </w:p>
              </w:tc>
              <w:tc>
                <w:tcPr>
                  <w:tcW w:w="5194"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ATT: 5    CA: 50    ETP: 45    </w:t>
                  </w:r>
                </w:p>
              </w:tc>
              <w:tc>
                <w:tcPr>
                  <w:tcW w:w="1024"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0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6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889"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3634"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9" w:hRule="atLeast"/>
              </w:trPr>
              <w:tc>
                <w:tcPr>
                  <w:tcW w:w="2104" w:type="dxa"/>
                </w:tcPr>
                <w:p>
                  <w:pPr>
                    <w:spacing w:after="0" w:line="240" w:lineRule="auto"/>
                  </w:pPr>
                </w:p>
              </w:tc>
              <w:tc>
                <w:tcPr>
                  <w:tcW w:w="5194" w:type="dxa"/>
                  <w:hMerge w:val="restart"/>
                  <w:tcBorders>
                    <w:right w:val="nil"/>
                  </w:tcBorders>
                </w:tcPr>
                <w:p>
                  <w:pPr>
                    <w:spacing w:after="0" w:line="240" w:lineRule="auto"/>
                  </w:pPr>
                </w:p>
              </w:tc>
              <w:tc>
                <w:tcPr>
                  <w:tcW w:w="1024" w:type="dxa"/>
                  <w:hMerge w:val="continue"/>
                </w:tcPr>
                <w:p>
                  <w:pPr>
                    <w:spacing w:after="0" w:line="240" w:lineRule="auto"/>
                  </w:pPr>
                </w:p>
              </w:tc>
              <w:tc>
                <w:tcPr>
                  <w:tcW w:w="1009" w:type="dxa"/>
                  <w:hMerge w:val="continue"/>
                </w:tcPr>
                <w:p>
                  <w:pPr>
                    <w:spacing w:after="0" w:line="240" w:lineRule="auto"/>
                  </w:pPr>
                </w:p>
              </w:tc>
              <w:tc>
                <w:tcPr>
                  <w:tcW w:w="1069" w:type="dxa"/>
                  <w:hMerge w:val="continue"/>
                </w:tcPr>
                <w:p>
                  <w:pPr>
                    <w:spacing w:after="0" w:line="240" w:lineRule="auto"/>
                  </w:pPr>
                </w:p>
              </w:tc>
              <w:tc>
                <w:tcPr>
                  <w:tcW w:w="889" w:type="dxa"/>
                  <w:hMerge w:val="continue"/>
                </w:tcPr>
                <w:p>
                  <w:pPr>
                    <w:spacing w:after="0" w:line="240" w:lineRule="auto"/>
                  </w:pPr>
                </w:p>
              </w:tc>
              <w:tc>
                <w:tcPr>
                  <w:tcW w:w="3634" w:type="dxa"/>
                  <w:hMerge w:val="continue"/>
                </w:tcPr>
                <w:p>
                  <w:pPr>
                    <w:spacing w:after="0" w:line="240" w:lineRule="auto"/>
                  </w:pPr>
                </w:p>
              </w:tc>
            </w:tr>
          </w:tbl>
          <w:p>
            <w:pPr>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089"/>
              <w:gridCol w:w="12822"/>
            </w:tblGrid>
            <w:tr>
              <w:trPr>
                <w:trHeight w:val="282" w:hRule="atLeast"/>
              </w:trPr>
              <w:tc>
                <w:tcPr>
                  <w:tcW w:w="20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2"/>
                    </w:rPr>
                    <w:t xml:space="preserve">Course Focus</w:t>
                  </w:r>
                </w:p>
              </w:tc>
              <w:tc>
                <w:tcPr>
                  <w:tcW w:w="1282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Arial" w:hAnsi="Arial" w:eastAsia="Arial"/>
                      <w:color w:val="000000"/>
                      <w:sz w:val="20"/>
                    </w:rPr>
                    <w:t xml:space="preserve">EMPLOYABILITY,SKILL DEVELOPMENT</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15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911"/>
            </w:tblGrid>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Arial" w:hAnsi="Arial" w:eastAsia="Arial"/>
                      <w:b/>
                      <w:color w:val="000000"/>
                      <w:sz w:val="20"/>
                    </w:rPr>
                    <w:t xml:space="preserve">Course Outcomes </w:t>
                  </w:r>
                  <w:r>
                    <w:rPr>
                      <w:rFonts w:ascii="Arial" w:hAnsi="Arial" w:eastAsia="Arial"/>
                      <w:color w:val="000000"/>
                      <w:sz w:val="20"/>
                    </w:rPr>
                    <w:t xml:space="preserve">:</w:t>
                  </w:r>
                  <w:r>
                    <w:rPr>
                      <w:rFonts w:ascii="Microsoft Sans Serif" w:hAnsi="Microsoft Sans Serif" w:eastAsia="Microsoft Sans Serif"/>
                      <w:color w:val="000000"/>
                      <w:sz w:val="19"/>
                    </w:rPr>
                    <w:t xml:space="preserve">Through this course students should be able to</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CO1 :: describe the installation of python environment and basics of Python language</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CO2 :: apply the conditional and iterative statements for evaluating the appropriate alternates</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CO3 :: explore functions, including recursion, with parameters and arguments in Python.</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CO4 :: construct the core data structures like lists, dictionaries, tuples and sets in Python to store, process and sort the data</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CO5 :: apply the concepts of Object-oriented programming as used in Python using encapsulation, polymorphism, and inheritance</w:t>
                  </w:r>
                </w:p>
              </w:tc>
            </w:tr>
            <w:tr>
              <w:trPr>
                <w:trHeight w:val="342" w:hRule="atLeast"/>
              </w:trPr>
              <w:tc>
                <w:tcPr>
                  <w:tcW w:w="1491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2"/>
                    </w:rPr>
                    <w:t xml:space="preserve">CO6 :: examine  file handling operations and effectively apply regular expressions for pattern matching</w:t>
                  </w:r>
                </w:p>
              </w:tc>
            </w:tr>
          </w:tbl>
          <w:p>
            <w:pPr>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207"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68"/>
              <w:gridCol w:w="11930"/>
              <w:gridCol w:w="2711"/>
              <w:gridCol w:w="103"/>
            </w:tblGrid>
            <w:tr>
              <w:trPr>
                <w:trHeight w:val="150"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TextBooks ( T )</w:t>
                        </w:r>
                      </w:p>
                    </w:tc>
                    <w:tc>
                      <w:tcPr>
                        <w:tcW w:w="2302"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500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4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197"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FUNDAMENTALS OF PYTHON –FIRST PROGRAM</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KENNETH A. LAMBERT</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CENGAGE LEARNING</w:t>
                        </w:r>
                      </w:p>
                    </w:tc>
                  </w:tr>
                </w:tbl>
                <w:p>
                  <w:pPr>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rHeight w:val="69"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3187"/>
                    <w:gridCol w:w="2302"/>
                    <w:gridCol w:w="5000"/>
                  </w:tblGrid>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3187"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Reference Books ( R )</w:t>
                        </w:r>
                      </w:p>
                    </w:tc>
                    <w:tc>
                      <w:tcPr>
                        <w:tcW w:w="230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3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Title</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Author</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Publisher Name</w:t>
                        </w:r>
                      </w:p>
                    </w:tc>
                  </w:tr>
                  <w:tr>
                    <w:trPr>
                      <w:trHeight w:val="24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R-1</w:t>
                        </w:r>
                      </w:p>
                    </w:tc>
                    <w:tc>
                      <w:tcPr>
                        <w:tcW w:w="318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PYTHON PROGRAMMING: USING PROBLEM SOLVING APPROACH</w:t>
                        </w:r>
                      </w:p>
                    </w:tc>
                    <w:tc>
                      <w:tcPr>
                        <w:tcW w:w="230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REEMA THAREJA</w:t>
                        </w:r>
                      </w:p>
                    </w:tc>
                    <w:tc>
                      <w:tcPr>
                        <w:tcW w:w="500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OXFORD UNIVERSITY PRESS</w:t>
                        </w:r>
                      </w:p>
                    </w:tc>
                  </w:tr>
                </w:tbl>
                <w:p>
                  <w:pPr>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rHeight w:val="175"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28"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Relevant Websites ( RW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13"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(Web address)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https://www.datacamp.com/courses/intro-to-python-for-data-science </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Python course</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https://www.w3schools.com/python/python_tuples.asp</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Python Tuples</w:t>
                        </w:r>
                      </w:p>
                    </w:tc>
                  </w:tr>
                  <w:tr>
                    <w:trPr>
                      <w:trHeight w:val="348"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RW-3</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https://www.coursera.org/learn/python Learn </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Python from basics</w:t>
                        </w:r>
                      </w:p>
                    </w:tc>
                  </w:tr>
                </w:tbl>
                <w:p>
                  <w:pPr>
                    <w:spacing w:after="0" w:line="240" w:lineRule="auto"/>
                  </w:pPr>
                </w:p>
              </w:tc>
              <w:tc>
                <w:tcPr>
                  <w:tcW w:w="2711"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80"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261"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Audio Visual Aids ( AV )</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91"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(AV aids)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27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AV-1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https://nptel.ac.in/courses/106106145</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Python course</w:t>
                        </w:r>
                      </w:p>
                    </w:tc>
                  </w:tr>
                </w:tbl>
                <w:p>
                  <w:pPr>
                    <w:spacing w:after="0" w:line="240" w:lineRule="auto"/>
                  </w:pPr>
                </w:p>
              </w:tc>
              <w:tc>
                <w:tcPr>
                  <w:tcW w:w="2711"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79"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r>
              <w:trPr/>
              <w:tc>
                <w:tcPr>
                  <w:tcW w:w="268" w:type="dxa"/>
                </w:tcPr>
                <w:p>
                  <w:pPr>
                    <w:pStyle w:val="EmptyCellLayoutStyle"/>
                    <w:spacing w:after="0" w:line="240" w:lineRule="auto"/>
                  </w:pPr>
                </w:p>
              </w:tc>
              <w:tc>
                <w:tcPr>
                  <w:tcW w:w="0"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40"/>
                    <w:gridCol w:w="7170"/>
                    <w:gridCol w:w="6032"/>
                  </w:tblGrid>
                  <w:tr>
                    <w:trPr>
                      <w:trHeight w:val="302" w:hRule="atLeast"/>
                    </w:trPr>
                    <w:tc>
                      <w:tcPr>
                        <w:tcW w:w="14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Software/Equipments/Databases</w:t>
                        </w:r>
                      </w:p>
                    </w:tc>
                    <w:tc>
                      <w:tcPr>
                        <w:tcW w:w="7170"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6032"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26"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Sr No</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(S/E/D) (only if relevant to the course)</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Salient Features</w:t>
                        </w:r>
                      </w:p>
                    </w:tc>
                  </w:tr>
                  <w:tr>
                    <w:trPr>
                      <w:trHeight w:val="31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SW-1</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 https://www.python.org/download </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Python software</w:t>
                        </w:r>
                      </w:p>
                    </w:tc>
                  </w:tr>
                  <w:tr>
                    <w:trPr>
                      <w:trHeight w:val="312" w:hRule="atLeast"/>
                    </w:trPr>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SW-2</w:t>
                        </w:r>
                      </w:p>
                    </w:tc>
                    <w:tc>
                      <w:tcPr>
                        <w:tcW w:w="717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https://anaconda.org/anaconda/python </w:t>
                        </w:r>
                      </w:p>
                    </w:tc>
                    <w:tc>
                      <w:tcPr>
                        <w:tcW w:w="6032"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Anaconda software Installation</w:t>
                        </w:r>
                      </w:p>
                    </w:tc>
                  </w:tr>
                </w:tbl>
                <w:p>
                  <w:pPr>
                    <w:spacing w:after="0" w:line="240" w:lineRule="auto"/>
                  </w:pPr>
                </w:p>
              </w:tc>
              <w:tc>
                <w:tcPr>
                  <w:tcW w:w="11930" w:type="dxa"/>
                  <w:hMerge w:val="continue"/>
                </w:tcPr>
                <w:p>
                  <w:pPr>
                    <w:pStyle w:val="EmptyCellLayoutStyle"/>
                    <w:spacing w:after="0" w:line="240" w:lineRule="auto"/>
                  </w:pPr>
                </w:p>
              </w:tc>
              <w:tc>
                <w:tcPr>
                  <w:tcW w:w="2711" w:type="dxa"/>
                  <w:hMerge w:val="continue"/>
                </w:tcPr>
                <w:p>
                  <w:pPr>
                    <w:pStyle w:val="EmptyCellLayoutStyle"/>
                    <w:spacing w:after="0" w:line="240" w:lineRule="auto"/>
                  </w:pPr>
                </w:p>
              </w:tc>
              <w:tc>
                <w:tcPr>
                  <w:tcW w:w="103" w:type="dxa"/>
                </w:tcPr>
                <w:p>
                  <w:pPr>
                    <w:pStyle w:val="EmptyCellLayoutStyle"/>
                    <w:spacing w:after="0" w:line="240" w:lineRule="auto"/>
                  </w:pPr>
                </w:p>
              </w:tc>
            </w:tr>
            <w:tr>
              <w:trPr>
                <w:trHeight w:val="220" w:hRule="atLeast"/>
              </w:trPr>
              <w:tc>
                <w:tcPr>
                  <w:tcW w:w="268" w:type="dxa"/>
                </w:tcPr>
                <w:p>
                  <w:pPr>
                    <w:pStyle w:val="EmptyCellLayoutStyle"/>
                    <w:spacing w:after="0" w:line="240" w:lineRule="auto"/>
                  </w:pPr>
                </w:p>
              </w:tc>
              <w:tc>
                <w:tcPr>
                  <w:tcW w:w="0" w:type="dxa"/>
                </w:tcPr>
                <w:p>
                  <w:pPr>
                    <w:pStyle w:val="EmptyCellLayoutStyle"/>
                    <w:spacing w:after="0" w:line="240" w:lineRule="auto"/>
                  </w:pPr>
                </w:p>
              </w:tc>
              <w:tc>
                <w:tcPr>
                  <w:tcW w:w="11930" w:type="dxa"/>
                </w:tcPr>
                <w:p>
                  <w:pPr>
                    <w:pStyle w:val="EmptyCellLayoutStyle"/>
                    <w:spacing w:after="0" w:line="240" w:lineRule="auto"/>
                  </w:pPr>
                </w:p>
              </w:tc>
              <w:tc>
                <w:tcPr>
                  <w:tcW w:w="2711" w:type="dxa"/>
                </w:tcPr>
                <w:p>
                  <w:pPr>
                    <w:pStyle w:val="EmptyCellLayoutStyle"/>
                    <w:spacing w:after="0" w:line="240" w:lineRule="auto"/>
                  </w:pPr>
                </w:p>
              </w:tc>
              <w:tc>
                <w:tcPr>
                  <w:tcW w:w="10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4"/>
              <w:gridCol w:w="15"/>
              <w:gridCol w:w="5280"/>
              <w:gridCol w:w="1319"/>
              <w:gridCol w:w="2610"/>
              <w:gridCol w:w="6017"/>
              <w:gridCol w:w="163"/>
            </w:tblGrid>
            <w:tr>
              <w:trPr>
                <w:trHeight w:val="175"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2940"/>
                    <w:gridCol w:w="990"/>
                  </w:tblGrid>
                  <w:tr>
                    <w:trPr>
                      <w:trHeight w:val="282" w:hRule="atLeast"/>
                    </w:trPr>
                    <w:tc>
                      <w:tcPr>
                        <w:tcW w:w="2940"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LTP week distribution: (LTP Weeks)</w:t>
                        </w:r>
                      </w:p>
                    </w:tc>
                    <w:tc>
                      <w:tcPr>
                        <w:tcW w:w="99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before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Weeks After MTE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r>
                    <w:trPr>
                      <w:trHeight w:val="282" w:hRule="atLeast"/>
                    </w:trPr>
                    <w:tc>
                      <w:tcPr>
                        <w:tcW w:w="29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Spill Over (Lecture)</w:t>
                        </w:r>
                      </w:p>
                    </w:tc>
                    <w:tc>
                      <w:tcPr>
                        <w:tcW w:w="99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7</w:t>
                        </w:r>
                      </w:p>
                    </w:tc>
                  </w:tr>
                </w:tbl>
                <w:p>
                  <w:pPr>
                    <w:spacing w:after="0" w:line="240" w:lineRule="auto"/>
                  </w:pPr>
                </w:p>
              </w:tc>
              <w:tc>
                <w:tcPr>
                  <w:tcW w:w="2610" w:type="dxa"/>
                  <w:hMerge w:val="continue"/>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9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359"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hMerge w:val="restart"/>
                </w:tcPr>
                <w:tbl>
                  <w:tblPr>
                    <w:tblCellMar>
                      <w:top w:w="0" w:type="dxa"/>
                      <w:left w:w="0" w:type="dxa"/>
                      <w:bottom w:w="0" w:type="dxa"/>
                      <w:right w:w="0" w:type="dxa"/>
                    </w:tblCellMar>
                  </w:tblPr>
                  <w:tblGrid>
                    <w:gridCol w:w="6599"/>
                  </w:tblGrid>
                  <w:tr>
                    <w:trPr>
                      <w:trHeight w:val="282" w:hRule="atLeast"/>
                    </w:trPr>
                    <w:tc>
                      <w:tcPr>
                        <w:tcW w:w="659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Lectures </w:t>
                        </w:r>
                      </w:p>
                    </w:tc>
                  </w:tr>
                </w:tbl>
                <w:p>
                  <w:pPr>
                    <w:spacing w:after="0" w:line="240" w:lineRule="auto"/>
                  </w:pPr>
                </w:p>
              </w:tc>
              <w:tc>
                <w:tcPr>
                  <w:tcW w:w="1319" w:type="dxa"/>
                  <w:hMerge w:val="continue"/>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rHeight w:val="100" w:hRule="atLeast"/>
              </w:trPr>
              <w:tc>
                <w:tcPr>
                  <w:tcW w:w="164" w:type="dxa"/>
                </w:tcPr>
                <w:p>
                  <w:pPr>
                    <w:pStyle w:val="EmptyCellLayoutStyle"/>
                    <w:spacing w:after="0" w:line="240" w:lineRule="auto"/>
                  </w:pPr>
                </w:p>
              </w:tc>
              <w:tc>
                <w:tcPr>
                  <w:tcW w:w="15" w:type="dxa"/>
                </w:tcPr>
                <w:p>
                  <w:pPr>
                    <w:pStyle w:val="EmptyCellLayoutStyle"/>
                    <w:spacing w:after="0" w:line="240" w:lineRule="auto"/>
                  </w:pPr>
                </w:p>
              </w:tc>
              <w:tc>
                <w:tcPr>
                  <w:tcW w:w="5280" w:type="dxa"/>
                </w:tcPr>
                <w:p>
                  <w:pPr>
                    <w:pStyle w:val="EmptyCellLayoutStyle"/>
                    <w:spacing w:after="0" w:line="240" w:lineRule="auto"/>
                  </w:pPr>
                </w:p>
              </w:tc>
              <w:tc>
                <w:tcPr>
                  <w:tcW w:w="1319" w:type="dxa"/>
                </w:tcPr>
                <w:p>
                  <w:pPr>
                    <w:pStyle w:val="EmptyCellLayoutStyle"/>
                    <w:spacing w:after="0" w:line="240" w:lineRule="auto"/>
                  </w:pPr>
                </w:p>
              </w:tc>
              <w:tc>
                <w:tcPr>
                  <w:tcW w:w="2610" w:type="dxa"/>
                </w:tcPr>
                <w:p>
                  <w:pPr>
                    <w:pStyle w:val="EmptyCellLayoutStyle"/>
                    <w:spacing w:after="0" w:line="240" w:lineRule="auto"/>
                  </w:pPr>
                </w:p>
              </w:tc>
              <w:tc>
                <w:tcPr>
                  <w:tcW w:w="6017" w:type="dxa"/>
                </w:tcPr>
                <w:p>
                  <w:pPr>
                    <w:pStyle w:val="EmptyCellLayoutStyle"/>
                    <w:spacing w:after="0" w:line="240" w:lineRule="auto"/>
                  </w:pPr>
                </w:p>
              </w:tc>
              <w:tc>
                <w:tcPr>
                  <w:tcW w:w="163" w:type="dxa"/>
                </w:tcPr>
                <w:p>
                  <w:pPr>
                    <w:pStyle w:val="EmptyCellLayoutStyle"/>
                    <w:spacing w:after="0" w:line="240" w:lineRule="auto"/>
                  </w:pPr>
                </w:p>
              </w:tc>
            </w:tr>
            <w:tr>
              <w:trPr/>
              <w:tc>
                <w:tcPr>
                  <w:tcW w:w="164" w:type="dxa"/>
                </w:tcPr>
                <w:p>
                  <w:pPr>
                    <w:pStyle w:val="EmptyCellLayoutStyle"/>
                    <w:spacing w:after="0" w:line="240" w:lineRule="auto"/>
                  </w:pPr>
                </w:p>
              </w:tc>
              <w:tc>
                <w:tcPr>
                  <w:tcW w:w="15"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898"/>
                    <w:gridCol w:w="1048"/>
                    <w:gridCol w:w="2411"/>
                    <w:gridCol w:w="1867"/>
                    <w:gridCol w:w="2008"/>
                    <w:gridCol w:w="2077"/>
                    <w:gridCol w:w="1843"/>
                    <w:gridCol w:w="1646"/>
                    <w:gridCol w:w="1440"/>
                  </w:tblGrid>
                  <w:tr>
                    <w:trPr>
                      <w:trHeight w:val="55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Week Number</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Number</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Topic(Sub Topic)</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Chapters/Sections of Text/reference books</w:t>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Other Readings,</w:t>
                        </w:r>
                      </w:p>
                      <w:p>
                        <w:pPr>
                          <w:spacing w:after="0" w:line="240" w:lineRule="auto"/>
                          <w:jc w:val="left"/>
                        </w:pPr>
                        <w:r>
                          <w:rPr>
                            <w:rFonts w:ascii="Times New Roman" w:hAnsi="Times New Roman" w:eastAsia="Times New Roman"/>
                            <w:b/>
                            <w:color w:val="000000"/>
                            <w:sz w:val="20"/>
                          </w:rPr>
                          <w:t xml:space="preserve">Relevant Websites, Audio Visual Aids, software and Virtual Labs</w:t>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Lecture Description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Pedagogical Tool</w:t>
                        </w:r>
                      </w:p>
                      <w:p>
                        <w:pPr>
                          <w:spacing w:after="0" w:line="240" w:lineRule="auto"/>
                          <w:jc w:val="left"/>
                        </w:pPr>
                        <w:r>
                          <w:rPr>
                            <w:rFonts w:ascii="Times New Roman" w:hAnsi="Times New Roman" w:eastAsia="Times New Roman"/>
                            <w:b/>
                            <w:color w:val="000000"/>
                            <w:sz w:val="20"/>
                          </w:rPr>
                          <w:t xml:space="preserve">Demonstration/ Case Study / Images / animation / ppt  etc. Planned</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Live Examples</w:t>
                        </w: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Setting up your Programming Environment(Python versions)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SW-1</w:t>
                        </w:r>
                        <w:r>
                          <w:rPr>
                            <w:rFonts w:ascii="Times New Roman" w:hAnsi="Times New Roman" w:eastAsia="Times New Roman"/>
                            <w:color w:val="000000"/>
                            <w:sz w:val="20"/>
                          </w:rPr>
                          <w:br/>
                          <w:t xml:space="preserve">SW-2</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 should be </w:t>
                        </w:r>
                        <w:r>
                          <w:rPr>
                            <w:rFonts w:ascii="Times New Roman" w:hAnsi="Times New Roman" w:eastAsia="Times New Roman"/>
                            <w:color w:val="000000"/>
                            <w:sz w:val="20"/>
                          </w:rPr>
                          <w:br/>
                          <w:t xml:space="preserve">used to discuss Lecture </w:t>
                        </w:r>
                        <w:r>
                          <w:rPr>
                            <w:rFonts w:ascii="Times New Roman" w:hAnsi="Times New Roman" w:eastAsia="Times New Roman"/>
                            <w:color w:val="000000"/>
                            <w:sz w:val="20"/>
                          </w:rPr>
                          <w:br/>
                          <w:t xml:space="preserve">zero.</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w:t>
                        </w:r>
                        <w:r>
                          <w:rPr>
                            <w:rFonts w:ascii="Times New Roman" w:hAnsi="Times New Roman" w:eastAsia="Times New Roman"/>
                            <w:color w:val="000000"/>
                            <w:sz w:val="20"/>
                          </w:rPr>
                          <w:br/>
                          <w:t xml:space="preserve">understand the use of</w:t>
                        </w:r>
                        <w:r>
                          <w:rPr>
                            <w:rFonts w:ascii="Times New Roman" w:hAnsi="Times New Roman" w:eastAsia="Times New Roman"/>
                            <w:color w:val="000000"/>
                            <w:sz w:val="20"/>
                          </w:rPr>
                          <w:br/>
                          <w:t xml:space="preserve">python</w:t>
                        </w:r>
                        <w:r>
                          <w:rPr>
                            <w:rFonts w:ascii="Times New Roman" w:hAnsi="Times New Roman" w:eastAsia="Times New Roman"/>
                            <w:color w:val="000000"/>
                            <w:sz w:val="20"/>
                          </w:rPr>
                          <w:br/>
                          <w:t xml:space="preserve">programming and its</w:t>
                        </w:r>
                        <w:r>
                          <w:rPr>
                            <w:rFonts w:ascii="Times New Roman" w:hAnsi="Times New Roman" w:eastAsia="Times New Roman"/>
                            <w:color w:val="000000"/>
                            <w:sz w:val="20"/>
                          </w:rPr>
                          <w:br/>
                          <w:t xml:space="preserve">importance</w:t>
                        </w:r>
                        <w:r>
                          <w:rPr>
                            <w:rFonts w:ascii="Times New Roman" w:hAnsi="Times New Roman" w:eastAsia="Times New Roman"/>
                            <w:color w:val="000000"/>
                            <w:sz w:val="20"/>
                          </w:rPr>
                          <w:br/>
                          <w:t xml:space="preserve">in industry.</w:t>
                        </w:r>
                        <w:r>
                          <w:rPr>
                            <w:rFonts w:ascii="Times New Roman" w:hAnsi="Times New Roman" w:eastAsia="Times New Roman"/>
                            <w:color w:val="000000"/>
                            <w:sz w:val="20"/>
                          </w:rPr>
                          <w:br/>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w:t>
                        </w:r>
                        <w:r>
                          <w:rPr>
                            <w:rFonts w:ascii="Times New Roman" w:hAnsi="Times New Roman" w:eastAsia="Times New Roman"/>
                            <w:color w:val="000000"/>
                            <w:sz w:val="20"/>
                          </w:rPr>
                          <w:br/>
                          <w:t xml:space="preserve">using 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blended learning using CodeTantra</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Setting up your Programming Environment(Python on windows)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 to discuss the </w:t>
                        </w:r>
                        <w:r>
                          <w:rPr>
                            <w:rFonts w:ascii="Times New Roman" w:hAnsi="Times New Roman" w:eastAsia="Times New Roman"/>
                            <w:color w:val="000000"/>
                            <w:sz w:val="20"/>
                          </w:rPr>
                          <w:br/>
                          <w:t xml:space="preserve">python program </w:t>
                        </w:r>
                        <w:r>
                          <w:rPr>
                            <w:rFonts w:ascii="Times New Roman" w:hAnsi="Times New Roman" w:eastAsia="Times New Roman"/>
                            <w:color w:val="000000"/>
                            <w:sz w:val="20"/>
                          </w:rPr>
                          <w:br/>
                          <w:t xml:space="preserve">concepts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w:t>
                        </w:r>
                        <w:r>
                          <w:rPr>
                            <w:rFonts w:ascii="Times New Roman" w:hAnsi="Times New Roman" w:eastAsia="Times New Roman"/>
                            <w:color w:val="000000"/>
                            <w:sz w:val="20"/>
                          </w:rPr>
                          <w:br/>
                          <w:t xml:space="preserve">understand the use of </w:t>
                        </w:r>
                        <w:r>
                          <w:rPr>
                            <w:rFonts w:ascii="Times New Roman" w:hAnsi="Times New Roman" w:eastAsia="Times New Roman"/>
                            <w:color w:val="000000"/>
                            <w:sz w:val="20"/>
                          </w:rPr>
                          <w:br/>
                          <w:t xml:space="preserve">python</w:t>
                        </w:r>
                        <w:r>
                          <w:rPr>
                            <w:rFonts w:ascii="Times New Roman" w:hAnsi="Times New Roman" w:eastAsia="Times New Roman"/>
                            <w:color w:val="000000"/>
                            <w:sz w:val="20"/>
                          </w:rPr>
                          <w:br/>
                          <w:t xml:space="preserve">programming and its </w:t>
                        </w:r>
                        <w:r>
                          <w:rPr>
                            <w:rFonts w:ascii="Times New Roman" w:hAnsi="Times New Roman" w:eastAsia="Times New Roman"/>
                            <w:color w:val="000000"/>
                            <w:sz w:val="20"/>
                          </w:rPr>
                          <w:br/>
                          <w:t xml:space="preserve">importance</w:t>
                        </w:r>
                        <w:r>
                          <w:rPr>
                            <w:rFonts w:ascii="Times New Roman" w:hAnsi="Times New Roman" w:eastAsia="Times New Roman"/>
                            <w:color w:val="000000"/>
                            <w:sz w:val="20"/>
                          </w:rPr>
                          <w:br/>
                          <w:t xml:space="preserve">in industry.</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w:t>
                        </w:r>
                        <w:r>
                          <w:rPr>
                            <w:rFonts w:ascii="Times New Roman" w:hAnsi="Times New Roman" w:eastAsia="Times New Roman"/>
                            <w:color w:val="000000"/>
                            <w:sz w:val="20"/>
                          </w:rPr>
                          <w:br/>
                          <w:t xml:space="preserve">using power point</w:t>
                        </w:r>
                        <w:r>
                          <w:rPr>
                            <w:rFonts w:ascii="Times New Roman" w:hAnsi="Times New Roman" w:eastAsia="Times New Roman"/>
                            <w:color w:val="000000"/>
                            <w:sz w:val="20"/>
                          </w:rPr>
                          <w:br/>
                          <w:t xml:space="preserve">presentation and </w:t>
                        </w:r>
                        <w:r>
                          <w:rPr>
                            <w:rFonts w:ascii="Times New Roman" w:hAnsi="Times New Roman" w:eastAsia="Times New Roman"/>
                            <w:color w:val="000000"/>
                            <w:sz w:val="20"/>
                          </w:rPr>
                          <w:br/>
                          <w:t xml:space="preserve">Blended Learning using CodeTantra</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Setting up your Programming Environment(running a ‘Hello World’ program)</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 to discuss the </w:t>
                        </w:r>
                        <w:r>
                          <w:rPr>
                            <w:rFonts w:ascii="Times New Roman" w:hAnsi="Times New Roman" w:eastAsia="Times New Roman"/>
                            <w:color w:val="000000"/>
                            <w:sz w:val="20"/>
                          </w:rPr>
                          <w:br/>
                          <w:t xml:space="preserve">python program </w:t>
                        </w:r>
                        <w:r>
                          <w:rPr>
                            <w:rFonts w:ascii="Times New Roman" w:hAnsi="Times New Roman" w:eastAsia="Times New Roman"/>
                            <w:color w:val="000000"/>
                            <w:sz w:val="20"/>
                          </w:rPr>
                          <w:br/>
                          <w:t xml:space="preserve">concepts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w:t>
                        </w:r>
                        <w:r>
                          <w:rPr>
                            <w:rFonts w:ascii="Times New Roman" w:hAnsi="Times New Roman" w:eastAsia="Times New Roman"/>
                            <w:color w:val="000000"/>
                            <w:sz w:val="20"/>
                          </w:rPr>
                          <w:br/>
                          <w:t xml:space="preserve">understand the use of </w:t>
                        </w:r>
                        <w:r>
                          <w:rPr>
                            <w:rFonts w:ascii="Times New Roman" w:hAnsi="Times New Roman" w:eastAsia="Times New Roman"/>
                            <w:color w:val="000000"/>
                            <w:sz w:val="20"/>
                          </w:rPr>
                          <w:br/>
                          <w:t xml:space="preserve">python</w:t>
                        </w:r>
                        <w:r>
                          <w:rPr>
                            <w:rFonts w:ascii="Times New Roman" w:hAnsi="Times New Roman" w:eastAsia="Times New Roman"/>
                            <w:color w:val="000000"/>
                            <w:sz w:val="20"/>
                          </w:rPr>
                          <w:br/>
                          <w:t xml:space="preserve">programming and its </w:t>
                        </w:r>
                        <w:r>
                          <w:rPr>
                            <w:rFonts w:ascii="Times New Roman" w:hAnsi="Times New Roman" w:eastAsia="Times New Roman"/>
                            <w:color w:val="000000"/>
                            <w:sz w:val="20"/>
                          </w:rPr>
                          <w:br/>
                          <w:t xml:space="preserve">importance</w:t>
                        </w:r>
                        <w:r>
                          <w:rPr>
                            <w:rFonts w:ascii="Times New Roman" w:hAnsi="Times New Roman" w:eastAsia="Times New Roman"/>
                            <w:color w:val="000000"/>
                            <w:sz w:val="20"/>
                          </w:rPr>
                          <w:br/>
                          <w:t xml:space="preserve">in industry.</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blended learning using CodeTantra</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Statements:(Naming and using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 to discuss about variables, values and types.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how to declare a variable, rules to follow for naming a variable and how to assign values to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Statements:(Avoiding Name Error when using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 to discuss about variables, values and types.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how to declare a variable, rules to follow for naming a variable and how to assign values to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Statements:(Values and types)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 to discuss about variables, values and types.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how to declare a variable, rules to follow for naming a variable and how to assign values to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 to discuss about variables, values and types.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how to declare a variable, rules to follow for naming a variable and how to assign values to variables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2</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Statements:(variables name and keywords)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blended learning using CodeTantra</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Statements:(statements)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brain stroming by solving problems on CodeTantra </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Statements:(operators and operand)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Statements:(order of operations)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Statements:(variables name and keywords)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blended learning using CodeTantra</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Statements:(statements)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brain stroming by solving problems on CodeTantra </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Statements:(operators and operand)</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Statements:(order of operations)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5 and 6 to discuss about keywords, operators and precedence of operators and statements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keywords, different arithmetic operators and their precedence and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Statements:(operations on string)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 to discuss about operations on strings, comments and composition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strings and operations on string and how to give single and multi line comment in a program.</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Variables, Expression and Statements:(composition and comments)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6 to discuss about operations on strings, comments and composition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strings and operations on string and how to give single and multi line comment in a program.</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3</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statements(modulus operator)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statements(Random      numbers)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statements(Boolean expressions)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statements(logic operators)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statements(modulus operator)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statements(Random      numbers)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statements(Boolean expressions)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statements(logic operators)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7 and 8 to discuss modulus operator, conditional operators and logic operators and random numbers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modulus operator, conditional operators and logical operators and random numbers.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statements(conditional)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 and 10 to discuss conditional statements and nested conditional statements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if else, if elif else statements and nested if else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statements(nested conditionals)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 and 10 to discuss conditional statements and nested conditional statements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if else, if elif else statements and nested if else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4</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statements(conditional)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 and 10 to discuss conditional statements and nested conditional statements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if else, if elif else statements and nested if else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Conditional statements(nested conditionals)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9 and 10 to discuss conditional statements and nested conditional statements </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if else, if elif else statements and nested if else statements.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statements(while statements)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statements(for loop statement)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statements(Nested for)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statements(Nested while)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statements(Random numbers in loops)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statements(encapsulation and generalization)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statements(while statements)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statements(for loop statement)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statements(Nested for)</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statements(Nested while)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statements(Random numbers in loops)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Iterative statements(encapsulation and generalization)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11 and 12 to discuss about for loop and while loop, nested looping statements and random numbers in loop</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declare for and while loop, nested looping statements and encapsulation and generalization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and recursion(math functions)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13 to discuss about functions, its importance and some predefined math function.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use of functions  in programs and different math function in python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and recursion(type conversion and coercion)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14 to discuss about type coercion and type conversion.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how data is converted internally during certain calculations and sometimes we need to enforce type conversion in order to obtain results.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and recursion(adding new function)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15 to discuss about user defined functions.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how to create functions in python. </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6</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1</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and recursion(function calls)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17 to discuss about function calls.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about how to call a function once defined, return statements in function.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and recursion(parameters and argument)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18 to discuss about arguments and parameters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how to declare function with arguments, default arguments and non default arguments, order of default and non default arguments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Functions and recursion(recursion and its use)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19 to discuss about recursion and its use.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about concept of recursion and its use by implementing factorial and Fibonacci programs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 discussion using power point presentation and Live demonstration of programs in 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7</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MID-TERM</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8</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String(string a compound data type)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 to discuss</w:t>
                        </w:r>
                        <w:r>
                          <w:rPr>
                            <w:rFonts w:ascii="Times New Roman" w:hAnsi="Times New Roman" w:eastAsia="Times New Roman"/>
                            <w:color w:val="000000"/>
                            <w:sz w:val="20"/>
                          </w:rPr>
                          <w:br/>
                          <w:t xml:space="preserve">about string declaration,</w:t>
                        </w:r>
                        <w:r>
                          <w:rPr>
                            <w:rFonts w:ascii="Times New Roman" w:hAnsi="Times New Roman" w:eastAsia="Times New Roman"/>
                            <w:color w:val="000000"/>
                            <w:sz w:val="20"/>
                          </w:rPr>
                          <w:br/>
                          <w:t xml:space="preserve">length of string, string</w:t>
                        </w:r>
                        <w:r>
                          <w:rPr>
                            <w:rFonts w:ascii="Times New Roman" w:hAnsi="Times New Roman" w:eastAsia="Times New Roman"/>
                            <w:color w:val="000000"/>
                            <w:sz w:val="20"/>
                          </w:rPr>
                          <w:br/>
                          <w:t xml:space="preserve">traversal and string</w:t>
                        </w:r>
                        <w:r>
                          <w:rPr>
                            <w:rFonts w:ascii="Times New Roman" w:hAnsi="Times New Roman" w:eastAsia="Times New Roman"/>
                            <w:color w:val="000000"/>
                            <w:sz w:val="20"/>
                          </w:rPr>
                          <w:br/>
                          <w:t xml:space="preserve">slicing.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w:t>
                        </w:r>
                        <w:r>
                          <w:rPr>
                            <w:rFonts w:ascii="Times New Roman" w:hAnsi="Times New Roman" w:eastAsia="Times New Roman"/>
                            <w:color w:val="000000"/>
                            <w:sz w:val="20"/>
                          </w:rPr>
                          <w:br/>
                          <w:t xml:space="preserve">string, len()function,</w:t>
                        </w:r>
                        <w:r>
                          <w:rPr>
                            <w:rFonts w:ascii="Times New Roman" w:hAnsi="Times New Roman" w:eastAsia="Times New Roman"/>
                            <w:color w:val="000000"/>
                            <w:sz w:val="20"/>
                          </w:rPr>
                          <w:br/>
                          <w:t xml:space="preserve">postive and negative</w:t>
                        </w:r>
                        <w:r>
                          <w:rPr>
                            <w:rFonts w:ascii="Times New Roman" w:hAnsi="Times New Roman" w:eastAsia="Times New Roman"/>
                            <w:color w:val="000000"/>
                            <w:sz w:val="20"/>
                          </w:rPr>
                          <w:br/>
                          <w:t xml:space="preserve">indexing and slicing</w:t>
                        </w:r>
                        <w:r>
                          <w:rPr>
                            <w:rFonts w:ascii="Times New Roman" w:hAnsi="Times New Roman" w:eastAsia="Times New Roman"/>
                            <w:color w:val="000000"/>
                            <w:sz w:val="20"/>
                          </w:rPr>
                          <w:br/>
                          <w:t xml:space="preserve">operator.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String(length)</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 to discuss</w:t>
                        </w:r>
                        <w:r>
                          <w:rPr>
                            <w:rFonts w:ascii="Times New Roman" w:hAnsi="Times New Roman" w:eastAsia="Times New Roman"/>
                            <w:color w:val="000000"/>
                            <w:sz w:val="20"/>
                          </w:rPr>
                          <w:br/>
                          <w:t xml:space="preserve">about string declaration,</w:t>
                        </w:r>
                        <w:r>
                          <w:rPr>
                            <w:rFonts w:ascii="Times New Roman" w:hAnsi="Times New Roman" w:eastAsia="Times New Roman"/>
                            <w:color w:val="000000"/>
                            <w:sz w:val="20"/>
                          </w:rPr>
                          <w:br/>
                          <w:t xml:space="preserve">length of string, string</w:t>
                        </w:r>
                        <w:r>
                          <w:rPr>
                            <w:rFonts w:ascii="Times New Roman" w:hAnsi="Times New Roman" w:eastAsia="Times New Roman"/>
                            <w:color w:val="000000"/>
                            <w:sz w:val="20"/>
                          </w:rPr>
                          <w:br/>
                          <w:t xml:space="preserve">traversal and string</w:t>
                        </w:r>
                        <w:r>
                          <w:rPr>
                            <w:rFonts w:ascii="Times New Roman" w:hAnsi="Times New Roman" w:eastAsia="Times New Roman"/>
                            <w:color w:val="000000"/>
                            <w:sz w:val="20"/>
                          </w:rPr>
                          <w:br/>
                          <w:t xml:space="preserve">slicing.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w:t>
                        </w:r>
                        <w:r>
                          <w:rPr>
                            <w:rFonts w:ascii="Times New Roman" w:hAnsi="Times New Roman" w:eastAsia="Times New Roman"/>
                            <w:color w:val="000000"/>
                            <w:sz w:val="20"/>
                          </w:rPr>
                          <w:br/>
                          <w:t xml:space="preserve">string, len()function,</w:t>
                        </w:r>
                        <w:r>
                          <w:rPr>
                            <w:rFonts w:ascii="Times New Roman" w:hAnsi="Times New Roman" w:eastAsia="Times New Roman"/>
                            <w:color w:val="000000"/>
                            <w:sz w:val="20"/>
                          </w:rPr>
                          <w:br/>
                          <w:t xml:space="preserve">postive and negative</w:t>
                        </w:r>
                        <w:r>
                          <w:rPr>
                            <w:rFonts w:ascii="Times New Roman" w:hAnsi="Times New Roman" w:eastAsia="Times New Roman"/>
                            <w:color w:val="000000"/>
                            <w:sz w:val="20"/>
                          </w:rPr>
                          <w:br/>
                          <w:t xml:space="preserve">indexing and slicing</w:t>
                        </w:r>
                        <w:r>
                          <w:rPr>
                            <w:rFonts w:ascii="Times New Roman" w:hAnsi="Times New Roman" w:eastAsia="Times New Roman"/>
                            <w:color w:val="000000"/>
                            <w:sz w:val="20"/>
                          </w:rPr>
                          <w:br/>
                          <w:t xml:space="preserve">operator.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String(string traversal)</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 to discuss</w:t>
                        </w:r>
                        <w:r>
                          <w:rPr>
                            <w:rFonts w:ascii="Times New Roman" w:hAnsi="Times New Roman" w:eastAsia="Times New Roman"/>
                            <w:color w:val="000000"/>
                            <w:sz w:val="20"/>
                          </w:rPr>
                          <w:br/>
                          <w:t xml:space="preserve">about string declaration,</w:t>
                        </w:r>
                        <w:r>
                          <w:rPr>
                            <w:rFonts w:ascii="Times New Roman" w:hAnsi="Times New Roman" w:eastAsia="Times New Roman"/>
                            <w:color w:val="000000"/>
                            <w:sz w:val="20"/>
                          </w:rPr>
                          <w:br/>
                          <w:t xml:space="preserve">length of string, string</w:t>
                        </w:r>
                        <w:r>
                          <w:rPr>
                            <w:rFonts w:ascii="Times New Roman" w:hAnsi="Times New Roman" w:eastAsia="Times New Roman"/>
                            <w:color w:val="000000"/>
                            <w:sz w:val="20"/>
                          </w:rPr>
                          <w:br/>
                          <w:t xml:space="preserve">traversal and string</w:t>
                        </w:r>
                        <w:r>
                          <w:rPr>
                            <w:rFonts w:ascii="Times New Roman" w:hAnsi="Times New Roman" w:eastAsia="Times New Roman"/>
                            <w:color w:val="000000"/>
                            <w:sz w:val="20"/>
                          </w:rPr>
                          <w:br/>
                          <w:t xml:space="preserve">slicing.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w:t>
                        </w:r>
                        <w:r>
                          <w:rPr>
                            <w:rFonts w:ascii="Times New Roman" w:hAnsi="Times New Roman" w:eastAsia="Times New Roman"/>
                            <w:color w:val="000000"/>
                            <w:sz w:val="20"/>
                          </w:rPr>
                          <w:br/>
                          <w:t xml:space="preserve">string, len()function,</w:t>
                        </w:r>
                        <w:r>
                          <w:rPr>
                            <w:rFonts w:ascii="Times New Roman" w:hAnsi="Times New Roman" w:eastAsia="Times New Roman"/>
                            <w:color w:val="000000"/>
                            <w:sz w:val="20"/>
                          </w:rPr>
                          <w:br/>
                          <w:t xml:space="preserve">postive and negative</w:t>
                        </w:r>
                        <w:r>
                          <w:rPr>
                            <w:rFonts w:ascii="Times New Roman" w:hAnsi="Times New Roman" w:eastAsia="Times New Roman"/>
                            <w:color w:val="000000"/>
                            <w:sz w:val="20"/>
                          </w:rPr>
                          <w:br/>
                          <w:t xml:space="preserve">indexing and slicing</w:t>
                        </w:r>
                        <w:r>
                          <w:rPr>
                            <w:rFonts w:ascii="Times New Roman" w:hAnsi="Times New Roman" w:eastAsia="Times New Roman"/>
                            <w:color w:val="000000"/>
                            <w:sz w:val="20"/>
                          </w:rPr>
                          <w:br/>
                          <w:t xml:space="preserve">operator.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String(string slices)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22 to discuss</w:t>
                        </w:r>
                        <w:r>
                          <w:rPr>
                            <w:rFonts w:ascii="Times New Roman" w:hAnsi="Times New Roman" w:eastAsia="Times New Roman"/>
                            <w:color w:val="000000"/>
                            <w:sz w:val="20"/>
                          </w:rPr>
                          <w:br/>
                          <w:t xml:space="preserve">about string declaration,</w:t>
                        </w:r>
                        <w:r>
                          <w:rPr>
                            <w:rFonts w:ascii="Times New Roman" w:hAnsi="Times New Roman" w:eastAsia="Times New Roman"/>
                            <w:color w:val="000000"/>
                            <w:sz w:val="20"/>
                          </w:rPr>
                          <w:br/>
                          <w:t xml:space="preserve">length of string, string</w:t>
                        </w:r>
                        <w:r>
                          <w:rPr>
                            <w:rFonts w:ascii="Times New Roman" w:hAnsi="Times New Roman" w:eastAsia="Times New Roman"/>
                            <w:color w:val="000000"/>
                            <w:sz w:val="20"/>
                          </w:rPr>
                          <w:br/>
                          <w:t xml:space="preserve">traversal and string</w:t>
                        </w:r>
                        <w:r>
                          <w:rPr>
                            <w:rFonts w:ascii="Times New Roman" w:hAnsi="Times New Roman" w:eastAsia="Times New Roman"/>
                            <w:color w:val="000000"/>
                            <w:sz w:val="20"/>
                          </w:rPr>
                          <w:br/>
                          <w:t xml:space="preserve">slicing.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w:t>
                        </w:r>
                        <w:r>
                          <w:rPr>
                            <w:rFonts w:ascii="Times New Roman" w:hAnsi="Times New Roman" w:eastAsia="Times New Roman"/>
                            <w:color w:val="000000"/>
                            <w:sz w:val="20"/>
                          </w:rPr>
                          <w:br/>
                          <w:t xml:space="preserve">string, len()function,</w:t>
                        </w:r>
                        <w:r>
                          <w:rPr>
                            <w:rFonts w:ascii="Times New Roman" w:hAnsi="Times New Roman" w:eastAsia="Times New Roman"/>
                            <w:color w:val="000000"/>
                            <w:sz w:val="20"/>
                          </w:rPr>
                          <w:br/>
                          <w:t xml:space="preserve">postive and negative</w:t>
                        </w:r>
                        <w:r>
                          <w:rPr>
                            <w:rFonts w:ascii="Times New Roman" w:hAnsi="Times New Roman" w:eastAsia="Times New Roman"/>
                            <w:color w:val="000000"/>
                            <w:sz w:val="20"/>
                          </w:rPr>
                          <w:br/>
                          <w:t xml:space="preserve">indexing and slicing</w:t>
                        </w:r>
                        <w:r>
                          <w:rPr>
                            <w:rFonts w:ascii="Times New Roman" w:hAnsi="Times New Roman" w:eastAsia="Times New Roman"/>
                            <w:color w:val="000000"/>
                            <w:sz w:val="20"/>
                          </w:rPr>
                          <w:br/>
                          <w:t xml:space="preserve">operator.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String(comparision)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 to discuss</w:t>
                        </w:r>
                        <w:r>
                          <w:rPr>
                            <w:rFonts w:ascii="Times New Roman" w:hAnsi="Times New Roman" w:eastAsia="Times New Roman"/>
                            <w:color w:val="000000"/>
                            <w:sz w:val="20"/>
                          </w:rPr>
                          <w:br/>
                          <w:t xml:space="preserve">comparison, find</w:t>
                        </w:r>
                        <w:r>
                          <w:rPr>
                            <w:rFonts w:ascii="Times New Roman" w:hAnsi="Times New Roman" w:eastAsia="Times New Roman"/>
                            <w:color w:val="000000"/>
                            <w:sz w:val="20"/>
                          </w:rPr>
                          <w:br/>
                          <w:t xml:space="preserve">function , looping and</w:t>
                        </w:r>
                        <w:r>
                          <w:rPr>
                            <w:rFonts w:ascii="Times New Roman" w:hAnsi="Times New Roman" w:eastAsia="Times New Roman"/>
                            <w:color w:val="000000"/>
                            <w:sz w:val="20"/>
                          </w:rPr>
                          <w:br/>
                          <w:t xml:space="preserve">counting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compare</w:t>
                        </w:r>
                        <w:r>
                          <w:rPr>
                            <w:rFonts w:ascii="Times New Roman" w:hAnsi="Times New Roman" w:eastAsia="Times New Roman"/>
                            <w:color w:val="000000"/>
                            <w:sz w:val="20"/>
                          </w:rPr>
                          <w:br/>
                          <w:t xml:space="preserve">strings, find function,</w:t>
                        </w:r>
                        <w:r>
                          <w:rPr>
                            <w:rFonts w:ascii="Times New Roman" w:hAnsi="Times New Roman" w:eastAsia="Times New Roman"/>
                            <w:color w:val="000000"/>
                            <w:sz w:val="20"/>
                          </w:rPr>
                          <w:br/>
                          <w:t xml:space="preserve">for loop statement</w:t>
                        </w:r>
                        <w:r>
                          <w:rPr>
                            <w:rFonts w:ascii="Times New Roman" w:hAnsi="Times New Roman" w:eastAsia="Times New Roman"/>
                            <w:color w:val="000000"/>
                            <w:sz w:val="20"/>
                          </w:rPr>
                          <w:br/>
                          <w:t xml:space="preserve">using string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String(find function)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 to discuss</w:t>
                        </w:r>
                        <w:r>
                          <w:rPr>
                            <w:rFonts w:ascii="Times New Roman" w:hAnsi="Times New Roman" w:eastAsia="Times New Roman"/>
                            <w:color w:val="000000"/>
                            <w:sz w:val="20"/>
                          </w:rPr>
                          <w:br/>
                          <w:t xml:space="preserve">comparison, find</w:t>
                        </w:r>
                        <w:r>
                          <w:rPr>
                            <w:rFonts w:ascii="Times New Roman" w:hAnsi="Times New Roman" w:eastAsia="Times New Roman"/>
                            <w:color w:val="000000"/>
                            <w:sz w:val="20"/>
                          </w:rPr>
                          <w:br/>
                          <w:t xml:space="preserve">function , looping and</w:t>
                        </w:r>
                        <w:r>
                          <w:rPr>
                            <w:rFonts w:ascii="Times New Roman" w:hAnsi="Times New Roman" w:eastAsia="Times New Roman"/>
                            <w:color w:val="000000"/>
                            <w:sz w:val="20"/>
                          </w:rPr>
                          <w:br/>
                          <w:t xml:space="preserve">counting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compare</w:t>
                        </w:r>
                        <w:r>
                          <w:rPr>
                            <w:rFonts w:ascii="Times New Roman" w:hAnsi="Times New Roman" w:eastAsia="Times New Roman"/>
                            <w:color w:val="000000"/>
                            <w:sz w:val="20"/>
                          </w:rPr>
                          <w:br/>
                          <w:t xml:space="preserve">strings, find function,</w:t>
                        </w:r>
                        <w:r>
                          <w:rPr>
                            <w:rFonts w:ascii="Times New Roman" w:hAnsi="Times New Roman" w:eastAsia="Times New Roman"/>
                            <w:color w:val="000000"/>
                            <w:sz w:val="20"/>
                          </w:rPr>
                          <w:br/>
                          <w:t xml:space="preserve">for loop statement</w:t>
                        </w:r>
                        <w:r>
                          <w:rPr>
                            <w:rFonts w:ascii="Times New Roman" w:hAnsi="Times New Roman" w:eastAsia="Times New Roman"/>
                            <w:color w:val="000000"/>
                            <w:sz w:val="20"/>
                          </w:rPr>
                          <w:br/>
                          <w:t xml:space="preserve">using string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String(looping and counting)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23 to discuss</w:t>
                        </w:r>
                        <w:r>
                          <w:rPr>
                            <w:rFonts w:ascii="Times New Roman" w:hAnsi="Times New Roman" w:eastAsia="Times New Roman"/>
                            <w:color w:val="000000"/>
                            <w:sz w:val="20"/>
                          </w:rPr>
                          <w:br/>
                          <w:t xml:space="preserve">comparison, find</w:t>
                        </w:r>
                        <w:r>
                          <w:rPr>
                            <w:rFonts w:ascii="Times New Roman" w:hAnsi="Times New Roman" w:eastAsia="Times New Roman"/>
                            <w:color w:val="000000"/>
                            <w:sz w:val="20"/>
                          </w:rPr>
                          <w:br/>
                          <w:t xml:space="preserve">function , looping and</w:t>
                        </w:r>
                        <w:r>
                          <w:rPr>
                            <w:rFonts w:ascii="Times New Roman" w:hAnsi="Times New Roman" w:eastAsia="Times New Roman"/>
                            <w:color w:val="000000"/>
                            <w:sz w:val="20"/>
                          </w:rPr>
                          <w:br/>
                          <w:t xml:space="preserve">counting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compare</w:t>
                        </w:r>
                        <w:r>
                          <w:rPr>
                            <w:rFonts w:ascii="Times New Roman" w:hAnsi="Times New Roman" w:eastAsia="Times New Roman"/>
                            <w:color w:val="000000"/>
                            <w:sz w:val="20"/>
                          </w:rPr>
                          <w:br/>
                          <w:t xml:space="preserve">strings, find function,</w:t>
                        </w:r>
                        <w:r>
                          <w:rPr>
                            <w:rFonts w:ascii="Times New Roman" w:hAnsi="Times New Roman" w:eastAsia="Times New Roman"/>
                            <w:color w:val="000000"/>
                            <w:sz w:val="20"/>
                          </w:rPr>
                          <w:br/>
                          <w:t xml:space="preserve">for loop statement</w:t>
                        </w:r>
                        <w:r>
                          <w:rPr>
                            <w:rFonts w:ascii="Times New Roman" w:hAnsi="Times New Roman" w:eastAsia="Times New Roman"/>
                            <w:color w:val="000000"/>
                            <w:sz w:val="20"/>
                          </w:rPr>
                          <w:br/>
                          <w:t xml:space="preserve">using string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Lists(list values)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 to discuss</w:t>
                        </w:r>
                        <w:r>
                          <w:rPr>
                            <w:rFonts w:ascii="Times New Roman" w:hAnsi="Times New Roman" w:eastAsia="Times New Roman"/>
                            <w:color w:val="000000"/>
                            <w:sz w:val="20"/>
                          </w:rPr>
                          <w:br/>
                          <w:t xml:space="preserve">about lists, membership</w:t>
                        </w:r>
                        <w:r>
                          <w:rPr>
                            <w:rFonts w:ascii="Times New Roman" w:hAnsi="Times New Roman" w:eastAsia="Times New Roman"/>
                            <w:color w:val="000000"/>
                            <w:sz w:val="20"/>
                          </w:rPr>
                          <w:br/>
                          <w:t xml:space="preserve">operator, length function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list data</w:t>
                        </w:r>
                        <w:r>
                          <w:rPr>
                            <w:rFonts w:ascii="Times New Roman" w:hAnsi="Times New Roman" w:eastAsia="Times New Roman"/>
                            <w:color w:val="000000"/>
                            <w:sz w:val="20"/>
                          </w:rPr>
                          <w:br/>
                          <w:t xml:space="preserve">structure, how to</w:t>
                        </w:r>
                        <w:r>
                          <w:rPr>
                            <w:rFonts w:ascii="Times New Roman" w:hAnsi="Times New Roman" w:eastAsia="Times New Roman"/>
                            <w:color w:val="000000"/>
                            <w:sz w:val="20"/>
                          </w:rPr>
                          <w:br/>
                          <w:t xml:space="preserve">declare list, len()</w:t>
                        </w:r>
                        <w:r>
                          <w:rPr>
                            <w:rFonts w:ascii="Times New Roman" w:hAnsi="Times New Roman" w:eastAsia="Times New Roman"/>
                            <w:color w:val="000000"/>
                            <w:sz w:val="20"/>
                          </w:rPr>
                          <w:br/>
                          <w:t xml:space="preserve">function and in</w:t>
                        </w:r>
                        <w:r>
                          <w:rPr>
                            <w:rFonts w:ascii="Times New Roman" w:hAnsi="Times New Roman" w:eastAsia="Times New Roman"/>
                            <w:color w:val="000000"/>
                            <w:sz w:val="20"/>
                          </w:rPr>
                          <w:br/>
                          <w:t xml:space="preserve">operator.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Lists(length)</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 to discuss</w:t>
                        </w:r>
                        <w:r>
                          <w:rPr>
                            <w:rFonts w:ascii="Times New Roman" w:hAnsi="Times New Roman" w:eastAsia="Times New Roman"/>
                            <w:color w:val="000000"/>
                            <w:sz w:val="20"/>
                          </w:rPr>
                          <w:br/>
                          <w:t xml:space="preserve">about lists, membership</w:t>
                        </w:r>
                        <w:r>
                          <w:rPr>
                            <w:rFonts w:ascii="Times New Roman" w:hAnsi="Times New Roman" w:eastAsia="Times New Roman"/>
                            <w:color w:val="000000"/>
                            <w:sz w:val="20"/>
                          </w:rPr>
                          <w:br/>
                          <w:t xml:space="preserve">operator, length function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list data</w:t>
                        </w:r>
                        <w:r>
                          <w:rPr>
                            <w:rFonts w:ascii="Times New Roman" w:hAnsi="Times New Roman" w:eastAsia="Times New Roman"/>
                            <w:color w:val="000000"/>
                            <w:sz w:val="20"/>
                          </w:rPr>
                          <w:br/>
                          <w:t xml:space="preserve">structure, how to</w:t>
                        </w:r>
                        <w:r>
                          <w:rPr>
                            <w:rFonts w:ascii="Times New Roman" w:hAnsi="Times New Roman" w:eastAsia="Times New Roman"/>
                            <w:color w:val="000000"/>
                            <w:sz w:val="20"/>
                          </w:rPr>
                          <w:br/>
                          <w:t xml:space="preserve">declare list, len()</w:t>
                        </w:r>
                        <w:r>
                          <w:rPr>
                            <w:rFonts w:ascii="Times New Roman" w:hAnsi="Times New Roman" w:eastAsia="Times New Roman"/>
                            <w:color w:val="000000"/>
                            <w:sz w:val="20"/>
                          </w:rPr>
                          <w:br/>
                          <w:t xml:space="preserve">function and in</w:t>
                        </w:r>
                        <w:r>
                          <w:rPr>
                            <w:rFonts w:ascii="Times New Roman" w:hAnsi="Times New Roman" w:eastAsia="Times New Roman"/>
                            <w:color w:val="000000"/>
                            <w:sz w:val="20"/>
                          </w:rPr>
                          <w:br/>
                          <w:t xml:space="preserve">operator.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Lists(membership)</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24 to discuss</w:t>
                        </w:r>
                        <w:r>
                          <w:rPr>
                            <w:rFonts w:ascii="Times New Roman" w:hAnsi="Times New Roman" w:eastAsia="Times New Roman"/>
                            <w:color w:val="000000"/>
                            <w:sz w:val="20"/>
                          </w:rPr>
                          <w:br/>
                          <w:t xml:space="preserve">about lists, membership</w:t>
                        </w:r>
                        <w:r>
                          <w:rPr>
                            <w:rFonts w:ascii="Times New Roman" w:hAnsi="Times New Roman" w:eastAsia="Times New Roman"/>
                            <w:color w:val="000000"/>
                            <w:sz w:val="20"/>
                          </w:rPr>
                          <w:br/>
                          <w:t xml:space="preserve">operator, length function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list data</w:t>
                        </w:r>
                        <w:r>
                          <w:rPr>
                            <w:rFonts w:ascii="Times New Roman" w:hAnsi="Times New Roman" w:eastAsia="Times New Roman"/>
                            <w:color w:val="000000"/>
                            <w:sz w:val="20"/>
                          </w:rPr>
                          <w:br/>
                          <w:t xml:space="preserve">structure, how to</w:t>
                        </w:r>
                        <w:r>
                          <w:rPr>
                            <w:rFonts w:ascii="Times New Roman" w:hAnsi="Times New Roman" w:eastAsia="Times New Roman"/>
                            <w:color w:val="000000"/>
                            <w:sz w:val="20"/>
                          </w:rPr>
                          <w:br/>
                          <w:t xml:space="preserve">declare list, len()</w:t>
                        </w:r>
                        <w:r>
                          <w:rPr>
                            <w:rFonts w:ascii="Times New Roman" w:hAnsi="Times New Roman" w:eastAsia="Times New Roman"/>
                            <w:color w:val="000000"/>
                            <w:sz w:val="20"/>
                          </w:rPr>
                          <w:br/>
                          <w:t xml:space="preserve">function and in</w:t>
                        </w:r>
                        <w:r>
                          <w:rPr>
                            <w:rFonts w:ascii="Times New Roman" w:hAnsi="Times New Roman" w:eastAsia="Times New Roman"/>
                            <w:color w:val="000000"/>
                            <w:sz w:val="20"/>
                          </w:rPr>
                          <w:br/>
                          <w:t xml:space="preserve">operator.</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9</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Lists(operations)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 to discuss</w:t>
                        </w:r>
                        <w:r>
                          <w:rPr>
                            <w:rFonts w:ascii="Times New Roman" w:hAnsi="Times New Roman" w:eastAsia="Times New Roman"/>
                            <w:color w:val="000000"/>
                            <w:sz w:val="20"/>
                          </w:rPr>
                          <w:br/>
                          <w:t xml:space="preserve">about indexing and</w:t>
                        </w:r>
                        <w:r>
                          <w:rPr>
                            <w:rFonts w:ascii="Times New Roman" w:hAnsi="Times New Roman" w:eastAsia="Times New Roman"/>
                            <w:color w:val="000000"/>
                            <w:sz w:val="20"/>
                          </w:rPr>
                          <w:br/>
                          <w:t xml:space="preserve">slicing of list, nested list</w:t>
                        </w:r>
                        <w:r>
                          <w:rPr>
                            <w:rFonts w:ascii="Times New Roman" w:hAnsi="Times New Roman" w:eastAsia="Times New Roman"/>
                            <w:color w:val="000000"/>
                            <w:sz w:val="20"/>
                          </w:rPr>
                          <w:br/>
                          <w:t xml:space="preserve">and different operation</w:t>
                        </w:r>
                        <w:r>
                          <w:rPr>
                            <w:rFonts w:ascii="Times New Roman" w:hAnsi="Times New Roman" w:eastAsia="Times New Roman"/>
                            <w:color w:val="000000"/>
                            <w:sz w:val="20"/>
                          </w:rPr>
                          <w:br/>
                          <w:t xml:space="preserve">on list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create nested list,</w:t>
                        </w:r>
                        <w:r>
                          <w:rPr>
                            <w:rFonts w:ascii="Times New Roman" w:hAnsi="Times New Roman" w:eastAsia="Times New Roman"/>
                            <w:color w:val="000000"/>
                            <w:sz w:val="20"/>
                          </w:rPr>
                          <w:br/>
                          <w:t xml:space="preserve">indexing of list,</w:t>
                        </w:r>
                        <w:r>
                          <w:rPr>
                            <w:rFonts w:ascii="Times New Roman" w:hAnsi="Times New Roman" w:eastAsia="Times New Roman"/>
                            <w:color w:val="000000"/>
                            <w:sz w:val="20"/>
                          </w:rPr>
                          <w:br/>
                          <w:t xml:space="preserve">slicing of list, for</w:t>
                        </w:r>
                        <w:r>
                          <w:rPr>
                            <w:rFonts w:ascii="Times New Roman" w:hAnsi="Times New Roman" w:eastAsia="Times New Roman"/>
                            <w:color w:val="000000"/>
                            <w:sz w:val="20"/>
                          </w:rPr>
                          <w:br/>
                          <w:t xml:space="preserve">loop using list and</w:t>
                        </w:r>
                        <w:r>
                          <w:rPr>
                            <w:rFonts w:ascii="Times New Roman" w:hAnsi="Times New Roman" w:eastAsia="Times New Roman"/>
                            <w:color w:val="000000"/>
                            <w:sz w:val="20"/>
                          </w:rPr>
                          <w:br/>
                          <w:t xml:space="preserve">different operations</w:t>
                        </w:r>
                        <w:r>
                          <w:rPr>
                            <w:rFonts w:ascii="Times New Roman" w:hAnsi="Times New Roman" w:eastAsia="Times New Roman"/>
                            <w:color w:val="000000"/>
                            <w:sz w:val="20"/>
                          </w:rPr>
                          <w:br/>
                          <w:t xml:space="preserve">on List like insertion,</w:t>
                        </w:r>
                        <w:r>
                          <w:rPr>
                            <w:rFonts w:ascii="Times New Roman" w:hAnsi="Times New Roman" w:eastAsia="Times New Roman"/>
                            <w:color w:val="000000"/>
                            <w:sz w:val="20"/>
                          </w:rPr>
                          <w:br/>
                          <w:t xml:space="preserve">deletion and</w:t>
                        </w:r>
                        <w:r>
                          <w:rPr>
                            <w:rFonts w:ascii="Times New Roman" w:hAnsi="Times New Roman" w:eastAsia="Times New Roman"/>
                            <w:color w:val="000000"/>
                            <w:sz w:val="20"/>
                          </w:rPr>
                          <w:br/>
                          <w:t xml:space="preserve">substitution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Lists(slices, deletion)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 to discuss</w:t>
                        </w:r>
                        <w:r>
                          <w:rPr>
                            <w:rFonts w:ascii="Times New Roman" w:hAnsi="Times New Roman" w:eastAsia="Times New Roman"/>
                            <w:color w:val="000000"/>
                            <w:sz w:val="20"/>
                          </w:rPr>
                          <w:br/>
                          <w:t xml:space="preserve">about indexing and</w:t>
                        </w:r>
                        <w:r>
                          <w:rPr>
                            <w:rFonts w:ascii="Times New Roman" w:hAnsi="Times New Roman" w:eastAsia="Times New Roman"/>
                            <w:color w:val="000000"/>
                            <w:sz w:val="20"/>
                          </w:rPr>
                          <w:br/>
                          <w:t xml:space="preserve">slicing of list, nested list</w:t>
                        </w:r>
                        <w:r>
                          <w:rPr>
                            <w:rFonts w:ascii="Times New Roman" w:hAnsi="Times New Roman" w:eastAsia="Times New Roman"/>
                            <w:color w:val="000000"/>
                            <w:sz w:val="20"/>
                          </w:rPr>
                          <w:br/>
                          <w:t xml:space="preserve">and different operation</w:t>
                        </w:r>
                        <w:r>
                          <w:rPr>
                            <w:rFonts w:ascii="Times New Roman" w:hAnsi="Times New Roman" w:eastAsia="Times New Roman"/>
                            <w:color w:val="000000"/>
                            <w:sz w:val="20"/>
                          </w:rPr>
                          <w:br/>
                          <w:t xml:space="preserve">on list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create nested list,</w:t>
                        </w:r>
                        <w:r>
                          <w:rPr>
                            <w:rFonts w:ascii="Times New Roman" w:hAnsi="Times New Roman" w:eastAsia="Times New Roman"/>
                            <w:color w:val="000000"/>
                            <w:sz w:val="20"/>
                          </w:rPr>
                          <w:br/>
                          <w:t xml:space="preserve">indexing of list,</w:t>
                        </w:r>
                        <w:r>
                          <w:rPr>
                            <w:rFonts w:ascii="Times New Roman" w:hAnsi="Times New Roman" w:eastAsia="Times New Roman"/>
                            <w:color w:val="000000"/>
                            <w:sz w:val="20"/>
                          </w:rPr>
                          <w:br/>
                          <w:t xml:space="preserve">slicing of list, for</w:t>
                        </w:r>
                        <w:r>
                          <w:rPr>
                            <w:rFonts w:ascii="Times New Roman" w:hAnsi="Times New Roman" w:eastAsia="Times New Roman"/>
                            <w:color w:val="000000"/>
                            <w:sz w:val="20"/>
                          </w:rPr>
                          <w:br/>
                          <w:t xml:space="preserve">loop using list and</w:t>
                        </w:r>
                        <w:r>
                          <w:rPr>
                            <w:rFonts w:ascii="Times New Roman" w:hAnsi="Times New Roman" w:eastAsia="Times New Roman"/>
                            <w:color w:val="000000"/>
                            <w:sz w:val="20"/>
                          </w:rPr>
                          <w:br/>
                          <w:t xml:space="preserve">different operations</w:t>
                        </w:r>
                        <w:r>
                          <w:rPr>
                            <w:rFonts w:ascii="Times New Roman" w:hAnsi="Times New Roman" w:eastAsia="Times New Roman"/>
                            <w:color w:val="000000"/>
                            <w:sz w:val="20"/>
                          </w:rPr>
                          <w:br/>
                          <w:t xml:space="preserve">on List like insertion,</w:t>
                        </w:r>
                        <w:r>
                          <w:rPr>
                            <w:rFonts w:ascii="Times New Roman" w:hAnsi="Times New Roman" w:eastAsia="Times New Roman"/>
                            <w:color w:val="000000"/>
                            <w:sz w:val="20"/>
                          </w:rPr>
                          <w:br/>
                          <w:t xml:space="preserve">deletion and</w:t>
                        </w:r>
                        <w:r>
                          <w:rPr>
                            <w:rFonts w:ascii="Times New Roman" w:hAnsi="Times New Roman" w:eastAsia="Times New Roman"/>
                            <w:color w:val="000000"/>
                            <w:sz w:val="20"/>
                          </w:rPr>
                          <w:br/>
                          <w:t xml:space="preserve">substitution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Lists(accessing elements, list and for loops, list parameters and nested list)</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25 to discuss</w:t>
                        </w:r>
                        <w:r>
                          <w:rPr>
                            <w:rFonts w:ascii="Times New Roman" w:hAnsi="Times New Roman" w:eastAsia="Times New Roman"/>
                            <w:color w:val="000000"/>
                            <w:sz w:val="20"/>
                          </w:rPr>
                          <w:br/>
                          <w:t xml:space="preserve">about indexing and</w:t>
                        </w:r>
                        <w:r>
                          <w:rPr>
                            <w:rFonts w:ascii="Times New Roman" w:hAnsi="Times New Roman" w:eastAsia="Times New Roman"/>
                            <w:color w:val="000000"/>
                            <w:sz w:val="20"/>
                          </w:rPr>
                          <w:br/>
                          <w:t xml:space="preserve">slicing of list, nested list</w:t>
                        </w:r>
                        <w:r>
                          <w:rPr>
                            <w:rFonts w:ascii="Times New Roman" w:hAnsi="Times New Roman" w:eastAsia="Times New Roman"/>
                            <w:color w:val="000000"/>
                            <w:sz w:val="20"/>
                          </w:rPr>
                          <w:br/>
                          <w:t xml:space="preserve">and different operation</w:t>
                        </w:r>
                        <w:r>
                          <w:rPr>
                            <w:rFonts w:ascii="Times New Roman" w:hAnsi="Times New Roman" w:eastAsia="Times New Roman"/>
                            <w:color w:val="000000"/>
                            <w:sz w:val="20"/>
                          </w:rPr>
                          <w:br/>
                          <w:t xml:space="preserve">on list</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 to</w:t>
                        </w:r>
                        <w:r>
                          <w:rPr>
                            <w:rFonts w:ascii="Times New Roman" w:hAnsi="Times New Roman" w:eastAsia="Times New Roman"/>
                            <w:color w:val="000000"/>
                            <w:sz w:val="20"/>
                          </w:rPr>
                          <w:br/>
                          <w:t xml:space="preserve">create nested list,</w:t>
                        </w:r>
                        <w:r>
                          <w:rPr>
                            <w:rFonts w:ascii="Times New Roman" w:hAnsi="Times New Roman" w:eastAsia="Times New Roman"/>
                            <w:color w:val="000000"/>
                            <w:sz w:val="20"/>
                          </w:rPr>
                          <w:br/>
                          <w:t xml:space="preserve">indexing of list,</w:t>
                        </w:r>
                        <w:r>
                          <w:rPr>
                            <w:rFonts w:ascii="Times New Roman" w:hAnsi="Times New Roman" w:eastAsia="Times New Roman"/>
                            <w:color w:val="000000"/>
                            <w:sz w:val="20"/>
                          </w:rPr>
                          <w:br/>
                          <w:t xml:space="preserve">slicing of list, for</w:t>
                        </w:r>
                        <w:r>
                          <w:rPr>
                            <w:rFonts w:ascii="Times New Roman" w:hAnsi="Times New Roman" w:eastAsia="Times New Roman"/>
                            <w:color w:val="000000"/>
                            <w:sz w:val="20"/>
                          </w:rPr>
                          <w:br/>
                          <w:t xml:space="preserve">loop using list and</w:t>
                        </w:r>
                        <w:r>
                          <w:rPr>
                            <w:rFonts w:ascii="Times New Roman" w:hAnsi="Times New Roman" w:eastAsia="Times New Roman"/>
                            <w:color w:val="000000"/>
                            <w:sz w:val="20"/>
                          </w:rPr>
                          <w:br/>
                          <w:t xml:space="preserve">different operations</w:t>
                        </w:r>
                        <w:r>
                          <w:rPr>
                            <w:rFonts w:ascii="Times New Roman" w:hAnsi="Times New Roman" w:eastAsia="Times New Roman"/>
                            <w:color w:val="000000"/>
                            <w:sz w:val="20"/>
                          </w:rPr>
                          <w:br/>
                          <w:t xml:space="preserve">on List like insertion,</w:t>
                        </w:r>
                        <w:r>
                          <w:rPr>
                            <w:rFonts w:ascii="Times New Roman" w:hAnsi="Times New Roman" w:eastAsia="Times New Roman"/>
                            <w:color w:val="000000"/>
                            <w:sz w:val="20"/>
                          </w:rPr>
                          <w:br/>
                          <w:t xml:space="preserve">deletion and</w:t>
                        </w:r>
                        <w:r>
                          <w:rPr>
                            <w:rFonts w:ascii="Times New Roman" w:hAnsi="Times New Roman" w:eastAsia="Times New Roman"/>
                            <w:color w:val="000000"/>
                            <w:sz w:val="20"/>
                          </w:rPr>
                          <w:br/>
                          <w:t xml:space="preserve">substitution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Tuples and Dictionaries(mutability and tuples)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 to discuss</w:t>
                        </w:r>
                        <w:r>
                          <w:rPr>
                            <w:rFonts w:ascii="Times New Roman" w:hAnsi="Times New Roman" w:eastAsia="Times New Roman"/>
                            <w:color w:val="000000"/>
                            <w:sz w:val="20"/>
                          </w:rPr>
                          <w:br/>
                          <w:t xml:space="preserve">about tuples, mutable vs</w:t>
                        </w:r>
                        <w:r>
                          <w:rPr>
                            <w:rFonts w:ascii="Times New Roman" w:hAnsi="Times New Roman" w:eastAsia="Times New Roman"/>
                            <w:color w:val="000000"/>
                            <w:sz w:val="20"/>
                          </w:rPr>
                          <w:br/>
                          <w:t xml:space="preserve">immutable, tuple</w:t>
                        </w:r>
                        <w:r>
                          <w:rPr>
                            <w:rFonts w:ascii="Times New Roman" w:hAnsi="Times New Roman" w:eastAsia="Times New Roman"/>
                            <w:color w:val="000000"/>
                            <w:sz w:val="20"/>
                          </w:rPr>
                          <w:br/>
                          <w:t xml:space="preserve">assignment and tuple as</w:t>
                        </w:r>
                        <w:r>
                          <w:rPr>
                            <w:rFonts w:ascii="Times New Roman" w:hAnsi="Times New Roman" w:eastAsia="Times New Roman"/>
                            <w:color w:val="000000"/>
                            <w:sz w:val="20"/>
                          </w:rPr>
                          <w:br/>
                          <w:t xml:space="preserve">return value.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tuples,</w:t>
                        </w:r>
                        <w:r>
                          <w:rPr>
                            <w:rFonts w:ascii="Times New Roman" w:hAnsi="Times New Roman" w:eastAsia="Times New Roman"/>
                            <w:color w:val="000000"/>
                            <w:sz w:val="20"/>
                          </w:rPr>
                          <w:br/>
                          <w:t xml:space="preserve">difference between</w:t>
                        </w:r>
                        <w:r>
                          <w:rPr>
                            <w:rFonts w:ascii="Times New Roman" w:hAnsi="Times New Roman" w:eastAsia="Times New Roman"/>
                            <w:color w:val="000000"/>
                            <w:sz w:val="20"/>
                          </w:rPr>
                          <w:br/>
                          <w:t xml:space="preserve">mutable and</w:t>
                        </w:r>
                        <w:r>
                          <w:rPr>
                            <w:rFonts w:ascii="Times New Roman" w:hAnsi="Times New Roman" w:eastAsia="Times New Roman"/>
                            <w:color w:val="000000"/>
                            <w:sz w:val="20"/>
                          </w:rPr>
                          <w:br/>
                          <w:t xml:space="preserve">immutable data type,</w:t>
                        </w:r>
                        <w:r>
                          <w:rPr>
                            <w:rFonts w:ascii="Times New Roman" w:hAnsi="Times New Roman" w:eastAsia="Times New Roman"/>
                            <w:color w:val="000000"/>
                            <w:sz w:val="20"/>
                          </w:rPr>
                          <w:br/>
                          <w:t xml:space="preserve">tuple as return type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Tuples and Dictionaries(tuple assignment, tuple as return values)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RW-2</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26 to discuss</w:t>
                        </w:r>
                        <w:r>
                          <w:rPr>
                            <w:rFonts w:ascii="Times New Roman" w:hAnsi="Times New Roman" w:eastAsia="Times New Roman"/>
                            <w:color w:val="000000"/>
                            <w:sz w:val="20"/>
                          </w:rPr>
                          <w:br/>
                          <w:t xml:space="preserve">about tuples, mutable vs</w:t>
                        </w:r>
                        <w:r>
                          <w:rPr>
                            <w:rFonts w:ascii="Times New Roman" w:hAnsi="Times New Roman" w:eastAsia="Times New Roman"/>
                            <w:color w:val="000000"/>
                            <w:sz w:val="20"/>
                          </w:rPr>
                          <w:br/>
                          <w:t xml:space="preserve">immutable, tuple</w:t>
                        </w:r>
                        <w:r>
                          <w:rPr>
                            <w:rFonts w:ascii="Times New Roman" w:hAnsi="Times New Roman" w:eastAsia="Times New Roman"/>
                            <w:color w:val="000000"/>
                            <w:sz w:val="20"/>
                          </w:rPr>
                          <w:br/>
                          <w:t xml:space="preserve">assignment and tuple as</w:t>
                        </w:r>
                        <w:r>
                          <w:rPr>
                            <w:rFonts w:ascii="Times New Roman" w:hAnsi="Times New Roman" w:eastAsia="Times New Roman"/>
                            <w:color w:val="000000"/>
                            <w:sz w:val="20"/>
                          </w:rPr>
                          <w:br/>
                          <w:t xml:space="preserve">return value.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tuples,</w:t>
                        </w:r>
                        <w:r>
                          <w:rPr>
                            <w:rFonts w:ascii="Times New Roman" w:hAnsi="Times New Roman" w:eastAsia="Times New Roman"/>
                            <w:color w:val="000000"/>
                            <w:sz w:val="20"/>
                          </w:rPr>
                          <w:br/>
                          <w:t xml:space="preserve">difference between</w:t>
                        </w:r>
                        <w:r>
                          <w:rPr>
                            <w:rFonts w:ascii="Times New Roman" w:hAnsi="Times New Roman" w:eastAsia="Times New Roman"/>
                            <w:color w:val="000000"/>
                            <w:sz w:val="20"/>
                          </w:rPr>
                          <w:br/>
                          <w:t xml:space="preserve">mutable and</w:t>
                        </w:r>
                        <w:r>
                          <w:rPr>
                            <w:rFonts w:ascii="Times New Roman" w:hAnsi="Times New Roman" w:eastAsia="Times New Roman"/>
                            <w:color w:val="000000"/>
                            <w:sz w:val="20"/>
                          </w:rPr>
                          <w:br/>
                          <w:t xml:space="preserve">immutable data type,</w:t>
                        </w:r>
                        <w:r>
                          <w:rPr>
                            <w:rFonts w:ascii="Times New Roman" w:hAnsi="Times New Roman" w:eastAsia="Times New Roman"/>
                            <w:color w:val="000000"/>
                            <w:sz w:val="20"/>
                          </w:rPr>
                          <w:br/>
                          <w:t xml:space="preserve">tuple as return type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Tuples and Dictionaries(dictionaries operations and methods, sparse matrices, aliasing and coping)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RW-3</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27 to discuss</w:t>
                        </w:r>
                        <w:r>
                          <w:rPr>
                            <w:rFonts w:ascii="Times New Roman" w:hAnsi="Times New Roman" w:eastAsia="Times New Roman"/>
                            <w:color w:val="000000"/>
                            <w:sz w:val="20"/>
                          </w:rPr>
                          <w:br/>
                          <w:t xml:space="preserve">about dictionaries</w:t>
                        </w:r>
                        <w:r>
                          <w:rPr>
                            <w:rFonts w:ascii="Times New Roman" w:hAnsi="Times New Roman" w:eastAsia="Times New Roman"/>
                            <w:color w:val="000000"/>
                            <w:sz w:val="20"/>
                          </w:rPr>
                          <w:br/>
                          <w:t xml:space="preserve">operations and methods,</w:t>
                        </w:r>
                        <w:r>
                          <w:rPr>
                            <w:rFonts w:ascii="Times New Roman" w:hAnsi="Times New Roman" w:eastAsia="Times New Roman"/>
                            <w:color w:val="000000"/>
                            <w:sz w:val="20"/>
                          </w:rPr>
                          <w:br/>
                          <w:t xml:space="preserve">sparse matrices, aliasing</w:t>
                        </w:r>
                        <w:r>
                          <w:rPr>
                            <w:rFonts w:ascii="Times New Roman" w:hAnsi="Times New Roman" w:eastAsia="Times New Roman"/>
                            <w:color w:val="000000"/>
                            <w:sz w:val="20"/>
                          </w:rPr>
                          <w:br/>
                          <w:t xml:space="preserve">and coping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dictionaries</w:t>
                        </w:r>
                        <w:r>
                          <w:rPr>
                            <w:rFonts w:ascii="Times New Roman" w:hAnsi="Times New Roman" w:eastAsia="Times New Roman"/>
                            <w:color w:val="000000"/>
                            <w:sz w:val="20"/>
                          </w:rPr>
                          <w:br/>
                          <w:t xml:space="preserve">data type, accessing</w:t>
                        </w:r>
                        <w:r>
                          <w:rPr>
                            <w:rFonts w:ascii="Times New Roman" w:hAnsi="Times New Roman" w:eastAsia="Times New Roman"/>
                            <w:color w:val="000000"/>
                            <w:sz w:val="20"/>
                          </w:rPr>
                          <w:br/>
                          <w:t xml:space="preserve">elements of</w:t>
                        </w:r>
                        <w:r>
                          <w:rPr>
                            <w:rFonts w:ascii="Times New Roman" w:hAnsi="Times New Roman" w:eastAsia="Times New Roman"/>
                            <w:color w:val="000000"/>
                            <w:sz w:val="20"/>
                          </w:rPr>
                          <w:br/>
                          <w:t xml:space="preserve">dictionary, operations</w:t>
                        </w:r>
                        <w:r>
                          <w:rPr>
                            <w:rFonts w:ascii="Times New Roman" w:hAnsi="Times New Roman" w:eastAsia="Times New Roman"/>
                            <w:color w:val="000000"/>
                            <w:sz w:val="20"/>
                          </w:rPr>
                          <w:br/>
                          <w:t xml:space="preserve">on dictionaries,</w:t>
                        </w:r>
                        <w:r>
                          <w:rPr>
                            <w:rFonts w:ascii="Times New Roman" w:hAnsi="Times New Roman" w:eastAsia="Times New Roman"/>
                            <w:color w:val="000000"/>
                            <w:sz w:val="20"/>
                          </w:rPr>
                          <w:br/>
                          <w:t xml:space="preserve">aliasing and copying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10</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objects(Creating classes)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objects(creating instance objects)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objects(accessing attributes)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2</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objects(Creating classes)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objects(creating instance objects)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objects(accessing attributes)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objects(Creating classes)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objects(creating instance objects)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Classes and objects(accessing attributes)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28 and 30 to</w:t>
                        </w:r>
                        <w:r>
                          <w:rPr>
                            <w:rFonts w:ascii="Times New Roman" w:hAnsi="Times New Roman" w:eastAsia="Times New Roman"/>
                            <w:color w:val="000000"/>
                            <w:sz w:val="20"/>
                          </w:rPr>
                          <w:br/>
                          <w:t xml:space="preserve">discuss about classes,</w:t>
                        </w:r>
                        <w:r>
                          <w:rPr>
                            <w:rFonts w:ascii="Times New Roman" w:hAnsi="Times New Roman" w:eastAsia="Times New Roman"/>
                            <w:color w:val="000000"/>
                            <w:sz w:val="20"/>
                          </w:rPr>
                          <w:br/>
                          <w:t xml:space="preserve">objects and accessing</w:t>
                        </w:r>
                        <w:r>
                          <w:rPr>
                            <w:rFonts w:ascii="Times New Roman" w:hAnsi="Times New Roman" w:eastAsia="Times New Roman"/>
                            <w:color w:val="000000"/>
                            <w:sz w:val="20"/>
                          </w:rPr>
                          <w:br/>
                          <w:t xml:space="preserve">attributes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declare a class</w:t>
                        </w:r>
                        <w:r>
                          <w:rPr>
                            <w:rFonts w:ascii="Times New Roman" w:hAnsi="Times New Roman" w:eastAsia="Times New Roman"/>
                            <w:color w:val="000000"/>
                            <w:sz w:val="20"/>
                          </w:rPr>
                          <w:br/>
                          <w:t xml:space="preserve">in python, constructor</w:t>
                        </w:r>
                        <w:r>
                          <w:rPr>
                            <w:rFonts w:ascii="Times New Roman" w:hAnsi="Times New Roman" w:eastAsia="Times New Roman"/>
                            <w:color w:val="000000"/>
                            <w:sz w:val="20"/>
                          </w:rPr>
                          <w:br/>
                          <w:t xml:space="preserve">of a class, member</w:t>
                        </w:r>
                        <w:r>
                          <w:rPr>
                            <w:rFonts w:ascii="Times New Roman" w:hAnsi="Times New Roman" w:eastAsia="Times New Roman"/>
                            <w:color w:val="000000"/>
                            <w:sz w:val="20"/>
                          </w:rPr>
                          <w:br/>
                          <w:t xml:space="preserve">functions, instance vs</w:t>
                        </w:r>
                        <w:r>
                          <w:rPr>
                            <w:rFonts w:ascii="Times New Roman" w:hAnsi="Times New Roman" w:eastAsia="Times New Roman"/>
                            <w:color w:val="000000"/>
                            <w:sz w:val="20"/>
                          </w:rPr>
                          <w:br/>
                          <w:t xml:space="preserve">class variables in a</w:t>
                        </w:r>
                        <w:r>
                          <w:rPr>
                            <w:rFonts w:ascii="Times New Roman" w:hAnsi="Times New Roman" w:eastAsia="Times New Roman"/>
                            <w:color w:val="000000"/>
                            <w:sz w:val="20"/>
                          </w:rPr>
                          <w:br/>
                          <w:t xml:space="preserve">class, creating objects</w:t>
                        </w:r>
                        <w:r>
                          <w:rPr>
                            <w:rFonts w:ascii="Times New Roman" w:hAnsi="Times New Roman" w:eastAsia="Times New Roman"/>
                            <w:color w:val="000000"/>
                            <w:sz w:val="20"/>
                          </w:rPr>
                          <w:br/>
                          <w:t xml:space="preserve">and accessing</w:t>
                        </w:r>
                        <w:r>
                          <w:rPr>
                            <w:rFonts w:ascii="Times New Roman" w:hAnsi="Times New Roman" w:eastAsia="Times New Roman"/>
                            <w:color w:val="000000"/>
                            <w:sz w:val="20"/>
                          </w:rPr>
                          <w:br/>
                          <w:t xml:space="preserve">attributes in 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11</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Object oriented programming terminology(Class Inheritance)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T-1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31 to discuss</w:t>
                        </w:r>
                        <w:r>
                          <w:rPr>
                            <w:rFonts w:ascii="Times New Roman" w:hAnsi="Times New Roman" w:eastAsia="Times New Roman"/>
                            <w:color w:val="000000"/>
                            <w:sz w:val="20"/>
                          </w:rPr>
                          <w:br/>
                          <w:t xml:space="preserve">about concept of</w:t>
                        </w:r>
                        <w:r>
                          <w:rPr>
                            <w:rFonts w:ascii="Times New Roman" w:hAnsi="Times New Roman" w:eastAsia="Times New Roman"/>
                            <w:color w:val="000000"/>
                            <w:sz w:val="20"/>
                          </w:rPr>
                          <w:br/>
                          <w:t xml:space="preserve">inheritance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w:t>
                        </w:r>
                        <w:r>
                          <w:rPr>
                            <w:rFonts w:ascii="Times New Roman" w:hAnsi="Times New Roman" w:eastAsia="Times New Roman"/>
                            <w:color w:val="000000"/>
                            <w:sz w:val="20"/>
                          </w:rPr>
                          <w:br/>
                          <w:t xml:space="preserve">about inheritance,</w:t>
                        </w:r>
                        <w:r>
                          <w:rPr>
                            <w:rFonts w:ascii="Times New Roman" w:hAnsi="Times New Roman" w:eastAsia="Times New Roman"/>
                            <w:color w:val="000000"/>
                            <w:sz w:val="20"/>
                          </w:rPr>
                          <w:br/>
                          <w:t xml:space="preserve">different types of</w:t>
                        </w:r>
                        <w:r>
                          <w:rPr>
                            <w:rFonts w:ascii="Times New Roman" w:hAnsi="Times New Roman" w:eastAsia="Times New Roman"/>
                            <w:color w:val="000000"/>
                            <w:sz w:val="20"/>
                          </w:rPr>
                          <w:br/>
                          <w:t xml:space="preserve">inheritance in python.</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Object oriented programming terminology(Overriding Methods)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32 to discuss</w:t>
                        </w:r>
                        <w:r>
                          <w:rPr>
                            <w:rFonts w:ascii="Times New Roman" w:hAnsi="Times New Roman" w:eastAsia="Times New Roman"/>
                            <w:color w:val="000000"/>
                            <w:sz w:val="20"/>
                          </w:rPr>
                          <w:br/>
                          <w:t xml:space="preserve">about overriding</w:t>
                        </w:r>
                        <w:r>
                          <w:rPr>
                            <w:rFonts w:ascii="Times New Roman" w:hAnsi="Times New Roman" w:eastAsia="Times New Roman"/>
                            <w:color w:val="000000"/>
                            <w:sz w:val="20"/>
                          </w:rPr>
                          <w:br/>
                          <w:t xml:space="preserve">methods and data</w:t>
                        </w:r>
                        <w:r>
                          <w:rPr>
                            <w:rFonts w:ascii="Times New Roman" w:hAnsi="Times New Roman" w:eastAsia="Times New Roman"/>
                            <w:color w:val="000000"/>
                            <w:sz w:val="20"/>
                          </w:rPr>
                          <w:br/>
                          <w:t xml:space="preserve">hiding.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the importance of</w:t>
                        </w:r>
                        <w:r>
                          <w:rPr>
                            <w:rFonts w:ascii="Times New Roman" w:hAnsi="Times New Roman" w:eastAsia="Times New Roman"/>
                            <w:color w:val="000000"/>
                            <w:sz w:val="20"/>
                          </w:rPr>
                          <w:br/>
                          <w:t xml:space="preserve">data hiding, private</w:t>
                        </w:r>
                        <w:r>
                          <w:rPr>
                            <w:rFonts w:ascii="Times New Roman" w:hAnsi="Times New Roman" w:eastAsia="Times New Roman"/>
                            <w:color w:val="000000"/>
                            <w:sz w:val="20"/>
                          </w:rPr>
                          <w:br/>
                          <w:t xml:space="preserve">members of class,</w:t>
                        </w:r>
                        <w:r>
                          <w:rPr>
                            <w:rFonts w:ascii="Times New Roman" w:hAnsi="Times New Roman" w:eastAsia="Times New Roman"/>
                            <w:color w:val="000000"/>
                            <w:sz w:val="20"/>
                          </w:rPr>
                          <w:br/>
                          <w:t xml:space="preserve">accessing private</w:t>
                        </w:r>
                        <w:r>
                          <w:rPr>
                            <w:rFonts w:ascii="Times New Roman" w:hAnsi="Times New Roman" w:eastAsia="Times New Roman"/>
                            <w:color w:val="000000"/>
                            <w:sz w:val="20"/>
                          </w:rPr>
                          <w:br/>
                          <w:t xml:space="preserve">members outside the</w:t>
                        </w:r>
                        <w:r>
                          <w:rPr>
                            <w:rFonts w:ascii="Times New Roman" w:hAnsi="Times New Roman" w:eastAsia="Times New Roman"/>
                            <w:color w:val="000000"/>
                            <w:sz w:val="20"/>
                          </w:rPr>
                          <w:br/>
                          <w:t xml:space="preserve">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Object oriented programming terminology(Data Hiding)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32 to discuss</w:t>
                        </w:r>
                        <w:r>
                          <w:rPr>
                            <w:rFonts w:ascii="Times New Roman" w:hAnsi="Times New Roman" w:eastAsia="Times New Roman"/>
                            <w:color w:val="000000"/>
                            <w:sz w:val="20"/>
                          </w:rPr>
                          <w:br/>
                          <w:t xml:space="preserve">about overriding</w:t>
                        </w:r>
                        <w:r>
                          <w:rPr>
                            <w:rFonts w:ascii="Times New Roman" w:hAnsi="Times New Roman" w:eastAsia="Times New Roman"/>
                            <w:color w:val="000000"/>
                            <w:sz w:val="20"/>
                          </w:rPr>
                          <w:br/>
                          <w:t xml:space="preserve">methods and data</w:t>
                        </w:r>
                        <w:r>
                          <w:rPr>
                            <w:rFonts w:ascii="Times New Roman" w:hAnsi="Times New Roman" w:eastAsia="Times New Roman"/>
                            <w:color w:val="000000"/>
                            <w:sz w:val="20"/>
                          </w:rPr>
                          <w:br/>
                          <w:t xml:space="preserve">hiding.</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the importance of</w:t>
                        </w:r>
                        <w:r>
                          <w:rPr>
                            <w:rFonts w:ascii="Times New Roman" w:hAnsi="Times New Roman" w:eastAsia="Times New Roman"/>
                            <w:color w:val="000000"/>
                            <w:sz w:val="20"/>
                          </w:rPr>
                          <w:br/>
                          <w:t xml:space="preserve">data hiding, private</w:t>
                        </w:r>
                        <w:r>
                          <w:rPr>
                            <w:rFonts w:ascii="Times New Roman" w:hAnsi="Times New Roman" w:eastAsia="Times New Roman"/>
                            <w:color w:val="000000"/>
                            <w:sz w:val="20"/>
                          </w:rPr>
                          <w:br/>
                          <w:t xml:space="preserve">members of class,</w:t>
                        </w:r>
                        <w:r>
                          <w:rPr>
                            <w:rFonts w:ascii="Times New Roman" w:hAnsi="Times New Roman" w:eastAsia="Times New Roman"/>
                            <w:color w:val="000000"/>
                            <w:sz w:val="20"/>
                          </w:rPr>
                          <w:br/>
                          <w:t xml:space="preserve">accessing private</w:t>
                        </w:r>
                        <w:r>
                          <w:rPr>
                            <w:rFonts w:ascii="Times New Roman" w:hAnsi="Times New Roman" w:eastAsia="Times New Roman"/>
                            <w:color w:val="000000"/>
                            <w:sz w:val="20"/>
                          </w:rPr>
                          <w:br/>
                          <w:t xml:space="preserve">members outside the</w:t>
                        </w:r>
                        <w:r>
                          <w:rPr>
                            <w:rFonts w:ascii="Times New Roman" w:hAnsi="Times New Roman" w:eastAsia="Times New Roman"/>
                            <w:color w:val="000000"/>
                            <w:sz w:val="20"/>
                          </w:rPr>
                          <w:br/>
                          <w:t xml:space="preserve">class.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Object oriented programming terminology(Function Overloading)</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33 to discuss the</w:t>
                        </w:r>
                        <w:r>
                          <w:rPr>
                            <w:rFonts w:ascii="Times New Roman" w:hAnsi="Times New Roman" w:eastAsia="Times New Roman"/>
                            <w:color w:val="000000"/>
                            <w:sz w:val="20"/>
                          </w:rPr>
                          <w:br/>
                          <w:t xml:space="preserve">concept of function</w:t>
                        </w:r>
                        <w:r>
                          <w:rPr>
                            <w:rFonts w:ascii="Times New Roman" w:hAnsi="Times New Roman" w:eastAsia="Times New Roman"/>
                            <w:color w:val="000000"/>
                            <w:sz w:val="20"/>
                          </w:rPr>
                          <w:br/>
                          <w:t xml:space="preserve">overloading and</w:t>
                        </w:r>
                        <w:r>
                          <w:rPr>
                            <w:rFonts w:ascii="Times New Roman" w:hAnsi="Times New Roman" w:eastAsia="Times New Roman"/>
                            <w:color w:val="000000"/>
                            <w:sz w:val="20"/>
                          </w:rPr>
                          <w:br/>
                          <w:t xml:space="preserve">operator overloading</w:t>
                        </w:r>
                        <w:r>
                          <w:rPr>
                            <w:rFonts w:ascii="Times New Roman" w:hAnsi="Times New Roman" w:eastAsia="Times New Roman"/>
                            <w:color w:val="000000"/>
                            <w:sz w:val="20"/>
                          </w:rPr>
                          <w:br/>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function</w:t>
                        </w:r>
                        <w:r>
                          <w:rPr>
                            <w:rFonts w:ascii="Times New Roman" w:hAnsi="Times New Roman" w:eastAsia="Times New Roman"/>
                            <w:color w:val="000000"/>
                            <w:sz w:val="20"/>
                          </w:rPr>
                          <w:br/>
                          <w:t xml:space="preserve">overloading and</w:t>
                        </w:r>
                        <w:r>
                          <w:rPr>
                            <w:rFonts w:ascii="Times New Roman" w:hAnsi="Times New Roman" w:eastAsia="Times New Roman"/>
                            <w:color w:val="000000"/>
                            <w:sz w:val="20"/>
                          </w:rPr>
                          <w:br/>
                          <w:t xml:space="preserve">operator overloading</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12</w:t>
                        </w: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Files and Exceptions(text files, writing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 and 35 to</w:t>
                        </w:r>
                        <w:r>
                          <w:rPr>
                            <w:rFonts w:ascii="Times New Roman" w:hAnsi="Times New Roman" w:eastAsia="Times New Roman"/>
                            <w:color w:val="000000"/>
                            <w:sz w:val="20"/>
                          </w:rPr>
                          <w:br/>
                          <w:t xml:space="preserve">discuss about text files,</w:t>
                        </w:r>
                        <w:r>
                          <w:rPr>
                            <w:rFonts w:ascii="Times New Roman" w:hAnsi="Times New Roman" w:eastAsia="Times New Roman"/>
                            <w:color w:val="000000"/>
                            <w:sz w:val="20"/>
                          </w:rPr>
                          <w:br/>
                          <w:t xml:space="preserve">Reading from a file,</w:t>
                        </w:r>
                        <w:r>
                          <w:rPr>
                            <w:rFonts w:ascii="Times New Roman" w:hAnsi="Times New Roman" w:eastAsia="Times New Roman"/>
                            <w:color w:val="000000"/>
                            <w:sz w:val="20"/>
                          </w:rPr>
                          <w:br/>
                          <w:t xml:space="preserve">writing to a file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the concept of file</w:t>
                        </w:r>
                        <w:r>
                          <w:rPr>
                            <w:rFonts w:ascii="Times New Roman" w:hAnsi="Times New Roman" w:eastAsia="Times New Roman"/>
                            <w:color w:val="000000"/>
                            <w:sz w:val="20"/>
                          </w:rPr>
                          <w:br/>
                          <w:t xml:space="preserve">handling how to read</w:t>
                        </w:r>
                        <w:r>
                          <w:rPr>
                            <w:rFonts w:ascii="Times New Roman" w:hAnsi="Times New Roman" w:eastAsia="Times New Roman"/>
                            <w:color w:val="000000"/>
                            <w:sz w:val="20"/>
                          </w:rPr>
                          <w:br/>
                          <w:t xml:space="preserve">a text file and how to</w:t>
                        </w:r>
                        <w:r>
                          <w:rPr>
                            <w:rFonts w:ascii="Times New Roman" w:hAnsi="Times New Roman" w:eastAsia="Times New Roman"/>
                            <w:color w:val="000000"/>
                            <w:sz w:val="20"/>
                          </w:rPr>
                          <w:br/>
                          <w:t xml:space="preserve">write in text file.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Files and Exceptions(Reading from a file, writing to a file)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 and 35 to</w:t>
                        </w:r>
                        <w:r>
                          <w:rPr>
                            <w:rFonts w:ascii="Times New Roman" w:hAnsi="Times New Roman" w:eastAsia="Times New Roman"/>
                            <w:color w:val="000000"/>
                            <w:sz w:val="20"/>
                          </w:rPr>
                          <w:br/>
                          <w:t xml:space="preserve">discuss about text files,</w:t>
                        </w:r>
                        <w:r>
                          <w:rPr>
                            <w:rFonts w:ascii="Times New Roman" w:hAnsi="Times New Roman" w:eastAsia="Times New Roman"/>
                            <w:color w:val="000000"/>
                            <w:sz w:val="20"/>
                          </w:rPr>
                          <w:br/>
                          <w:t xml:space="preserve">Reading from a file,</w:t>
                        </w:r>
                        <w:r>
                          <w:rPr>
                            <w:rFonts w:ascii="Times New Roman" w:hAnsi="Times New Roman" w:eastAsia="Times New Roman"/>
                            <w:color w:val="000000"/>
                            <w:sz w:val="20"/>
                          </w:rPr>
                          <w:br/>
                          <w:t xml:space="preserve">writing to a file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the concept of file</w:t>
                        </w:r>
                        <w:r>
                          <w:rPr>
                            <w:rFonts w:ascii="Times New Roman" w:hAnsi="Times New Roman" w:eastAsia="Times New Roman"/>
                            <w:color w:val="000000"/>
                            <w:sz w:val="20"/>
                          </w:rPr>
                          <w:br/>
                          <w:t xml:space="preserve">handling how to read</w:t>
                        </w:r>
                        <w:r>
                          <w:rPr>
                            <w:rFonts w:ascii="Times New Roman" w:hAnsi="Times New Roman" w:eastAsia="Times New Roman"/>
                            <w:color w:val="000000"/>
                            <w:sz w:val="20"/>
                          </w:rPr>
                          <w:br/>
                          <w:t xml:space="preserve">a text file and how to</w:t>
                        </w:r>
                        <w:r>
                          <w:rPr>
                            <w:rFonts w:ascii="Times New Roman" w:hAnsi="Times New Roman" w:eastAsia="Times New Roman"/>
                            <w:color w:val="000000"/>
                            <w:sz w:val="20"/>
                          </w:rPr>
                          <w:br/>
                          <w:t xml:space="preserve">write in text file.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Files and Exceptions(text files, writing variables)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 and 35 to</w:t>
                        </w:r>
                        <w:r>
                          <w:rPr>
                            <w:rFonts w:ascii="Times New Roman" w:hAnsi="Times New Roman" w:eastAsia="Times New Roman"/>
                            <w:color w:val="000000"/>
                            <w:sz w:val="20"/>
                          </w:rPr>
                          <w:br/>
                          <w:t xml:space="preserve">discuss about text files,</w:t>
                        </w:r>
                        <w:r>
                          <w:rPr>
                            <w:rFonts w:ascii="Times New Roman" w:hAnsi="Times New Roman" w:eastAsia="Times New Roman"/>
                            <w:color w:val="000000"/>
                            <w:sz w:val="20"/>
                          </w:rPr>
                          <w:br/>
                          <w:t xml:space="preserve">Reading from a file,</w:t>
                        </w:r>
                        <w:r>
                          <w:rPr>
                            <w:rFonts w:ascii="Times New Roman" w:hAnsi="Times New Roman" w:eastAsia="Times New Roman"/>
                            <w:color w:val="000000"/>
                            <w:sz w:val="20"/>
                          </w:rPr>
                          <w:br/>
                          <w:t xml:space="preserve">writing to a file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the concept of file</w:t>
                        </w:r>
                        <w:r>
                          <w:rPr>
                            <w:rFonts w:ascii="Times New Roman" w:hAnsi="Times New Roman" w:eastAsia="Times New Roman"/>
                            <w:color w:val="000000"/>
                            <w:sz w:val="20"/>
                          </w:rPr>
                          <w:br/>
                          <w:t xml:space="preserve">handling how to read</w:t>
                        </w:r>
                        <w:r>
                          <w:rPr>
                            <w:rFonts w:ascii="Times New Roman" w:hAnsi="Times New Roman" w:eastAsia="Times New Roman"/>
                            <w:color w:val="000000"/>
                            <w:sz w:val="20"/>
                          </w:rPr>
                          <w:br/>
                          <w:t xml:space="preserve">a text file and how to</w:t>
                        </w:r>
                        <w:r>
                          <w:rPr>
                            <w:rFonts w:ascii="Times New Roman" w:hAnsi="Times New Roman" w:eastAsia="Times New Roman"/>
                            <w:color w:val="000000"/>
                            <w:sz w:val="20"/>
                          </w:rPr>
                          <w:br/>
                          <w:t xml:space="preserve">write in text file.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Files and Exceptions(Reading from a file, writing to a file)</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34 and 35 to</w:t>
                        </w:r>
                        <w:r>
                          <w:rPr>
                            <w:rFonts w:ascii="Times New Roman" w:hAnsi="Times New Roman" w:eastAsia="Times New Roman"/>
                            <w:color w:val="000000"/>
                            <w:sz w:val="20"/>
                          </w:rPr>
                          <w:br/>
                          <w:t xml:space="preserve">discuss about text files,</w:t>
                        </w:r>
                        <w:r>
                          <w:rPr>
                            <w:rFonts w:ascii="Times New Roman" w:hAnsi="Times New Roman" w:eastAsia="Times New Roman"/>
                            <w:color w:val="000000"/>
                            <w:sz w:val="20"/>
                          </w:rPr>
                          <w:br/>
                          <w:t xml:space="preserve">Reading from a file,</w:t>
                        </w:r>
                        <w:r>
                          <w:rPr>
                            <w:rFonts w:ascii="Times New Roman" w:hAnsi="Times New Roman" w:eastAsia="Times New Roman"/>
                            <w:color w:val="000000"/>
                            <w:sz w:val="20"/>
                          </w:rPr>
                          <w:br/>
                          <w:t xml:space="preserve">writing to a file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the concept of file</w:t>
                        </w:r>
                        <w:r>
                          <w:rPr>
                            <w:rFonts w:ascii="Times New Roman" w:hAnsi="Times New Roman" w:eastAsia="Times New Roman"/>
                            <w:color w:val="000000"/>
                            <w:sz w:val="20"/>
                          </w:rPr>
                          <w:br/>
                          <w:t xml:space="preserve">handling how to read</w:t>
                        </w:r>
                        <w:r>
                          <w:rPr>
                            <w:rFonts w:ascii="Times New Roman" w:hAnsi="Times New Roman" w:eastAsia="Times New Roman"/>
                            <w:color w:val="000000"/>
                            <w:sz w:val="20"/>
                          </w:rPr>
                          <w:br/>
                          <w:t xml:space="preserve">a text file and how to</w:t>
                        </w:r>
                        <w:r>
                          <w:rPr>
                            <w:rFonts w:ascii="Times New Roman" w:hAnsi="Times New Roman" w:eastAsia="Times New Roman"/>
                            <w:color w:val="000000"/>
                            <w:sz w:val="20"/>
                          </w:rPr>
                          <w:br/>
                          <w:t xml:space="preserve">write in text file.</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36</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Files and Exceptions(directories, pickling, handling the zero Division error exception)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36 to discuss</w:t>
                        </w:r>
                        <w:r>
                          <w:rPr>
                            <w:rFonts w:ascii="Times New Roman" w:hAnsi="Times New Roman" w:eastAsia="Times New Roman"/>
                            <w:color w:val="000000"/>
                            <w:sz w:val="20"/>
                          </w:rPr>
                          <w:br/>
                          <w:t xml:space="preserve">about concept of</w:t>
                        </w:r>
                        <w:r>
                          <w:rPr>
                            <w:rFonts w:ascii="Times New Roman" w:hAnsi="Times New Roman" w:eastAsia="Times New Roman"/>
                            <w:color w:val="000000"/>
                            <w:sz w:val="20"/>
                          </w:rPr>
                          <w:br/>
                          <w:t xml:space="preserve">pickling , exception</w:t>
                        </w:r>
                        <w:r>
                          <w:rPr>
                            <w:rFonts w:ascii="Times New Roman" w:hAnsi="Times New Roman" w:eastAsia="Times New Roman"/>
                            <w:color w:val="000000"/>
                            <w:sz w:val="20"/>
                          </w:rPr>
                          <w:br/>
                          <w:t xml:space="preserve">handling in python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store data</w:t>
                        </w:r>
                        <w:r>
                          <w:rPr>
                            <w:rFonts w:ascii="Times New Roman" w:hAnsi="Times New Roman" w:eastAsia="Times New Roman"/>
                            <w:color w:val="000000"/>
                            <w:sz w:val="20"/>
                          </w:rPr>
                          <w:br/>
                          <w:t xml:space="preserve">without changing the</w:t>
                        </w:r>
                        <w:r>
                          <w:rPr>
                            <w:rFonts w:ascii="Times New Roman" w:hAnsi="Times New Roman" w:eastAsia="Times New Roman"/>
                            <w:color w:val="000000"/>
                            <w:sz w:val="20"/>
                          </w:rPr>
                          <w:br/>
                          <w:t xml:space="preserve">original form using</w:t>
                        </w:r>
                        <w:r>
                          <w:rPr>
                            <w:rFonts w:ascii="Times New Roman" w:hAnsi="Times New Roman" w:eastAsia="Times New Roman"/>
                            <w:color w:val="000000"/>
                            <w:sz w:val="20"/>
                          </w:rPr>
                          <w:br/>
                          <w:t xml:space="preserve">pickling concept,</w:t>
                        </w:r>
                        <w:r>
                          <w:rPr>
                            <w:rFonts w:ascii="Times New Roman" w:hAnsi="Times New Roman" w:eastAsia="Times New Roman"/>
                            <w:color w:val="000000"/>
                            <w:sz w:val="20"/>
                          </w:rPr>
                          <w:br/>
                          <w:t xml:space="preserve">handling exception</w:t>
                        </w:r>
                        <w:r>
                          <w:rPr>
                            <w:rFonts w:ascii="Times New Roman" w:hAnsi="Times New Roman" w:eastAsia="Times New Roman"/>
                            <w:color w:val="000000"/>
                            <w:sz w:val="20"/>
                          </w:rPr>
                          <w:br/>
                          <w:t xml:space="preserve">using try except</w:t>
                        </w:r>
                        <w:r>
                          <w:rPr>
                            <w:rFonts w:ascii="Times New Roman" w:hAnsi="Times New Roman" w:eastAsia="Times New Roman"/>
                            <w:color w:val="000000"/>
                            <w:sz w:val="20"/>
                          </w:rPr>
                          <w:br/>
                          <w:t xml:space="preserve">block</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Files and Exceptions(using try-except blocks, The else block, Handling the File Not found error exception)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R-1</w:t>
                        </w:r>
                        <w:r>
                          <w:rPr>
                            <w:rFonts w:ascii="Times New Roman" w:hAnsi="Times New Roman" w:eastAsia="Times New Roman"/>
                            <w:color w:val="000000"/>
                            <w:sz w:val="20"/>
                          </w:rPr>
                          <w:br/>
                        </w: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36 to discuss</w:t>
                        </w:r>
                        <w:r>
                          <w:rPr>
                            <w:rFonts w:ascii="Times New Roman" w:hAnsi="Times New Roman" w:eastAsia="Times New Roman"/>
                            <w:color w:val="000000"/>
                            <w:sz w:val="20"/>
                          </w:rPr>
                          <w:br/>
                          <w:t xml:space="preserve">about concept of</w:t>
                        </w:r>
                        <w:r>
                          <w:rPr>
                            <w:rFonts w:ascii="Times New Roman" w:hAnsi="Times New Roman" w:eastAsia="Times New Roman"/>
                            <w:color w:val="000000"/>
                            <w:sz w:val="20"/>
                          </w:rPr>
                          <w:br/>
                          <w:t xml:space="preserve">pickling , exception</w:t>
                        </w:r>
                        <w:r>
                          <w:rPr>
                            <w:rFonts w:ascii="Times New Roman" w:hAnsi="Times New Roman" w:eastAsia="Times New Roman"/>
                            <w:color w:val="000000"/>
                            <w:sz w:val="20"/>
                          </w:rPr>
                          <w:br/>
                          <w:t xml:space="preserve">handling in python</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how to store data</w:t>
                        </w:r>
                        <w:r>
                          <w:rPr>
                            <w:rFonts w:ascii="Times New Roman" w:hAnsi="Times New Roman" w:eastAsia="Times New Roman"/>
                            <w:color w:val="000000"/>
                            <w:sz w:val="20"/>
                          </w:rPr>
                          <w:br/>
                          <w:t xml:space="preserve">without changing the</w:t>
                        </w:r>
                        <w:r>
                          <w:rPr>
                            <w:rFonts w:ascii="Times New Roman" w:hAnsi="Times New Roman" w:eastAsia="Times New Roman"/>
                            <w:color w:val="000000"/>
                            <w:sz w:val="20"/>
                          </w:rPr>
                          <w:br/>
                          <w:t xml:space="preserve">original form using</w:t>
                        </w:r>
                        <w:r>
                          <w:rPr>
                            <w:rFonts w:ascii="Times New Roman" w:hAnsi="Times New Roman" w:eastAsia="Times New Roman"/>
                            <w:color w:val="000000"/>
                            <w:sz w:val="20"/>
                          </w:rPr>
                          <w:br/>
                          <w:t xml:space="preserve">pickling concept,</w:t>
                        </w:r>
                        <w:r>
                          <w:rPr>
                            <w:rFonts w:ascii="Times New Roman" w:hAnsi="Times New Roman" w:eastAsia="Times New Roman"/>
                            <w:color w:val="000000"/>
                            <w:sz w:val="20"/>
                          </w:rPr>
                          <w:br/>
                          <w:t xml:space="preserve">handling exception</w:t>
                        </w:r>
                        <w:r>
                          <w:rPr>
                            <w:rFonts w:ascii="Times New Roman" w:hAnsi="Times New Roman" w:eastAsia="Times New Roman"/>
                            <w:color w:val="000000"/>
                            <w:sz w:val="20"/>
                          </w:rPr>
                          <w:br/>
                          <w:t xml:space="preserve">using try except</w:t>
                        </w:r>
                        <w:r>
                          <w:rPr>
                            <w:rFonts w:ascii="Times New Roman" w:hAnsi="Times New Roman" w:eastAsia="Times New Roman"/>
                            <w:color w:val="000000"/>
                            <w:sz w:val="20"/>
                          </w:rPr>
                          <w:br/>
                          <w:t xml:space="preserve">block</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13</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37</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3</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Expressions(Concept of regular expression)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Expressions(various types of regular expressions)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Expressions(using match function)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Expressions(Web Scraping by using Regular Expressions)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39</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Expressions(Concept of regular expression)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Expressions(various types of regular expressions)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Expressions(using match function)</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Regular Expressions(Web Scraping by using Regular Expressions)</w:t>
                        </w: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RW-1</w:t>
                        </w:r>
                        <w:r>
                          <w:rPr>
                            <w:rFonts w:ascii="Times New Roman" w:hAnsi="Times New Roman" w:eastAsia="Times New Roman"/>
                            <w:color w:val="000000"/>
                            <w:sz w:val="20"/>
                          </w:rPr>
                          <w:br/>
                          <w:t xml:space="preserve">RW-3</w:t>
                        </w:r>
                        <w:r>
                          <w:rPr>
                            <w:rFonts w:ascii="Times New Roman" w:hAnsi="Times New Roman" w:eastAsia="Times New Roman"/>
                            <w:color w:val="000000"/>
                            <w:sz w:val="20"/>
                          </w:rPr>
                          <w:br/>
                          <w:t xml:space="preserve">AV-1</w:t>
                        </w:r>
                        <w:r>
                          <w:rPr>
                            <w:rFonts w:ascii="Times New Roman" w:hAnsi="Times New Roman" w:eastAsia="Times New Roman"/>
                            <w:color w:val="000000"/>
                            <w:sz w:val="20"/>
                          </w:rPr>
                          <w:br/>
                        </w: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38 and 39 to</w:t>
                        </w:r>
                        <w:r>
                          <w:rPr>
                            <w:rFonts w:ascii="Times New Roman" w:hAnsi="Times New Roman" w:eastAsia="Times New Roman"/>
                            <w:color w:val="000000"/>
                            <w:sz w:val="20"/>
                          </w:rPr>
                          <w:br/>
                          <w:t xml:space="preserve">discuss about regular</w:t>
                        </w:r>
                        <w:r>
                          <w:rPr>
                            <w:rFonts w:ascii="Times New Roman" w:hAnsi="Times New Roman" w:eastAsia="Times New Roman"/>
                            <w:color w:val="000000"/>
                            <w:sz w:val="20"/>
                          </w:rPr>
                          <w:br/>
                          <w:t xml:space="preserve">expressions, types of</w:t>
                        </w:r>
                        <w:r>
                          <w:rPr>
                            <w:rFonts w:ascii="Times New Roman" w:hAnsi="Times New Roman" w:eastAsia="Times New Roman"/>
                            <w:color w:val="000000"/>
                            <w:sz w:val="20"/>
                          </w:rPr>
                          <w:br/>
                          <w:t xml:space="preserve">regular expression, Web</w:t>
                        </w:r>
                        <w:r>
                          <w:rPr>
                            <w:rFonts w:ascii="Times New Roman" w:hAnsi="Times New Roman" w:eastAsia="Times New Roman"/>
                            <w:color w:val="000000"/>
                            <w:sz w:val="20"/>
                          </w:rPr>
                          <w:br/>
                          <w:t xml:space="preserve">Scraping by using</w:t>
                        </w:r>
                        <w:r>
                          <w:rPr>
                            <w:rFonts w:ascii="Times New Roman" w:hAnsi="Times New Roman" w:eastAsia="Times New Roman"/>
                            <w:color w:val="000000"/>
                            <w:sz w:val="20"/>
                          </w:rPr>
                          <w:br/>
                          <w:t xml:space="preserve">Regular Expressions</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Students will learn</w:t>
                        </w:r>
                        <w:r>
                          <w:rPr>
                            <w:rFonts w:ascii="Times New Roman" w:hAnsi="Times New Roman" w:eastAsia="Times New Roman"/>
                            <w:color w:val="000000"/>
                            <w:sz w:val="20"/>
                          </w:rPr>
                          <w:br/>
                          <w:t xml:space="preserve">about Web Scraping</w:t>
                        </w:r>
                        <w:r>
                          <w:rPr>
                            <w:rFonts w:ascii="Times New Roman" w:hAnsi="Times New Roman" w:eastAsia="Times New Roman"/>
                            <w:color w:val="000000"/>
                            <w:sz w:val="20"/>
                          </w:rPr>
                          <w:br/>
                          <w:t xml:space="preserve">by using Regular</w:t>
                        </w:r>
                        <w:r>
                          <w:rPr>
                            <w:rFonts w:ascii="Times New Roman" w:hAnsi="Times New Roman" w:eastAsia="Times New Roman"/>
                            <w:color w:val="000000"/>
                            <w:sz w:val="20"/>
                          </w:rPr>
                          <w:br/>
                          <w:t xml:space="preserve">Expressions</w:t>
                        </w: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Class room</w:t>
                        </w:r>
                        <w:r>
                          <w:rPr>
                            <w:rFonts w:ascii="Times New Roman" w:hAnsi="Times New Roman" w:eastAsia="Times New Roman"/>
                            <w:color w:val="000000"/>
                            <w:sz w:val="20"/>
                          </w:rPr>
                          <w:br/>
                          <w:t xml:space="preserve">discussion using</w:t>
                        </w:r>
                        <w:r>
                          <w:rPr>
                            <w:rFonts w:ascii="Times New Roman" w:hAnsi="Times New Roman" w:eastAsia="Times New Roman"/>
                            <w:color w:val="000000"/>
                            <w:sz w:val="20"/>
                          </w:rPr>
                          <w:br/>
                          <w:t xml:space="preserve">power point</w:t>
                        </w:r>
                        <w:r>
                          <w:rPr>
                            <w:rFonts w:ascii="Times New Roman" w:hAnsi="Times New Roman" w:eastAsia="Times New Roman"/>
                            <w:color w:val="000000"/>
                            <w:sz w:val="20"/>
                          </w:rPr>
                          <w:br/>
                          <w:t xml:space="preserve">presentation and</w:t>
                        </w:r>
                        <w:r>
                          <w:rPr>
                            <w:rFonts w:ascii="Times New Roman" w:hAnsi="Times New Roman" w:eastAsia="Times New Roman"/>
                            <w:color w:val="000000"/>
                            <w:sz w:val="20"/>
                          </w:rPr>
                          <w:br/>
                          <w:t xml:space="preserve">Live demonstration</w:t>
                        </w:r>
                        <w:r>
                          <w:rPr>
                            <w:rFonts w:ascii="Times New Roman" w:hAnsi="Times New Roman" w:eastAsia="Times New Roman"/>
                            <w:color w:val="000000"/>
                            <w:sz w:val="20"/>
                          </w:rPr>
                          <w:br/>
                          <w:t xml:space="preserve">of programs in</w:t>
                        </w:r>
                        <w:r>
                          <w:rPr>
                            <w:rFonts w:ascii="Times New Roman" w:hAnsi="Times New Roman" w:eastAsia="Times New Roman"/>
                            <w:color w:val="000000"/>
                            <w:sz w:val="20"/>
                          </w:rPr>
                          <w:br/>
                          <w:t xml:space="preserve">Python</w:t>
                        </w: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40</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Programming Practice</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048"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411" w:type="dxa"/>
                        <w:hMerge w:val="restart"/>
                        <w:tcBorders>
                          <w:top w:val="single" w:color="D3D3D3" w:sz="3"/>
                          <w:left w:val="single" w:color="D3D3D3" w:sz="3"/>
                          <w:bottom w:val="single" w:color="D3D3D3" w:sz="3"/>
                          <w:right w:val="nil" w:color="D3D3D3" w:sz="3"/>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32"/>
                          </w:rPr>
                          <w:t xml:space="preserve">SPILL OVER</w:t>
                        </w:r>
                      </w:p>
                    </w:tc>
                    <w:tc>
                      <w:tcPr>
                        <w:tcW w:w="186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08"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2077"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843"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646" w:type="dxa"/>
                        <w:hMerge w:val="continue"/>
                        <w:tcBorders>
                          <w:top w:val="single" w:color="D3D3D3" w:sz="3"/>
                          <w:left w:val="nil" w:color="D3D3D3" w:sz="3"/>
                          <w:bottom w:val="single" w:color="D3D3D3" w:sz="3"/>
                          <w:right w:val="nil" w:color="D3D3D3" w:sz="3"/>
                        </w:tcBorders>
                        <w:tcMar>
                          <w:top w:w="39" w:type="dxa"/>
                          <w:left w:w="39" w:type="dxa"/>
                          <w:bottom w:w="39" w:type="dxa"/>
                          <w:right w:w="39" w:type="dxa"/>
                        </w:tcMar>
                      </w:tcPr>
                      <w:p>
                        <w:pPr>
                          <w:spacing w:after="0" w:line="240" w:lineRule="auto"/>
                        </w:pPr>
                      </w:p>
                    </w:tc>
                    <w:tc>
                      <w:tcPr>
                        <w:tcW w:w="1440" w:type="dxa"/>
                        <w:hMerge w:val="continue"/>
                        <w:tcBorders>
                          <w:top w:val="single" w:color="D3D3D3" w:sz="3"/>
                          <w:left w:val="nil"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14</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41</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42</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restart"/>
                        <w:tcBorders>
                          <w:top w:val="single"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Week 15</w:t>
                        </w: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43</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nil"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44</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r>
                    <w:trPr>
                      <w:trHeight w:val="282" w:hRule="atLeast"/>
                    </w:trPr>
                    <w:tc>
                      <w:tcPr>
                        <w:tcW w:w="898" w:type="dxa"/>
                        <w:vMerge w:val="continue"/>
                        <w:tcBorders>
                          <w:top w:val="nil"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04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Lecture 45</w:t>
                        </w:r>
                      </w:p>
                    </w:tc>
                    <w:tc>
                      <w:tcPr>
                        <w:tcW w:w="2411"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86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08"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2077"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1843"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646"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c>
                      <w:tcPr>
                        <w:tcW w:w="1440" w:type="dxa"/>
                        <w:tcBorders>
                          <w:top w:val="single" w:color="D3D3D3" w:sz="3"/>
                          <w:left w:val="single" w:color="D3D3D3" w:sz="3"/>
                          <w:bottom w:val="single" w:color="D3D3D3" w:sz="3"/>
                          <w:right w:val="single" w:color="D3D3D3" w:sz="3"/>
                        </w:tcBorders>
                        <w:tcMar>
                          <w:top w:w="39" w:type="dxa"/>
                          <w:left w:w="39" w:type="dxa"/>
                          <w:bottom w:w="39" w:type="dxa"/>
                          <w:right w:w="39" w:type="dxa"/>
                        </w:tcMar>
                      </w:tcPr>
                      <w:p>
                        <w:pPr>
                          <w:spacing w:after="0" w:line="240" w:lineRule="auto"/>
                        </w:pPr>
                      </w:p>
                    </w:tc>
                  </w:tr>
                </w:tbl>
                <w:p>
                  <w:pPr>
                    <w:spacing w:after="0" w:line="240" w:lineRule="auto"/>
                  </w:pPr>
                </w:p>
              </w:tc>
              <w:tc>
                <w:tcPr>
                  <w:tcW w:w="5280" w:type="dxa"/>
                  <w:hMerge w:val="continue"/>
                </w:tcPr>
                <w:p>
                  <w:pPr>
                    <w:pStyle w:val="EmptyCellLayoutStyle"/>
                    <w:spacing w:after="0" w:line="240" w:lineRule="auto"/>
                  </w:pPr>
                </w:p>
              </w:tc>
              <w:tc>
                <w:tcPr>
                  <w:tcW w:w="1319" w:type="dxa"/>
                  <w:hMerge w:val="continue"/>
                </w:tcPr>
                <w:p>
                  <w:pPr>
                    <w:pStyle w:val="EmptyCellLayoutStyle"/>
                    <w:spacing w:after="0" w:line="240" w:lineRule="auto"/>
                  </w:pPr>
                </w:p>
              </w:tc>
              <w:tc>
                <w:tcPr>
                  <w:tcW w:w="2610" w:type="dxa"/>
                  <w:hMerge w:val="continue"/>
                </w:tcPr>
                <w:p>
                  <w:pPr>
                    <w:pStyle w:val="EmptyCellLayoutStyle"/>
                    <w:spacing w:after="0" w:line="240" w:lineRule="auto"/>
                  </w:pPr>
                </w:p>
              </w:tc>
              <w:tc>
                <w:tcPr>
                  <w:tcW w:w="6017" w:type="dxa"/>
                  <w:hMerge w:val="continue"/>
                </w:tcPr>
                <w:p>
                  <w:pPr>
                    <w:pStyle w:val="EmptyCellLayoutStyle"/>
                    <w:spacing w:after="0" w:line="240" w:lineRule="auto"/>
                  </w:pPr>
                </w:p>
              </w:tc>
              <w:tc>
                <w:tcPr>
                  <w:tcW w:w="163"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61" w:type="dxa"/>
            <w:hMerge w:val="continue"/>
          </w:tcPr>
          <w:p>
            <w:pPr>
              <w:pStyle w:val="EmptyCellLayoutStyle"/>
              <w:spacing w:after="0" w:line="240" w:lineRule="auto"/>
            </w:pPr>
          </w:p>
        </w:tc>
        <w:tc>
          <w:tcPr>
            <w:tcW w:w="181" w:type="dxa"/>
            <w:hMerge w:val="continue"/>
          </w:tcPr>
          <w:p>
            <w:pPr>
              <w:pStyle w:val="EmptyCellLayoutStyle"/>
              <w:spacing w:after="0" w:line="240" w:lineRule="auto"/>
            </w:pPr>
          </w:p>
        </w:tc>
        <w:tc>
          <w:tcPr>
            <w:tcW w:w="46" w:type="dxa"/>
          </w:tcPr>
          <w:p>
            <w:pPr>
              <w:pStyle w:val="EmptyCellLayoutStyle"/>
              <w:spacing w:after="0" w:line="240" w:lineRule="auto"/>
            </w:pPr>
          </w:p>
        </w:tc>
      </w:tr>
      <w:tr>
        <w:trPr>
          <w:trHeight w:val="111"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315"/>
              <w:gridCol w:w="10"/>
              <w:gridCol w:w="48"/>
              <w:gridCol w:w="5371"/>
              <w:gridCol w:w="3129"/>
              <w:gridCol w:w="2180"/>
              <w:gridCol w:w="269"/>
            </w:tblGrid>
            <w:tr>
              <w:trPr>
                <w:trHeight w:val="195"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321" w:hRule="atLeast"/>
              </w:trPr>
              <w:tc>
                <w:tcPr>
                  <w:tcW w:w="315" w:type="dxa"/>
                </w:tcPr>
                <w:p>
                  <w:pPr>
                    <w:pStyle w:val="EmptyCellLayoutStyle"/>
                    <w:spacing w:after="0" w:line="240" w:lineRule="auto"/>
                  </w:pPr>
                </w:p>
              </w:tc>
              <w:tc>
                <w:tcPr>
                  <w:tcW w:w="10" w:type="dxa"/>
                  <w:hMerge w:val="restart"/>
                </w:tcPr>
                <w:tbl>
                  <w:tblPr>
                    <w:tblCellMar>
                      <w:top w:w="0" w:type="dxa"/>
                      <w:left w:w="0" w:type="dxa"/>
                      <w:bottom w:w="0" w:type="dxa"/>
                      <w:right w:w="0" w:type="dxa"/>
                    </w:tblCellMar>
                  </w:tblPr>
                  <w:tblGrid>
                    <w:gridCol w:w="5429"/>
                  </w:tblGrid>
                  <w:tr>
                    <w:trPr>
                      <w:trHeight w:val="243" w:hRule="atLeast"/>
                    </w:trPr>
                    <w:tc>
                      <w:tcPr>
                        <w:tcW w:w="5429"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Scheme for CA:</w:t>
                        </w:r>
                      </w:p>
                    </w:tc>
                  </w:tr>
                </w:tbl>
                <w:p>
                  <w:pPr>
                    <w:spacing w:after="0" w:line="240" w:lineRule="auto"/>
                  </w:pPr>
                </w:p>
              </w:tc>
              <w:tc>
                <w:tcPr>
                  <w:tcW w:w="48" w:type="dxa"/>
                  <w:hMerge w:val="continue"/>
                </w:tcPr>
                <w:p>
                  <w:pPr>
                    <w:pStyle w:val="EmptyCellLayoutStyle"/>
                    <w:spacing w:after="0" w:line="240" w:lineRule="auto"/>
                  </w:pPr>
                </w:p>
              </w:tc>
              <w:tc>
                <w:tcPr>
                  <w:tcW w:w="5371" w:type="dxa"/>
                  <w:hMerge w:val="continue"/>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277"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359"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hMerge w:val="restart"/>
                </w:tcPr>
                <w:tbl>
                  <w:tblPr>
                    <w:tblCellMar>
                      <w:top w:w="0" w:type="dxa"/>
                      <w:left w:w="0" w:type="dxa"/>
                      <w:bottom w:w="0" w:type="dxa"/>
                      <w:right w:w="0" w:type="dxa"/>
                    </w:tblCellMar>
                  </w:tblPr>
                  <w:tblGrid>
                    <w:gridCol w:w="10681"/>
                  </w:tblGrid>
                  <w:tr>
                    <w:trPr>
                      <w:trHeight w:val="282" w:hRule="atLeast"/>
                    </w:trPr>
                    <w:tc>
                      <w:tcPr>
                        <w:tcW w:w="10681"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CA Category of this Course Code is:C010203 (Total 4 tasks, 1 compulsory and out of remaining 2 best out of 3 to be considered)</w:t>
                        </w:r>
                      </w:p>
                    </w:tc>
                  </w:tr>
                </w:tbl>
                <w:p>
                  <w:pPr>
                    <w:spacing w:after="0" w:line="240" w:lineRule="auto"/>
                  </w:pPr>
                </w:p>
              </w:tc>
              <w:tc>
                <w:tcPr>
                  <w:tcW w:w="3129" w:type="dxa"/>
                  <w:hMerge w:val="continue"/>
                </w:tcPr>
                <w:p>
                  <w:pPr>
                    <w:pStyle w:val="EmptyCellLayoutStyle"/>
                    <w:spacing w:after="0" w:line="240" w:lineRule="auto"/>
                  </w:pPr>
                </w:p>
              </w:tc>
              <w:tc>
                <w:tcPr>
                  <w:tcW w:w="2180" w:type="dxa"/>
                  <w:hMerge w:val="continue"/>
                </w:tcPr>
                <w:p>
                  <w:pPr>
                    <w:pStyle w:val="EmptyCellLayoutStyle"/>
                    <w:spacing w:after="0" w:line="240" w:lineRule="auto"/>
                  </w:pPr>
                </w:p>
              </w:tc>
              <w:tc>
                <w:tcPr>
                  <w:tcW w:w="269" w:type="dxa"/>
                </w:tcPr>
                <w:p>
                  <w:pPr>
                    <w:pStyle w:val="EmptyCellLayoutStyle"/>
                    <w:spacing w:after="0" w:line="240" w:lineRule="auto"/>
                  </w:pPr>
                </w:p>
              </w:tc>
            </w:tr>
            <w:tr>
              <w:trPr>
                <w:trHeight w:val="150"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hMerge w:val="restart"/>
                </w:tcPr>
                <w:tbl>
                  <w:tblPr>
                    <w:tblBorders>
                      <w:top w:val="single" w:color="000000" w:sz="7"/>
                      <w:left w:val="single" w:color="000000" w:sz="7"/>
                      <w:bottom w:val="single" w:color="000000" w:sz="7"/>
                      <w:right w:val="single" w:color="000000" w:sz="7"/>
                    </w:tblBorders>
                    <w:tblCellMar>
                      <w:top w:w="0" w:type="dxa"/>
                      <w:left w:w="0" w:type="dxa"/>
                      <w:bottom w:w="0" w:type="dxa"/>
                      <w:right w:w="0" w:type="dxa"/>
                    </w:tblCellMar>
                  </w:tblPr>
                  <w:tblGrid>
                    <w:gridCol w:w="2709"/>
                    <w:gridCol w:w="2709"/>
                    <w:gridCol w:w="1689"/>
                    <w:gridCol w:w="1440"/>
                  </w:tblGrid>
                  <w:tr>
                    <w:trPr>
                      <w:trHeight w:val="282" w:hRule="atLeast"/>
                    </w:trPr>
                    <w:tc>
                      <w:tcPr>
                        <w:tcW w:w="2709" w:type="dxa"/>
                        <w:tcBorders>
                          <w:top w:val="single" w:color="000000"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Component</w:t>
                        </w:r>
                      </w:p>
                    </w:tc>
                    <w:tc>
                      <w:tcPr>
                        <w:tcW w:w="270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Iscompulsory</w:t>
                        </w:r>
                      </w:p>
                    </w:tc>
                    <w:tc>
                      <w:tcPr>
                        <w:tcW w:w="1689" w:type="dxa"/>
                        <w:tcBorders>
                          <w:top w:val="single" w:color="000000"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Weightage (%)</w:t>
                        </w:r>
                      </w:p>
                    </w:tc>
                    <w:tc>
                      <w:tcPr>
                        <w:tcW w:w="1440" w:type="dxa"/>
                        <w:tcBorders>
                          <w:top w:val="single" w:color="000000"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Mapped CO(s)</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1</w:t>
                        </w:r>
                      </w:p>
                    </w:tc>
                    <w:tc>
                      <w:tcPr>
                        <w:tcW w:w="27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 CO3</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2</w:t>
                        </w:r>
                      </w:p>
                    </w:tc>
                    <w:tc>
                      <w:tcPr>
                        <w:tcW w:w="27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CO2, CO3, CO4</w:t>
                        </w:r>
                      </w:p>
                    </w:tc>
                  </w:tr>
                  <w:tr>
                    <w:trPr>
                      <w:trHeight w:val="282" w:hRule="atLeast"/>
                    </w:trPr>
                    <w:tc>
                      <w:tcPr>
                        <w:tcW w:w="2709" w:type="dxa"/>
                        <w:tcBorders>
                          <w:top w:val="single" w:color="D3D3D3" w:sz="7"/>
                          <w:left w:val="single" w:color="000000"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3</w:t>
                        </w:r>
                      </w:p>
                    </w:tc>
                    <w:tc>
                      <w:tcPr>
                        <w:tcW w:w="270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NO</w:t>
                        </w:r>
                      </w:p>
                    </w:tc>
                    <w:tc>
                      <w:tcPr>
                        <w:tcW w:w="168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440" w:type="dxa"/>
                        <w:tcBorders>
                          <w:top w:val="single" w:color="D3D3D3" w:sz="7"/>
                          <w:left w:val="single" w:color="D3D3D3" w:sz="7"/>
                          <w:bottom w:val="single" w:color="D3D3D3"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 CO3, CO4, CO5</w:t>
                        </w:r>
                      </w:p>
                    </w:tc>
                  </w:tr>
                  <w:tr>
                    <w:trPr>
                      <w:trHeight w:val="282" w:hRule="atLeast"/>
                    </w:trPr>
                    <w:tc>
                      <w:tcPr>
                        <w:tcW w:w="2709" w:type="dxa"/>
                        <w:tcBorders>
                          <w:top w:val="single" w:color="D3D3D3" w:sz="7"/>
                          <w:left w:val="single" w:color="000000"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Programming Practice</w:t>
                        </w:r>
                      </w:p>
                    </w:tc>
                    <w:tc>
                      <w:tcPr>
                        <w:tcW w:w="270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Yes</w:t>
                        </w:r>
                      </w:p>
                    </w:tc>
                    <w:tc>
                      <w:tcPr>
                        <w:tcW w:w="1689" w:type="dxa"/>
                        <w:tcBorders>
                          <w:top w:val="single" w:color="D3D3D3" w:sz="7"/>
                          <w:left w:val="single" w:color="D3D3D3" w:sz="7"/>
                          <w:bottom w:val="single" w:color="000000"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40</w:t>
                        </w:r>
                      </w:p>
                    </w:tc>
                    <w:tc>
                      <w:tcPr>
                        <w:tcW w:w="1440" w:type="dxa"/>
                        <w:tcBorders>
                          <w:top w:val="single" w:color="D3D3D3" w:sz="7"/>
                          <w:left w:val="single" w:color="D3D3D3" w:sz="7"/>
                          <w:bottom w:val="single" w:color="000000" w:sz="7"/>
                          <w:right w:val="single" w:color="000000"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CO1, CO2, CO3, CO4, CO5, CO6</w:t>
                        </w:r>
                      </w:p>
                    </w:tc>
                  </w:tr>
                </w:tbl>
                <w:p>
                  <w:pPr>
                    <w:spacing w:after="0" w:line="240" w:lineRule="auto"/>
                  </w:pPr>
                </w:p>
              </w:tc>
              <w:tc>
                <w:tcPr>
                  <w:tcW w:w="5371" w:type="dxa"/>
                  <w:hMerge w:val="continue"/>
                </w:tcPr>
                <w:p>
                  <w:pPr>
                    <w:pStyle w:val="EmptyCellLayoutStyle"/>
                    <w:spacing w:after="0" w:line="240" w:lineRule="auto"/>
                  </w:pPr>
                </w:p>
              </w:tc>
              <w:tc>
                <w:tcPr>
                  <w:tcW w:w="3129" w:type="dxa"/>
                  <w:hMerge w:val="continue"/>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r>
              <w:trPr>
                <w:trHeight w:val="552" w:hRule="atLeast"/>
              </w:trPr>
              <w:tc>
                <w:tcPr>
                  <w:tcW w:w="315" w:type="dxa"/>
                </w:tcPr>
                <w:p>
                  <w:pPr>
                    <w:pStyle w:val="EmptyCellLayoutStyle"/>
                    <w:spacing w:after="0" w:line="240" w:lineRule="auto"/>
                  </w:pPr>
                </w:p>
              </w:tc>
              <w:tc>
                <w:tcPr>
                  <w:tcW w:w="10" w:type="dxa"/>
                </w:tcPr>
                <w:p>
                  <w:pPr>
                    <w:pStyle w:val="EmptyCellLayoutStyle"/>
                    <w:spacing w:after="0" w:line="240" w:lineRule="auto"/>
                  </w:pPr>
                </w:p>
              </w:tc>
              <w:tc>
                <w:tcPr>
                  <w:tcW w:w="48" w:type="dxa"/>
                </w:tcPr>
                <w:p>
                  <w:pPr>
                    <w:pStyle w:val="EmptyCellLayoutStyle"/>
                    <w:spacing w:after="0" w:line="240" w:lineRule="auto"/>
                  </w:pPr>
                </w:p>
              </w:tc>
              <w:tc>
                <w:tcPr>
                  <w:tcW w:w="5371" w:type="dxa"/>
                </w:tcPr>
                <w:p>
                  <w:pPr>
                    <w:pStyle w:val="EmptyCellLayoutStyle"/>
                    <w:spacing w:after="0" w:line="240" w:lineRule="auto"/>
                  </w:pPr>
                </w:p>
              </w:tc>
              <w:tc>
                <w:tcPr>
                  <w:tcW w:w="3129" w:type="dxa"/>
                </w:tcPr>
                <w:p>
                  <w:pPr>
                    <w:pStyle w:val="EmptyCellLayoutStyle"/>
                    <w:spacing w:after="0" w:line="240" w:lineRule="auto"/>
                  </w:pPr>
                </w:p>
              </w:tc>
              <w:tc>
                <w:tcPr>
                  <w:tcW w:w="2180" w:type="dxa"/>
                </w:tcPr>
                <w:p>
                  <w:pPr>
                    <w:pStyle w:val="EmptyCellLayoutStyle"/>
                    <w:spacing w:after="0" w:line="240" w:lineRule="auto"/>
                  </w:pPr>
                </w:p>
              </w:tc>
              <w:tc>
                <w:tcPr>
                  <w:tcW w:w="269"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99"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48"/>
              <w:gridCol w:w="8820"/>
              <w:gridCol w:w="5750"/>
              <w:gridCol w:w="434"/>
            </w:tblGrid>
            <w:tr>
              <w:trPr>
                <w:trHeight w:val="160"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336" w:hRule="atLeast"/>
              </w:trPr>
              <w:tc>
                <w:tcPr>
                  <w:tcW w:w="148" w:type="dxa"/>
                </w:tcPr>
                <w:p>
                  <w:pPr>
                    <w:pStyle w:val="EmptyCellLayoutStyle"/>
                    <w:spacing w:after="0" w:line="240" w:lineRule="auto"/>
                  </w:pPr>
                </w:p>
              </w:tc>
              <w:tc>
                <w:tcPr>
                  <w:tcW w:w="8820" w:type="dxa"/>
                </w:tcPr>
                <w:tbl>
                  <w:tblPr>
                    <w:tblCellMar>
                      <w:top w:w="0" w:type="dxa"/>
                      <w:left w:w="0" w:type="dxa"/>
                      <w:bottom w:w="0" w:type="dxa"/>
                      <w:right w:w="0" w:type="dxa"/>
                    </w:tblCellMar>
                  </w:tblPr>
                  <w:tblGrid>
                    <w:gridCol w:w="8820"/>
                  </w:tblGrid>
                  <w:tr>
                    <w:trPr>
                      <w:trHeight w:val="258" w:hRule="atLeast"/>
                    </w:trPr>
                    <w:tc>
                      <w:tcPr>
                        <w:tcW w:w="882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Details of Academic Task(s)</w:t>
                        </w:r>
                      </w:p>
                    </w:tc>
                  </w:tr>
                </w:tbl>
                <w:p>
                  <w:pPr>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rHeight w:val="199"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r>
              <w:trPr/>
              <w:tc>
                <w:tcPr>
                  <w:tcW w:w="148"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651"/>
                    <w:gridCol w:w="1770"/>
                    <w:gridCol w:w="5546"/>
                    <w:gridCol w:w="2239"/>
                    <w:gridCol w:w="1457"/>
                    <w:gridCol w:w="788"/>
                    <w:gridCol w:w="1265"/>
                  </w:tblGrid>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Objective</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Detail of Academic Task</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Nature of Academic Task</w:t>
                        </w:r>
                        <w:r>
                          <w:rPr>
                            <w:rFonts w:ascii="Times New Roman" w:hAnsi="Times New Roman" w:eastAsia="Times New Roman"/>
                            <w:b/>
                            <w:color w:val="000000"/>
                            <w:sz w:val="20"/>
                          </w:rPr>
                          <w:br/>
                          <w:t xml:space="preserve">(group/individuals)</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Academic Task Mode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Marks</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Allottment / submission Week</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Programming Practice</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enhance the student problem solving abilities by solving problems on platform from learned concepts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Each student must solve a set of problems(MCQ +Coding problems) as mentioned in the course during the class. These problems are mandatory but non evaluative.  For each unit (6 units in total), students must solve 40 randomized problems in  each unit in the form of test totaling 240 problems across all units. These problems are weighted which will be considered during final calculation.</w:t>
                        </w:r>
                        <w:r>
                          <w:rPr>
                            <w:rFonts w:ascii="Times New Roman" w:hAnsi="Times New Roman" w:eastAsia="Times New Roman"/>
                            <w:color w:val="000000"/>
                            <w:sz w:val="20"/>
                          </w:rPr>
                          <w:br/>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40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2 / 14</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1</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check the students knowledge on the learned topics.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will be conducted on CodeTantra Secure application. The test pattern includes 10 multiple-choice questions, each worth 1 mark, and 2 coding questions, each worth 10 marks.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5 / 6</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2</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check the students knowledge on the learned topics.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will be conducted on CodeTantra Secure application. The test pattern includes 10 multiple-choice questions, each worth 1 mark, and 2 coding questions, each worth 10 marks.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9 / 10</w:t>
                        </w:r>
                      </w:p>
                    </w:tc>
                  </w:tr>
                  <w:tr>
                    <w:trPr>
                      <w:trHeight w:val="282" w:hRule="atLeast"/>
                    </w:trPr>
                    <w:tc>
                      <w:tcPr>
                        <w:tcW w:w="1651"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 Code based 3</w:t>
                        </w:r>
                      </w:p>
                    </w:tc>
                    <w:tc>
                      <w:tcPr>
                        <w:tcW w:w="177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To check the students knowledge on the learned topics.</w:t>
                        </w:r>
                      </w:p>
                    </w:tc>
                    <w:tc>
                      <w:tcPr>
                        <w:tcW w:w="5546"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Test will be conducted on CodeTantra Secure application. The test pattern includes 10 multiple-choice questions, each worth 1 mark, and 2 coding questions, each worth 10 marks.</w:t>
                        </w:r>
                      </w:p>
                    </w:tc>
                    <w:tc>
                      <w:tcPr>
                        <w:tcW w:w="223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Individual</w:t>
                        </w:r>
                      </w:p>
                    </w:tc>
                    <w:tc>
                      <w:tcPr>
                        <w:tcW w:w="1457"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Online</w:t>
                        </w:r>
                      </w:p>
                    </w:tc>
                    <w:tc>
                      <w:tcPr>
                        <w:tcW w:w="78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30</w:t>
                        </w:r>
                      </w:p>
                    </w:tc>
                    <w:tc>
                      <w:tcPr>
                        <w:tcW w:w="1265"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color w:val="000000"/>
                            <w:sz w:val="20"/>
                          </w:rPr>
                          <w:t xml:space="preserve">12 / 13</w:t>
                        </w:r>
                      </w:p>
                    </w:tc>
                  </w:tr>
                </w:tbl>
                <w:p>
                  <w:pPr>
                    <w:spacing w:after="0" w:line="240" w:lineRule="auto"/>
                  </w:pPr>
                </w:p>
              </w:tc>
              <w:tc>
                <w:tcPr>
                  <w:tcW w:w="8820" w:type="dxa"/>
                  <w:hMerge w:val="continue"/>
                </w:tcPr>
                <w:p>
                  <w:pPr>
                    <w:pStyle w:val="EmptyCellLayoutStyle"/>
                    <w:spacing w:after="0" w:line="240" w:lineRule="auto"/>
                  </w:pPr>
                </w:p>
              </w:tc>
              <w:tc>
                <w:tcPr>
                  <w:tcW w:w="5750" w:type="dxa"/>
                  <w:hMerge w:val="continue"/>
                </w:tcPr>
                <w:p>
                  <w:pPr>
                    <w:pStyle w:val="EmptyCellLayoutStyle"/>
                    <w:spacing w:after="0" w:line="240" w:lineRule="auto"/>
                  </w:pPr>
                </w:p>
              </w:tc>
              <w:tc>
                <w:tcPr>
                  <w:tcW w:w="434" w:type="dxa"/>
                </w:tcPr>
                <w:p>
                  <w:pPr>
                    <w:pStyle w:val="EmptyCellLayoutStyle"/>
                    <w:spacing w:after="0" w:line="240" w:lineRule="auto"/>
                  </w:pPr>
                </w:p>
              </w:tc>
            </w:tr>
            <w:tr>
              <w:trPr>
                <w:trHeight w:val="642" w:hRule="atLeast"/>
              </w:trPr>
              <w:tc>
                <w:tcPr>
                  <w:tcW w:w="148" w:type="dxa"/>
                </w:tcPr>
                <w:p>
                  <w:pPr>
                    <w:pStyle w:val="EmptyCellLayoutStyle"/>
                    <w:spacing w:after="0" w:line="240" w:lineRule="auto"/>
                  </w:pPr>
                </w:p>
              </w:tc>
              <w:tc>
                <w:tcPr>
                  <w:tcW w:w="8820" w:type="dxa"/>
                </w:tcPr>
                <w:p>
                  <w:pPr>
                    <w:pStyle w:val="EmptyCellLayoutStyle"/>
                    <w:spacing w:after="0" w:line="240" w:lineRule="auto"/>
                  </w:pPr>
                </w:p>
              </w:tc>
              <w:tc>
                <w:tcPr>
                  <w:tcW w:w="5750" w:type="dxa"/>
                </w:tcPr>
                <w:p>
                  <w:pPr>
                    <w:pStyle w:val="EmptyCellLayoutStyle"/>
                    <w:spacing w:after="0" w:line="240" w:lineRule="auto"/>
                  </w:pPr>
                </w:p>
              </w:tc>
              <w:tc>
                <w:tcPr>
                  <w:tcW w:w="434"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32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c>
          <w:tcPr>
            <w:tcW w:w="148" w:type="dxa"/>
            <w:hMerge w:val="restart"/>
            <w:tcMar>
              <w:top w:w="0" w:type="dxa"/>
              <w:left w:w="0" w:type="dxa"/>
              <w:bottom w:w="0" w:type="dxa"/>
              <w:right w:w="0" w:type="dxa"/>
            </w:tcMar>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57"/>
              <w:gridCol w:w="7"/>
              <w:gridCol w:w="3930"/>
              <w:gridCol w:w="11144"/>
              <w:gridCol w:w="150"/>
            </w:tblGrid>
            <w:tr>
              <w:trPr>
                <w:trHeight w:val="360" w:hRule="atLeast"/>
              </w:trPr>
              <w:tc>
                <w:tcPr>
                  <w:tcW w:w="157" w:type="dxa"/>
                </w:tcPr>
                <w:p>
                  <w:pPr>
                    <w:pStyle w:val="EmptyCellLayoutStyle"/>
                    <w:spacing w:after="0" w:line="240" w:lineRule="auto"/>
                  </w:pPr>
                </w:p>
              </w:tc>
              <w:tc>
                <w:tcPr>
                  <w:tcW w:w="7" w:type="dxa"/>
                </w:tcPr>
                <w:p>
                  <w:pPr>
                    <w:pStyle w:val="EmptyCellLayoutStyle"/>
                    <w:spacing w:after="0" w:line="240" w:lineRule="auto"/>
                  </w:pPr>
                </w:p>
              </w:tc>
              <w:tc>
                <w:tcPr>
                  <w:tcW w:w="3930" w:type="dxa"/>
                </w:tcPr>
                <w:tbl>
                  <w:tblPr>
                    <w:tblCellMar>
                      <w:top w:w="0" w:type="dxa"/>
                      <w:left w:w="0" w:type="dxa"/>
                      <w:bottom w:w="0" w:type="dxa"/>
                      <w:right w:w="0" w:type="dxa"/>
                    </w:tblCellMar>
                  </w:tblPr>
                  <w:tblGrid>
                    <w:gridCol w:w="3930"/>
                  </w:tblGrid>
                  <w:tr>
                    <w:trPr>
                      <w:trHeight w:val="282" w:hRule="atLeast"/>
                    </w:trPr>
                    <w:tc>
                      <w:tcPr>
                        <w:tcW w:w="3930"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4"/>
                          </w:rPr>
                          <w:t xml:space="preserve">Detailed Plan For Practicals</w:t>
                        </w:r>
                      </w:p>
                    </w:tc>
                  </w:tr>
                </w:tbl>
                <w:p>
                  <w:pPr>
                    <w:spacing w:after="0" w:line="240" w:lineRule="auto"/>
                  </w:pPr>
                </w:p>
              </w:tc>
              <w:tc>
                <w:tcPr>
                  <w:tcW w:w="11144" w:type="dxa"/>
                </w:tcPr>
                <w:p>
                  <w:pPr>
                    <w:pStyle w:val="EmptyCellLayoutStyle"/>
                    <w:spacing w:after="0" w:line="240" w:lineRule="auto"/>
                  </w:pPr>
                </w:p>
              </w:tc>
              <w:tc>
                <w:tcPr>
                  <w:tcW w:w="150" w:type="dxa"/>
                </w:tcPr>
                <w:p>
                  <w:pPr>
                    <w:pStyle w:val="EmptyCellLayoutStyle"/>
                    <w:spacing w:after="0" w:line="240" w:lineRule="auto"/>
                  </w:pPr>
                </w:p>
              </w:tc>
            </w:tr>
            <w:tr>
              <w:trPr>
                <w:trHeight w:val="179" w:hRule="atLeast"/>
              </w:trPr>
              <w:tc>
                <w:tcPr>
                  <w:tcW w:w="157" w:type="dxa"/>
                </w:tcPr>
                <w:p>
                  <w:pPr>
                    <w:pStyle w:val="EmptyCellLayoutStyle"/>
                    <w:spacing w:after="0" w:line="240" w:lineRule="auto"/>
                  </w:pPr>
                </w:p>
              </w:tc>
              <w:tc>
                <w:tcPr>
                  <w:tcW w:w="7" w:type="dxa"/>
                </w:tcPr>
                <w:p>
                  <w:pPr>
                    <w:pStyle w:val="EmptyCellLayoutStyle"/>
                    <w:spacing w:after="0" w:line="240" w:lineRule="auto"/>
                  </w:pPr>
                </w:p>
              </w:tc>
              <w:tc>
                <w:tcPr>
                  <w:tcW w:w="3930" w:type="dxa"/>
                </w:tcPr>
                <w:p>
                  <w:pPr>
                    <w:pStyle w:val="EmptyCellLayoutStyle"/>
                    <w:spacing w:after="0" w:line="240" w:lineRule="auto"/>
                  </w:pPr>
                </w:p>
              </w:tc>
              <w:tc>
                <w:tcPr>
                  <w:tcW w:w="11144" w:type="dxa"/>
                </w:tcPr>
                <w:p>
                  <w:pPr>
                    <w:pStyle w:val="EmptyCellLayoutStyle"/>
                    <w:spacing w:after="0" w:line="240" w:lineRule="auto"/>
                  </w:pPr>
                </w:p>
              </w:tc>
              <w:tc>
                <w:tcPr>
                  <w:tcW w:w="150" w:type="dxa"/>
                </w:tcPr>
                <w:p>
                  <w:pPr>
                    <w:pStyle w:val="EmptyCellLayoutStyle"/>
                    <w:spacing w:after="0" w:line="240" w:lineRule="auto"/>
                  </w:pPr>
                </w:p>
              </w:tc>
            </w:tr>
            <w:tr>
              <w:trPr/>
              <w:tc>
                <w:tcPr>
                  <w:tcW w:w="157" w:type="dxa"/>
                </w:tcPr>
                <w:p>
                  <w:pPr>
                    <w:pStyle w:val="EmptyCellLayoutStyle"/>
                    <w:spacing w:after="0" w:line="240" w:lineRule="auto"/>
                  </w:pPr>
                </w:p>
              </w:tc>
              <w:tc>
                <w:tcPr>
                  <w:tcW w:w="7" w:type="dxa"/>
                  <w:hMerge w:val="restart"/>
                </w:tcPr>
                <w:tbl>
                  <w:tblPr>
                    <w:tblBorders>
                      <w:top w:val="nil" w:color="000000" w:sz="7"/>
                      <w:left w:val="nil" w:color="000000" w:sz="7"/>
                      <w:bottom w:val="nil" w:color="000000" w:sz="7"/>
                      <w:right w:val="nil" w:color="000000" w:sz="7"/>
                    </w:tblBorders>
                    <w:tblCellMar>
                      <w:top w:w="0" w:type="dxa"/>
                      <w:left w:w="0" w:type="dxa"/>
                      <w:bottom w:w="0" w:type="dxa"/>
                      <w:right w:w="0" w:type="dxa"/>
                    </w:tblCellMar>
                  </w:tblPr>
                  <w:tblGrid>
                    <w:gridCol w:w="1850"/>
                    <w:gridCol w:w="3119"/>
                    <w:gridCol w:w="3200"/>
                    <w:gridCol w:w="2652"/>
                    <w:gridCol w:w="4258"/>
                  </w:tblGrid>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Practical No</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Broad topic</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Subtopic</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0"/>
                          </w:rPr>
                          <w:t xml:space="preserve">Other Readings</w:t>
                        </w: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b/>
                            <w:color w:val="000000"/>
                            <w:sz w:val="20"/>
                          </w:rPr>
                          <w:t xml:space="preserve">Learning Outcomes</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1</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1. Program to enter two numbers and print the arithmetic operations like +,-,*, /, // and</w:t>
                        </w:r>
                        <w:r>
                          <w:rPr>
                            <w:rFonts w:ascii="Times New Roman" w:hAnsi="Times New Roman" w:eastAsia="Times New Roman"/>
                            <w:color w:val="000000"/>
                            <w:sz w:val="20"/>
                          </w:rPr>
                          <w:br/>
                          <w:t xml:space="preserve">%.</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to write a basic program of arithmetic operations in python.</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2</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2. Write a program to find whether an inputted number is perfect or not.</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to check whether a given number is perfect or not.</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3</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3.Write a Program to check if the entered number is Armstrong or not.</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to check if the entered number is Armstrong or not.</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4</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4.Write a Program to find factorial of the entered number.</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to find factorial of the entered number using for loop.</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5</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5.Write a Program to enter the number of terms and to print the Fibonacci Series.</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to print Fibonacci series.</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6</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6.Write a Program to enter the string and to check if it’s palindrome or not using loop.</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learn the logic of palindrome and implement same.</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7</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7.Recursively find the factorial of a natural number.</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for factorial using recurssion.</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8</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10.Read a text file and display the number of vowels/consonants/uppercase/lowercase characters in the file.</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in file handling.</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9</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11.Create a binary file with name and roll no. Search for a given roll number and display the name, if not found display appropriate message.</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the concept of pickling</w:t>
                        </w:r>
                      </w:p>
                    </w:tc>
                  </w:tr>
                  <w:tr>
                    <w:trPr>
                      <w:trHeight w:val="282" w:hRule="atLeast"/>
                    </w:trPr>
                    <w:tc>
                      <w:tcPr>
                        <w:tcW w:w="1850" w:type="dxa"/>
                        <w:vMerge w:val="restart"/>
                        <w:tcBorders>
                          <w:top w:val="single" w:color="D3D3D3" w:sz="7"/>
                          <w:left w:val="single" w:color="D3D3D3" w:sz="7"/>
                          <w:bottom w:val="nil"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10</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8.Read a file line by line and print it.</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understand the concept of file handling and basic operations in file handling.</w:t>
                        </w:r>
                      </w:p>
                    </w:tc>
                  </w:tr>
                  <w:tr>
                    <w:trPr>
                      <w:trHeight w:val="282" w:hRule="atLeast"/>
                    </w:trPr>
                    <w:tc>
                      <w:tcPr>
                        <w:tcW w:w="1850" w:type="dxa"/>
                        <w:vMerge w:val="continue"/>
                        <w:tcBorders>
                          <w:top w:val="nil"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9.Remove all the lines that contain the character “a” in a file and write it into another file.</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understand the concept of file handling and basic operations in file handling.</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11</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12.Write a random number generator that generates random numbers between 1 and 6(simulates a dice)</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to generate random numbers.</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12</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13.Write a python program to implement a stack using a list data structure.</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the structure stack using the list data structure</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13</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14.Take a sample of ten phishing e-mails (any text file) and find most common</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implement a program to find the most common fishing email</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14</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List of Practical's</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15.Read a text file line by line and display each word separated by a #</w:t>
                        </w: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Student will use the concept of file handling to solve the problem</w:t>
                        </w: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3119" w:type="dxa"/>
                        <w:hMerge w:val="restart"/>
                        <w:tcBorders>
                          <w:top w:val="single" w:color="D3D3D3" w:sz="7"/>
                          <w:left w:val="single" w:color="D3D3D3" w:sz="7"/>
                          <w:bottom w:val="single" w:color="D3D3D3" w:sz="7"/>
                          <w:right w:val="nil" w:color="D3D3D3" w:sz="7"/>
                        </w:tcBorders>
                        <w:tcMar>
                          <w:top w:w="39" w:type="dxa"/>
                          <w:left w:w="39" w:type="dxa"/>
                          <w:bottom w:w="39" w:type="dxa"/>
                          <w:right w:w="39" w:type="dxa"/>
                        </w:tcMar>
                      </w:tcPr>
                      <w:p>
                        <w:pPr>
                          <w:spacing w:after="0" w:line="240" w:lineRule="auto"/>
                          <w:jc w:val="center"/>
                        </w:pPr>
                        <w:r>
                          <w:rPr>
                            <w:rFonts w:ascii="Times New Roman" w:hAnsi="Times New Roman" w:eastAsia="Times New Roman"/>
                            <w:b/>
                            <w:color w:val="000000"/>
                            <w:sz w:val="28"/>
                          </w:rPr>
                          <w:t xml:space="preserve">SPILL OVER</w:t>
                        </w:r>
                      </w:p>
                    </w:tc>
                    <w:tc>
                      <w:tcPr>
                        <w:tcW w:w="3200"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2652" w:type="dxa"/>
                        <w:hMerge w:val="continue"/>
                        <w:tcBorders>
                          <w:top w:val="single" w:color="D3D3D3" w:sz="7"/>
                          <w:left w:val="nil" w:color="D3D3D3" w:sz="7"/>
                          <w:bottom w:val="single" w:color="D3D3D3" w:sz="7"/>
                          <w:right w:val="nil" w:color="D3D3D3" w:sz="7"/>
                        </w:tcBorders>
                        <w:tcMar>
                          <w:top w:w="39" w:type="dxa"/>
                          <w:left w:w="39" w:type="dxa"/>
                          <w:bottom w:w="39" w:type="dxa"/>
                          <w:right w:w="39" w:type="dxa"/>
                        </w:tcMar>
                      </w:tcPr>
                      <w:p>
                        <w:pPr>
                          <w:spacing w:after="0" w:line="240" w:lineRule="auto"/>
                        </w:pPr>
                      </w:p>
                    </w:tc>
                    <w:tc>
                      <w:tcPr>
                        <w:tcW w:w="4258" w:type="dxa"/>
                        <w:hMerge w:val="continue"/>
                        <w:tcBorders>
                          <w:top w:val="single" w:color="D3D3D3" w:sz="7"/>
                          <w:left w:val="nil" w:color="D3D3D3" w:sz="7"/>
                          <w:bottom w:val="single" w:color="D3D3D3" w:sz="7"/>
                          <w:right w:val="single" w:color="D3D3D3" w:sz="7"/>
                        </w:tcBorders>
                        <w:tcMar>
                          <w:top w:w="39" w:type="dxa"/>
                          <w:left w:w="39" w:type="dxa"/>
                          <w:bottom w:w="39" w:type="dxa"/>
                          <w:right w:w="39" w:type="dxa"/>
                        </w:tcMar>
                      </w:tcPr>
                      <w:p>
                        <w:pPr>
                          <w:spacing w:after="0" w:line="240" w:lineRule="auto"/>
                        </w:pPr>
                      </w:p>
                    </w:tc>
                  </w:tr>
                  <w:tr>
                    <w:trPr>
                      <w:trHeight w:val="282" w:hRule="atLeast"/>
                    </w:trPr>
                    <w:tc>
                      <w:tcPr>
                        <w:tcW w:w="185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Practical 15</w:t>
                        </w:r>
                      </w:p>
                    </w:tc>
                    <w:tc>
                      <w:tcPr>
                        <w:tcW w:w="3119"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20"/>
                          </w:rPr>
                          <w:t xml:space="preserve">Spill Over</w:t>
                        </w:r>
                      </w:p>
                    </w:tc>
                    <w:tc>
                      <w:tcPr>
                        <w:tcW w:w="3200"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2652"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c>
                      <w:tcPr>
                        <w:tcW w:w="4258" w:type="dxa"/>
                        <w:tcBorders>
                          <w:top w:val="single" w:color="D3D3D3" w:sz="7"/>
                          <w:left w:val="single" w:color="D3D3D3" w:sz="7"/>
                          <w:bottom w:val="single" w:color="D3D3D3" w:sz="7"/>
                          <w:right w:val="single" w:color="D3D3D3" w:sz="7"/>
                        </w:tcBorders>
                        <w:tcMar>
                          <w:top w:w="39" w:type="dxa"/>
                          <w:left w:w="39" w:type="dxa"/>
                          <w:bottom w:w="39" w:type="dxa"/>
                          <w:right w:w="39" w:type="dxa"/>
                        </w:tcMar>
                      </w:tcPr>
                      <w:p>
                        <w:pPr>
                          <w:spacing w:after="0" w:line="240" w:lineRule="auto"/>
                        </w:pPr>
                      </w:p>
                    </w:tc>
                  </w:tr>
                </w:tbl>
                <w:p>
                  <w:pPr>
                    <w:spacing w:after="0" w:line="240" w:lineRule="auto"/>
                  </w:pPr>
                </w:p>
              </w:tc>
              <w:tc>
                <w:tcPr>
                  <w:tcW w:w="3930" w:type="dxa"/>
                  <w:hMerge w:val="continue"/>
                </w:tcPr>
                <w:p>
                  <w:pPr>
                    <w:pStyle w:val="EmptyCellLayoutStyle"/>
                    <w:spacing w:after="0" w:line="240" w:lineRule="auto"/>
                  </w:pPr>
                </w:p>
              </w:tc>
              <w:tc>
                <w:tcPr>
                  <w:tcW w:w="11144" w:type="dxa"/>
                  <w:hMerge w:val="continue"/>
                </w:tcPr>
                <w:p>
                  <w:pPr>
                    <w:pStyle w:val="EmptyCellLayoutStyle"/>
                    <w:spacing w:after="0" w:line="240" w:lineRule="auto"/>
                  </w:pPr>
                </w:p>
              </w:tc>
              <w:tc>
                <w:tcPr>
                  <w:tcW w:w="150" w:type="dxa"/>
                </w:tcPr>
                <w:p>
                  <w:pPr>
                    <w:pStyle w:val="EmptyCellLayoutStyle"/>
                    <w:spacing w:after="0" w:line="240" w:lineRule="auto"/>
                  </w:pPr>
                </w:p>
              </w:tc>
            </w:tr>
            <w:tr>
              <w:trPr>
                <w:trHeight w:val="29" w:hRule="atLeast"/>
              </w:trPr>
              <w:tc>
                <w:tcPr>
                  <w:tcW w:w="157" w:type="dxa"/>
                </w:tcPr>
                <w:p>
                  <w:pPr>
                    <w:pStyle w:val="EmptyCellLayoutStyle"/>
                    <w:spacing w:after="0" w:line="240" w:lineRule="auto"/>
                  </w:pPr>
                </w:p>
              </w:tc>
              <w:tc>
                <w:tcPr>
                  <w:tcW w:w="7" w:type="dxa"/>
                </w:tcPr>
                <w:p>
                  <w:pPr>
                    <w:pStyle w:val="EmptyCellLayoutStyle"/>
                    <w:spacing w:after="0" w:line="240" w:lineRule="auto"/>
                  </w:pPr>
                </w:p>
              </w:tc>
              <w:tc>
                <w:tcPr>
                  <w:tcW w:w="3930" w:type="dxa"/>
                </w:tcPr>
                <w:p>
                  <w:pPr>
                    <w:pStyle w:val="EmptyCellLayoutStyle"/>
                    <w:spacing w:after="0" w:line="240" w:lineRule="auto"/>
                  </w:pPr>
                </w:p>
              </w:tc>
              <w:tc>
                <w:tcPr>
                  <w:tcW w:w="11144" w:type="dxa"/>
                </w:tcPr>
                <w:p>
                  <w:pPr>
                    <w:pStyle w:val="EmptyCellLayoutStyle"/>
                    <w:spacing w:after="0" w:line="240" w:lineRule="auto"/>
                  </w:pPr>
                </w:p>
              </w:tc>
              <w:tc>
                <w:tcPr>
                  <w:tcW w:w="150" w:type="dxa"/>
                </w:tcPr>
                <w:p>
                  <w:pPr>
                    <w:pStyle w:val="EmptyCellLayoutStyle"/>
                    <w:spacing w:after="0" w:line="240" w:lineRule="auto"/>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61" w:type="dxa"/>
            <w:hMerge w:val="continue"/>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100"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359" w:hRule="atLeast"/>
        </w:trPr>
        <w:tc>
          <w:tcPr>
            <w:tcW w:w="148" w:type="dxa"/>
            <w:hMerge w:val="restart"/>
          </w:tcPr>
          <w:tbl>
            <w:tblPr>
              <w:tblCellMar>
                <w:top w:w="0" w:type="dxa"/>
                <w:left w:w="0" w:type="dxa"/>
                <w:bottom w:w="0" w:type="dxa"/>
                <w:right w:w="0" w:type="dxa"/>
              </w:tblCellMar>
            </w:tblPr>
            <w:tblGrid>
              <w:gridCol w:w="15328"/>
            </w:tblGrid>
            <w:tr>
              <w:trPr>
                <w:trHeight w:val="282" w:hRule="atLeast"/>
              </w:trPr>
              <w:tc>
                <w:tcPr>
                  <w:tcW w:w="15328"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p>
              </w:tc>
            </w:tr>
          </w:tbl>
          <w:p>
            <w:pPr>
              <w:spacing w:after="0" w:line="240" w:lineRule="auto"/>
            </w:pPr>
          </w:p>
        </w:tc>
        <w:tc>
          <w:tcPr>
            <w:tcW w:w="14" w:type="dxa"/>
            <w:hMerge w:val="continue"/>
          </w:tcPr>
          <w:p>
            <w:pPr>
              <w:pStyle w:val="EmptyCellLayoutStyle"/>
              <w:spacing w:after="0" w:line="240" w:lineRule="auto"/>
            </w:pPr>
          </w:p>
        </w:tc>
        <w:tc>
          <w:tcPr>
            <w:tcW w:w="11161" w:type="dxa"/>
            <w:hMerge w:val="continue"/>
          </w:tcPr>
          <w:p>
            <w:pPr>
              <w:pStyle w:val="EmptyCellLayoutStyle"/>
              <w:spacing w:after="0" w:line="240" w:lineRule="auto"/>
            </w:pPr>
          </w:p>
        </w:tc>
        <w:tc>
          <w:tcPr>
            <w:tcW w:w="3689" w:type="dxa"/>
            <w:hMerge w:val="continue"/>
          </w:tcPr>
          <w:p>
            <w:pPr>
              <w:pStyle w:val="EmptyCellLayoutStyle"/>
              <w:spacing w:after="0" w:line="240" w:lineRule="auto"/>
            </w:pPr>
          </w:p>
        </w:tc>
        <w:tc>
          <w:tcPr>
            <w:tcW w:w="60" w:type="dxa"/>
            <w:hMerge w:val="continue"/>
          </w:tcPr>
          <w:p>
            <w:pPr>
              <w:pStyle w:val="EmptyCellLayoutStyle"/>
              <w:spacing w:after="0" w:line="240" w:lineRule="auto"/>
            </w:pPr>
          </w:p>
        </w:tc>
        <w:tc>
          <w:tcPr>
            <w:tcW w:w="78" w:type="dxa"/>
            <w:hMerge w:val="continue"/>
          </w:tcPr>
          <w:p>
            <w:pPr>
              <w:pStyle w:val="EmptyCellLayoutStyle"/>
              <w:spacing w:after="0" w:line="240" w:lineRule="auto"/>
            </w:pPr>
          </w:p>
        </w:tc>
        <w:tc>
          <w:tcPr>
            <w:tcW w:w="174" w:type="dxa"/>
            <w:hMerge w:val="continue"/>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r>
        <w:trPr>
          <w:trHeight w:val="95" w:hRule="atLeast"/>
        </w:trPr>
        <w:tc>
          <w:tcPr>
            <w:tcW w:w="148" w:type="dxa"/>
          </w:tcPr>
          <w:p>
            <w:pPr>
              <w:pStyle w:val="EmptyCellLayoutStyle"/>
              <w:spacing w:after="0" w:line="240" w:lineRule="auto"/>
            </w:pPr>
          </w:p>
        </w:tc>
        <w:tc>
          <w:tcPr>
            <w:tcW w:w="14" w:type="dxa"/>
          </w:tcPr>
          <w:p>
            <w:pPr>
              <w:pStyle w:val="EmptyCellLayoutStyle"/>
              <w:spacing w:after="0" w:line="240" w:lineRule="auto"/>
            </w:pPr>
          </w:p>
        </w:tc>
        <w:tc>
          <w:tcPr>
            <w:tcW w:w="11161" w:type="dxa"/>
          </w:tcPr>
          <w:p>
            <w:pPr>
              <w:pStyle w:val="EmptyCellLayoutStyle"/>
              <w:spacing w:after="0" w:line="240" w:lineRule="auto"/>
            </w:pPr>
          </w:p>
        </w:tc>
        <w:tc>
          <w:tcPr>
            <w:tcW w:w="3689" w:type="dxa"/>
          </w:tcPr>
          <w:p>
            <w:pPr>
              <w:pStyle w:val="EmptyCellLayoutStyle"/>
              <w:spacing w:after="0" w:line="240" w:lineRule="auto"/>
            </w:pPr>
          </w:p>
        </w:tc>
        <w:tc>
          <w:tcPr>
            <w:tcW w:w="60" w:type="dxa"/>
          </w:tcPr>
          <w:p>
            <w:pPr>
              <w:pStyle w:val="EmptyCellLayoutStyle"/>
              <w:spacing w:after="0" w:line="240" w:lineRule="auto"/>
            </w:pPr>
          </w:p>
        </w:tc>
        <w:tc>
          <w:tcPr>
            <w:tcW w:w="78" w:type="dxa"/>
          </w:tcPr>
          <w:p>
            <w:pPr>
              <w:pStyle w:val="EmptyCellLayoutStyle"/>
              <w:spacing w:after="0" w:line="240" w:lineRule="auto"/>
            </w:pPr>
          </w:p>
        </w:tc>
        <w:tc>
          <w:tcPr>
            <w:tcW w:w="174" w:type="dxa"/>
          </w:tcPr>
          <w:p>
            <w:pPr>
              <w:pStyle w:val="EmptyCellLayoutStyle"/>
              <w:spacing w:after="0" w:line="240" w:lineRule="auto"/>
            </w:pPr>
          </w:p>
        </w:tc>
        <w:tc>
          <w:tcPr>
            <w:tcW w:w="61" w:type="dxa"/>
          </w:tcPr>
          <w:p>
            <w:pPr>
              <w:pStyle w:val="EmptyCellLayoutStyle"/>
              <w:spacing w:after="0" w:line="240" w:lineRule="auto"/>
            </w:pPr>
          </w:p>
        </w:tc>
        <w:tc>
          <w:tcPr>
            <w:tcW w:w="181" w:type="dxa"/>
          </w:tcPr>
          <w:p>
            <w:pPr>
              <w:pStyle w:val="EmptyCellLayoutStyle"/>
              <w:spacing w:after="0" w:line="240" w:lineRule="auto"/>
            </w:pPr>
          </w:p>
        </w:tc>
        <w:tc>
          <w:tcPr>
            <w:tcW w:w="46" w:type="dxa"/>
          </w:tcPr>
          <w:p>
            <w:pPr>
              <w:pStyle w:val="EmptyCellLayoutStyle"/>
              <w:spacing w:after="0" w:line="240" w:lineRule="auto"/>
            </w:pPr>
          </w:p>
        </w:tc>
      </w:tr>
    </w:tbl>
    <w:p>
      <w:pPr>
        <w:spacing w:after="0" w:line="240" w:lineRule="auto"/>
      </w:pPr>
    </w:p>
    <w:sectPr w:rsidRPr="" w:rsidDel="" w:rsidR="" w:rsidSect="">
      <w:footerReference r:id="rId5" w:type="default"/>
      <w:pgSz w:w="15844" w:h="12240" w:orient="landscape"/>
      <w:pgMar w:top="113" w:right="113" w:bottom="683" w:left="113" w:header="0" w:footer="113" w:gutter=""/>
    </w:sectPr>
  </w:body>
</w:document>
</file>

<file path=word/footer0.xml><?xml version="1.0" encoding="utf-8"?>
<w:ftr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tbl>
    <w:tblPr>
      <w:tblCellMar>
        <w:top w:w="0" w:type="dxa"/>
        <w:left w:w="0" w:type="dxa"/>
        <w:bottom w:w="0" w:type="dxa"/>
        <w:right w:w="0" w:type="dxa"/>
      </w:tblCellMar>
    </w:tblPr>
    <w:tblGrid>
      <w:gridCol w:w="148"/>
      <w:gridCol w:w="14926"/>
      <w:gridCol w:w="542"/>
    </w:tblGrid>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tbl>
          <w:tblPr>
            <w:tblCellMar>
              <w:top w:w="0" w:type="dxa"/>
              <w:left w:w="0" w:type="dxa"/>
              <w:bottom w:w="0" w:type="dxa"/>
              <w:right w:w="0" w:type="dxa"/>
            </w:tblCellMar>
          </w:tblPr>
          <w:tblGrid>
            <w:gridCol w:w="14926"/>
          </w:tblGrid>
          <w:tr>
            <w:trPr>
              <w:trHeight w:val="282" w:hRule="atLeast"/>
            </w:trPr>
            <w:tc>
              <w:tcPr>
                <w:tcW w:w="14926" w:type="dxa"/>
                <w:tcBorders>
                  <w:top w:val="nil" w:color="000000" w:sz="7"/>
                  <w:left w:val="nil" w:color="000000" w:sz="7"/>
                  <w:bottom w:val="nil" w:color="000000" w:sz="7"/>
                  <w:right w:val="nil" w:color="000000" w:sz="7"/>
                </w:tcBorders>
                <w:tcMar>
                  <w:top w:w="39" w:type="dxa"/>
                  <w:left w:w="39" w:type="dxa"/>
                  <w:bottom w:w="39" w:type="dxa"/>
                  <w:right w:w="39" w:type="dxa"/>
                </w:tcMar>
              </w:tcPr>
              <w:p>
                <w:pPr>
                  <w:spacing w:after="0" w:line="240" w:lineRule="auto"/>
                  <w:jc w:val="left"/>
                </w:pPr>
                <w:r>
                  <w:rPr>
                    <w:rFonts w:ascii="times New Roman" w:hAnsi="times New Roman" w:eastAsia="times New Roman"/>
                    <w:color w:val="000000"/>
                    <w:sz w:val="16"/>
                  </w:rPr>
                  <w:t xml:space="preserve">An instruction plan is only a tentative plan. The teacher may make some changes in his/her teaching plan. The students are advised to use syllabus for preparation of all examinations. The students are expected to keep themselves updated on the contemporary issues related to the course. Upto 20% of the questions in any examination/Academic tasks can be asked from such issues even if not explicitly mentioned in the instruction plan.</w:t>
                </w:r>
              </w:p>
            </w:tc>
          </w:tr>
        </w:tbl>
        <w:p>
          <w:pPr>
            <w:spacing w:after="0" w:line="240" w:lineRule="auto"/>
          </w:pPr>
        </w:p>
      </w:tc>
      <w:tc>
        <w:tcPr>
          <w:tcW w:w="542" w:type="dxa"/>
        </w:tcPr>
        <w:p>
          <w:pPr>
            <w:pStyle w:val="EmptyCellLayoutStyle"/>
            <w:spacing w:after="0" w:line="240" w:lineRule="auto"/>
          </w:pPr>
        </w:p>
      </w:tc>
    </w:tr>
    <w:tr>
      <w:trPr/>
      <w:tc>
        <w:tcPr>
          <w:tcW w:w="148" w:type="dxa"/>
        </w:tcPr>
        <w:p>
          <w:pPr>
            <w:pStyle w:val="EmptyCellLayoutStyle"/>
            <w:spacing w:after="0" w:line="240" w:lineRule="auto"/>
          </w:pPr>
        </w:p>
      </w:tc>
      <w:tc>
        <w:tcPr>
          <w:tcW w:w="14926" w:type="dxa"/>
        </w:tcPr>
        <w:p>
          <w:pPr>
            <w:pStyle w:val="EmptyCellLayoutStyle"/>
            <w:spacing w:after="0" w:line="240" w:lineRule="auto"/>
          </w:pPr>
        </w:p>
      </w:tc>
      <w:tc>
        <w:tcPr>
          <w:tcW w:w="542" w:type="dxa"/>
        </w:tcPr>
        <w:p>
          <w:pPr>
            <w:pStyle w:val="EmptyCellLayoutStyle"/>
            <w:spacing w:after="0" w:line="240" w:lineRule="auto"/>
          </w:pPr>
        </w:p>
      </w:tc>
    </w:tr>
  </w:tbl>
</w:ftr>
</file>

<file path=word/numbering.xml><?xml version="1.0" encoding="utf-8"?>
<w:numbering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abstractNum w:abstractNumId="0">
    <w:nsid w:val="00000001"/>
    <w:multiLevelType w:val="multilevel"/>
    <w:tmpl w:val="00000001"/>
    <w:lvl w:ilvl="0">
      <w:start w:val="1"/>
      <w:numFmt w:val="bullet"/>
      <w:lvlText w:val="·"/>
      <w:lvlJc w:val="left"/>
      <w:rPr>
        <w:rFonts w:ascii="Symbol" w:hAnsi="Symbol" w:eastAsia="Symbol" w:cs="Symbol"/>
        <w:sz w:val="20"/>
      </w:rPr>
    </w:lvl>
    <w:lvl w:ilvl="1">
      <w:start w:val="1"/>
      <w:numFmt w:val="bullet"/>
      <w:lvlText w:val="o"/>
      <w:lvlJc w:val="left"/>
      <w:rPr>
        <w:rFonts w:ascii="Courier New" w:hAnsi="Courier New" w:eastAsia="Courier New" w:cs="Courier New"/>
        <w:sz w:val="20"/>
      </w:rPr>
    </w:lvl>
    <w:lvl w:ilvl="2">
      <w:start w:val="1"/>
      <w:numFmt w:val="bullet"/>
      <w:lvlText w:val="§"/>
      <w:lvlJc w:val="left"/>
      <w:rPr>
        <w:rFonts w:ascii="Wingdings" w:hAnsi="Wingdings" w:eastAsia="Wingdings" w:cs="Wingdings"/>
        <w:sz w:val="20"/>
      </w:rPr>
    </w:lvl>
    <w:lvl w:ilvl="3">
      <w:start w:val="1"/>
      <w:numFmt w:val="bullet"/>
      <w:lvlText w:val="·"/>
      <w:lvlJc w:val="left"/>
      <w:rPr>
        <w:rFonts w:ascii="Symbol" w:hAnsi="Symbol" w:eastAsia="Symbol" w:cs="Symbol"/>
        <w:sz w:val="20"/>
      </w:rPr>
    </w:lvl>
    <w:lvl w:ilvl="4">
      <w:start w:val="1"/>
      <w:numFmt w:val="bullet"/>
      <w:lvlText w:val="o"/>
      <w:lvlJc w:val="left"/>
      <w:rPr>
        <w:rFonts w:ascii="Courier New" w:hAnsi="Courier New" w:eastAsia="Courier New" w:cs="Courier New"/>
        <w:sz w:val="20"/>
      </w:rPr>
    </w:lvl>
    <w:lvl w:ilvl="5">
      <w:start w:val="1"/>
      <w:numFmt w:val="bullet"/>
      <w:lvlText w:val="§"/>
      <w:lvlJc w:val="left"/>
      <w:rPr>
        <w:rFonts w:ascii="Wingdings" w:hAnsi="Wingdings" w:eastAsia="Wingdings" w:cs="Wingdings"/>
        <w:sz w:val="20"/>
      </w:rPr>
    </w:lvl>
    <w:lvl w:ilvl="6">
      <w:start w:val="1"/>
      <w:numFmt w:val="bullet"/>
      <w:lvlText w:val="·"/>
      <w:lvlJc w:val="left"/>
      <w:rPr>
        <w:rFonts w:ascii="Symbol" w:hAnsi="Symbol" w:eastAsia="Symbol" w:cs="Symbol"/>
        <w:sz w:val="20"/>
      </w:rPr>
    </w:lvl>
    <w:lvl w:ilvl="7">
      <w:start w:val="1"/>
      <w:numFmt w:val="bullet"/>
      <w:lvlText w:val="o"/>
      <w:lvlJc w:val="left"/>
      <w:rPr>
        <w:rFonts w:ascii="Courier New" w:hAnsi="Courier New" w:eastAsia="Courier New" w:cs="Courier New"/>
        <w:sz w:val="20"/>
      </w:rPr>
    </w:lvl>
    <w:lvl w:ilvl="8">
      <w:start w:val="1"/>
      <w:numFmt w:val="bullet"/>
      <w:lvlText w:val="§"/>
      <w:lvlJc w:val="left"/>
      <w:rPr>
        <w:rFonts w:ascii="Wingdings" w:hAnsi="Wingdings" w:eastAsia="Wingdings" w:cs="Wingdings"/>
        <w:sz w:val="20"/>
      </w:rPr>
    </w:lvl>
  </w:abstractNum>
  <w:abstractNum w:abstractNumId="1">
    <w:nsid w:val="00000002"/>
    <w:multiLevelType w:val="multilevel"/>
    <w:tmpl w:val="00000002"/>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2">
    <w:nsid w:val="00000003"/>
    <w:multiLevelType w:val="multilevel"/>
    <w:tmpl w:val="00000003"/>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3">
    <w:nsid w:val="00000004"/>
    <w:multiLevelType w:val="multilevel"/>
    <w:tmpl w:val="00000004"/>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4">
    <w:nsid w:val="00000005"/>
    <w:multiLevelType w:val="multilevel"/>
    <w:tmpl w:val="00000005"/>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5">
    <w:nsid w:val="00000006"/>
    <w:multiLevelType w:val="multilevel"/>
    <w:tmpl w:val="00000006"/>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abstractNum w:abstractNumId="6">
    <w:nsid w:val="00000007"/>
    <w:multiLevelType w:val="multilevel"/>
    <w:tmpl w:val="00000007"/>
    <w:lvl w:ilvl="0">
      <w:start w:val="1"/>
      <w:numFmt w:val="decimal"/>
      <w:lvlText w:val="%1."/>
      <w:lvlJc w:val="left"/>
      <w:rPr>
        <w:rFonts w:ascii="Arial" w:hAnsi="Arial" w:eastAsia="Arial" w:cs="Arial"/>
        <w:sz w:val="20"/>
      </w:rPr>
    </w:lvl>
    <w:lvl w:ilvl="1">
      <w:start w:val="1"/>
      <w:numFmt w:val="lowerRoman"/>
      <w:lvlText w:val="%2."/>
      <w:lvlJc w:val="left"/>
      <w:rPr>
        <w:rFonts w:ascii="Arial" w:hAnsi="Arial" w:eastAsia="Arial" w:cs="Arial"/>
        <w:sz w:val="20"/>
      </w:rPr>
    </w:lvl>
    <w:lvl w:ilvl="2">
      <w:start w:val="1"/>
      <w:numFmt w:val="lowerLetter"/>
      <w:lvlText w:val="%3."/>
      <w:lvlJc w:val="left"/>
      <w:rPr>
        <w:rFonts w:ascii="Arial" w:hAnsi="Arial" w:eastAsia="Arial" w:cs="Arial"/>
        <w:sz w:val="20"/>
      </w:rPr>
    </w:lvl>
    <w:lvl w:ilvl="3">
      <w:start w:val="1"/>
      <w:numFmt w:val="decimal"/>
      <w:lvlText w:val="%4."/>
      <w:lvlJc w:val="left"/>
      <w:rPr>
        <w:rFonts w:ascii="Arial" w:hAnsi="Arial" w:eastAsia="Arial" w:cs="Arial"/>
        <w:sz w:val="20"/>
      </w:rPr>
    </w:lvl>
    <w:lvl w:ilvl="4">
      <w:start w:val="1"/>
      <w:numFmt w:val="lowerRoman"/>
      <w:lvlText w:val="%5."/>
      <w:lvlJc w:val="left"/>
      <w:rPr>
        <w:rFonts w:ascii="Arial" w:hAnsi="Arial" w:eastAsia="Arial" w:cs="Arial"/>
        <w:sz w:val="20"/>
      </w:rPr>
    </w:lvl>
    <w:lvl w:ilvl="5">
      <w:start w:val="1"/>
      <w:numFmt w:val="lowerLetter"/>
      <w:lvlText w:val="%6."/>
      <w:lvlJc w:val="left"/>
      <w:rPr>
        <w:rFonts w:ascii="Arial" w:hAnsi="Arial" w:eastAsia="Arial" w:cs="Arial"/>
        <w:sz w:val="20"/>
      </w:rPr>
    </w:lvl>
    <w:lvl w:ilvl="6">
      <w:start w:val="1"/>
      <w:numFmt w:val="decimal"/>
      <w:lvlText w:val="%7."/>
      <w:lvlJc w:val="left"/>
      <w:rPr>
        <w:rFonts w:ascii="Arial" w:hAnsi="Arial" w:eastAsia="Arial" w:cs="Arial"/>
        <w:sz w:val="20"/>
      </w:rPr>
    </w:lvl>
    <w:lvl w:ilvl="7">
      <w:start w:val="1"/>
      <w:numFmt w:val="lowerRoman"/>
      <w:lvlText w:val="%8."/>
      <w:lvlJc w:val="left"/>
      <w:rPr>
        <w:rFonts w:ascii="Arial" w:hAnsi="Arial" w:eastAsia="Arial" w:cs="Arial"/>
        <w:sz w:val="20"/>
      </w:rPr>
    </w:lvl>
    <w:lvl w:ilvl="8">
      <w:start w:val="1"/>
      <w:numFmt w:val="lowerLetter"/>
      <w:lvlText w:val="%9."/>
      <w:lvlJc w:val="left"/>
      <w:rPr>
        <w:rFonts w:ascii="Arial" w:hAnsi="Arial" w:eastAsia="Arial" w:cs="Aria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settings>
</file>

<file path=word/styles.xml><?xml version="1.0" encoding="utf-8"?>
<w:styl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w:docDefaults>
    <w:rPrDefault>
      <w:rPr>
        <w:rFonts w:ascii="Times New Roman" w:hAnsi="Times New Roman" w:eastAsia="Times New Roman" w:cs="Times New Roman"/>
      </w:rPr>
    </w:rPrDefault>
  </w:docDefaults>
  <w:style>
    <w:name w:val="EmptyCellLayoutStyle"/>
    <w:basedOn w:val="Normal"/>
    <w:rPr>
      <w:sz w:val="2"/>
    </w:rPr>
  </w:style>
</w:style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openxmlformats.org/officeDocument/2006/relationships/settings" Target="/word/settings.xml" Id="rId4" /><Relationship Type="http://schemas.openxmlformats.org/officeDocument/2006/relationships/footer" Target="/word/footer0.xml" Id="rId5" /><Relationship Type="http://schemas.openxmlformats.org/officeDocument/2006/relationships/numbering" Target="/word/numbering.xml" Id="rId7" /></Relationships>
</file>

<file path=docProps/core.xml><?xml version="1.0" encoding="utf-8"?>
<cp:coreProperties xmlns:ve="http://schemas.openxmlformats.org/markup-compatibility/2006" xmlns:o="urn:schemas-microsoft-com:office:office"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r="http://schemas.openxmlformats.org/officeDocument/2006/relationships" xmlns:cp="http://schemas.openxmlformats.org/package/2006/metadata/core-properties" xmlns:dc="http://purl.org/dc/elements/1.1/" xmlns:a="http://schemas.openxmlformats.org/drawingml/2006/main" xmlns:pic="http://schemas.openxmlformats.org/drawingml/2006/picture" xmlns="http://www.w3.org/2001/XMLSchema">
  <dc:creator/>
  <dc:description/>
  <dc:title>rptIpPrintNew</dc:title>
</cp:coreProperties>
</file>