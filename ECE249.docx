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oter0.xml" ContentType="application/vnd.openxmlformats-officedocument.wordprocessingml.footer+xml"/>
  <Override PartName="/docProps/core.xml" ContentType="application/vnd.openxmlformats-package.core-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Id2" /><Relationship Type="http://schemas.openxmlformats.org/package/2006/relationships/metadata/core-properties" Target="/docProps/core.xml" Id="rId6" /></Relationships>
</file>

<file path=word/document.xml><?xml version="1.0" encoding="utf-8"?>
<w:document xmlns:ve="http://schemas.openxmlformats.org/markup-compatibility/2006" xmlns:o="urn:schemas-microsoft-com:office:office"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r="http://schemas.openxmlformats.org/officeDocument/2006/relationships" xmlns:cp="http://schemas.openxmlformats.org/package/2006/metadata/core-properties" xmlns:dc="http://purl.org/dc/elements/1.1/" xmlns:a="http://schemas.openxmlformats.org/drawingml/2006/main" xmlns:pic="http://schemas.openxmlformats.org/drawingml/2006/picture" xmlns="http://www.w3.org/2001/XMLSchema">
  <w:body>
    <w:tbl>
      <w:tblPr>
        <w:tblCellMar>
          <w:top w:w="0" w:type="dxa"/>
          <w:left w:w="0" w:type="dxa"/>
          <w:bottom w:w="0" w:type="dxa"/>
          <w:right w:w="0" w:type="dxa"/>
        </w:tblCellMar>
      </w:tblPr>
      <w:tblGrid>
        <w:gridCol w:w="148"/>
        <w:gridCol w:w="14"/>
        <w:gridCol w:w="11161"/>
        <w:gridCol w:w="3689"/>
        <w:gridCol w:w="60"/>
        <w:gridCol w:w="78"/>
        <w:gridCol w:w="174"/>
        <w:gridCol w:w="242"/>
        <w:gridCol w:w="13"/>
        <w:gridCol w:w="46"/>
      </w:tblGrid>
      <w:tr>
        <w:trPr>
          <w:trHeight w:val="576" w:hRule="atLeast"/>
        </w:trPr>
        <w:tc>
          <w:tcPr>
            <w:tcW w:w="148" w:type="dxa"/>
            <w:hMerge w:val="restart"/>
          </w:tcPr>
          <w:tbl>
            <w:tblPr>
              <w:tblCellMar>
                <w:top w:w="0" w:type="dxa"/>
                <w:left w:w="0" w:type="dxa"/>
                <w:bottom w:w="0" w:type="dxa"/>
                <w:right w:w="0" w:type="dxa"/>
              </w:tblCellMar>
            </w:tblPr>
            <w:tblGrid>
              <w:gridCol w:w="15075"/>
            </w:tblGrid>
            <w:tr>
              <w:trPr>
                <w:trHeight w:val="498" w:hRule="atLeast"/>
              </w:trPr>
              <w:tc>
                <w:tcPr>
                  <w:tcW w:w="15075" w:type="dxa"/>
                  <w:tcBorders>
                    <w:top w:val="nil" w:color="000000" w:sz="7"/>
                    <w:left w:val="nil" w:color="000000" w:sz="7"/>
                    <w:bottom w:val="nil" w:color="000000" w:sz="7"/>
                    <w:right w:val="nil" w:color="000000" w:sz="7"/>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40"/>
                    </w:rPr>
                    <w:t xml:space="preserve">Lovely Professional University, Punjab</w:t>
                  </w:r>
                </w:p>
              </w:tc>
            </w:tr>
          </w:tbl>
          <w:p>
            <w:pPr>
              <w:spacing w:after="0" w:line="240" w:lineRule="auto"/>
            </w:pPr>
          </w:p>
        </w:tc>
        <w:tc>
          <w:tcPr>
            <w:tcW w:w="14" w:type="dxa"/>
            <w:hMerge w:val="continue"/>
          </w:tcPr>
          <w:p>
            <w:pPr>
              <w:pStyle w:val="EmptyCellLayoutStyle"/>
              <w:spacing w:after="0" w:line="240" w:lineRule="auto"/>
            </w:pPr>
          </w:p>
        </w:tc>
        <w:tc>
          <w:tcPr>
            <w:tcW w:w="11161" w:type="dxa"/>
            <w:hMerge w:val="continue"/>
          </w:tcPr>
          <w:p>
            <w:pPr>
              <w:pStyle w:val="EmptyCellLayoutStyle"/>
              <w:spacing w:after="0" w:line="240" w:lineRule="auto"/>
            </w:pPr>
          </w:p>
        </w:tc>
        <w:tc>
          <w:tcPr>
            <w:tcW w:w="3689" w:type="dxa"/>
            <w:hMerge w:val="continue"/>
          </w:tcPr>
          <w:p>
            <w:pPr>
              <w:pStyle w:val="EmptyCellLayoutStyle"/>
              <w:spacing w:after="0" w:line="240" w:lineRule="auto"/>
            </w:pPr>
          </w:p>
        </w:tc>
        <w:tc>
          <w:tcPr>
            <w:tcW w:w="60" w:type="dxa"/>
            <w:hMerge w:val="continue"/>
          </w:tcPr>
          <w:p>
            <w:pPr>
              <w:pStyle w:val="EmptyCellLayoutStyle"/>
              <w:spacing w:after="0" w:line="240" w:lineRule="auto"/>
            </w:pPr>
          </w:p>
        </w:tc>
        <w:tc>
          <w:tcPr>
            <w:tcW w:w="78" w:type="dxa"/>
          </w:tcPr>
          <w:p>
            <w:pPr>
              <w:pStyle w:val="EmptyCellLayoutStyle"/>
              <w:spacing w:after="0" w:line="240" w:lineRule="auto"/>
            </w:pPr>
          </w:p>
        </w:tc>
        <w:tc>
          <w:tcPr>
            <w:tcW w:w="174" w:type="dxa"/>
          </w:tcPr>
          <w:p>
            <w:pPr>
              <w:pStyle w:val="EmptyCellLayoutStyle"/>
              <w:spacing w:after="0" w:line="240" w:lineRule="auto"/>
            </w:pPr>
          </w:p>
        </w:tc>
        <w:tc>
          <w:tcPr>
            <w:tcW w:w="242" w:type="dxa"/>
          </w:tcPr>
          <w:p>
            <w:pPr>
              <w:pStyle w:val="EmptyCellLayoutStyle"/>
              <w:spacing w:after="0" w:line="240" w:lineRule="auto"/>
            </w:pPr>
          </w:p>
        </w:tc>
        <w:tc>
          <w:tcPr>
            <w:tcW w:w="13" w:type="dxa"/>
          </w:tcPr>
          <w:p>
            <w:pPr>
              <w:pStyle w:val="EmptyCellLayoutStyle"/>
              <w:spacing w:after="0" w:line="240" w:lineRule="auto"/>
            </w:pPr>
          </w:p>
        </w:tc>
        <w:tc>
          <w:tcPr>
            <w:tcW w:w="46" w:type="dxa"/>
          </w:tcPr>
          <w:p>
            <w:pPr>
              <w:pStyle w:val="EmptyCellLayoutStyle"/>
              <w:spacing w:after="0" w:line="240" w:lineRule="auto"/>
            </w:pPr>
          </w:p>
        </w:tc>
      </w:tr>
      <w:tr>
        <w:trPr>
          <w:trHeight w:val="262" w:hRule="atLeast"/>
        </w:trPr>
        <w:tc>
          <w:tcPr>
            <w:tcW w:w="148" w:type="dxa"/>
          </w:tcPr>
          <w:p>
            <w:pPr>
              <w:pStyle w:val="EmptyCellLayoutStyle"/>
              <w:spacing w:after="0" w:line="240" w:lineRule="auto"/>
            </w:pPr>
          </w:p>
        </w:tc>
        <w:tc>
          <w:tcPr>
            <w:tcW w:w="14" w:type="dxa"/>
          </w:tcPr>
          <w:p>
            <w:pPr>
              <w:pStyle w:val="EmptyCellLayoutStyle"/>
              <w:spacing w:after="0" w:line="240" w:lineRule="auto"/>
            </w:pPr>
          </w:p>
        </w:tc>
        <w:tc>
          <w:tcPr>
            <w:tcW w:w="11161" w:type="dxa"/>
          </w:tcPr>
          <w:p>
            <w:pPr>
              <w:pStyle w:val="EmptyCellLayoutStyle"/>
              <w:spacing w:after="0" w:line="240" w:lineRule="auto"/>
            </w:pPr>
          </w:p>
        </w:tc>
        <w:tc>
          <w:tcPr>
            <w:tcW w:w="3689" w:type="dxa"/>
          </w:tcPr>
          <w:p>
            <w:pPr>
              <w:pStyle w:val="EmptyCellLayoutStyle"/>
              <w:spacing w:after="0" w:line="240" w:lineRule="auto"/>
            </w:pPr>
          </w:p>
        </w:tc>
        <w:tc>
          <w:tcPr>
            <w:tcW w:w="60" w:type="dxa"/>
          </w:tcPr>
          <w:p>
            <w:pPr>
              <w:pStyle w:val="EmptyCellLayoutStyle"/>
              <w:spacing w:after="0" w:line="240" w:lineRule="auto"/>
            </w:pPr>
          </w:p>
        </w:tc>
        <w:tc>
          <w:tcPr>
            <w:tcW w:w="78" w:type="dxa"/>
          </w:tcPr>
          <w:p>
            <w:pPr>
              <w:pStyle w:val="EmptyCellLayoutStyle"/>
              <w:spacing w:after="0" w:line="240" w:lineRule="auto"/>
            </w:pPr>
          </w:p>
        </w:tc>
        <w:tc>
          <w:tcPr>
            <w:tcW w:w="174" w:type="dxa"/>
          </w:tcPr>
          <w:p>
            <w:pPr>
              <w:pStyle w:val="EmptyCellLayoutStyle"/>
              <w:spacing w:after="0" w:line="240" w:lineRule="auto"/>
            </w:pPr>
          </w:p>
        </w:tc>
        <w:tc>
          <w:tcPr>
            <w:tcW w:w="242" w:type="dxa"/>
          </w:tcPr>
          <w:p>
            <w:pPr>
              <w:pStyle w:val="EmptyCellLayoutStyle"/>
              <w:spacing w:after="0" w:line="240" w:lineRule="auto"/>
            </w:pPr>
          </w:p>
        </w:tc>
        <w:tc>
          <w:tcPr>
            <w:tcW w:w="13" w:type="dxa"/>
          </w:tcPr>
          <w:p>
            <w:pPr>
              <w:pStyle w:val="EmptyCellLayoutStyle"/>
              <w:spacing w:after="0" w:line="240" w:lineRule="auto"/>
            </w:pPr>
          </w:p>
        </w:tc>
        <w:tc>
          <w:tcPr>
            <w:tcW w:w="46" w:type="dxa"/>
          </w:tcPr>
          <w:p>
            <w:pPr>
              <w:pStyle w:val="EmptyCellLayoutStyle"/>
              <w:spacing w:after="0" w:line="240" w:lineRule="auto"/>
            </w:pPr>
          </w:p>
        </w:tc>
      </w:tr>
      <w:tr>
        <w:trPr/>
        <w:tc>
          <w:tcPr>
            <w:tcW w:w="148" w:type="dxa"/>
          </w:tcPr>
          <w:p>
            <w:pPr>
              <w:pStyle w:val="EmptyCellLayoutStyle"/>
              <w:spacing w:after="0" w:line="240" w:lineRule="auto"/>
            </w:pPr>
          </w:p>
        </w:tc>
        <w:tc>
          <w:tcPr>
            <w:tcW w:w="14" w:type="dxa"/>
            <w:hMerge w:val="restart"/>
          </w:tcPr>
          <w:tbl>
            <w:tblPr>
              <w:tblBorders>
                <w:top w:val="nil" w:color="000000" w:sz="7"/>
                <w:left w:val="nil" w:color="000000" w:sz="7"/>
                <w:bottom w:val="nil" w:color="000000" w:sz="7"/>
                <w:right w:val="nil" w:color="000000" w:sz="7"/>
              </w:tblBorders>
              <w:tblCellMar>
                <w:top w:w="0" w:type="dxa"/>
                <w:left w:w="0" w:type="dxa"/>
                <w:bottom w:w="0" w:type="dxa"/>
                <w:right w:w="0" w:type="dxa"/>
              </w:tblCellMar>
            </w:tblPr>
            <w:tblGrid>
              <w:gridCol w:w="2104"/>
              <w:gridCol w:w="5194"/>
              <w:gridCol w:w="1024"/>
              <w:gridCol w:w="1009"/>
              <w:gridCol w:w="1069"/>
              <w:gridCol w:w="889"/>
              <w:gridCol w:w="3634"/>
            </w:tblGrid>
            <w:tr>
              <w:trPr>
                <w:trHeight w:val="282" w:hRule="atLeast"/>
              </w:trPr>
              <w:tc>
                <w:tcPr>
                  <w:tcW w:w="2104"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b/>
                      <w:color w:val="000000"/>
                      <w:sz w:val="22"/>
                    </w:rPr>
                    <w:t xml:space="preserve">Course Code</w:t>
                  </w:r>
                </w:p>
              </w:tc>
              <w:tc>
                <w:tcPr>
                  <w:tcW w:w="5194"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b/>
                      <w:color w:val="000000"/>
                      <w:sz w:val="22"/>
                    </w:rPr>
                    <w:t xml:space="preserve">Course Title</w:t>
                  </w:r>
                </w:p>
              </w:tc>
              <w:tc>
                <w:tcPr>
                  <w:tcW w:w="1024"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b/>
                      <w:color w:val="000000"/>
                      <w:sz w:val="22"/>
                    </w:rPr>
                    <w:t xml:space="preserve">Lectures</w:t>
                  </w:r>
                </w:p>
              </w:tc>
              <w:tc>
                <w:tcPr>
                  <w:tcW w:w="1009"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b/>
                      <w:color w:val="000000"/>
                      <w:sz w:val="22"/>
                    </w:rPr>
                    <w:t xml:space="preserve">Tutorials</w:t>
                  </w:r>
                </w:p>
              </w:tc>
              <w:tc>
                <w:tcPr>
                  <w:tcW w:w="1069"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b/>
                      <w:color w:val="000000"/>
                      <w:sz w:val="22"/>
                    </w:rPr>
                    <w:t xml:space="preserve">Practicals</w:t>
                  </w:r>
                </w:p>
              </w:tc>
              <w:tc>
                <w:tcPr>
                  <w:tcW w:w="889"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b/>
                      <w:color w:val="000000"/>
                      <w:sz w:val="22"/>
                    </w:rPr>
                    <w:t xml:space="preserve">Credits</w:t>
                  </w:r>
                </w:p>
              </w:tc>
              <w:tc>
                <w:tcPr>
                  <w:tcW w:w="3634"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b/>
                      <w:color w:val="FFFFFF"/>
                      <w:sz w:val="22"/>
                    </w:rPr>
                    <w:t xml:space="preserve">Course Planner</w:t>
                  </w:r>
                </w:p>
              </w:tc>
            </w:tr>
            <w:tr>
              <w:trPr>
                <w:trHeight w:val="282" w:hRule="atLeast"/>
              </w:trPr>
              <w:tc>
                <w:tcPr>
                  <w:tcW w:w="2104"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2"/>
                    </w:rPr>
                    <w:t xml:space="preserve">ECE249</w:t>
                  </w:r>
                </w:p>
              </w:tc>
              <w:tc>
                <w:tcPr>
                  <w:tcW w:w="5194"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2"/>
                    </w:rPr>
                    <w:t xml:space="preserve">BASIC ELECTRICAL AND ELECTRONICS ENGINEERING</w:t>
                  </w:r>
                </w:p>
              </w:tc>
              <w:tc>
                <w:tcPr>
                  <w:tcW w:w="1024"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2"/>
                    </w:rPr>
                    <w:t xml:space="preserve">3</w:t>
                  </w:r>
                </w:p>
              </w:tc>
              <w:tc>
                <w:tcPr>
                  <w:tcW w:w="1009"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2"/>
                    </w:rPr>
                    <w:t xml:space="preserve">1</w:t>
                  </w:r>
                </w:p>
              </w:tc>
              <w:tc>
                <w:tcPr>
                  <w:tcW w:w="1069"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2"/>
                    </w:rPr>
                    <w:t xml:space="preserve">0</w:t>
                  </w:r>
                </w:p>
              </w:tc>
              <w:tc>
                <w:tcPr>
                  <w:tcW w:w="889"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2"/>
                    </w:rPr>
                    <w:t xml:space="preserve">4</w:t>
                  </w:r>
                </w:p>
              </w:tc>
              <w:tc>
                <w:tcPr>
                  <w:tcW w:w="3634"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FFFFFF"/>
                      <w:sz w:val="22"/>
                    </w:rPr>
                    <w:t xml:space="preserve">22690::Dr. Sanjeet K.Sinha</w:t>
                  </w:r>
                </w:p>
              </w:tc>
            </w:tr>
            <w:tr>
              <w:trPr>
                <w:trHeight w:val="131" w:hRule="atLeast"/>
              </w:trPr>
              <w:tc>
                <w:tcPr>
                  <w:tcW w:w="2104"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b/>
                      <w:color w:val="000000"/>
                      <w:sz w:val="22"/>
                    </w:rPr>
                    <w:t xml:space="preserve">Course Weightage</w:t>
                  </w:r>
                </w:p>
              </w:tc>
              <w:tc>
                <w:tcPr>
                  <w:tcW w:w="5194"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2"/>
                    </w:rPr>
                    <w:t xml:space="preserve">ATT: 5    CA: 25    MTT: 20    ETT: 50    </w:t>
                  </w:r>
                </w:p>
              </w:tc>
              <w:tc>
                <w:tcPr>
                  <w:tcW w:w="1024" w:type="dxa"/>
                  <w:hMerge w:val="restart"/>
                  <w:tcBorders>
                    <w:top w:val="single" w:color="D3D3D3" w:sz="3"/>
                    <w:left w:val="single" w:color="D3D3D3" w:sz="3"/>
                    <w:bottom w:val="single" w:color="D3D3D3" w:sz="3"/>
                    <w:right w:val="nil" w:color="D3D3D3" w:sz="3"/>
                  </w:tcBorders>
                  <w:tcMar>
                    <w:top w:w="39" w:type="dxa"/>
                    <w:left w:w="39" w:type="dxa"/>
                    <w:bottom w:w="39" w:type="dxa"/>
                    <w:right w:w="39" w:type="dxa"/>
                  </w:tcMar>
                </w:tcPr>
                <w:p>
                  <w:pPr>
                    <w:spacing w:after="0" w:line="240" w:lineRule="auto"/>
                  </w:pPr>
                </w:p>
              </w:tc>
              <w:tc>
                <w:tcPr>
                  <w:tcW w:w="1009" w:type="dxa"/>
                  <w:hMerge w:val="continue"/>
                  <w:tcBorders>
                    <w:top w:val="single" w:color="D3D3D3" w:sz="3"/>
                    <w:left w:val="nil" w:color="D3D3D3" w:sz="3"/>
                    <w:bottom w:val="single" w:color="D3D3D3" w:sz="3"/>
                    <w:right w:val="nil" w:color="D3D3D3" w:sz="3"/>
                  </w:tcBorders>
                  <w:tcMar>
                    <w:top w:w="39" w:type="dxa"/>
                    <w:left w:w="39" w:type="dxa"/>
                    <w:bottom w:w="39" w:type="dxa"/>
                    <w:right w:w="39" w:type="dxa"/>
                  </w:tcMar>
                </w:tcPr>
                <w:p>
                  <w:pPr>
                    <w:spacing w:after="0" w:line="240" w:lineRule="auto"/>
                  </w:pPr>
                </w:p>
              </w:tc>
              <w:tc>
                <w:tcPr>
                  <w:tcW w:w="1069" w:type="dxa"/>
                  <w:hMerge w:val="continue"/>
                  <w:tcBorders>
                    <w:top w:val="single" w:color="D3D3D3" w:sz="3"/>
                    <w:left w:val="nil" w:color="D3D3D3" w:sz="3"/>
                    <w:bottom w:val="single" w:color="D3D3D3" w:sz="3"/>
                    <w:right w:val="nil" w:color="D3D3D3" w:sz="3"/>
                  </w:tcBorders>
                  <w:tcMar>
                    <w:top w:w="39" w:type="dxa"/>
                    <w:left w:w="39" w:type="dxa"/>
                    <w:bottom w:w="39" w:type="dxa"/>
                    <w:right w:w="39" w:type="dxa"/>
                  </w:tcMar>
                </w:tcPr>
                <w:p>
                  <w:pPr>
                    <w:spacing w:after="0" w:line="240" w:lineRule="auto"/>
                  </w:pPr>
                </w:p>
              </w:tc>
              <w:tc>
                <w:tcPr>
                  <w:tcW w:w="889" w:type="dxa"/>
                  <w:hMerge w:val="continue"/>
                  <w:tcBorders>
                    <w:top w:val="single" w:color="D3D3D3" w:sz="3"/>
                    <w:left w:val="nil" w:color="D3D3D3" w:sz="3"/>
                    <w:bottom w:val="single" w:color="D3D3D3" w:sz="3"/>
                    <w:right w:val="nil" w:color="D3D3D3" w:sz="3"/>
                  </w:tcBorders>
                  <w:tcMar>
                    <w:top w:w="39" w:type="dxa"/>
                    <w:left w:w="39" w:type="dxa"/>
                    <w:bottom w:w="39" w:type="dxa"/>
                    <w:right w:w="39" w:type="dxa"/>
                  </w:tcMar>
                </w:tcPr>
                <w:p>
                  <w:pPr>
                    <w:spacing w:after="0" w:line="240" w:lineRule="auto"/>
                  </w:pPr>
                </w:p>
              </w:tc>
              <w:tc>
                <w:tcPr>
                  <w:tcW w:w="3634" w:type="dxa"/>
                  <w:hMerge w:val="continue"/>
                  <w:tcBorders>
                    <w:top w:val="single" w:color="D3D3D3" w:sz="3"/>
                    <w:left w:val="nil" w:color="D3D3D3" w:sz="3"/>
                    <w:bottom w:val="single" w:color="D3D3D3" w:sz="3"/>
                    <w:right w:val="single" w:color="D3D3D3" w:sz="3"/>
                  </w:tcBorders>
                  <w:tcMar>
                    <w:top w:w="39" w:type="dxa"/>
                    <w:left w:w="39" w:type="dxa"/>
                    <w:bottom w:w="39" w:type="dxa"/>
                    <w:right w:w="39" w:type="dxa"/>
                  </w:tcMar>
                </w:tcPr>
                <w:p>
                  <w:pPr>
                    <w:spacing w:after="0" w:line="240" w:lineRule="auto"/>
                  </w:pPr>
                </w:p>
              </w:tc>
            </w:tr>
            <w:tr>
              <w:trPr>
                <w:trHeight w:val="299" w:hRule="atLeast"/>
              </w:trPr>
              <w:tc>
                <w:tcPr>
                  <w:tcW w:w="2104" w:type="dxa"/>
                </w:tcPr>
                <w:p>
                  <w:pPr>
                    <w:spacing w:after="0" w:line="240" w:lineRule="auto"/>
                  </w:pPr>
                </w:p>
              </w:tc>
              <w:tc>
                <w:tcPr>
                  <w:tcW w:w="5194" w:type="dxa"/>
                  <w:hMerge w:val="restart"/>
                  <w:tcBorders>
                    <w:right w:val="nil"/>
                  </w:tcBorders>
                </w:tcPr>
                <w:p>
                  <w:pPr>
                    <w:spacing w:after="0" w:line="240" w:lineRule="auto"/>
                  </w:pPr>
                </w:p>
              </w:tc>
              <w:tc>
                <w:tcPr>
                  <w:tcW w:w="1024" w:type="dxa"/>
                  <w:hMerge w:val="continue"/>
                </w:tcPr>
                <w:p>
                  <w:pPr>
                    <w:spacing w:after="0" w:line="240" w:lineRule="auto"/>
                  </w:pPr>
                </w:p>
              </w:tc>
              <w:tc>
                <w:tcPr>
                  <w:tcW w:w="1009" w:type="dxa"/>
                  <w:hMerge w:val="continue"/>
                </w:tcPr>
                <w:p>
                  <w:pPr>
                    <w:spacing w:after="0" w:line="240" w:lineRule="auto"/>
                  </w:pPr>
                </w:p>
              </w:tc>
              <w:tc>
                <w:tcPr>
                  <w:tcW w:w="1069" w:type="dxa"/>
                  <w:hMerge w:val="continue"/>
                </w:tcPr>
                <w:p>
                  <w:pPr>
                    <w:spacing w:after="0" w:line="240" w:lineRule="auto"/>
                  </w:pPr>
                </w:p>
              </w:tc>
              <w:tc>
                <w:tcPr>
                  <w:tcW w:w="889" w:type="dxa"/>
                  <w:hMerge w:val="continue"/>
                </w:tcPr>
                <w:p>
                  <w:pPr>
                    <w:spacing w:after="0" w:line="240" w:lineRule="auto"/>
                  </w:pPr>
                </w:p>
              </w:tc>
              <w:tc>
                <w:tcPr>
                  <w:tcW w:w="3634" w:type="dxa"/>
                  <w:hMerge w:val="continue"/>
                </w:tcPr>
                <w:p>
                  <w:pPr>
                    <w:spacing w:after="0" w:line="240" w:lineRule="auto"/>
                  </w:pPr>
                </w:p>
              </w:tc>
            </w:tr>
          </w:tbl>
          <w:p>
            <w:pPr>
              <w:spacing w:after="0" w:line="240" w:lineRule="auto"/>
            </w:pPr>
          </w:p>
        </w:tc>
        <w:tc>
          <w:tcPr>
            <w:tcW w:w="11161" w:type="dxa"/>
            <w:hMerge w:val="continue"/>
          </w:tcPr>
          <w:p>
            <w:pPr>
              <w:pStyle w:val="EmptyCellLayoutStyle"/>
              <w:spacing w:after="0" w:line="240" w:lineRule="auto"/>
            </w:pPr>
          </w:p>
        </w:tc>
        <w:tc>
          <w:tcPr>
            <w:tcW w:w="3689" w:type="dxa"/>
            <w:hMerge w:val="continue"/>
          </w:tcPr>
          <w:p>
            <w:pPr>
              <w:pStyle w:val="EmptyCellLayoutStyle"/>
              <w:spacing w:after="0" w:line="240" w:lineRule="auto"/>
            </w:pPr>
          </w:p>
        </w:tc>
        <w:tc>
          <w:tcPr>
            <w:tcW w:w="60" w:type="dxa"/>
            <w:hMerge w:val="continue"/>
          </w:tcPr>
          <w:p>
            <w:pPr>
              <w:pStyle w:val="EmptyCellLayoutStyle"/>
              <w:spacing w:after="0" w:line="240" w:lineRule="auto"/>
            </w:pPr>
          </w:p>
        </w:tc>
        <w:tc>
          <w:tcPr>
            <w:tcW w:w="78" w:type="dxa"/>
          </w:tcPr>
          <w:p>
            <w:pPr>
              <w:pStyle w:val="EmptyCellLayoutStyle"/>
              <w:spacing w:after="0" w:line="240" w:lineRule="auto"/>
            </w:pPr>
          </w:p>
        </w:tc>
        <w:tc>
          <w:tcPr>
            <w:tcW w:w="174" w:type="dxa"/>
          </w:tcPr>
          <w:p>
            <w:pPr>
              <w:pStyle w:val="EmptyCellLayoutStyle"/>
              <w:spacing w:after="0" w:line="240" w:lineRule="auto"/>
            </w:pPr>
          </w:p>
        </w:tc>
        <w:tc>
          <w:tcPr>
            <w:tcW w:w="242" w:type="dxa"/>
          </w:tcPr>
          <w:p>
            <w:pPr>
              <w:pStyle w:val="EmptyCellLayoutStyle"/>
              <w:spacing w:after="0" w:line="240" w:lineRule="auto"/>
            </w:pPr>
          </w:p>
        </w:tc>
        <w:tc>
          <w:tcPr>
            <w:tcW w:w="13" w:type="dxa"/>
          </w:tcPr>
          <w:p>
            <w:pPr>
              <w:pStyle w:val="EmptyCellLayoutStyle"/>
              <w:spacing w:after="0" w:line="240" w:lineRule="auto"/>
            </w:pPr>
          </w:p>
        </w:tc>
        <w:tc>
          <w:tcPr>
            <w:tcW w:w="46" w:type="dxa"/>
          </w:tcPr>
          <w:p>
            <w:pPr>
              <w:pStyle w:val="EmptyCellLayoutStyle"/>
              <w:spacing w:after="0" w:line="240" w:lineRule="auto"/>
            </w:pPr>
          </w:p>
        </w:tc>
      </w:tr>
      <w:tr>
        <w:trPr/>
        <w:tc>
          <w:tcPr>
            <w:tcW w:w="148" w:type="dxa"/>
          </w:tcPr>
          <w:p>
            <w:pPr>
              <w:pStyle w:val="EmptyCellLayoutStyle"/>
              <w:spacing w:after="0" w:line="240" w:lineRule="auto"/>
            </w:pPr>
          </w:p>
        </w:tc>
        <w:tc>
          <w:tcPr>
            <w:tcW w:w="14" w:type="dxa"/>
          </w:tcPr>
          <w:p>
            <w:pPr>
              <w:pStyle w:val="EmptyCellLayoutStyle"/>
              <w:spacing w:after="0" w:line="240" w:lineRule="auto"/>
            </w:pPr>
          </w:p>
        </w:tc>
        <w:tc>
          <w:tcPr>
            <w:tcW w:w="11161" w:type="dxa"/>
            <w:hMerge w:val="restart"/>
          </w:tcPr>
          <w:tbl>
            <w:tblPr>
              <w:tblBorders>
                <w:top w:val="nil" w:color="000000" w:sz="7"/>
                <w:left w:val="nil" w:color="000000" w:sz="7"/>
                <w:bottom w:val="nil" w:color="000000" w:sz="7"/>
                <w:right w:val="nil" w:color="000000" w:sz="7"/>
              </w:tblBorders>
              <w:tblCellMar>
                <w:top w:w="0" w:type="dxa"/>
                <w:left w:w="0" w:type="dxa"/>
                <w:bottom w:w="0" w:type="dxa"/>
                <w:right w:w="0" w:type="dxa"/>
              </w:tblCellMar>
            </w:tblPr>
            <w:tblGrid>
              <w:gridCol w:w="2089"/>
              <w:gridCol w:w="12822"/>
            </w:tblGrid>
            <w:tr>
              <w:trPr>
                <w:trHeight w:val="282" w:hRule="atLeast"/>
              </w:trPr>
              <w:tc>
                <w:tcPr>
                  <w:tcW w:w="2089"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jc w:val="left"/>
                  </w:pPr>
                  <w:r>
                    <w:rPr>
                      <w:rFonts w:ascii="Times New Roman" w:hAnsi="Times New Roman" w:eastAsia="Times New Roman"/>
                      <w:b/>
                      <w:color w:val="000000"/>
                      <w:sz w:val="22"/>
                    </w:rPr>
                    <w:t xml:space="preserve">Course Focus</w:t>
                  </w:r>
                </w:p>
              </w:tc>
              <w:tc>
                <w:tcPr>
                  <w:tcW w:w="12822"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jc w:val="left"/>
                  </w:pPr>
                  <w:r>
                    <w:rPr>
                      <w:rFonts w:ascii="Arial" w:hAnsi="Arial" w:eastAsia="Arial"/>
                      <w:color w:val="000000"/>
                      <w:sz w:val="20"/>
                    </w:rPr>
                    <w:t xml:space="preserve">EMPLOYABILITY</w:t>
                  </w:r>
                </w:p>
              </w:tc>
            </w:tr>
          </w:tbl>
          <w:p>
            <w:pPr>
              <w:spacing w:after="0" w:line="240" w:lineRule="auto"/>
            </w:pPr>
          </w:p>
        </w:tc>
        <w:tc>
          <w:tcPr>
            <w:tcW w:w="3689" w:type="dxa"/>
            <w:hMerge w:val="continue"/>
          </w:tcPr>
          <w:p>
            <w:pPr>
              <w:pStyle w:val="EmptyCellLayoutStyle"/>
              <w:spacing w:after="0" w:line="240" w:lineRule="auto"/>
            </w:pPr>
          </w:p>
        </w:tc>
        <w:tc>
          <w:tcPr>
            <w:tcW w:w="60" w:type="dxa"/>
            <w:hMerge w:val="continue"/>
          </w:tcPr>
          <w:p>
            <w:pPr>
              <w:pStyle w:val="EmptyCellLayoutStyle"/>
              <w:spacing w:after="0" w:line="240" w:lineRule="auto"/>
            </w:pPr>
          </w:p>
        </w:tc>
        <w:tc>
          <w:tcPr>
            <w:tcW w:w="78" w:type="dxa"/>
          </w:tcPr>
          <w:p>
            <w:pPr>
              <w:pStyle w:val="EmptyCellLayoutStyle"/>
              <w:spacing w:after="0" w:line="240" w:lineRule="auto"/>
            </w:pPr>
          </w:p>
        </w:tc>
        <w:tc>
          <w:tcPr>
            <w:tcW w:w="174" w:type="dxa"/>
          </w:tcPr>
          <w:p>
            <w:pPr>
              <w:pStyle w:val="EmptyCellLayoutStyle"/>
              <w:spacing w:after="0" w:line="240" w:lineRule="auto"/>
            </w:pPr>
          </w:p>
        </w:tc>
        <w:tc>
          <w:tcPr>
            <w:tcW w:w="242" w:type="dxa"/>
          </w:tcPr>
          <w:p>
            <w:pPr>
              <w:pStyle w:val="EmptyCellLayoutStyle"/>
              <w:spacing w:after="0" w:line="240" w:lineRule="auto"/>
            </w:pPr>
          </w:p>
        </w:tc>
        <w:tc>
          <w:tcPr>
            <w:tcW w:w="13" w:type="dxa"/>
          </w:tcPr>
          <w:p>
            <w:pPr>
              <w:pStyle w:val="EmptyCellLayoutStyle"/>
              <w:spacing w:after="0" w:line="240" w:lineRule="auto"/>
            </w:pPr>
          </w:p>
        </w:tc>
        <w:tc>
          <w:tcPr>
            <w:tcW w:w="46" w:type="dxa"/>
          </w:tcPr>
          <w:p>
            <w:pPr>
              <w:pStyle w:val="EmptyCellLayoutStyle"/>
              <w:spacing w:after="0" w:line="240" w:lineRule="auto"/>
            </w:pPr>
          </w:p>
        </w:tc>
      </w:tr>
      <w:tr>
        <w:trPr>
          <w:trHeight w:val="362" w:hRule="atLeast"/>
        </w:trPr>
        <w:tc>
          <w:tcPr>
            <w:tcW w:w="148" w:type="dxa"/>
          </w:tcPr>
          <w:p>
            <w:pPr>
              <w:pStyle w:val="EmptyCellLayoutStyle"/>
              <w:spacing w:after="0" w:line="240" w:lineRule="auto"/>
            </w:pPr>
          </w:p>
        </w:tc>
        <w:tc>
          <w:tcPr>
            <w:tcW w:w="14" w:type="dxa"/>
          </w:tcPr>
          <w:p>
            <w:pPr>
              <w:pStyle w:val="EmptyCellLayoutStyle"/>
              <w:spacing w:after="0" w:line="240" w:lineRule="auto"/>
            </w:pPr>
          </w:p>
        </w:tc>
        <w:tc>
          <w:tcPr>
            <w:tcW w:w="11161" w:type="dxa"/>
          </w:tcPr>
          <w:p>
            <w:pPr>
              <w:pStyle w:val="EmptyCellLayoutStyle"/>
              <w:spacing w:after="0" w:line="240" w:lineRule="auto"/>
            </w:pPr>
          </w:p>
        </w:tc>
        <w:tc>
          <w:tcPr>
            <w:tcW w:w="3689" w:type="dxa"/>
          </w:tcPr>
          <w:p>
            <w:pPr>
              <w:pStyle w:val="EmptyCellLayoutStyle"/>
              <w:spacing w:after="0" w:line="240" w:lineRule="auto"/>
            </w:pPr>
          </w:p>
        </w:tc>
        <w:tc>
          <w:tcPr>
            <w:tcW w:w="60" w:type="dxa"/>
          </w:tcPr>
          <w:p>
            <w:pPr>
              <w:pStyle w:val="EmptyCellLayoutStyle"/>
              <w:spacing w:after="0" w:line="240" w:lineRule="auto"/>
            </w:pPr>
          </w:p>
        </w:tc>
        <w:tc>
          <w:tcPr>
            <w:tcW w:w="78" w:type="dxa"/>
          </w:tcPr>
          <w:p>
            <w:pPr>
              <w:pStyle w:val="EmptyCellLayoutStyle"/>
              <w:spacing w:after="0" w:line="240" w:lineRule="auto"/>
            </w:pPr>
          </w:p>
        </w:tc>
        <w:tc>
          <w:tcPr>
            <w:tcW w:w="174" w:type="dxa"/>
          </w:tcPr>
          <w:p>
            <w:pPr>
              <w:pStyle w:val="EmptyCellLayoutStyle"/>
              <w:spacing w:after="0" w:line="240" w:lineRule="auto"/>
            </w:pPr>
          </w:p>
        </w:tc>
        <w:tc>
          <w:tcPr>
            <w:tcW w:w="242" w:type="dxa"/>
          </w:tcPr>
          <w:p>
            <w:pPr>
              <w:pStyle w:val="EmptyCellLayoutStyle"/>
              <w:spacing w:after="0" w:line="240" w:lineRule="auto"/>
            </w:pPr>
          </w:p>
        </w:tc>
        <w:tc>
          <w:tcPr>
            <w:tcW w:w="13" w:type="dxa"/>
          </w:tcPr>
          <w:p>
            <w:pPr>
              <w:pStyle w:val="EmptyCellLayoutStyle"/>
              <w:spacing w:after="0" w:line="240" w:lineRule="auto"/>
            </w:pPr>
          </w:p>
        </w:tc>
        <w:tc>
          <w:tcPr>
            <w:tcW w:w="46" w:type="dxa"/>
          </w:tcPr>
          <w:p>
            <w:pPr>
              <w:pStyle w:val="EmptyCellLayoutStyle"/>
              <w:spacing w:after="0" w:line="240" w:lineRule="auto"/>
            </w:pPr>
          </w:p>
        </w:tc>
      </w:tr>
      <w:tr>
        <w:trPr/>
        <w:tc>
          <w:tcPr>
            <w:tcW w:w="148" w:type="dxa"/>
            <w:hMerge w:val="restart"/>
            <w:tcMar>
              <w:top w:w="0" w:type="dxa"/>
              <w:left w:w="0" w:type="dxa"/>
              <w:bottom w:w="0" w:type="dxa"/>
              <w:right w:w="0" w:type="dxa"/>
            </w:tcMar>
          </w:tcPr>
          <w:tbl>
            <w:tblPr>
              <w:tblBorders>
                <w:top w:val="nil" w:color="000000" w:sz="7"/>
                <w:left w:val="nil" w:color="000000" w:sz="7"/>
                <w:bottom w:val="nil" w:color="000000" w:sz="7"/>
                <w:right w:val="nil" w:color="000000" w:sz="7"/>
              </w:tblBorders>
              <w:tblCellMar>
                <w:top w:w="0" w:type="dxa"/>
                <w:left w:w="0" w:type="dxa"/>
                <w:bottom w:w="0" w:type="dxa"/>
                <w:right w:w="0" w:type="dxa"/>
              </w:tblCellMar>
            </w:tblPr>
            <w:tblGrid>
              <w:gridCol w:w="268"/>
              <w:gridCol w:w="11930"/>
              <w:gridCol w:w="2712"/>
              <w:gridCol w:w="103"/>
            </w:tblGrid>
            <w:tr>
              <w:trPr>
                <w:trHeight w:val="219" w:hRule="atLeast"/>
              </w:trPr>
              <w:tc>
                <w:tcPr>
                  <w:tcW w:w="268" w:type="dxa"/>
                </w:tcPr>
                <w:p>
                  <w:pPr>
                    <w:pStyle w:val="EmptyCellLayoutStyle"/>
                    <w:spacing w:after="0" w:line="240" w:lineRule="auto"/>
                  </w:pPr>
                </w:p>
              </w:tc>
              <w:tc>
                <w:tcPr>
                  <w:tcW w:w="11930" w:type="dxa"/>
                </w:tcPr>
                <w:p>
                  <w:pPr>
                    <w:pStyle w:val="EmptyCellLayoutStyle"/>
                    <w:spacing w:after="0" w:line="240" w:lineRule="auto"/>
                  </w:pPr>
                </w:p>
              </w:tc>
              <w:tc>
                <w:tcPr>
                  <w:tcW w:w="2712" w:type="dxa"/>
                </w:tcPr>
                <w:p>
                  <w:pPr>
                    <w:pStyle w:val="EmptyCellLayoutStyle"/>
                    <w:spacing w:after="0" w:line="240" w:lineRule="auto"/>
                  </w:pPr>
                </w:p>
              </w:tc>
              <w:tc>
                <w:tcPr>
                  <w:tcW w:w="103" w:type="dxa"/>
                </w:tcPr>
                <w:p>
                  <w:pPr>
                    <w:pStyle w:val="EmptyCellLayoutStyle"/>
                    <w:spacing w:after="0" w:line="240" w:lineRule="auto"/>
                  </w:pPr>
                </w:p>
              </w:tc>
            </w:tr>
            <w:tr>
              <w:trPr/>
              <w:tc>
                <w:tcPr>
                  <w:tcW w:w="268" w:type="dxa"/>
                </w:tcPr>
                <w:p>
                  <w:pPr>
                    <w:pStyle w:val="EmptyCellLayoutStyle"/>
                    <w:spacing w:after="0" w:line="240" w:lineRule="auto"/>
                  </w:pPr>
                </w:p>
              </w:tc>
              <w:tc>
                <w:tcPr>
                  <w:tcW w:w="11930" w:type="dxa"/>
                </w:tcPr>
                <w:tbl>
                  <w:tblPr>
                    <w:tblBorders>
                      <w:top w:val="nil" w:color="000000" w:sz="7"/>
                      <w:left w:val="nil" w:color="000000" w:sz="7"/>
                      <w:bottom w:val="nil" w:color="000000" w:sz="7"/>
                      <w:right w:val="nil" w:color="000000" w:sz="7"/>
                    </w:tblBorders>
                    <w:tblCellMar>
                      <w:top w:w="0" w:type="dxa"/>
                      <w:left w:w="0" w:type="dxa"/>
                      <w:bottom w:w="0" w:type="dxa"/>
                      <w:right w:w="0" w:type="dxa"/>
                    </w:tblCellMar>
                  </w:tblPr>
                  <w:tblGrid>
                    <w:gridCol w:w="1440"/>
                    <w:gridCol w:w="3187"/>
                    <w:gridCol w:w="2302"/>
                    <w:gridCol w:w="5000"/>
                  </w:tblGrid>
                  <w:tr>
                    <w:trPr>
                      <w:trHeight w:val="246" w:hRule="atLeast"/>
                    </w:trPr>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3187" w:type="dxa"/>
                        <w:hMerge w:val="restart"/>
                        <w:tcBorders>
                          <w:top w:val="single" w:color="D3D3D3" w:sz="3"/>
                          <w:left w:val="single" w:color="D3D3D3" w:sz="3"/>
                          <w:bottom w:val="single" w:color="D3D3D3" w:sz="3"/>
                          <w:right w:val="nil"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b/>
                            <w:color w:val="000000"/>
                            <w:sz w:val="20"/>
                          </w:rPr>
                          <w:t xml:space="preserve">Reference Books ( R )</w:t>
                        </w:r>
                      </w:p>
                    </w:tc>
                    <w:tc>
                      <w:tcPr>
                        <w:tcW w:w="2302" w:type="dxa"/>
                        <w:hMerge w:val="continue"/>
                        <w:tcBorders>
                          <w:top w:val="single" w:color="D3D3D3" w:sz="3"/>
                          <w:left w:val="nil"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500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r>
                  <w:tr>
                    <w:trPr>
                      <w:trHeight w:val="231" w:hRule="atLeast"/>
                    </w:trPr>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b/>
                            <w:color w:val="000000"/>
                            <w:sz w:val="20"/>
                          </w:rPr>
                          <w:t xml:space="preserve">Sr No</w:t>
                        </w:r>
                      </w:p>
                    </w:tc>
                    <w:tc>
                      <w:tcPr>
                        <w:tcW w:w="318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b/>
                            <w:color w:val="000000"/>
                            <w:sz w:val="20"/>
                          </w:rPr>
                          <w:t xml:space="preserve">Title</w:t>
                        </w:r>
                      </w:p>
                    </w:tc>
                    <w:tc>
                      <w:tcPr>
                        <w:tcW w:w="2302"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b/>
                            <w:color w:val="000000"/>
                            <w:sz w:val="20"/>
                          </w:rPr>
                          <w:t xml:space="preserve">Author</w:t>
                        </w:r>
                      </w:p>
                    </w:tc>
                    <w:tc>
                      <w:tcPr>
                        <w:tcW w:w="500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b/>
                            <w:color w:val="000000"/>
                            <w:sz w:val="20"/>
                          </w:rPr>
                          <w:t xml:space="preserve">Publisher Name</w:t>
                        </w:r>
                      </w:p>
                    </w:tc>
                  </w:tr>
                  <w:tr>
                    <w:trPr>
                      <w:trHeight w:val="246" w:hRule="atLeast"/>
                    </w:trPr>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R-1</w:t>
                        </w:r>
                      </w:p>
                    </w:tc>
                    <w:tc>
                      <w:tcPr>
                        <w:tcW w:w="318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FUNDAMENTALS OF ELECTRICAL ENGINEERING AND ELECTRONICS</w:t>
                        </w:r>
                      </w:p>
                    </w:tc>
                    <w:tc>
                      <w:tcPr>
                        <w:tcW w:w="2302"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B.L.THERAJA</w:t>
                        </w:r>
                      </w:p>
                    </w:tc>
                    <w:tc>
                      <w:tcPr>
                        <w:tcW w:w="500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S. CHAND &amp; COMPANY</w:t>
                        </w:r>
                      </w:p>
                    </w:tc>
                  </w:tr>
                  <w:tr>
                    <w:trPr>
                      <w:trHeight w:val="246" w:hRule="atLeast"/>
                    </w:trPr>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R-2</w:t>
                        </w:r>
                      </w:p>
                    </w:tc>
                    <w:tc>
                      <w:tcPr>
                        <w:tcW w:w="318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 DIGITAL FUNDAMENTALS BY THOMAS L. FLOYD , R. P JAIN, PEARSON</w:t>
                        </w:r>
                      </w:p>
                    </w:tc>
                    <w:tc>
                      <w:tcPr>
                        <w:tcW w:w="2302"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THOMAS L. FLOYD , R. P JAIN</w:t>
                        </w:r>
                      </w:p>
                    </w:tc>
                    <w:tc>
                      <w:tcPr>
                        <w:tcW w:w="500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PEARSON</w:t>
                        </w:r>
                      </w:p>
                    </w:tc>
                  </w:tr>
                  <w:tr>
                    <w:trPr>
                      <w:trHeight w:val="246" w:hRule="atLeast"/>
                    </w:trPr>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R-3</w:t>
                        </w:r>
                      </w:p>
                    </w:tc>
                    <w:tc>
                      <w:tcPr>
                        <w:tcW w:w="318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BASIC ELECTRICAL AND ELECTRONICS ENGINEERING</w:t>
                        </w:r>
                      </w:p>
                    </w:tc>
                    <w:tc>
                      <w:tcPr>
                        <w:tcW w:w="2302"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D.P. KOTHARI, I J. NAGRATH</w:t>
                        </w:r>
                      </w:p>
                    </w:tc>
                    <w:tc>
                      <w:tcPr>
                        <w:tcW w:w="500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MCGRAW HILL EDUCATION</w:t>
                        </w:r>
                      </w:p>
                    </w:tc>
                  </w:tr>
                  <w:tr>
                    <w:trPr>
                      <w:trHeight w:val="246" w:hRule="atLeast"/>
                    </w:trPr>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R-4</w:t>
                        </w:r>
                      </w:p>
                    </w:tc>
                    <w:tc>
                      <w:tcPr>
                        <w:tcW w:w="318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ELECTRONIC CIRCUIT FUNDAMENTALS AND APPLICATIONS</w:t>
                        </w:r>
                      </w:p>
                    </w:tc>
                    <w:tc>
                      <w:tcPr>
                        <w:tcW w:w="2302"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MIKE TOOLEY</w:t>
                        </w:r>
                      </w:p>
                    </w:tc>
                    <w:tc>
                      <w:tcPr>
                        <w:tcW w:w="500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NEWNES PUBLISHERS</w:t>
                        </w:r>
                      </w:p>
                    </w:tc>
                  </w:tr>
                  <w:tr>
                    <w:trPr>
                      <w:trHeight w:val="246" w:hRule="atLeast"/>
                    </w:trPr>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R-5</w:t>
                        </w:r>
                      </w:p>
                    </w:tc>
                    <w:tc>
                      <w:tcPr>
                        <w:tcW w:w="318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DIGITAL ELECTRONICS PRINCIPLES,DEVICES AND APPLICATIONS</w:t>
                        </w:r>
                      </w:p>
                    </w:tc>
                    <w:tc>
                      <w:tcPr>
                        <w:tcW w:w="2302"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ANIL K. MAINI</w:t>
                        </w:r>
                      </w:p>
                    </w:tc>
                    <w:tc>
                      <w:tcPr>
                        <w:tcW w:w="500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WILEY</w:t>
                        </w:r>
                      </w:p>
                    </w:tc>
                  </w:tr>
                </w:tbl>
                <w:p>
                  <w:pPr>
                    <w:spacing w:after="0" w:line="240" w:lineRule="auto"/>
                  </w:pPr>
                </w:p>
              </w:tc>
              <w:tc>
                <w:tcPr>
                  <w:tcW w:w="2712" w:type="dxa"/>
                </w:tcPr>
                <w:p>
                  <w:pPr>
                    <w:pStyle w:val="EmptyCellLayoutStyle"/>
                    <w:spacing w:after="0" w:line="240" w:lineRule="auto"/>
                  </w:pPr>
                </w:p>
              </w:tc>
              <w:tc>
                <w:tcPr>
                  <w:tcW w:w="103" w:type="dxa"/>
                </w:tcPr>
                <w:p>
                  <w:pPr>
                    <w:pStyle w:val="EmptyCellLayoutStyle"/>
                    <w:spacing w:after="0" w:line="240" w:lineRule="auto"/>
                  </w:pPr>
                </w:p>
              </w:tc>
            </w:tr>
            <w:tr>
              <w:trPr>
                <w:trHeight w:val="175" w:hRule="atLeast"/>
              </w:trPr>
              <w:tc>
                <w:tcPr>
                  <w:tcW w:w="268" w:type="dxa"/>
                </w:tcPr>
                <w:p>
                  <w:pPr>
                    <w:pStyle w:val="EmptyCellLayoutStyle"/>
                    <w:spacing w:after="0" w:line="240" w:lineRule="auto"/>
                  </w:pPr>
                </w:p>
              </w:tc>
              <w:tc>
                <w:tcPr>
                  <w:tcW w:w="11930" w:type="dxa"/>
                </w:tcPr>
                <w:p>
                  <w:pPr>
                    <w:pStyle w:val="EmptyCellLayoutStyle"/>
                    <w:spacing w:after="0" w:line="240" w:lineRule="auto"/>
                  </w:pPr>
                </w:p>
              </w:tc>
              <w:tc>
                <w:tcPr>
                  <w:tcW w:w="2712" w:type="dxa"/>
                </w:tcPr>
                <w:p>
                  <w:pPr>
                    <w:pStyle w:val="EmptyCellLayoutStyle"/>
                    <w:spacing w:after="0" w:line="240" w:lineRule="auto"/>
                  </w:pPr>
                </w:p>
              </w:tc>
              <w:tc>
                <w:tcPr>
                  <w:tcW w:w="103" w:type="dxa"/>
                </w:tcPr>
                <w:p>
                  <w:pPr>
                    <w:pStyle w:val="EmptyCellLayoutStyle"/>
                    <w:spacing w:after="0" w:line="240" w:lineRule="auto"/>
                  </w:pPr>
                </w:p>
              </w:tc>
            </w:tr>
            <w:tr>
              <w:trPr/>
              <w:tc>
                <w:tcPr>
                  <w:tcW w:w="268" w:type="dxa"/>
                </w:tcPr>
                <w:p>
                  <w:pPr>
                    <w:pStyle w:val="EmptyCellLayoutStyle"/>
                    <w:spacing w:after="0" w:line="240" w:lineRule="auto"/>
                  </w:pPr>
                </w:p>
              </w:tc>
              <w:tc>
                <w:tcPr>
                  <w:tcW w:w="11930" w:type="dxa"/>
                  <w:hMerge w:val="restart"/>
                </w:tcPr>
                <w:tbl>
                  <w:tblPr>
                    <w:tblBorders>
                      <w:top w:val="nil" w:color="000000" w:sz="7"/>
                      <w:left w:val="nil" w:color="000000" w:sz="7"/>
                      <w:bottom w:val="nil" w:color="000000" w:sz="7"/>
                      <w:right w:val="nil" w:color="000000" w:sz="7"/>
                    </w:tblBorders>
                    <w:tblCellMar>
                      <w:top w:w="0" w:type="dxa"/>
                      <w:left w:w="0" w:type="dxa"/>
                      <w:bottom w:w="0" w:type="dxa"/>
                      <w:right w:w="0" w:type="dxa"/>
                    </w:tblCellMar>
                  </w:tblPr>
                  <w:tblGrid>
                    <w:gridCol w:w="1440"/>
                    <w:gridCol w:w="7170"/>
                    <w:gridCol w:w="6032"/>
                  </w:tblGrid>
                  <w:tr>
                    <w:trPr>
                      <w:trHeight w:val="228" w:hRule="atLeast"/>
                    </w:trPr>
                    <w:tc>
                      <w:tcPr>
                        <w:tcW w:w="1440" w:type="dxa"/>
                        <w:hMerge w:val="restart"/>
                        <w:tcBorders>
                          <w:top w:val="single" w:color="D3D3D3" w:sz="3"/>
                          <w:left w:val="single" w:color="D3D3D3" w:sz="3"/>
                          <w:bottom w:val="single" w:color="D3D3D3" w:sz="3"/>
                          <w:right w:val="nil"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b/>
                            <w:color w:val="000000"/>
                            <w:sz w:val="20"/>
                          </w:rPr>
                          <w:t xml:space="preserve">Relevant Websites ( RW )</w:t>
                        </w:r>
                      </w:p>
                    </w:tc>
                    <w:tc>
                      <w:tcPr>
                        <w:tcW w:w="7170" w:type="dxa"/>
                        <w:hMerge w:val="continue"/>
                        <w:tcBorders>
                          <w:top w:val="single" w:color="D3D3D3" w:sz="3"/>
                          <w:left w:val="nil" w:color="D3D3D3" w:sz="3"/>
                          <w:bottom w:val="single" w:color="D3D3D3" w:sz="3"/>
                          <w:right w:val="nil" w:color="D3D3D3" w:sz="3"/>
                        </w:tcBorders>
                        <w:tcMar>
                          <w:top w:w="39" w:type="dxa"/>
                          <w:left w:w="39" w:type="dxa"/>
                          <w:bottom w:w="39" w:type="dxa"/>
                          <w:right w:w="39" w:type="dxa"/>
                        </w:tcMar>
                      </w:tcPr>
                      <w:p>
                        <w:pPr>
                          <w:spacing w:after="0" w:line="240" w:lineRule="auto"/>
                        </w:pPr>
                      </w:p>
                    </w:tc>
                    <w:tc>
                      <w:tcPr>
                        <w:tcW w:w="6032" w:type="dxa"/>
                        <w:hMerge w:val="continue"/>
                        <w:tcBorders>
                          <w:top w:val="single" w:color="D3D3D3" w:sz="3"/>
                          <w:left w:val="nil" w:color="D3D3D3" w:sz="3"/>
                          <w:bottom w:val="single" w:color="D3D3D3" w:sz="3"/>
                          <w:right w:val="single" w:color="D3D3D3" w:sz="3"/>
                        </w:tcBorders>
                        <w:tcMar>
                          <w:top w:w="39" w:type="dxa"/>
                          <w:left w:w="39" w:type="dxa"/>
                          <w:bottom w:w="39" w:type="dxa"/>
                          <w:right w:w="39" w:type="dxa"/>
                        </w:tcMar>
                      </w:tcPr>
                      <w:p>
                        <w:pPr>
                          <w:spacing w:after="0" w:line="240" w:lineRule="auto"/>
                        </w:pPr>
                      </w:p>
                    </w:tc>
                  </w:tr>
                  <w:tr>
                    <w:trPr>
                      <w:trHeight w:val="213" w:hRule="atLeast"/>
                    </w:trPr>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b/>
                            <w:color w:val="000000"/>
                            <w:sz w:val="20"/>
                          </w:rPr>
                          <w:t xml:space="preserve">Sr No</w:t>
                        </w:r>
                      </w:p>
                    </w:tc>
                    <w:tc>
                      <w:tcPr>
                        <w:tcW w:w="717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b/>
                            <w:color w:val="000000"/>
                            <w:sz w:val="20"/>
                          </w:rPr>
                          <w:t xml:space="preserve">(Web address) (only if relevant to the course)</w:t>
                        </w:r>
                      </w:p>
                    </w:tc>
                    <w:tc>
                      <w:tcPr>
                        <w:tcW w:w="6032"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b/>
                            <w:color w:val="000000"/>
                            <w:sz w:val="20"/>
                          </w:rPr>
                          <w:t xml:space="preserve">Salient Features</w:t>
                        </w:r>
                      </w:p>
                    </w:tc>
                  </w:tr>
                  <w:tr>
                    <w:trPr>
                      <w:trHeight w:val="348" w:hRule="atLeast"/>
                    </w:trPr>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RW-1</w:t>
                        </w:r>
                      </w:p>
                    </w:tc>
                    <w:tc>
                      <w:tcPr>
                        <w:tcW w:w="717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Lect-22</w:t>
                        </w:r>
                      </w:p>
                    </w:tc>
                    <w:tc>
                      <w:tcPr>
                        <w:tcW w:w="6032"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https://www.electronicshub.org/arduino-uno-pinout/ ; https://www.tutorialspoint.com/arduino/arduino_board_description.htm</w:t>
                        </w:r>
                      </w:p>
                    </w:tc>
                  </w:tr>
                  <w:tr>
                    <w:trPr>
                      <w:trHeight w:val="348" w:hRule="atLeast"/>
                    </w:trPr>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RW-2</w:t>
                        </w:r>
                      </w:p>
                    </w:tc>
                    <w:tc>
                      <w:tcPr>
                        <w:tcW w:w="717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Lect-23</w:t>
                        </w:r>
                      </w:p>
                    </w:tc>
                    <w:tc>
                      <w:tcPr>
                        <w:tcW w:w="6032"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https://www.instructables.com/Using-Infrared-Sensor-With-Arduino/</w:t>
                        </w:r>
                      </w:p>
                    </w:tc>
                  </w:tr>
                  <w:tr>
                    <w:trPr>
                      <w:trHeight w:val="348" w:hRule="atLeast"/>
                    </w:trPr>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RW-3</w:t>
                        </w:r>
                      </w:p>
                    </w:tc>
                    <w:tc>
                      <w:tcPr>
                        <w:tcW w:w="717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Lect-24</w:t>
                        </w:r>
                      </w:p>
                    </w:tc>
                    <w:tc>
                      <w:tcPr>
                        <w:tcW w:w="6032"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https://arduinogetstarted.com/tutorials/arduino-ultrasonic-sensor</w:t>
                        </w:r>
                      </w:p>
                    </w:tc>
                  </w:tr>
                </w:tbl>
                <w:p>
                  <w:pPr>
                    <w:spacing w:after="0" w:line="240" w:lineRule="auto"/>
                  </w:pPr>
                </w:p>
              </w:tc>
              <w:tc>
                <w:tcPr>
                  <w:tcW w:w="2712" w:type="dxa"/>
                  <w:hMerge w:val="continue"/>
                </w:tcPr>
                <w:p>
                  <w:pPr>
                    <w:pStyle w:val="EmptyCellLayoutStyle"/>
                    <w:spacing w:after="0" w:line="240" w:lineRule="auto"/>
                  </w:pPr>
                </w:p>
              </w:tc>
              <w:tc>
                <w:tcPr>
                  <w:tcW w:w="103" w:type="dxa"/>
                </w:tcPr>
                <w:p>
                  <w:pPr>
                    <w:pStyle w:val="EmptyCellLayoutStyle"/>
                    <w:spacing w:after="0" w:line="240" w:lineRule="auto"/>
                  </w:pPr>
                </w:p>
              </w:tc>
            </w:tr>
            <w:tr>
              <w:trPr>
                <w:trHeight w:val="80" w:hRule="atLeast"/>
              </w:trPr>
              <w:tc>
                <w:tcPr>
                  <w:tcW w:w="268" w:type="dxa"/>
                </w:tcPr>
                <w:p>
                  <w:pPr>
                    <w:pStyle w:val="EmptyCellLayoutStyle"/>
                    <w:spacing w:after="0" w:line="240" w:lineRule="auto"/>
                  </w:pPr>
                </w:p>
              </w:tc>
              <w:tc>
                <w:tcPr>
                  <w:tcW w:w="11930" w:type="dxa"/>
                </w:tcPr>
                <w:p>
                  <w:pPr>
                    <w:pStyle w:val="EmptyCellLayoutStyle"/>
                    <w:spacing w:after="0" w:line="240" w:lineRule="auto"/>
                  </w:pPr>
                </w:p>
              </w:tc>
              <w:tc>
                <w:tcPr>
                  <w:tcW w:w="2712" w:type="dxa"/>
                </w:tcPr>
                <w:p>
                  <w:pPr>
                    <w:pStyle w:val="EmptyCellLayoutStyle"/>
                    <w:spacing w:after="0" w:line="240" w:lineRule="auto"/>
                  </w:pPr>
                </w:p>
              </w:tc>
              <w:tc>
                <w:tcPr>
                  <w:tcW w:w="103" w:type="dxa"/>
                </w:tcPr>
                <w:p>
                  <w:pPr>
                    <w:pStyle w:val="EmptyCellLayoutStyle"/>
                    <w:spacing w:after="0" w:line="240" w:lineRule="auto"/>
                  </w:pPr>
                </w:p>
              </w:tc>
            </w:tr>
            <w:tr>
              <w:trPr/>
              <w:tc>
                <w:tcPr>
                  <w:tcW w:w="268" w:type="dxa"/>
                </w:tcPr>
                <w:p>
                  <w:pPr>
                    <w:pStyle w:val="EmptyCellLayoutStyle"/>
                    <w:spacing w:after="0" w:line="240" w:lineRule="auto"/>
                  </w:pPr>
                </w:p>
              </w:tc>
              <w:tc>
                <w:tcPr>
                  <w:tcW w:w="11930" w:type="dxa"/>
                  <w:hMerge w:val="restart"/>
                </w:tcPr>
                <w:tbl>
                  <w:tblPr>
                    <w:tblBorders>
                      <w:top w:val="nil" w:color="000000" w:sz="7"/>
                      <w:left w:val="nil" w:color="000000" w:sz="7"/>
                      <w:bottom w:val="nil" w:color="000000" w:sz="7"/>
                      <w:right w:val="nil" w:color="000000" w:sz="7"/>
                    </w:tblBorders>
                    <w:tblCellMar>
                      <w:top w:w="0" w:type="dxa"/>
                      <w:left w:w="0" w:type="dxa"/>
                      <w:bottom w:w="0" w:type="dxa"/>
                      <w:right w:w="0" w:type="dxa"/>
                    </w:tblCellMar>
                  </w:tblPr>
                  <w:tblGrid>
                    <w:gridCol w:w="1440"/>
                    <w:gridCol w:w="7170"/>
                    <w:gridCol w:w="6032"/>
                  </w:tblGrid>
                  <w:tr>
                    <w:trPr>
                      <w:trHeight w:val="261" w:hRule="atLeast"/>
                    </w:trPr>
                    <w:tc>
                      <w:tcPr>
                        <w:tcW w:w="1440" w:type="dxa"/>
                        <w:hMerge w:val="restart"/>
                        <w:tcBorders>
                          <w:top w:val="single" w:color="D3D3D3" w:sz="3"/>
                          <w:left w:val="single" w:color="D3D3D3" w:sz="3"/>
                          <w:bottom w:val="single" w:color="D3D3D3" w:sz="3"/>
                          <w:right w:val="nil"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b/>
                            <w:color w:val="000000"/>
                            <w:sz w:val="20"/>
                          </w:rPr>
                          <w:t xml:space="preserve">Audio Visual Aids ( AV )</w:t>
                        </w:r>
                      </w:p>
                    </w:tc>
                    <w:tc>
                      <w:tcPr>
                        <w:tcW w:w="7170" w:type="dxa"/>
                        <w:hMerge w:val="continue"/>
                        <w:tcBorders>
                          <w:top w:val="single" w:color="D3D3D3" w:sz="3"/>
                          <w:left w:val="nil" w:color="D3D3D3" w:sz="3"/>
                          <w:bottom w:val="single" w:color="D3D3D3" w:sz="3"/>
                          <w:right w:val="nil" w:color="D3D3D3" w:sz="3"/>
                        </w:tcBorders>
                        <w:tcMar>
                          <w:top w:w="39" w:type="dxa"/>
                          <w:left w:w="39" w:type="dxa"/>
                          <w:bottom w:w="39" w:type="dxa"/>
                          <w:right w:w="39" w:type="dxa"/>
                        </w:tcMar>
                      </w:tcPr>
                      <w:p>
                        <w:pPr>
                          <w:spacing w:after="0" w:line="240" w:lineRule="auto"/>
                        </w:pPr>
                      </w:p>
                    </w:tc>
                    <w:tc>
                      <w:tcPr>
                        <w:tcW w:w="6032" w:type="dxa"/>
                        <w:hMerge w:val="continue"/>
                        <w:tcBorders>
                          <w:top w:val="single" w:color="D3D3D3" w:sz="3"/>
                          <w:left w:val="nil" w:color="D3D3D3" w:sz="3"/>
                          <w:bottom w:val="single" w:color="D3D3D3" w:sz="3"/>
                          <w:right w:val="single" w:color="D3D3D3" w:sz="3"/>
                        </w:tcBorders>
                        <w:tcMar>
                          <w:top w:w="39" w:type="dxa"/>
                          <w:left w:w="39" w:type="dxa"/>
                          <w:bottom w:w="39" w:type="dxa"/>
                          <w:right w:w="39" w:type="dxa"/>
                        </w:tcMar>
                      </w:tcPr>
                      <w:p>
                        <w:pPr>
                          <w:spacing w:after="0" w:line="240" w:lineRule="auto"/>
                        </w:pPr>
                      </w:p>
                    </w:tc>
                  </w:tr>
                  <w:tr>
                    <w:trPr>
                      <w:trHeight w:val="291" w:hRule="atLeast"/>
                    </w:trPr>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b/>
                            <w:color w:val="000000"/>
                            <w:sz w:val="20"/>
                          </w:rPr>
                          <w:t xml:space="preserve">Sr No</w:t>
                        </w:r>
                      </w:p>
                    </w:tc>
                    <w:tc>
                      <w:tcPr>
                        <w:tcW w:w="717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b/>
                            <w:color w:val="000000"/>
                            <w:sz w:val="20"/>
                          </w:rPr>
                          <w:t xml:space="preserve">(AV aids) (only if relevant to the course)</w:t>
                        </w:r>
                      </w:p>
                    </w:tc>
                    <w:tc>
                      <w:tcPr>
                        <w:tcW w:w="6032"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b/>
                            <w:color w:val="000000"/>
                            <w:sz w:val="20"/>
                          </w:rPr>
                          <w:t xml:space="preserve">Salient Features</w:t>
                        </w:r>
                      </w:p>
                    </w:tc>
                  </w:tr>
                  <w:tr>
                    <w:trPr>
                      <w:trHeight w:val="276" w:hRule="atLeast"/>
                    </w:trPr>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AV-1</w:t>
                        </w:r>
                      </w:p>
                    </w:tc>
                    <w:tc>
                      <w:tcPr>
                        <w:tcW w:w="717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Lect 1-2 </w:t>
                        </w:r>
                      </w:p>
                    </w:tc>
                    <w:tc>
                      <w:tcPr>
                        <w:tcW w:w="6032"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https://www.youtube.com/watch?v=F_vLWkkOETI&amp;list=PLqwfRVlgGdFC7HLoajCVjUk23cqy4QvRL  </w:t>
                        </w:r>
                      </w:p>
                    </w:tc>
                  </w:tr>
                  <w:tr>
                    <w:trPr>
                      <w:trHeight w:val="276" w:hRule="atLeast"/>
                    </w:trPr>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AV-2</w:t>
                        </w:r>
                      </w:p>
                    </w:tc>
                    <w:tc>
                      <w:tcPr>
                        <w:tcW w:w="717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Lect-3</w:t>
                        </w:r>
                      </w:p>
                    </w:tc>
                    <w:tc>
                      <w:tcPr>
                        <w:tcW w:w="6032"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https://www.youtube.com/watch?v=F_vLWkkOETI&amp;list=PLqwfRVlgGdFC7HLoajCVjUk23cqy4QvRL ; https://www.youtube.com/watch?v=HsLLq6Rm5tU ; https://www.youtube.com/watch?v=dlROTnDbULo ; https://www.youtube.com/watch?v=n__cezo9R1U</w:t>
                        </w:r>
                      </w:p>
                    </w:tc>
                  </w:tr>
                  <w:tr>
                    <w:trPr>
                      <w:trHeight w:val="276" w:hRule="atLeast"/>
                    </w:trPr>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AV-3</w:t>
                        </w:r>
                      </w:p>
                    </w:tc>
                    <w:tc>
                      <w:tcPr>
                        <w:tcW w:w="717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Lect-4</w:t>
                        </w:r>
                      </w:p>
                    </w:tc>
                    <w:tc>
                      <w:tcPr>
                        <w:tcW w:w="6032"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https://www.youtube.com/watch?v=dNaOvsS8gTM ; https://www.youtube.com/watch?v=hRU1mKWUehY ; https://www.youtube.com/watch?v=u0TexU5_uwU</w:t>
                        </w:r>
                      </w:p>
                    </w:tc>
                  </w:tr>
                  <w:tr>
                    <w:trPr>
                      <w:trHeight w:val="276" w:hRule="atLeast"/>
                    </w:trPr>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AV-4</w:t>
                        </w:r>
                      </w:p>
                    </w:tc>
                    <w:tc>
                      <w:tcPr>
                        <w:tcW w:w="717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Lect-5</w:t>
                        </w:r>
                      </w:p>
                    </w:tc>
                    <w:tc>
                      <w:tcPr>
                        <w:tcW w:w="6032"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https://www.youtube.com/watch?v=SkBAJ7TooDk https://www.youtube.com/watch?v=fHj2RdOnTqg</w:t>
                        </w:r>
                      </w:p>
                    </w:tc>
                  </w:tr>
                  <w:tr>
                    <w:trPr>
                      <w:trHeight w:val="276" w:hRule="atLeast"/>
                    </w:trPr>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AV-5</w:t>
                        </w:r>
                      </w:p>
                    </w:tc>
                    <w:tc>
                      <w:tcPr>
                        <w:tcW w:w="717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Lect-6</w:t>
                        </w:r>
                      </w:p>
                    </w:tc>
                    <w:tc>
                      <w:tcPr>
                        <w:tcW w:w="6032"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https://www.youtube.com/watch?v=veAFVTIpKyM ; https://www.youtube.com/watch?v=RkSN_JxBGt0</w:t>
                        </w:r>
                      </w:p>
                    </w:tc>
                  </w:tr>
                  <w:tr>
                    <w:trPr>
                      <w:trHeight w:val="276" w:hRule="atLeast"/>
                    </w:trPr>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AV-6</w:t>
                        </w:r>
                      </w:p>
                    </w:tc>
                    <w:tc>
                      <w:tcPr>
                        <w:tcW w:w="717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Lect-7</w:t>
                        </w:r>
                      </w:p>
                    </w:tc>
                    <w:tc>
                      <w:tcPr>
                        <w:tcW w:w="6032"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https://www.youtube.com/watch?v=qDHsokTcgck https://www.youtube.com/watch?v=ERIToctYUcQ</w:t>
                        </w:r>
                      </w:p>
                    </w:tc>
                  </w:tr>
                  <w:tr>
                    <w:trPr>
                      <w:trHeight w:val="276" w:hRule="atLeast"/>
                    </w:trPr>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AV-7</w:t>
                        </w:r>
                      </w:p>
                    </w:tc>
                    <w:tc>
                      <w:tcPr>
                        <w:tcW w:w="717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Lect-8</w:t>
                        </w:r>
                      </w:p>
                    </w:tc>
                    <w:tc>
                      <w:tcPr>
                        <w:tcW w:w="6032"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https://www.youtube.com/watch?v=7jaa1rlW7Ak&amp;list=PLBlnK6fEyqRiw-GZRqfnlVIBz9dxrqHJS</w:t>
                        </w:r>
                      </w:p>
                    </w:tc>
                  </w:tr>
                  <w:tr>
                    <w:trPr>
                      <w:trHeight w:val="276" w:hRule="atLeast"/>
                    </w:trPr>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AV-8</w:t>
                        </w:r>
                      </w:p>
                    </w:tc>
                    <w:tc>
                      <w:tcPr>
                        <w:tcW w:w="717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Lect-9</w:t>
                        </w:r>
                      </w:p>
                    </w:tc>
                    <w:tc>
                      <w:tcPr>
                        <w:tcW w:w="6032"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https://www.youtube.com/watch?v=aOKc5_s_8LM&amp;list=PLBlnK6fEyqRiw-GZRqfnlVIBz9dxrqHJS&amp;index=14</w:t>
                        </w:r>
                      </w:p>
                    </w:tc>
                  </w:tr>
                  <w:tr>
                    <w:trPr>
                      <w:trHeight w:val="276" w:hRule="atLeast"/>
                    </w:trPr>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AV-9</w:t>
                        </w:r>
                      </w:p>
                    </w:tc>
                    <w:tc>
                      <w:tcPr>
                        <w:tcW w:w="717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Lect-10</w:t>
                        </w:r>
                      </w:p>
                    </w:tc>
                    <w:tc>
                      <w:tcPr>
                        <w:tcW w:w="6032"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https://www.youtube.com/watch?v=-VwPSDQmdjM&amp;list=PLwjK_iyK4LLDoFG8FeiKAr3IStRkPSxqq</w:t>
                        </w:r>
                      </w:p>
                    </w:tc>
                  </w:tr>
                  <w:tr>
                    <w:trPr>
                      <w:trHeight w:val="276" w:hRule="atLeast"/>
                    </w:trPr>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AV-10</w:t>
                        </w:r>
                      </w:p>
                    </w:tc>
                    <w:tc>
                      <w:tcPr>
                        <w:tcW w:w="717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Lect-11</w:t>
                        </w:r>
                      </w:p>
                    </w:tc>
                    <w:tc>
                      <w:tcPr>
                        <w:tcW w:w="6032"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https://www.youtube.com/watch?v=4_nGFY7zgDM&amp;list=PLgQFgGS1td4vKepo4Ya5-6Vr6ROAARqH8</w:t>
                        </w:r>
                      </w:p>
                    </w:tc>
                  </w:tr>
                  <w:tr>
                    <w:trPr>
                      <w:trHeight w:val="276" w:hRule="atLeast"/>
                    </w:trPr>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AV-11</w:t>
                        </w:r>
                      </w:p>
                    </w:tc>
                    <w:tc>
                      <w:tcPr>
                        <w:tcW w:w="717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Lect-12</w:t>
                        </w:r>
                      </w:p>
                    </w:tc>
                    <w:tc>
                      <w:tcPr>
                        <w:tcW w:w="6032"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https://www.youtube.com/watch?v=kiiA6WTCQn0&amp;list=PLwjK_iyK4LLDBB1E9MFbxGCEnmMMOAXOH</w:t>
                        </w:r>
                      </w:p>
                    </w:tc>
                  </w:tr>
                  <w:tr>
                    <w:trPr>
                      <w:trHeight w:val="276" w:hRule="atLeast"/>
                    </w:trPr>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AV-12</w:t>
                        </w:r>
                      </w:p>
                    </w:tc>
                    <w:tc>
                      <w:tcPr>
                        <w:tcW w:w="717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Lect-14</w:t>
                        </w:r>
                      </w:p>
                    </w:tc>
                    <w:tc>
                      <w:tcPr>
                        <w:tcW w:w="6032"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https://www.youtube.com/watch?v=crSGS1uBSNQ&amp;list=PLQHpxNhyJUBgQbNCST5jxUN1mPEHMWIiX</w:t>
                        </w:r>
                      </w:p>
                    </w:tc>
                  </w:tr>
                  <w:tr>
                    <w:trPr>
                      <w:trHeight w:val="276" w:hRule="atLeast"/>
                    </w:trPr>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AV-13</w:t>
                        </w:r>
                      </w:p>
                    </w:tc>
                    <w:tc>
                      <w:tcPr>
                        <w:tcW w:w="717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Lect-15</w:t>
                        </w:r>
                      </w:p>
                    </w:tc>
                    <w:tc>
                      <w:tcPr>
                        <w:tcW w:w="6032"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https://www.youtube.com/watch?v=xDARFvArIpc&amp;list=PL_8FFM0RRqg7WoiDUMZmyZDIw6Z-fhbwz ; https://www.youtube.com/watch?v=f3zRz0d9XA8</w:t>
                        </w:r>
                      </w:p>
                    </w:tc>
                  </w:tr>
                  <w:tr>
                    <w:trPr>
                      <w:trHeight w:val="276" w:hRule="atLeast"/>
                    </w:trPr>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AV-14</w:t>
                        </w:r>
                      </w:p>
                    </w:tc>
                    <w:tc>
                      <w:tcPr>
                        <w:tcW w:w="717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Lect-16</w:t>
                        </w:r>
                      </w:p>
                    </w:tc>
                    <w:tc>
                      <w:tcPr>
                        <w:tcW w:w="6032"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https://www.youtube.com/watch?v=WW-NPtIzHwk&amp;list=PLOwzi3Onol3ohUto0bFlcOk2ho_caRk_j</w:t>
                        </w:r>
                      </w:p>
                    </w:tc>
                  </w:tr>
                  <w:tr>
                    <w:trPr>
                      <w:trHeight w:val="276" w:hRule="atLeast"/>
                    </w:trPr>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AV-15</w:t>
                        </w:r>
                      </w:p>
                    </w:tc>
                    <w:tc>
                      <w:tcPr>
                        <w:tcW w:w="717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Lect-18-19</w:t>
                        </w:r>
                      </w:p>
                    </w:tc>
                    <w:tc>
                      <w:tcPr>
                        <w:tcW w:w="6032"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https://www.youtube.com/watch?v=FPrcIhqNPVo&amp;list=PLOwzi3Onol3ohUto0bFlcOk2ho_caRk_j&amp;index=22 ; https://www.youtube.com/watch?v=lw1STgKUpW0</w:t>
                        </w:r>
                      </w:p>
                    </w:tc>
                  </w:tr>
                  <w:tr>
                    <w:trPr>
                      <w:trHeight w:val="276" w:hRule="atLeast"/>
                    </w:trPr>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AV-16</w:t>
                        </w:r>
                      </w:p>
                    </w:tc>
                    <w:tc>
                      <w:tcPr>
                        <w:tcW w:w="717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Lect-22</w:t>
                        </w:r>
                      </w:p>
                    </w:tc>
                    <w:tc>
                      <w:tcPr>
                        <w:tcW w:w="6032"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https://www.youtube.com/watch?v=_ItSHuIJAJ8 ; https://www.youtube.com/watch?v=BLrHTHUjPuw </w:t>
                        </w:r>
                      </w:p>
                    </w:tc>
                  </w:tr>
                  <w:tr>
                    <w:trPr>
                      <w:trHeight w:val="276" w:hRule="atLeast"/>
                    </w:trPr>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AV-17</w:t>
                        </w:r>
                      </w:p>
                    </w:tc>
                    <w:tc>
                      <w:tcPr>
                        <w:tcW w:w="717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Lect-23</w:t>
                        </w:r>
                      </w:p>
                    </w:tc>
                    <w:tc>
                      <w:tcPr>
                        <w:tcW w:w="6032"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https://www.youtube.com/watch?v=zq51oZMzyP0&amp;t=16s ; https://www.youtube.com/watch?v=KZO0tE1Het8 ; https://www.youtube.com/watch?v=ilN8XIK77dc</w:t>
                        </w:r>
                      </w:p>
                    </w:tc>
                  </w:tr>
                  <w:tr>
                    <w:trPr>
                      <w:trHeight w:val="276" w:hRule="atLeast"/>
                    </w:trPr>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AV-18</w:t>
                        </w:r>
                      </w:p>
                    </w:tc>
                    <w:tc>
                      <w:tcPr>
                        <w:tcW w:w="717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Lect-24</w:t>
                        </w:r>
                      </w:p>
                    </w:tc>
                    <w:tc>
                      <w:tcPr>
                        <w:tcW w:w="6032"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https://www.youtube.com/watch?v=sYLMW7QhAJQ ;  https://www.youtube.com/watch?v=ZejQOX69K5M; https://www.youtube.com/watch?v=w3Hfj2kMrGo</w:t>
                        </w:r>
                      </w:p>
                    </w:tc>
                  </w:tr>
                  <w:tr>
                    <w:trPr>
                      <w:trHeight w:val="276" w:hRule="atLeast"/>
                    </w:trPr>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AV-19</w:t>
                        </w:r>
                      </w:p>
                    </w:tc>
                    <w:tc>
                      <w:tcPr>
                        <w:tcW w:w="717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Lect-25</w:t>
                        </w:r>
                      </w:p>
                    </w:tc>
                    <w:tc>
                      <w:tcPr>
                        <w:tcW w:w="6032"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https://www.youtube.com/watch?v=aLUY-s7LSns&amp;list=PL4h2nw12GXryviGVh9-QzkNW6AW23MPto</w:t>
                        </w:r>
                      </w:p>
                    </w:tc>
                  </w:tr>
                  <w:tr>
                    <w:trPr>
                      <w:trHeight w:val="276" w:hRule="atLeast"/>
                    </w:trPr>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AV-20</w:t>
                        </w:r>
                      </w:p>
                    </w:tc>
                    <w:tc>
                      <w:tcPr>
                        <w:tcW w:w="717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Lect-26-27</w:t>
                        </w:r>
                      </w:p>
                    </w:tc>
                    <w:tc>
                      <w:tcPr>
                        <w:tcW w:w="6032"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https://www.youtube.com/watch?v=BhUUmbz76P0 ; https://www.youtube.com/watch?v=wgje9eH3TT0 ; https://www.youtube.com/watch?v=FKvnmxte98A&amp;list=PLw4vax4iD7VCB-bJiDL6dCWex6a4E-0Ih</w:t>
                        </w:r>
                      </w:p>
                    </w:tc>
                  </w:tr>
                  <w:tr>
                    <w:trPr>
                      <w:trHeight w:val="276" w:hRule="atLeast"/>
                    </w:trPr>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AV-21</w:t>
                        </w:r>
                      </w:p>
                    </w:tc>
                    <w:tc>
                      <w:tcPr>
                        <w:tcW w:w="717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Lect-28-29</w:t>
                        </w:r>
                      </w:p>
                    </w:tc>
                    <w:tc>
                      <w:tcPr>
                        <w:tcW w:w="6032"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https://www.youtube.com/watch?v=feBvhLFQEDk&amp;list=PLw4vax4iD7VC0ztyX0MIQwkhDtHs81L-y</w:t>
                        </w:r>
                      </w:p>
                    </w:tc>
                  </w:tr>
                  <w:tr>
                    <w:trPr>
                      <w:trHeight w:val="276" w:hRule="atLeast"/>
                    </w:trPr>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AV-22</w:t>
                        </w:r>
                      </w:p>
                    </w:tc>
                    <w:tc>
                      <w:tcPr>
                        <w:tcW w:w="717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Lect-30</w:t>
                        </w:r>
                      </w:p>
                    </w:tc>
                    <w:tc>
                      <w:tcPr>
                        <w:tcW w:w="6032"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https://www.youtube.com/watch?v=AaN72s5WfOM&amp;list=PLuYnCh-Sh1XdvuSGjQRi2jgUH9_CiVR8J</w:t>
                        </w:r>
                      </w:p>
                    </w:tc>
                  </w:tr>
                  <w:tr>
                    <w:trPr>
                      <w:trHeight w:val="276" w:hRule="atLeast"/>
                    </w:trPr>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AV-23</w:t>
                        </w:r>
                      </w:p>
                    </w:tc>
                    <w:tc>
                      <w:tcPr>
                        <w:tcW w:w="717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Lect-31-32</w:t>
                        </w:r>
                      </w:p>
                    </w:tc>
                    <w:tc>
                      <w:tcPr>
                        <w:tcW w:w="6032"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https://www.youtube.com/watch?v=j6krFp511HA ; https://www.youtube.com/watch?v=trPGhO7MPnw ; https://www.youtube.com/watch?v=t2LZtaNck_g ; https://www.youtube.com/watch?v=wcfnEla_Y78</w:t>
                        </w:r>
                      </w:p>
                    </w:tc>
                  </w:tr>
                  <w:tr>
                    <w:trPr>
                      <w:trHeight w:val="276" w:hRule="atLeast"/>
                    </w:trPr>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AV-24</w:t>
                        </w:r>
                      </w:p>
                    </w:tc>
                    <w:tc>
                      <w:tcPr>
                        <w:tcW w:w="717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Lect-34</w:t>
                        </w:r>
                      </w:p>
                    </w:tc>
                    <w:tc>
                      <w:tcPr>
                        <w:tcW w:w="6032"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https://www.youtube.com/watch?v=PMJ09EwvnF0 ;https://www.youtube.com/watch?v=zEHoFrGYwdA</w:t>
                        </w:r>
                      </w:p>
                    </w:tc>
                  </w:tr>
                  <w:tr>
                    <w:trPr>
                      <w:trHeight w:val="276" w:hRule="atLeast"/>
                    </w:trPr>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AV-25</w:t>
                        </w:r>
                      </w:p>
                    </w:tc>
                    <w:tc>
                      <w:tcPr>
                        <w:tcW w:w="717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Lect-35</w:t>
                        </w:r>
                      </w:p>
                    </w:tc>
                    <w:tc>
                      <w:tcPr>
                        <w:tcW w:w="6032"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https://www.youtube.com/watch?v=-paFaxtTCkI&amp;list=PLiN_aCe7rPDepGl4TfOrz-JNAalaw_qwE Introduction to Registers | What is Shift Register? Types of Shift Registers - YouTube</w:t>
                        </w:r>
                      </w:p>
                    </w:tc>
                  </w:tr>
                  <w:tr>
                    <w:trPr>
                      <w:trHeight w:val="276" w:hRule="atLeast"/>
                    </w:trPr>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AV-26</w:t>
                        </w:r>
                      </w:p>
                    </w:tc>
                    <w:tc>
                      <w:tcPr>
                        <w:tcW w:w="717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Lect-36</w:t>
                        </w:r>
                      </w:p>
                    </w:tc>
                    <w:tc>
                      <w:tcPr>
                        <w:tcW w:w="6032"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https://www.youtube.com/watch?v=fyagSrWSWbc</w:t>
                        </w:r>
                      </w:p>
                    </w:tc>
                  </w:tr>
                  <w:tr>
                    <w:trPr>
                      <w:trHeight w:val="276" w:hRule="atLeast"/>
                    </w:trPr>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AV-27</w:t>
                        </w:r>
                      </w:p>
                    </w:tc>
                    <w:tc>
                      <w:tcPr>
                        <w:tcW w:w="717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Lect-38</w:t>
                        </w:r>
                      </w:p>
                    </w:tc>
                    <w:tc>
                      <w:tcPr>
                        <w:tcW w:w="6032"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https://www.youtube.com/watch?v=dIianWwz-Fw ; https://www.youtube.com/watch?v=r82eWdLLlmo</w:t>
                        </w:r>
                      </w:p>
                    </w:tc>
                  </w:tr>
                  <w:tr>
                    <w:trPr>
                      <w:trHeight w:val="276" w:hRule="atLeast"/>
                    </w:trPr>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AV-28</w:t>
                        </w:r>
                      </w:p>
                    </w:tc>
                    <w:tc>
                      <w:tcPr>
                        <w:tcW w:w="717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Lect-39-40</w:t>
                        </w:r>
                      </w:p>
                    </w:tc>
                    <w:tc>
                      <w:tcPr>
                        <w:tcW w:w="6032"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https://www.youtube.com/watch?v=t3esAnNl_bI ; https://www.youtube.com/watch?v=DzROIvNPpFw ; https://www.youtube.com/watch?v=yOW-JsJL1Ks ; https://www.youtube.com/watch?v=X4mx7J1ckyU&amp;t=20s</w:t>
                        </w:r>
                      </w:p>
                    </w:tc>
                  </w:tr>
                  <w:tr>
                    <w:trPr>
                      <w:trHeight w:val="276" w:hRule="atLeast"/>
                    </w:trPr>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AV-29</w:t>
                        </w:r>
                      </w:p>
                    </w:tc>
                    <w:tc>
                      <w:tcPr>
                        <w:tcW w:w="717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Lect-17</w:t>
                        </w:r>
                      </w:p>
                    </w:tc>
                    <w:tc>
                      <w:tcPr>
                        <w:tcW w:w="6032"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https://www.youtube.com/watch?v=xnLBbOYYnHM&amp;list=PLOwzi3Onol3ohUto0bFlcOk2ho_caRk_j&amp;index=6 ; https://www.youtube.com/watch?v=nXsiLPJfDZ4&amp;list=PLOwzi3Onol3ohUto0bFlcOk2ho_caRk_j&amp;index=8</w:t>
                        </w:r>
                      </w:p>
                    </w:tc>
                  </w:tr>
                </w:tbl>
                <w:p>
                  <w:pPr>
                    <w:spacing w:after="0" w:line="240" w:lineRule="auto"/>
                  </w:pPr>
                </w:p>
              </w:tc>
              <w:tc>
                <w:tcPr>
                  <w:tcW w:w="2712" w:type="dxa"/>
                  <w:hMerge w:val="continue"/>
                </w:tcPr>
                <w:p>
                  <w:pPr>
                    <w:pStyle w:val="EmptyCellLayoutStyle"/>
                    <w:spacing w:after="0" w:line="240" w:lineRule="auto"/>
                  </w:pPr>
                </w:p>
              </w:tc>
              <w:tc>
                <w:tcPr>
                  <w:tcW w:w="103" w:type="dxa"/>
                </w:tcPr>
                <w:p>
                  <w:pPr>
                    <w:pStyle w:val="EmptyCellLayoutStyle"/>
                    <w:spacing w:after="0" w:line="240" w:lineRule="auto"/>
                  </w:pPr>
                </w:p>
              </w:tc>
            </w:tr>
            <w:tr>
              <w:trPr>
                <w:trHeight w:val="300" w:hRule="atLeast"/>
              </w:trPr>
              <w:tc>
                <w:tcPr>
                  <w:tcW w:w="268" w:type="dxa"/>
                </w:tcPr>
                <w:p>
                  <w:pPr>
                    <w:pStyle w:val="EmptyCellLayoutStyle"/>
                    <w:spacing w:after="0" w:line="240" w:lineRule="auto"/>
                  </w:pPr>
                </w:p>
              </w:tc>
              <w:tc>
                <w:tcPr>
                  <w:tcW w:w="11930" w:type="dxa"/>
                </w:tcPr>
                <w:p>
                  <w:pPr>
                    <w:pStyle w:val="EmptyCellLayoutStyle"/>
                    <w:spacing w:after="0" w:line="240" w:lineRule="auto"/>
                  </w:pPr>
                </w:p>
              </w:tc>
              <w:tc>
                <w:tcPr>
                  <w:tcW w:w="2712" w:type="dxa"/>
                </w:tcPr>
                <w:p>
                  <w:pPr>
                    <w:pStyle w:val="EmptyCellLayoutStyle"/>
                    <w:spacing w:after="0" w:line="240" w:lineRule="auto"/>
                  </w:pPr>
                </w:p>
              </w:tc>
              <w:tc>
                <w:tcPr>
                  <w:tcW w:w="103" w:type="dxa"/>
                </w:tcPr>
                <w:p>
                  <w:pPr>
                    <w:pStyle w:val="EmptyCellLayoutStyle"/>
                    <w:spacing w:after="0" w:line="240" w:lineRule="auto"/>
                  </w:pPr>
                </w:p>
              </w:tc>
            </w:tr>
          </w:tbl>
          <w:p>
            <w:pPr>
              <w:spacing w:after="0" w:line="240" w:lineRule="auto"/>
            </w:pPr>
          </w:p>
        </w:tc>
        <w:tc>
          <w:tcPr>
            <w:tcW w:w="14" w:type="dxa"/>
            <w:hMerge w:val="continue"/>
          </w:tcPr>
          <w:p>
            <w:pPr>
              <w:pStyle w:val="EmptyCellLayoutStyle"/>
              <w:spacing w:after="0" w:line="240" w:lineRule="auto"/>
            </w:pPr>
          </w:p>
        </w:tc>
        <w:tc>
          <w:tcPr>
            <w:tcW w:w="11161" w:type="dxa"/>
            <w:hMerge w:val="continue"/>
          </w:tcPr>
          <w:p>
            <w:pPr>
              <w:pStyle w:val="EmptyCellLayoutStyle"/>
              <w:spacing w:after="0" w:line="240" w:lineRule="auto"/>
            </w:pPr>
          </w:p>
        </w:tc>
        <w:tc>
          <w:tcPr>
            <w:tcW w:w="3689" w:type="dxa"/>
            <w:hMerge w:val="continue"/>
          </w:tcPr>
          <w:p>
            <w:pPr>
              <w:pStyle w:val="EmptyCellLayoutStyle"/>
              <w:spacing w:after="0" w:line="240" w:lineRule="auto"/>
            </w:pPr>
          </w:p>
        </w:tc>
        <w:tc>
          <w:tcPr>
            <w:tcW w:w="60" w:type="dxa"/>
          </w:tcPr>
          <w:p>
            <w:pPr>
              <w:pStyle w:val="EmptyCellLayoutStyle"/>
              <w:spacing w:after="0" w:line="240" w:lineRule="auto"/>
            </w:pPr>
          </w:p>
        </w:tc>
        <w:tc>
          <w:tcPr>
            <w:tcW w:w="78" w:type="dxa"/>
          </w:tcPr>
          <w:p>
            <w:pPr>
              <w:pStyle w:val="EmptyCellLayoutStyle"/>
              <w:spacing w:after="0" w:line="240" w:lineRule="auto"/>
            </w:pPr>
          </w:p>
        </w:tc>
        <w:tc>
          <w:tcPr>
            <w:tcW w:w="174" w:type="dxa"/>
          </w:tcPr>
          <w:p>
            <w:pPr>
              <w:pStyle w:val="EmptyCellLayoutStyle"/>
              <w:spacing w:after="0" w:line="240" w:lineRule="auto"/>
            </w:pPr>
          </w:p>
        </w:tc>
        <w:tc>
          <w:tcPr>
            <w:tcW w:w="242" w:type="dxa"/>
          </w:tcPr>
          <w:p>
            <w:pPr>
              <w:pStyle w:val="EmptyCellLayoutStyle"/>
              <w:spacing w:after="0" w:line="240" w:lineRule="auto"/>
            </w:pPr>
          </w:p>
        </w:tc>
        <w:tc>
          <w:tcPr>
            <w:tcW w:w="13" w:type="dxa"/>
          </w:tcPr>
          <w:p>
            <w:pPr>
              <w:pStyle w:val="EmptyCellLayoutStyle"/>
              <w:spacing w:after="0" w:line="240" w:lineRule="auto"/>
            </w:pPr>
          </w:p>
        </w:tc>
        <w:tc>
          <w:tcPr>
            <w:tcW w:w="46" w:type="dxa"/>
          </w:tcPr>
          <w:p>
            <w:pPr>
              <w:pStyle w:val="EmptyCellLayoutStyle"/>
              <w:spacing w:after="0" w:line="240" w:lineRule="auto"/>
            </w:pPr>
          </w:p>
        </w:tc>
      </w:tr>
      <w:tr>
        <w:trPr>
          <w:trHeight w:val="99" w:hRule="atLeast"/>
        </w:trPr>
        <w:tc>
          <w:tcPr>
            <w:tcW w:w="148" w:type="dxa"/>
          </w:tcPr>
          <w:p>
            <w:pPr>
              <w:pStyle w:val="EmptyCellLayoutStyle"/>
              <w:spacing w:after="0" w:line="240" w:lineRule="auto"/>
            </w:pPr>
          </w:p>
        </w:tc>
        <w:tc>
          <w:tcPr>
            <w:tcW w:w="14" w:type="dxa"/>
          </w:tcPr>
          <w:p>
            <w:pPr>
              <w:pStyle w:val="EmptyCellLayoutStyle"/>
              <w:spacing w:after="0" w:line="240" w:lineRule="auto"/>
            </w:pPr>
          </w:p>
        </w:tc>
        <w:tc>
          <w:tcPr>
            <w:tcW w:w="11161" w:type="dxa"/>
          </w:tcPr>
          <w:p>
            <w:pPr>
              <w:pStyle w:val="EmptyCellLayoutStyle"/>
              <w:spacing w:after="0" w:line="240" w:lineRule="auto"/>
            </w:pPr>
          </w:p>
        </w:tc>
        <w:tc>
          <w:tcPr>
            <w:tcW w:w="3689" w:type="dxa"/>
          </w:tcPr>
          <w:p>
            <w:pPr>
              <w:pStyle w:val="EmptyCellLayoutStyle"/>
              <w:spacing w:after="0" w:line="240" w:lineRule="auto"/>
            </w:pPr>
          </w:p>
        </w:tc>
        <w:tc>
          <w:tcPr>
            <w:tcW w:w="60" w:type="dxa"/>
          </w:tcPr>
          <w:p>
            <w:pPr>
              <w:pStyle w:val="EmptyCellLayoutStyle"/>
              <w:spacing w:after="0" w:line="240" w:lineRule="auto"/>
            </w:pPr>
          </w:p>
        </w:tc>
        <w:tc>
          <w:tcPr>
            <w:tcW w:w="78" w:type="dxa"/>
          </w:tcPr>
          <w:p>
            <w:pPr>
              <w:pStyle w:val="EmptyCellLayoutStyle"/>
              <w:spacing w:after="0" w:line="240" w:lineRule="auto"/>
            </w:pPr>
          </w:p>
        </w:tc>
        <w:tc>
          <w:tcPr>
            <w:tcW w:w="174" w:type="dxa"/>
          </w:tcPr>
          <w:p>
            <w:pPr>
              <w:pStyle w:val="EmptyCellLayoutStyle"/>
              <w:spacing w:after="0" w:line="240" w:lineRule="auto"/>
            </w:pPr>
          </w:p>
        </w:tc>
        <w:tc>
          <w:tcPr>
            <w:tcW w:w="242" w:type="dxa"/>
          </w:tcPr>
          <w:p>
            <w:pPr>
              <w:pStyle w:val="EmptyCellLayoutStyle"/>
              <w:spacing w:after="0" w:line="240" w:lineRule="auto"/>
            </w:pPr>
          </w:p>
        </w:tc>
        <w:tc>
          <w:tcPr>
            <w:tcW w:w="13" w:type="dxa"/>
          </w:tcPr>
          <w:p>
            <w:pPr>
              <w:pStyle w:val="EmptyCellLayoutStyle"/>
              <w:spacing w:after="0" w:line="240" w:lineRule="auto"/>
            </w:pPr>
          </w:p>
        </w:tc>
        <w:tc>
          <w:tcPr>
            <w:tcW w:w="46" w:type="dxa"/>
          </w:tcPr>
          <w:p>
            <w:pPr>
              <w:pStyle w:val="EmptyCellLayoutStyle"/>
              <w:spacing w:after="0" w:line="240" w:lineRule="auto"/>
            </w:pPr>
          </w:p>
        </w:tc>
      </w:tr>
      <w:tr>
        <w:trPr/>
        <w:tc>
          <w:tcPr>
            <w:tcW w:w="148" w:type="dxa"/>
            <w:hMerge w:val="restart"/>
            <w:tcMar>
              <w:top w:w="0" w:type="dxa"/>
              <w:left w:w="0" w:type="dxa"/>
              <w:bottom w:w="0" w:type="dxa"/>
              <w:right w:w="0" w:type="dxa"/>
            </w:tcMar>
          </w:tcPr>
          <w:tbl>
            <w:tblPr>
              <w:tblBorders>
                <w:top w:val="nil" w:color="000000" w:sz="7"/>
                <w:left w:val="nil" w:color="000000" w:sz="7"/>
                <w:bottom w:val="nil" w:color="000000" w:sz="7"/>
                <w:right w:val="nil" w:color="000000" w:sz="7"/>
              </w:tblBorders>
              <w:tblCellMar>
                <w:top w:w="0" w:type="dxa"/>
                <w:left w:w="0" w:type="dxa"/>
                <w:bottom w:w="0" w:type="dxa"/>
                <w:right w:w="0" w:type="dxa"/>
              </w:tblCellMar>
            </w:tblPr>
            <w:tblGrid>
              <w:gridCol w:w="164"/>
              <w:gridCol w:w="15"/>
              <w:gridCol w:w="5280"/>
              <w:gridCol w:w="1319"/>
              <w:gridCol w:w="2610"/>
              <w:gridCol w:w="6017"/>
              <w:gridCol w:w="163"/>
            </w:tblGrid>
            <w:tr>
              <w:trPr>
                <w:trHeight w:val="175" w:hRule="atLeast"/>
              </w:trPr>
              <w:tc>
                <w:tcPr>
                  <w:tcW w:w="164" w:type="dxa"/>
                </w:tcPr>
                <w:p>
                  <w:pPr>
                    <w:pStyle w:val="EmptyCellLayoutStyle"/>
                    <w:spacing w:after="0" w:line="240" w:lineRule="auto"/>
                  </w:pPr>
                </w:p>
              </w:tc>
              <w:tc>
                <w:tcPr>
                  <w:tcW w:w="15" w:type="dxa"/>
                </w:tcPr>
                <w:p>
                  <w:pPr>
                    <w:pStyle w:val="EmptyCellLayoutStyle"/>
                    <w:spacing w:after="0" w:line="240" w:lineRule="auto"/>
                  </w:pPr>
                </w:p>
              </w:tc>
              <w:tc>
                <w:tcPr>
                  <w:tcW w:w="5280" w:type="dxa"/>
                </w:tcPr>
                <w:p>
                  <w:pPr>
                    <w:pStyle w:val="EmptyCellLayoutStyle"/>
                    <w:spacing w:after="0" w:line="240" w:lineRule="auto"/>
                  </w:pPr>
                </w:p>
              </w:tc>
              <w:tc>
                <w:tcPr>
                  <w:tcW w:w="1319" w:type="dxa"/>
                </w:tcPr>
                <w:p>
                  <w:pPr>
                    <w:pStyle w:val="EmptyCellLayoutStyle"/>
                    <w:spacing w:after="0" w:line="240" w:lineRule="auto"/>
                  </w:pPr>
                </w:p>
              </w:tc>
              <w:tc>
                <w:tcPr>
                  <w:tcW w:w="2610" w:type="dxa"/>
                </w:tcPr>
                <w:p>
                  <w:pPr>
                    <w:pStyle w:val="EmptyCellLayoutStyle"/>
                    <w:spacing w:after="0" w:line="240" w:lineRule="auto"/>
                  </w:pPr>
                </w:p>
              </w:tc>
              <w:tc>
                <w:tcPr>
                  <w:tcW w:w="6017" w:type="dxa"/>
                </w:tcPr>
                <w:p>
                  <w:pPr>
                    <w:pStyle w:val="EmptyCellLayoutStyle"/>
                    <w:spacing w:after="0" w:line="240" w:lineRule="auto"/>
                  </w:pPr>
                </w:p>
              </w:tc>
              <w:tc>
                <w:tcPr>
                  <w:tcW w:w="163" w:type="dxa"/>
                </w:tcPr>
                <w:p>
                  <w:pPr>
                    <w:pStyle w:val="EmptyCellLayoutStyle"/>
                    <w:spacing w:after="0" w:line="240" w:lineRule="auto"/>
                  </w:pPr>
                </w:p>
              </w:tc>
            </w:tr>
            <w:tr>
              <w:trPr/>
              <w:tc>
                <w:tcPr>
                  <w:tcW w:w="164" w:type="dxa"/>
                </w:tcPr>
                <w:p>
                  <w:pPr>
                    <w:pStyle w:val="EmptyCellLayoutStyle"/>
                    <w:spacing w:after="0" w:line="240" w:lineRule="auto"/>
                  </w:pPr>
                </w:p>
              </w:tc>
              <w:tc>
                <w:tcPr>
                  <w:tcW w:w="15" w:type="dxa"/>
                </w:tcPr>
                <w:p>
                  <w:pPr>
                    <w:pStyle w:val="EmptyCellLayoutStyle"/>
                    <w:spacing w:after="0" w:line="240" w:lineRule="auto"/>
                  </w:pPr>
                </w:p>
              </w:tc>
              <w:tc>
                <w:tcPr>
                  <w:tcW w:w="5280" w:type="dxa"/>
                </w:tcPr>
                <w:p>
                  <w:pPr>
                    <w:pStyle w:val="EmptyCellLayoutStyle"/>
                    <w:spacing w:after="0" w:line="240" w:lineRule="auto"/>
                  </w:pPr>
                </w:p>
              </w:tc>
              <w:tc>
                <w:tcPr>
                  <w:tcW w:w="1319" w:type="dxa"/>
                  <w:hMerge w:val="restart"/>
                </w:tcPr>
                <w:tbl>
                  <w:tblPr>
                    <w:tblBorders>
                      <w:top w:val="nil" w:color="000000" w:sz="7"/>
                      <w:left w:val="nil" w:color="000000" w:sz="7"/>
                      <w:bottom w:val="nil" w:color="000000" w:sz="7"/>
                      <w:right w:val="nil" w:color="000000" w:sz="7"/>
                    </w:tblBorders>
                    <w:tblCellMar>
                      <w:top w:w="0" w:type="dxa"/>
                      <w:left w:w="0" w:type="dxa"/>
                      <w:bottom w:w="0" w:type="dxa"/>
                      <w:right w:w="0" w:type="dxa"/>
                    </w:tblCellMar>
                  </w:tblPr>
                  <w:tblGrid>
                    <w:gridCol w:w="2940"/>
                    <w:gridCol w:w="990"/>
                  </w:tblGrid>
                  <w:tr>
                    <w:trPr>
                      <w:trHeight w:val="282" w:hRule="atLeast"/>
                    </w:trPr>
                    <w:tc>
                      <w:tcPr>
                        <w:tcW w:w="2940" w:type="dxa"/>
                        <w:hMerge w:val="restart"/>
                        <w:tcBorders>
                          <w:top w:val="single" w:color="D3D3D3" w:sz="3"/>
                          <w:left w:val="single" w:color="D3D3D3" w:sz="3"/>
                          <w:bottom w:val="single" w:color="D3D3D3" w:sz="3"/>
                          <w:right w:val="nil"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b/>
                            <w:color w:val="000000"/>
                            <w:sz w:val="20"/>
                          </w:rPr>
                          <w:t xml:space="preserve">LTP week distribution: (LTP Weeks)</w:t>
                        </w:r>
                      </w:p>
                    </w:tc>
                    <w:tc>
                      <w:tcPr>
                        <w:tcW w:w="990" w:type="dxa"/>
                        <w:hMerge w:val="continue"/>
                        <w:tcBorders>
                          <w:top w:val="single" w:color="D3D3D3" w:sz="3"/>
                          <w:left w:val="nil" w:color="D3D3D3" w:sz="3"/>
                          <w:bottom w:val="single" w:color="D3D3D3" w:sz="3"/>
                          <w:right w:val="single" w:color="D3D3D3" w:sz="3"/>
                        </w:tcBorders>
                        <w:tcMar>
                          <w:top w:w="39" w:type="dxa"/>
                          <w:left w:w="39" w:type="dxa"/>
                          <w:bottom w:w="39" w:type="dxa"/>
                          <w:right w:w="39" w:type="dxa"/>
                        </w:tcMar>
                      </w:tcPr>
                      <w:p>
                        <w:pPr>
                          <w:spacing w:after="0" w:line="240" w:lineRule="auto"/>
                        </w:pPr>
                      </w:p>
                    </w:tc>
                  </w:tr>
                  <w:tr>
                    <w:trPr>
                      <w:trHeight w:val="282" w:hRule="atLeast"/>
                    </w:trPr>
                    <w:tc>
                      <w:tcPr>
                        <w:tcW w:w="29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b/>
                            <w:color w:val="000000"/>
                            <w:sz w:val="20"/>
                          </w:rPr>
                          <w:t xml:space="preserve">Weeks before MTE</w:t>
                        </w:r>
                      </w:p>
                    </w:tc>
                    <w:tc>
                      <w:tcPr>
                        <w:tcW w:w="99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7</w:t>
                        </w:r>
                      </w:p>
                    </w:tc>
                  </w:tr>
                  <w:tr>
                    <w:trPr>
                      <w:trHeight w:val="282" w:hRule="atLeast"/>
                    </w:trPr>
                    <w:tc>
                      <w:tcPr>
                        <w:tcW w:w="29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b/>
                            <w:color w:val="000000"/>
                            <w:sz w:val="20"/>
                          </w:rPr>
                          <w:t xml:space="preserve">Weeks After MTE</w:t>
                        </w:r>
                      </w:p>
                    </w:tc>
                    <w:tc>
                      <w:tcPr>
                        <w:tcW w:w="99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7</w:t>
                        </w:r>
                      </w:p>
                    </w:tc>
                  </w:tr>
                  <w:tr>
                    <w:trPr>
                      <w:trHeight w:val="282" w:hRule="atLeast"/>
                    </w:trPr>
                    <w:tc>
                      <w:tcPr>
                        <w:tcW w:w="29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b/>
                            <w:color w:val="000000"/>
                            <w:sz w:val="20"/>
                          </w:rPr>
                          <w:t xml:space="preserve">Spill Over (Lecture)</w:t>
                        </w:r>
                      </w:p>
                    </w:tc>
                    <w:tc>
                      <w:tcPr>
                        <w:tcW w:w="99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7</w:t>
                        </w:r>
                      </w:p>
                    </w:tc>
                  </w:tr>
                </w:tbl>
                <w:p>
                  <w:pPr>
                    <w:spacing w:after="0" w:line="240" w:lineRule="auto"/>
                  </w:pPr>
                </w:p>
              </w:tc>
              <w:tc>
                <w:tcPr>
                  <w:tcW w:w="2610" w:type="dxa"/>
                  <w:hMerge w:val="continue"/>
                </w:tcPr>
                <w:p>
                  <w:pPr>
                    <w:pStyle w:val="EmptyCellLayoutStyle"/>
                    <w:spacing w:after="0" w:line="240" w:lineRule="auto"/>
                  </w:pPr>
                </w:p>
              </w:tc>
              <w:tc>
                <w:tcPr>
                  <w:tcW w:w="6017" w:type="dxa"/>
                </w:tcPr>
                <w:p>
                  <w:pPr>
                    <w:pStyle w:val="EmptyCellLayoutStyle"/>
                    <w:spacing w:after="0" w:line="240" w:lineRule="auto"/>
                  </w:pPr>
                </w:p>
              </w:tc>
              <w:tc>
                <w:tcPr>
                  <w:tcW w:w="163" w:type="dxa"/>
                </w:tcPr>
                <w:p>
                  <w:pPr>
                    <w:pStyle w:val="EmptyCellLayoutStyle"/>
                    <w:spacing w:after="0" w:line="240" w:lineRule="auto"/>
                  </w:pPr>
                </w:p>
              </w:tc>
            </w:tr>
            <w:tr>
              <w:trPr>
                <w:trHeight w:val="99" w:hRule="atLeast"/>
              </w:trPr>
              <w:tc>
                <w:tcPr>
                  <w:tcW w:w="164" w:type="dxa"/>
                </w:tcPr>
                <w:p>
                  <w:pPr>
                    <w:pStyle w:val="EmptyCellLayoutStyle"/>
                    <w:spacing w:after="0" w:line="240" w:lineRule="auto"/>
                  </w:pPr>
                </w:p>
              </w:tc>
              <w:tc>
                <w:tcPr>
                  <w:tcW w:w="15" w:type="dxa"/>
                </w:tcPr>
                <w:p>
                  <w:pPr>
                    <w:pStyle w:val="EmptyCellLayoutStyle"/>
                    <w:spacing w:after="0" w:line="240" w:lineRule="auto"/>
                  </w:pPr>
                </w:p>
              </w:tc>
              <w:tc>
                <w:tcPr>
                  <w:tcW w:w="5280" w:type="dxa"/>
                </w:tcPr>
                <w:p>
                  <w:pPr>
                    <w:pStyle w:val="EmptyCellLayoutStyle"/>
                    <w:spacing w:after="0" w:line="240" w:lineRule="auto"/>
                  </w:pPr>
                </w:p>
              </w:tc>
              <w:tc>
                <w:tcPr>
                  <w:tcW w:w="1319" w:type="dxa"/>
                </w:tcPr>
                <w:p>
                  <w:pPr>
                    <w:pStyle w:val="EmptyCellLayoutStyle"/>
                    <w:spacing w:after="0" w:line="240" w:lineRule="auto"/>
                  </w:pPr>
                </w:p>
              </w:tc>
              <w:tc>
                <w:tcPr>
                  <w:tcW w:w="2610" w:type="dxa"/>
                </w:tcPr>
                <w:p>
                  <w:pPr>
                    <w:pStyle w:val="EmptyCellLayoutStyle"/>
                    <w:spacing w:after="0" w:line="240" w:lineRule="auto"/>
                  </w:pPr>
                </w:p>
              </w:tc>
              <w:tc>
                <w:tcPr>
                  <w:tcW w:w="6017" w:type="dxa"/>
                </w:tcPr>
                <w:p>
                  <w:pPr>
                    <w:pStyle w:val="EmptyCellLayoutStyle"/>
                    <w:spacing w:after="0" w:line="240" w:lineRule="auto"/>
                  </w:pPr>
                </w:p>
              </w:tc>
              <w:tc>
                <w:tcPr>
                  <w:tcW w:w="163" w:type="dxa"/>
                </w:tcPr>
                <w:p>
                  <w:pPr>
                    <w:pStyle w:val="EmptyCellLayoutStyle"/>
                    <w:spacing w:after="0" w:line="240" w:lineRule="auto"/>
                  </w:pPr>
                </w:p>
              </w:tc>
            </w:tr>
            <w:tr>
              <w:trPr>
                <w:trHeight w:val="359" w:hRule="atLeast"/>
              </w:trPr>
              <w:tc>
                <w:tcPr>
                  <w:tcW w:w="164" w:type="dxa"/>
                </w:tcPr>
                <w:p>
                  <w:pPr>
                    <w:pStyle w:val="EmptyCellLayoutStyle"/>
                    <w:spacing w:after="0" w:line="240" w:lineRule="auto"/>
                  </w:pPr>
                </w:p>
              </w:tc>
              <w:tc>
                <w:tcPr>
                  <w:tcW w:w="15" w:type="dxa"/>
                </w:tcPr>
                <w:p>
                  <w:pPr>
                    <w:pStyle w:val="EmptyCellLayoutStyle"/>
                    <w:spacing w:after="0" w:line="240" w:lineRule="auto"/>
                  </w:pPr>
                </w:p>
              </w:tc>
              <w:tc>
                <w:tcPr>
                  <w:tcW w:w="5280" w:type="dxa"/>
                  <w:hMerge w:val="restart"/>
                </w:tcPr>
                <w:tbl>
                  <w:tblPr>
                    <w:tblCellMar>
                      <w:top w:w="0" w:type="dxa"/>
                      <w:left w:w="0" w:type="dxa"/>
                      <w:bottom w:w="0" w:type="dxa"/>
                      <w:right w:w="0" w:type="dxa"/>
                    </w:tblCellMar>
                  </w:tblPr>
                  <w:tblGrid>
                    <w:gridCol w:w="6599"/>
                  </w:tblGrid>
                  <w:tr>
                    <w:trPr>
                      <w:trHeight w:val="282" w:hRule="atLeast"/>
                    </w:trPr>
                    <w:tc>
                      <w:tcPr>
                        <w:tcW w:w="6599" w:type="dxa"/>
                        <w:tcBorders>
                          <w:top w:val="nil" w:color="000000" w:sz="7"/>
                          <w:left w:val="nil" w:color="000000" w:sz="7"/>
                          <w:bottom w:val="nil" w:color="000000" w:sz="7"/>
                          <w:right w:val="nil" w:color="000000" w:sz="7"/>
                        </w:tcBorders>
                        <w:tcMar>
                          <w:top w:w="39" w:type="dxa"/>
                          <w:left w:w="39" w:type="dxa"/>
                          <w:bottom w:w="39" w:type="dxa"/>
                          <w:right w:w="39" w:type="dxa"/>
                        </w:tcMar>
                      </w:tcPr>
                      <w:p>
                        <w:pPr>
                          <w:spacing w:after="0" w:line="240" w:lineRule="auto"/>
                          <w:jc w:val="left"/>
                        </w:pPr>
                        <w:r>
                          <w:rPr>
                            <w:rFonts w:ascii="Times New Roman" w:hAnsi="Times New Roman" w:eastAsia="Times New Roman"/>
                            <w:b/>
                            <w:color w:val="000000"/>
                            <w:sz w:val="24"/>
                          </w:rPr>
                          <w:t xml:space="preserve">Detailed Plan For Lectures </w:t>
                        </w:r>
                      </w:p>
                    </w:tc>
                  </w:tr>
                </w:tbl>
                <w:p>
                  <w:pPr>
                    <w:spacing w:after="0" w:line="240" w:lineRule="auto"/>
                  </w:pPr>
                </w:p>
              </w:tc>
              <w:tc>
                <w:tcPr>
                  <w:tcW w:w="1319" w:type="dxa"/>
                  <w:hMerge w:val="continue"/>
                </w:tcPr>
                <w:p>
                  <w:pPr>
                    <w:pStyle w:val="EmptyCellLayoutStyle"/>
                    <w:spacing w:after="0" w:line="240" w:lineRule="auto"/>
                  </w:pPr>
                </w:p>
              </w:tc>
              <w:tc>
                <w:tcPr>
                  <w:tcW w:w="2610" w:type="dxa"/>
                </w:tcPr>
                <w:p>
                  <w:pPr>
                    <w:pStyle w:val="EmptyCellLayoutStyle"/>
                    <w:spacing w:after="0" w:line="240" w:lineRule="auto"/>
                  </w:pPr>
                </w:p>
              </w:tc>
              <w:tc>
                <w:tcPr>
                  <w:tcW w:w="6017" w:type="dxa"/>
                </w:tcPr>
                <w:p>
                  <w:pPr>
                    <w:pStyle w:val="EmptyCellLayoutStyle"/>
                    <w:spacing w:after="0" w:line="240" w:lineRule="auto"/>
                  </w:pPr>
                </w:p>
              </w:tc>
              <w:tc>
                <w:tcPr>
                  <w:tcW w:w="163" w:type="dxa"/>
                </w:tcPr>
                <w:p>
                  <w:pPr>
                    <w:pStyle w:val="EmptyCellLayoutStyle"/>
                    <w:spacing w:after="0" w:line="240" w:lineRule="auto"/>
                  </w:pPr>
                </w:p>
              </w:tc>
            </w:tr>
            <w:tr>
              <w:trPr>
                <w:trHeight w:val="100" w:hRule="atLeast"/>
              </w:trPr>
              <w:tc>
                <w:tcPr>
                  <w:tcW w:w="164" w:type="dxa"/>
                </w:tcPr>
                <w:p>
                  <w:pPr>
                    <w:pStyle w:val="EmptyCellLayoutStyle"/>
                    <w:spacing w:after="0" w:line="240" w:lineRule="auto"/>
                  </w:pPr>
                </w:p>
              </w:tc>
              <w:tc>
                <w:tcPr>
                  <w:tcW w:w="15" w:type="dxa"/>
                </w:tcPr>
                <w:p>
                  <w:pPr>
                    <w:pStyle w:val="EmptyCellLayoutStyle"/>
                    <w:spacing w:after="0" w:line="240" w:lineRule="auto"/>
                  </w:pPr>
                </w:p>
              </w:tc>
              <w:tc>
                <w:tcPr>
                  <w:tcW w:w="5280" w:type="dxa"/>
                </w:tcPr>
                <w:p>
                  <w:pPr>
                    <w:pStyle w:val="EmptyCellLayoutStyle"/>
                    <w:spacing w:after="0" w:line="240" w:lineRule="auto"/>
                  </w:pPr>
                </w:p>
              </w:tc>
              <w:tc>
                <w:tcPr>
                  <w:tcW w:w="1319" w:type="dxa"/>
                </w:tcPr>
                <w:p>
                  <w:pPr>
                    <w:pStyle w:val="EmptyCellLayoutStyle"/>
                    <w:spacing w:after="0" w:line="240" w:lineRule="auto"/>
                  </w:pPr>
                </w:p>
              </w:tc>
              <w:tc>
                <w:tcPr>
                  <w:tcW w:w="2610" w:type="dxa"/>
                </w:tcPr>
                <w:p>
                  <w:pPr>
                    <w:pStyle w:val="EmptyCellLayoutStyle"/>
                    <w:spacing w:after="0" w:line="240" w:lineRule="auto"/>
                  </w:pPr>
                </w:p>
              </w:tc>
              <w:tc>
                <w:tcPr>
                  <w:tcW w:w="6017" w:type="dxa"/>
                </w:tcPr>
                <w:p>
                  <w:pPr>
                    <w:pStyle w:val="EmptyCellLayoutStyle"/>
                    <w:spacing w:after="0" w:line="240" w:lineRule="auto"/>
                  </w:pPr>
                </w:p>
              </w:tc>
              <w:tc>
                <w:tcPr>
                  <w:tcW w:w="163" w:type="dxa"/>
                </w:tcPr>
                <w:p>
                  <w:pPr>
                    <w:pStyle w:val="EmptyCellLayoutStyle"/>
                    <w:spacing w:after="0" w:line="240" w:lineRule="auto"/>
                  </w:pPr>
                </w:p>
              </w:tc>
            </w:tr>
            <w:tr>
              <w:trPr/>
              <w:tc>
                <w:tcPr>
                  <w:tcW w:w="164" w:type="dxa"/>
                </w:tcPr>
                <w:p>
                  <w:pPr>
                    <w:pStyle w:val="EmptyCellLayoutStyle"/>
                    <w:spacing w:after="0" w:line="240" w:lineRule="auto"/>
                  </w:pPr>
                </w:p>
              </w:tc>
              <w:tc>
                <w:tcPr>
                  <w:tcW w:w="15" w:type="dxa"/>
                  <w:hMerge w:val="restart"/>
                </w:tcPr>
                <w:tbl>
                  <w:tblPr>
                    <w:tblBorders>
                      <w:top w:val="nil" w:color="000000" w:sz="7"/>
                      <w:left w:val="nil" w:color="000000" w:sz="7"/>
                      <w:bottom w:val="nil" w:color="000000" w:sz="7"/>
                      <w:right w:val="nil" w:color="000000" w:sz="7"/>
                    </w:tblBorders>
                    <w:tblCellMar>
                      <w:top w:w="0" w:type="dxa"/>
                      <w:left w:w="0" w:type="dxa"/>
                      <w:bottom w:w="0" w:type="dxa"/>
                      <w:right w:w="0" w:type="dxa"/>
                    </w:tblCellMar>
                  </w:tblPr>
                  <w:tblGrid>
                    <w:gridCol w:w="898"/>
                    <w:gridCol w:w="1048"/>
                    <w:gridCol w:w="2411"/>
                    <w:gridCol w:w="1867"/>
                    <w:gridCol w:w="2008"/>
                    <w:gridCol w:w="2077"/>
                    <w:gridCol w:w="1843"/>
                    <w:gridCol w:w="1646"/>
                    <w:gridCol w:w="1440"/>
                  </w:tblGrid>
                  <w:tr>
                    <w:trPr>
                      <w:trHeight w:val="552" w:hRule="atLeast"/>
                    </w:trPr>
                    <w:tc>
                      <w:tcPr>
                        <w:tcW w:w="89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b/>
                            <w:color w:val="000000"/>
                            <w:sz w:val="20"/>
                          </w:rPr>
                          <w:t xml:space="preserve">Week Number</w:t>
                        </w:r>
                      </w:p>
                    </w:tc>
                    <w:tc>
                      <w:tcPr>
                        <w:tcW w:w="104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b/>
                            <w:color w:val="000000"/>
                            <w:sz w:val="20"/>
                          </w:rPr>
                          <w:t xml:space="preserve">Lecture Number</w:t>
                        </w:r>
                      </w:p>
                    </w:tc>
                    <w:tc>
                      <w:tcPr>
                        <w:tcW w:w="2411"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b/>
                            <w:color w:val="000000"/>
                            <w:sz w:val="20"/>
                          </w:rPr>
                          <w:t xml:space="preserve">Broad Topic(Sub Topic)</w:t>
                        </w:r>
                      </w:p>
                    </w:tc>
                    <w:tc>
                      <w:tcPr>
                        <w:tcW w:w="186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b/>
                            <w:color w:val="000000"/>
                            <w:sz w:val="20"/>
                          </w:rPr>
                          <w:t xml:space="preserve">Chapters/Sections of Text/reference books</w:t>
                        </w:r>
                      </w:p>
                    </w:tc>
                    <w:tc>
                      <w:tcPr>
                        <w:tcW w:w="200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b/>
                            <w:color w:val="000000"/>
                            <w:sz w:val="20"/>
                          </w:rPr>
                          <w:t xml:space="preserve">Other Readings,</w:t>
                        </w:r>
                      </w:p>
                      <w:p>
                        <w:pPr>
                          <w:spacing w:after="0" w:line="240" w:lineRule="auto"/>
                          <w:jc w:val="left"/>
                        </w:pPr>
                        <w:r>
                          <w:rPr>
                            <w:rFonts w:ascii="Times New Roman" w:hAnsi="Times New Roman" w:eastAsia="Times New Roman"/>
                            <w:b/>
                            <w:color w:val="000000"/>
                            <w:sz w:val="20"/>
                          </w:rPr>
                          <w:t xml:space="preserve">Relevant Websites, Audio Visual Aids, software and Virtual Labs</w:t>
                        </w:r>
                      </w:p>
                    </w:tc>
                    <w:tc>
                      <w:tcPr>
                        <w:tcW w:w="207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b/>
                            <w:color w:val="000000"/>
                            <w:sz w:val="20"/>
                          </w:rPr>
                          <w:t xml:space="preserve">Lecture Description</w:t>
                        </w:r>
                      </w:p>
                    </w:tc>
                    <w:tc>
                      <w:tcPr>
                        <w:tcW w:w="1843"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b/>
                            <w:color w:val="000000"/>
                            <w:sz w:val="20"/>
                          </w:rPr>
                          <w:t xml:space="preserve">Learning Outcomes</w:t>
                        </w:r>
                      </w:p>
                    </w:tc>
                    <w:tc>
                      <w:tcPr>
                        <w:tcW w:w="1646"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b/>
                            <w:color w:val="000000"/>
                            <w:sz w:val="20"/>
                          </w:rPr>
                          <w:t xml:space="preserve">Pedagogical Tool</w:t>
                        </w:r>
                      </w:p>
                      <w:p>
                        <w:pPr>
                          <w:spacing w:after="0" w:line="240" w:lineRule="auto"/>
                          <w:jc w:val="left"/>
                        </w:pPr>
                        <w:r>
                          <w:rPr>
                            <w:rFonts w:ascii="Times New Roman" w:hAnsi="Times New Roman" w:eastAsia="Times New Roman"/>
                            <w:b/>
                            <w:color w:val="000000"/>
                            <w:sz w:val="20"/>
                          </w:rPr>
                          <w:t xml:space="preserve">Demonstration/ Case Study / Images / animation / ppt  etc. Planned</w:t>
                        </w:r>
                      </w:p>
                    </w:tc>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b/>
                            <w:color w:val="000000"/>
                            <w:sz w:val="20"/>
                          </w:rPr>
                          <w:t xml:space="preserve">Live Examples</w:t>
                        </w:r>
                      </w:p>
                    </w:tc>
                  </w:tr>
                  <w:tr>
                    <w:trPr>
                      <w:trHeight w:val="282" w:hRule="atLeast"/>
                    </w:trPr>
                    <w:tc>
                      <w:tcPr>
                        <w:tcW w:w="898" w:type="dxa"/>
                        <w:vMerge w:val="restart"/>
                        <w:tcBorders>
                          <w:top w:val="single" w:color="D3D3D3" w:sz="3"/>
                          <w:left w:val="single" w:color="D3D3D3" w:sz="3"/>
                          <w:bottom w:val="nil"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Week 1</w:t>
                        </w:r>
                      </w:p>
                    </w:tc>
                    <w:tc>
                      <w:tcPr>
                        <w:tcW w:w="104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Lecture 1</w:t>
                        </w:r>
                      </w:p>
                    </w:tc>
                    <w:tc>
                      <w:tcPr>
                        <w:tcW w:w="2411"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Fundamentals of DC and AC circuits(resistance, inductance, capacitance, voltage, current, power and energy concepts)</w:t>
                        </w:r>
                      </w:p>
                    </w:tc>
                    <w:tc>
                      <w:tcPr>
                        <w:tcW w:w="186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R-4</w:t>
                        </w:r>
                        <w:r>
                          <w:rPr>
                            <w:rFonts w:ascii="Times New Roman" w:hAnsi="Times New Roman" w:eastAsia="Times New Roman"/>
                            <w:color w:val="000000"/>
                            <w:sz w:val="20"/>
                          </w:rPr>
                          <w:br/>
                        </w:r>
                      </w:p>
                    </w:tc>
                    <w:tc>
                      <w:tcPr>
                        <w:tcW w:w="200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AV-1</w:t>
                        </w:r>
                        <w:r>
                          <w:rPr>
                            <w:rFonts w:ascii="Times New Roman" w:hAnsi="Times New Roman" w:eastAsia="Times New Roman"/>
                            <w:color w:val="000000"/>
                            <w:sz w:val="20"/>
                          </w:rPr>
                          <w:br/>
                        </w:r>
                      </w:p>
                    </w:tc>
                    <w:tc>
                      <w:tcPr>
                        <w:tcW w:w="207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Lecture-1: Zero Lecture</w:t>
                        </w:r>
                        <w:r>
                          <w:rPr>
                            <w:rFonts w:ascii="Times New Roman" w:hAnsi="Times New Roman" w:eastAsia="Times New Roman"/>
                            <w:color w:val="000000"/>
                            <w:sz w:val="20"/>
                          </w:rPr>
                          <w:br/>
                          <w:t xml:space="preserve">and Lecture-2: basics of</w:t>
                        </w:r>
                        <w:r>
                          <w:rPr>
                            <w:rFonts w:ascii="Times New Roman" w:hAnsi="Times New Roman" w:eastAsia="Times New Roman"/>
                            <w:color w:val="000000"/>
                            <w:sz w:val="20"/>
                          </w:rPr>
                          <w:br/>
                          <w:t xml:space="preserve">resistance, capacitance,</w:t>
                        </w:r>
                        <w:r>
                          <w:rPr>
                            <w:rFonts w:ascii="Times New Roman" w:hAnsi="Times New Roman" w:eastAsia="Times New Roman"/>
                            <w:color w:val="000000"/>
                            <w:sz w:val="20"/>
                          </w:rPr>
                          <w:br/>
                          <w:t xml:space="preserve">inductance, voltage,</w:t>
                        </w:r>
                        <w:r>
                          <w:rPr>
                            <w:rFonts w:ascii="Times New Roman" w:hAnsi="Times New Roman" w:eastAsia="Times New Roman"/>
                            <w:color w:val="000000"/>
                            <w:sz w:val="20"/>
                          </w:rPr>
                          <w:br/>
                          <w:t xml:space="preserve">current and power</w:t>
                        </w:r>
                      </w:p>
                    </w:tc>
                    <w:tc>
                      <w:tcPr>
                        <w:tcW w:w="1843"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Students will</w:t>
                        </w:r>
                        <w:r>
                          <w:rPr>
                            <w:rFonts w:ascii="Times New Roman" w:hAnsi="Times New Roman" w:eastAsia="Times New Roman"/>
                            <w:color w:val="000000"/>
                            <w:sz w:val="20"/>
                          </w:rPr>
                          <w:br/>
                          <w:t xml:space="preserve">understand the</w:t>
                        </w:r>
                        <w:r>
                          <w:rPr>
                            <w:rFonts w:ascii="Times New Roman" w:hAnsi="Times New Roman" w:eastAsia="Times New Roman"/>
                            <w:color w:val="000000"/>
                            <w:sz w:val="20"/>
                          </w:rPr>
                          <w:br/>
                          <w:t xml:space="preserve">importance and</w:t>
                        </w:r>
                        <w:r>
                          <w:rPr>
                            <w:rFonts w:ascii="Times New Roman" w:hAnsi="Times New Roman" w:eastAsia="Times New Roman"/>
                            <w:color w:val="000000"/>
                            <w:sz w:val="20"/>
                          </w:rPr>
                          <w:br/>
                          <w:t xml:space="preserve">applications of this</w:t>
                        </w:r>
                        <w:r>
                          <w:rPr>
                            <w:rFonts w:ascii="Times New Roman" w:hAnsi="Times New Roman" w:eastAsia="Times New Roman"/>
                            <w:color w:val="000000"/>
                            <w:sz w:val="20"/>
                          </w:rPr>
                          <w:br/>
                          <w:t xml:space="preserve">particular course.</w:t>
                        </w:r>
                      </w:p>
                    </w:tc>
                    <w:tc>
                      <w:tcPr>
                        <w:tcW w:w="1646"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Power point</w:t>
                        </w:r>
                        <w:r>
                          <w:rPr>
                            <w:rFonts w:ascii="Times New Roman" w:hAnsi="Times New Roman" w:eastAsia="Times New Roman"/>
                            <w:color w:val="000000"/>
                            <w:sz w:val="20"/>
                          </w:rPr>
                          <w:br/>
                          <w:t xml:space="preserve">presentation</w:t>
                        </w:r>
                      </w:p>
                    </w:tc>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r>
                  <w:tr>
                    <w:trPr>
                      <w:trHeight w:val="282" w:hRule="atLeast"/>
                    </w:trPr>
                    <w:tc>
                      <w:tcPr>
                        <w:tcW w:w="898" w:type="dxa"/>
                        <w:vMerge w:val="continue"/>
                        <w:tcBorders>
                          <w:top w:val="nil" w:color="D3D3D3" w:sz="3"/>
                          <w:left w:val="single" w:color="D3D3D3" w:sz="3"/>
                          <w:bottom w:val="nil" w:color="D3D3D3" w:sz="3"/>
                          <w:right w:val="single" w:color="D3D3D3" w:sz="3"/>
                        </w:tcBorders>
                        <w:tcMar>
                          <w:top w:w="39" w:type="dxa"/>
                          <w:left w:w="39" w:type="dxa"/>
                          <w:bottom w:w="39" w:type="dxa"/>
                          <w:right w:w="39" w:type="dxa"/>
                        </w:tcMar>
                      </w:tcPr>
                      <w:p>
                        <w:pPr>
                          <w:spacing w:after="0" w:line="240" w:lineRule="auto"/>
                        </w:pPr>
                      </w:p>
                    </w:tc>
                    <w:tc>
                      <w:tcPr>
                        <w:tcW w:w="104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Lecture 2</w:t>
                        </w:r>
                      </w:p>
                    </w:tc>
                    <w:tc>
                      <w:tcPr>
                        <w:tcW w:w="2411"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Fundamentals of DC and AC circuits(resistance, inductance, capacitance, voltage, current, power and energy concepts)</w:t>
                        </w:r>
                      </w:p>
                    </w:tc>
                    <w:tc>
                      <w:tcPr>
                        <w:tcW w:w="186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R-4</w:t>
                        </w:r>
                        <w:r>
                          <w:rPr>
                            <w:rFonts w:ascii="Times New Roman" w:hAnsi="Times New Roman" w:eastAsia="Times New Roman"/>
                            <w:color w:val="000000"/>
                            <w:sz w:val="20"/>
                          </w:rPr>
                          <w:br/>
                        </w:r>
                      </w:p>
                    </w:tc>
                    <w:tc>
                      <w:tcPr>
                        <w:tcW w:w="200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AV-1</w:t>
                        </w:r>
                        <w:r>
                          <w:rPr>
                            <w:rFonts w:ascii="Times New Roman" w:hAnsi="Times New Roman" w:eastAsia="Times New Roman"/>
                            <w:color w:val="000000"/>
                            <w:sz w:val="20"/>
                          </w:rPr>
                          <w:br/>
                        </w:r>
                      </w:p>
                    </w:tc>
                    <w:tc>
                      <w:tcPr>
                        <w:tcW w:w="207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Lecture-1: Zero Lecture</w:t>
                        </w:r>
                        <w:r>
                          <w:rPr>
                            <w:rFonts w:ascii="Times New Roman" w:hAnsi="Times New Roman" w:eastAsia="Times New Roman"/>
                            <w:color w:val="000000"/>
                            <w:sz w:val="20"/>
                          </w:rPr>
                          <w:br/>
                          <w:t xml:space="preserve">and Lecture-2: basics of</w:t>
                        </w:r>
                        <w:r>
                          <w:rPr>
                            <w:rFonts w:ascii="Times New Roman" w:hAnsi="Times New Roman" w:eastAsia="Times New Roman"/>
                            <w:color w:val="000000"/>
                            <w:sz w:val="20"/>
                          </w:rPr>
                          <w:br/>
                          <w:t xml:space="preserve">resistance, capacitance,</w:t>
                        </w:r>
                        <w:r>
                          <w:rPr>
                            <w:rFonts w:ascii="Times New Roman" w:hAnsi="Times New Roman" w:eastAsia="Times New Roman"/>
                            <w:color w:val="000000"/>
                            <w:sz w:val="20"/>
                          </w:rPr>
                          <w:br/>
                          <w:t xml:space="preserve">inductance, voltage,</w:t>
                        </w:r>
                        <w:r>
                          <w:rPr>
                            <w:rFonts w:ascii="Times New Roman" w:hAnsi="Times New Roman" w:eastAsia="Times New Roman"/>
                            <w:color w:val="000000"/>
                            <w:sz w:val="20"/>
                          </w:rPr>
                          <w:br/>
                          <w:t xml:space="preserve">current and power</w:t>
                        </w:r>
                      </w:p>
                    </w:tc>
                    <w:tc>
                      <w:tcPr>
                        <w:tcW w:w="1843"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Students will</w:t>
                        </w:r>
                        <w:r>
                          <w:rPr>
                            <w:rFonts w:ascii="Times New Roman" w:hAnsi="Times New Roman" w:eastAsia="Times New Roman"/>
                            <w:color w:val="000000"/>
                            <w:sz w:val="20"/>
                          </w:rPr>
                          <w:br/>
                          <w:t xml:space="preserve">understand the</w:t>
                        </w:r>
                        <w:r>
                          <w:rPr>
                            <w:rFonts w:ascii="Times New Roman" w:hAnsi="Times New Roman" w:eastAsia="Times New Roman"/>
                            <w:color w:val="000000"/>
                            <w:sz w:val="20"/>
                          </w:rPr>
                          <w:br/>
                          <w:t xml:space="preserve">importance and</w:t>
                        </w:r>
                        <w:r>
                          <w:rPr>
                            <w:rFonts w:ascii="Times New Roman" w:hAnsi="Times New Roman" w:eastAsia="Times New Roman"/>
                            <w:color w:val="000000"/>
                            <w:sz w:val="20"/>
                          </w:rPr>
                          <w:br/>
                          <w:t xml:space="preserve">applications of this</w:t>
                        </w:r>
                        <w:r>
                          <w:rPr>
                            <w:rFonts w:ascii="Times New Roman" w:hAnsi="Times New Roman" w:eastAsia="Times New Roman"/>
                            <w:color w:val="000000"/>
                            <w:sz w:val="20"/>
                          </w:rPr>
                          <w:br/>
                          <w:t xml:space="preserve">particular course.</w:t>
                        </w:r>
                      </w:p>
                    </w:tc>
                    <w:tc>
                      <w:tcPr>
                        <w:tcW w:w="1646"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Power point</w:t>
                        </w:r>
                        <w:r>
                          <w:rPr>
                            <w:rFonts w:ascii="Times New Roman" w:hAnsi="Times New Roman" w:eastAsia="Times New Roman"/>
                            <w:color w:val="000000"/>
                            <w:sz w:val="20"/>
                          </w:rPr>
                          <w:br/>
                          <w:t xml:space="preserve">presentation</w:t>
                        </w:r>
                      </w:p>
                    </w:tc>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r>
                  <w:tr>
                    <w:trPr>
                      <w:trHeight w:val="282" w:hRule="atLeast"/>
                    </w:trPr>
                    <w:tc>
                      <w:tcPr>
                        <w:tcW w:w="898" w:type="dxa"/>
                        <w:vMerge w:val="continue"/>
                        <w:tcBorders>
                          <w:top w:val="nil"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104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Lecture 3</w:t>
                        </w:r>
                      </w:p>
                    </w:tc>
                    <w:tc>
                      <w:tcPr>
                        <w:tcW w:w="2411"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Fundamentals of DC and AC circuits(ohm's law, Kirchhoff’s laws)</w:t>
                        </w:r>
                      </w:p>
                    </w:tc>
                    <w:tc>
                      <w:tcPr>
                        <w:tcW w:w="186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R-3</w:t>
                        </w:r>
                        <w:r>
                          <w:rPr>
                            <w:rFonts w:ascii="Times New Roman" w:hAnsi="Times New Roman" w:eastAsia="Times New Roman"/>
                            <w:color w:val="000000"/>
                            <w:sz w:val="20"/>
                          </w:rPr>
                          <w:br/>
                          <w:t xml:space="preserve">R-4</w:t>
                        </w:r>
                        <w:r>
                          <w:rPr>
                            <w:rFonts w:ascii="Times New Roman" w:hAnsi="Times New Roman" w:eastAsia="Times New Roman"/>
                            <w:color w:val="000000"/>
                            <w:sz w:val="20"/>
                          </w:rPr>
                          <w:br/>
                        </w:r>
                      </w:p>
                    </w:tc>
                    <w:tc>
                      <w:tcPr>
                        <w:tcW w:w="200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AV-2</w:t>
                        </w:r>
                        <w:r>
                          <w:rPr>
                            <w:rFonts w:ascii="Times New Roman" w:hAnsi="Times New Roman" w:eastAsia="Times New Roman"/>
                            <w:color w:val="000000"/>
                            <w:sz w:val="20"/>
                          </w:rPr>
                          <w:br/>
                        </w:r>
                      </w:p>
                    </w:tc>
                    <w:tc>
                      <w:tcPr>
                        <w:tcW w:w="207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Ohm's Law, KCL and</w:t>
                        </w:r>
                        <w:r>
                          <w:rPr>
                            <w:rFonts w:ascii="Times New Roman" w:hAnsi="Times New Roman" w:eastAsia="Times New Roman"/>
                            <w:color w:val="000000"/>
                            <w:sz w:val="20"/>
                          </w:rPr>
                          <w:br/>
                          <w:t xml:space="preserve">KVL</w:t>
                        </w:r>
                      </w:p>
                    </w:tc>
                    <w:tc>
                      <w:tcPr>
                        <w:tcW w:w="1843"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Students will</w:t>
                        </w:r>
                        <w:r>
                          <w:rPr>
                            <w:rFonts w:ascii="Times New Roman" w:hAnsi="Times New Roman" w:eastAsia="Times New Roman"/>
                            <w:color w:val="000000"/>
                            <w:sz w:val="20"/>
                          </w:rPr>
                          <w:br/>
                          <w:t xml:space="preserve">understand different</w:t>
                        </w:r>
                        <w:r>
                          <w:rPr>
                            <w:rFonts w:ascii="Times New Roman" w:hAnsi="Times New Roman" w:eastAsia="Times New Roman"/>
                            <w:color w:val="000000"/>
                            <w:sz w:val="20"/>
                          </w:rPr>
                          <w:br/>
                          <w:t xml:space="preserve">Laws</w:t>
                        </w:r>
                      </w:p>
                    </w:tc>
                    <w:tc>
                      <w:tcPr>
                        <w:tcW w:w="1646"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Power point</w:t>
                        </w:r>
                        <w:r>
                          <w:rPr>
                            <w:rFonts w:ascii="Times New Roman" w:hAnsi="Times New Roman" w:eastAsia="Times New Roman"/>
                            <w:color w:val="000000"/>
                            <w:sz w:val="20"/>
                          </w:rPr>
                          <w:br/>
                          <w:t xml:space="preserve">presentation</w:t>
                        </w:r>
                      </w:p>
                    </w:tc>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r>
                  <w:tr>
                    <w:trPr>
                      <w:trHeight w:val="282" w:hRule="atLeast"/>
                    </w:trPr>
                    <w:tc>
                      <w:tcPr>
                        <w:tcW w:w="898" w:type="dxa"/>
                        <w:vMerge w:val="restart"/>
                        <w:tcBorders>
                          <w:top w:val="single" w:color="D3D3D3" w:sz="3"/>
                          <w:left w:val="single" w:color="D3D3D3" w:sz="3"/>
                          <w:bottom w:val="nil"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Week 2</w:t>
                        </w:r>
                      </w:p>
                    </w:tc>
                    <w:tc>
                      <w:tcPr>
                        <w:tcW w:w="1048" w:type="dxa"/>
                        <w:vMerge w:val="restart"/>
                        <w:tcBorders>
                          <w:top w:val="single" w:color="D3D3D3" w:sz="3"/>
                          <w:left w:val="single" w:color="D3D3D3" w:sz="3"/>
                          <w:bottom w:val="nil"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Lecture 4</w:t>
                        </w:r>
                      </w:p>
                    </w:tc>
                    <w:tc>
                      <w:tcPr>
                        <w:tcW w:w="2411"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Fundamentals of DC and AC circuits(voltage division rule, current division rule)</w:t>
                        </w:r>
                      </w:p>
                    </w:tc>
                    <w:tc>
                      <w:tcPr>
                        <w:tcW w:w="186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R-4</w:t>
                        </w:r>
                        <w:r>
                          <w:rPr>
                            <w:rFonts w:ascii="Times New Roman" w:hAnsi="Times New Roman" w:eastAsia="Times New Roman"/>
                            <w:color w:val="000000"/>
                            <w:sz w:val="20"/>
                          </w:rPr>
                          <w:br/>
                        </w:r>
                      </w:p>
                    </w:tc>
                    <w:tc>
                      <w:tcPr>
                        <w:tcW w:w="200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AV-3</w:t>
                        </w:r>
                        <w:r>
                          <w:rPr>
                            <w:rFonts w:ascii="Times New Roman" w:hAnsi="Times New Roman" w:eastAsia="Times New Roman"/>
                            <w:color w:val="000000"/>
                            <w:sz w:val="20"/>
                          </w:rPr>
                          <w:br/>
                        </w:r>
                      </w:p>
                    </w:tc>
                    <w:tc>
                      <w:tcPr>
                        <w:tcW w:w="207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Voltage and current</w:t>
                        </w:r>
                        <w:r>
                          <w:rPr>
                            <w:rFonts w:ascii="Times New Roman" w:hAnsi="Times New Roman" w:eastAsia="Times New Roman"/>
                            <w:color w:val="000000"/>
                            <w:sz w:val="20"/>
                          </w:rPr>
                          <w:br/>
                          <w:t xml:space="preserve">division rule, dependent</w:t>
                        </w:r>
                        <w:r>
                          <w:rPr>
                            <w:rFonts w:ascii="Times New Roman" w:hAnsi="Times New Roman" w:eastAsia="Times New Roman"/>
                            <w:color w:val="000000"/>
                            <w:sz w:val="20"/>
                          </w:rPr>
                          <w:br/>
                          <w:t xml:space="preserve">and independent sources</w:t>
                        </w:r>
                      </w:p>
                    </w:tc>
                    <w:tc>
                      <w:tcPr>
                        <w:tcW w:w="1843"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Students will</w:t>
                        </w:r>
                        <w:r>
                          <w:rPr>
                            <w:rFonts w:ascii="Times New Roman" w:hAnsi="Times New Roman" w:eastAsia="Times New Roman"/>
                            <w:color w:val="000000"/>
                            <w:sz w:val="20"/>
                          </w:rPr>
                          <w:br/>
                          <w:t xml:space="preserve">understand about</w:t>
                        </w:r>
                        <w:r>
                          <w:rPr>
                            <w:rFonts w:ascii="Times New Roman" w:hAnsi="Times New Roman" w:eastAsia="Times New Roman"/>
                            <w:color w:val="000000"/>
                            <w:sz w:val="20"/>
                          </w:rPr>
                          <w:br/>
                          <w:t xml:space="preserve">different sources</w:t>
                        </w:r>
                      </w:p>
                    </w:tc>
                    <w:tc>
                      <w:tcPr>
                        <w:tcW w:w="1646"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Power point</w:t>
                        </w:r>
                        <w:r>
                          <w:rPr>
                            <w:rFonts w:ascii="Times New Roman" w:hAnsi="Times New Roman" w:eastAsia="Times New Roman"/>
                            <w:color w:val="000000"/>
                            <w:sz w:val="20"/>
                          </w:rPr>
                          <w:br/>
                          <w:t xml:space="preserve">presentation</w:t>
                        </w:r>
                      </w:p>
                    </w:tc>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r>
                  <w:tr>
                    <w:trPr>
                      <w:trHeight w:val="282" w:hRule="atLeast"/>
                    </w:trPr>
                    <w:tc>
                      <w:tcPr>
                        <w:tcW w:w="898" w:type="dxa"/>
                        <w:vMerge w:val="continue"/>
                        <w:tcBorders>
                          <w:top w:val="nil" w:color="D3D3D3" w:sz="3"/>
                          <w:left w:val="single" w:color="D3D3D3" w:sz="3"/>
                          <w:bottom w:val="nil" w:color="D3D3D3" w:sz="3"/>
                          <w:right w:val="single" w:color="D3D3D3" w:sz="3"/>
                        </w:tcBorders>
                        <w:tcMar>
                          <w:top w:w="39" w:type="dxa"/>
                          <w:left w:w="39" w:type="dxa"/>
                          <w:bottom w:w="39" w:type="dxa"/>
                          <w:right w:w="39" w:type="dxa"/>
                        </w:tcMar>
                      </w:tcPr>
                      <w:p>
                        <w:pPr>
                          <w:spacing w:after="0" w:line="240" w:lineRule="auto"/>
                        </w:pPr>
                      </w:p>
                    </w:tc>
                    <w:tc>
                      <w:tcPr>
                        <w:tcW w:w="1048" w:type="dxa"/>
                        <w:vMerge w:val="continue"/>
                        <w:tcBorders>
                          <w:top w:val="nil"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2411"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Fundamentals of DC and AC circuits(dependent and independent sources)</w:t>
                        </w:r>
                      </w:p>
                    </w:tc>
                    <w:tc>
                      <w:tcPr>
                        <w:tcW w:w="186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R-4</w:t>
                        </w:r>
                        <w:r>
                          <w:rPr>
                            <w:rFonts w:ascii="Times New Roman" w:hAnsi="Times New Roman" w:eastAsia="Times New Roman"/>
                            <w:color w:val="000000"/>
                            <w:sz w:val="20"/>
                          </w:rPr>
                          <w:br/>
                        </w:r>
                      </w:p>
                    </w:tc>
                    <w:tc>
                      <w:tcPr>
                        <w:tcW w:w="200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AV-3</w:t>
                        </w:r>
                        <w:r>
                          <w:rPr>
                            <w:rFonts w:ascii="Times New Roman" w:hAnsi="Times New Roman" w:eastAsia="Times New Roman"/>
                            <w:color w:val="000000"/>
                            <w:sz w:val="20"/>
                          </w:rPr>
                          <w:br/>
                        </w:r>
                      </w:p>
                    </w:tc>
                    <w:tc>
                      <w:tcPr>
                        <w:tcW w:w="207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Voltage and current</w:t>
                        </w:r>
                        <w:r>
                          <w:rPr>
                            <w:rFonts w:ascii="Times New Roman" w:hAnsi="Times New Roman" w:eastAsia="Times New Roman"/>
                            <w:color w:val="000000"/>
                            <w:sz w:val="20"/>
                          </w:rPr>
                          <w:br/>
                          <w:t xml:space="preserve">division rule, dependent</w:t>
                        </w:r>
                        <w:r>
                          <w:rPr>
                            <w:rFonts w:ascii="Times New Roman" w:hAnsi="Times New Roman" w:eastAsia="Times New Roman"/>
                            <w:color w:val="000000"/>
                            <w:sz w:val="20"/>
                          </w:rPr>
                          <w:br/>
                          <w:t xml:space="preserve">and independent sources</w:t>
                        </w:r>
                      </w:p>
                    </w:tc>
                    <w:tc>
                      <w:tcPr>
                        <w:tcW w:w="1843"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Students will</w:t>
                        </w:r>
                        <w:r>
                          <w:rPr>
                            <w:rFonts w:ascii="Times New Roman" w:hAnsi="Times New Roman" w:eastAsia="Times New Roman"/>
                            <w:color w:val="000000"/>
                            <w:sz w:val="20"/>
                          </w:rPr>
                          <w:br/>
                          <w:t xml:space="preserve">understand about</w:t>
                        </w:r>
                        <w:r>
                          <w:rPr>
                            <w:rFonts w:ascii="Times New Roman" w:hAnsi="Times New Roman" w:eastAsia="Times New Roman"/>
                            <w:color w:val="000000"/>
                            <w:sz w:val="20"/>
                          </w:rPr>
                          <w:br/>
                          <w:t xml:space="preserve">different sources</w:t>
                        </w:r>
                      </w:p>
                    </w:tc>
                    <w:tc>
                      <w:tcPr>
                        <w:tcW w:w="1646"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Power point</w:t>
                        </w:r>
                        <w:r>
                          <w:rPr>
                            <w:rFonts w:ascii="Times New Roman" w:hAnsi="Times New Roman" w:eastAsia="Times New Roman"/>
                            <w:color w:val="000000"/>
                            <w:sz w:val="20"/>
                          </w:rPr>
                          <w:br/>
                          <w:t xml:space="preserve">presentation</w:t>
                        </w:r>
                      </w:p>
                    </w:tc>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r>
                  <w:tr>
                    <w:trPr>
                      <w:trHeight w:val="282" w:hRule="atLeast"/>
                    </w:trPr>
                    <w:tc>
                      <w:tcPr>
                        <w:tcW w:w="898" w:type="dxa"/>
                        <w:vMerge w:val="continue"/>
                        <w:tcBorders>
                          <w:top w:val="nil" w:color="D3D3D3" w:sz="3"/>
                          <w:left w:val="single" w:color="D3D3D3" w:sz="3"/>
                          <w:bottom w:val="nil" w:color="D3D3D3" w:sz="3"/>
                          <w:right w:val="single" w:color="D3D3D3" w:sz="3"/>
                        </w:tcBorders>
                        <w:tcMar>
                          <w:top w:w="39" w:type="dxa"/>
                          <w:left w:w="39" w:type="dxa"/>
                          <w:bottom w:w="39" w:type="dxa"/>
                          <w:right w:w="39" w:type="dxa"/>
                        </w:tcMar>
                      </w:tcPr>
                      <w:p>
                        <w:pPr>
                          <w:spacing w:after="0" w:line="240" w:lineRule="auto"/>
                        </w:pPr>
                      </w:p>
                    </w:tc>
                    <w:tc>
                      <w:tcPr>
                        <w:tcW w:w="104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Lecture 5</w:t>
                        </w:r>
                      </w:p>
                    </w:tc>
                    <w:tc>
                      <w:tcPr>
                        <w:tcW w:w="2411"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Fundamentals of DC and AC circuits(mesh and nodal analysis)</w:t>
                        </w:r>
                      </w:p>
                    </w:tc>
                    <w:tc>
                      <w:tcPr>
                        <w:tcW w:w="186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R-3</w:t>
                        </w:r>
                        <w:r>
                          <w:rPr>
                            <w:rFonts w:ascii="Times New Roman" w:hAnsi="Times New Roman" w:eastAsia="Times New Roman"/>
                            <w:color w:val="000000"/>
                            <w:sz w:val="20"/>
                          </w:rPr>
                          <w:br/>
                          <w:t xml:space="preserve">R-4</w:t>
                        </w:r>
                        <w:r>
                          <w:rPr>
                            <w:rFonts w:ascii="Times New Roman" w:hAnsi="Times New Roman" w:eastAsia="Times New Roman"/>
                            <w:color w:val="000000"/>
                            <w:sz w:val="20"/>
                          </w:rPr>
                          <w:br/>
                        </w:r>
                      </w:p>
                    </w:tc>
                    <w:tc>
                      <w:tcPr>
                        <w:tcW w:w="200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AV-4</w:t>
                        </w:r>
                        <w:r>
                          <w:rPr>
                            <w:rFonts w:ascii="Times New Roman" w:hAnsi="Times New Roman" w:eastAsia="Times New Roman"/>
                            <w:color w:val="000000"/>
                            <w:sz w:val="20"/>
                          </w:rPr>
                          <w:br/>
                        </w:r>
                      </w:p>
                    </w:tc>
                    <w:tc>
                      <w:tcPr>
                        <w:tcW w:w="207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Node and Mesh analysis</w:t>
                        </w:r>
                        <w:r>
                          <w:rPr>
                            <w:rFonts w:ascii="Times New Roman" w:hAnsi="Times New Roman" w:eastAsia="Times New Roman"/>
                            <w:color w:val="000000"/>
                            <w:sz w:val="20"/>
                          </w:rPr>
                          <w:br/>
                          <w:t xml:space="preserve">method</w:t>
                        </w:r>
                      </w:p>
                    </w:tc>
                    <w:tc>
                      <w:tcPr>
                        <w:tcW w:w="1843"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Students will</w:t>
                        </w:r>
                        <w:r>
                          <w:rPr>
                            <w:rFonts w:ascii="Times New Roman" w:hAnsi="Times New Roman" w:eastAsia="Times New Roman"/>
                            <w:color w:val="000000"/>
                            <w:sz w:val="20"/>
                          </w:rPr>
                          <w:br/>
                          <w:t xml:space="preserve">understand the</w:t>
                        </w:r>
                        <w:r>
                          <w:rPr>
                            <w:rFonts w:ascii="Times New Roman" w:hAnsi="Times New Roman" w:eastAsia="Times New Roman"/>
                            <w:color w:val="000000"/>
                            <w:sz w:val="20"/>
                          </w:rPr>
                          <w:br/>
                          <w:t xml:space="preserve">analysis method for</w:t>
                        </w:r>
                        <w:r>
                          <w:rPr>
                            <w:rFonts w:ascii="Times New Roman" w:hAnsi="Times New Roman" w:eastAsia="Times New Roman"/>
                            <w:color w:val="000000"/>
                            <w:sz w:val="20"/>
                          </w:rPr>
                          <w:br/>
                          <w:t xml:space="preserve">solving DC circuit</w:t>
                        </w:r>
                      </w:p>
                    </w:tc>
                    <w:tc>
                      <w:tcPr>
                        <w:tcW w:w="1646"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Power point</w:t>
                        </w:r>
                        <w:r>
                          <w:rPr>
                            <w:rFonts w:ascii="Times New Roman" w:hAnsi="Times New Roman" w:eastAsia="Times New Roman"/>
                            <w:color w:val="000000"/>
                            <w:sz w:val="20"/>
                          </w:rPr>
                          <w:br/>
                          <w:t xml:space="preserve">presentation and</w:t>
                        </w:r>
                        <w:r>
                          <w:rPr>
                            <w:rFonts w:ascii="Times New Roman" w:hAnsi="Times New Roman" w:eastAsia="Times New Roman"/>
                            <w:color w:val="000000"/>
                            <w:sz w:val="20"/>
                          </w:rPr>
                          <w:br/>
                          <w:t xml:space="preserve">white board</w:t>
                        </w:r>
                      </w:p>
                    </w:tc>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r>
                  <w:tr>
                    <w:trPr>
                      <w:trHeight w:val="282" w:hRule="atLeast"/>
                    </w:trPr>
                    <w:tc>
                      <w:tcPr>
                        <w:tcW w:w="898" w:type="dxa"/>
                        <w:vMerge w:val="continue"/>
                        <w:tcBorders>
                          <w:top w:val="nil"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104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Lecture 6</w:t>
                        </w:r>
                      </w:p>
                    </w:tc>
                    <w:tc>
                      <w:tcPr>
                        <w:tcW w:w="2411"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Fundamentals of DC and AC circuits(Thevenin’s theorem Norton’s theorem)</w:t>
                        </w:r>
                      </w:p>
                    </w:tc>
                    <w:tc>
                      <w:tcPr>
                        <w:tcW w:w="186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R-4</w:t>
                        </w:r>
                        <w:r>
                          <w:rPr>
                            <w:rFonts w:ascii="Times New Roman" w:hAnsi="Times New Roman" w:eastAsia="Times New Roman"/>
                            <w:color w:val="000000"/>
                            <w:sz w:val="20"/>
                          </w:rPr>
                          <w:br/>
                        </w:r>
                      </w:p>
                    </w:tc>
                    <w:tc>
                      <w:tcPr>
                        <w:tcW w:w="200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AV-5</w:t>
                        </w:r>
                        <w:r>
                          <w:rPr>
                            <w:rFonts w:ascii="Times New Roman" w:hAnsi="Times New Roman" w:eastAsia="Times New Roman"/>
                            <w:color w:val="000000"/>
                            <w:sz w:val="20"/>
                          </w:rPr>
                          <w:br/>
                        </w:r>
                      </w:p>
                    </w:tc>
                    <w:tc>
                      <w:tcPr>
                        <w:tcW w:w="207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Discussion about</w:t>
                        </w:r>
                        <w:r>
                          <w:rPr>
                            <w:rFonts w:ascii="Times New Roman" w:hAnsi="Times New Roman" w:eastAsia="Times New Roman"/>
                            <w:color w:val="000000"/>
                            <w:sz w:val="20"/>
                          </w:rPr>
                          <w:br/>
                          <w:t xml:space="preserve">different theorems</w:t>
                        </w:r>
                      </w:p>
                    </w:tc>
                    <w:tc>
                      <w:tcPr>
                        <w:tcW w:w="1843"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Students will</w:t>
                        </w:r>
                        <w:r>
                          <w:rPr>
                            <w:rFonts w:ascii="Times New Roman" w:hAnsi="Times New Roman" w:eastAsia="Times New Roman"/>
                            <w:color w:val="000000"/>
                            <w:sz w:val="20"/>
                          </w:rPr>
                          <w:br/>
                          <w:t xml:space="preserve">understand different</w:t>
                        </w:r>
                        <w:r>
                          <w:rPr>
                            <w:rFonts w:ascii="Times New Roman" w:hAnsi="Times New Roman" w:eastAsia="Times New Roman"/>
                            <w:color w:val="000000"/>
                            <w:sz w:val="20"/>
                          </w:rPr>
                          <w:br/>
                          <w:t xml:space="preserve">Theorems</w:t>
                        </w:r>
                      </w:p>
                    </w:tc>
                    <w:tc>
                      <w:tcPr>
                        <w:tcW w:w="1646"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Power point</w:t>
                        </w:r>
                        <w:r>
                          <w:rPr>
                            <w:rFonts w:ascii="Times New Roman" w:hAnsi="Times New Roman" w:eastAsia="Times New Roman"/>
                            <w:color w:val="000000"/>
                            <w:sz w:val="20"/>
                          </w:rPr>
                          <w:br/>
                          <w:t xml:space="preserve">presentation and</w:t>
                        </w:r>
                        <w:r>
                          <w:rPr>
                            <w:rFonts w:ascii="Times New Roman" w:hAnsi="Times New Roman" w:eastAsia="Times New Roman"/>
                            <w:color w:val="000000"/>
                            <w:sz w:val="20"/>
                          </w:rPr>
                          <w:br/>
                          <w:t xml:space="preserve">white board</w:t>
                        </w:r>
                      </w:p>
                    </w:tc>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r>
                  <w:tr>
                    <w:trPr>
                      <w:trHeight w:val="282" w:hRule="atLeast"/>
                    </w:trPr>
                    <w:tc>
                      <w:tcPr>
                        <w:tcW w:w="898" w:type="dxa"/>
                        <w:vMerge w:val="restart"/>
                        <w:tcBorders>
                          <w:top w:val="single" w:color="D3D3D3" w:sz="3"/>
                          <w:left w:val="single" w:color="D3D3D3" w:sz="3"/>
                          <w:bottom w:val="nil"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Week 3</w:t>
                        </w:r>
                      </w:p>
                    </w:tc>
                    <w:tc>
                      <w:tcPr>
                        <w:tcW w:w="1048" w:type="dxa"/>
                        <w:vMerge w:val="restart"/>
                        <w:tcBorders>
                          <w:top w:val="single" w:color="D3D3D3" w:sz="3"/>
                          <w:left w:val="single" w:color="D3D3D3" w:sz="3"/>
                          <w:bottom w:val="nil"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Lecture 7</w:t>
                        </w:r>
                      </w:p>
                    </w:tc>
                    <w:tc>
                      <w:tcPr>
                        <w:tcW w:w="2411"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Fundamentals of DC and AC circuits(alternating current and voltage, definitions of amplitude and phase)</w:t>
                        </w:r>
                      </w:p>
                    </w:tc>
                    <w:tc>
                      <w:tcPr>
                        <w:tcW w:w="186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R-4</w:t>
                        </w:r>
                        <w:r>
                          <w:rPr>
                            <w:rFonts w:ascii="Times New Roman" w:hAnsi="Times New Roman" w:eastAsia="Times New Roman"/>
                            <w:color w:val="000000"/>
                            <w:sz w:val="20"/>
                          </w:rPr>
                          <w:br/>
                        </w:r>
                      </w:p>
                    </w:tc>
                    <w:tc>
                      <w:tcPr>
                        <w:tcW w:w="200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AV-6</w:t>
                        </w:r>
                        <w:r>
                          <w:rPr>
                            <w:rFonts w:ascii="Times New Roman" w:hAnsi="Times New Roman" w:eastAsia="Times New Roman"/>
                            <w:color w:val="000000"/>
                            <w:sz w:val="20"/>
                          </w:rPr>
                          <w:br/>
                        </w:r>
                      </w:p>
                    </w:tc>
                    <w:tc>
                      <w:tcPr>
                        <w:tcW w:w="207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Alternating current and</w:t>
                        </w:r>
                        <w:r>
                          <w:rPr>
                            <w:rFonts w:ascii="Times New Roman" w:hAnsi="Times New Roman" w:eastAsia="Times New Roman"/>
                            <w:color w:val="000000"/>
                            <w:sz w:val="20"/>
                          </w:rPr>
                          <w:br/>
                          <w:t xml:space="preserve">voltage, Average and</w:t>
                        </w:r>
                        <w:r>
                          <w:rPr>
                            <w:rFonts w:ascii="Times New Roman" w:hAnsi="Times New Roman" w:eastAsia="Times New Roman"/>
                            <w:color w:val="000000"/>
                            <w:sz w:val="20"/>
                          </w:rPr>
                          <w:br/>
                          <w:t xml:space="preserve">RMS value</w:t>
                        </w:r>
                      </w:p>
                    </w:tc>
                    <w:tc>
                      <w:tcPr>
                        <w:tcW w:w="1843"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Students will</w:t>
                        </w:r>
                        <w:r>
                          <w:rPr>
                            <w:rFonts w:ascii="Times New Roman" w:hAnsi="Times New Roman" w:eastAsia="Times New Roman"/>
                            <w:color w:val="000000"/>
                            <w:sz w:val="20"/>
                          </w:rPr>
                          <w:br/>
                          <w:t xml:space="preserve">understand about the</w:t>
                        </w:r>
                        <w:r>
                          <w:rPr>
                            <w:rFonts w:ascii="Times New Roman" w:hAnsi="Times New Roman" w:eastAsia="Times New Roman"/>
                            <w:color w:val="000000"/>
                            <w:sz w:val="20"/>
                          </w:rPr>
                          <w:br/>
                          <w:t xml:space="preserve">AC current and</w:t>
                        </w:r>
                        <w:r>
                          <w:rPr>
                            <w:rFonts w:ascii="Times New Roman" w:hAnsi="Times New Roman" w:eastAsia="Times New Roman"/>
                            <w:color w:val="000000"/>
                            <w:sz w:val="20"/>
                          </w:rPr>
                          <w:br/>
                          <w:t xml:space="preserve">voltage</w:t>
                        </w:r>
                      </w:p>
                    </w:tc>
                    <w:tc>
                      <w:tcPr>
                        <w:tcW w:w="1646"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Lecture discussion</w:t>
                        </w:r>
                        <w:r>
                          <w:rPr>
                            <w:rFonts w:ascii="Times New Roman" w:hAnsi="Times New Roman" w:eastAsia="Times New Roman"/>
                            <w:color w:val="000000"/>
                            <w:sz w:val="20"/>
                          </w:rPr>
                          <w:br/>
                          <w:t xml:space="preserve">followed by</w:t>
                        </w:r>
                        <w:r>
                          <w:rPr>
                            <w:rFonts w:ascii="Times New Roman" w:hAnsi="Times New Roman" w:eastAsia="Times New Roman"/>
                            <w:color w:val="000000"/>
                            <w:sz w:val="20"/>
                          </w:rPr>
                          <w:br/>
                          <w:t xml:space="preserve">question and</w:t>
                        </w:r>
                        <w:r>
                          <w:rPr>
                            <w:rFonts w:ascii="Times New Roman" w:hAnsi="Times New Roman" w:eastAsia="Times New Roman"/>
                            <w:color w:val="000000"/>
                            <w:sz w:val="20"/>
                          </w:rPr>
                          <w:br/>
                          <w:t xml:space="preserve">answer</w:t>
                        </w:r>
                      </w:p>
                    </w:tc>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r>
                  <w:tr>
                    <w:trPr>
                      <w:trHeight w:val="282" w:hRule="atLeast"/>
                    </w:trPr>
                    <w:tc>
                      <w:tcPr>
                        <w:tcW w:w="898" w:type="dxa"/>
                        <w:vMerge w:val="continue"/>
                        <w:tcBorders>
                          <w:top w:val="nil" w:color="D3D3D3" w:sz="3"/>
                          <w:left w:val="single" w:color="D3D3D3" w:sz="3"/>
                          <w:bottom w:val="nil" w:color="D3D3D3" w:sz="3"/>
                          <w:right w:val="single" w:color="D3D3D3" w:sz="3"/>
                        </w:tcBorders>
                        <w:tcMar>
                          <w:top w:w="39" w:type="dxa"/>
                          <w:left w:w="39" w:type="dxa"/>
                          <w:bottom w:w="39" w:type="dxa"/>
                          <w:right w:w="39" w:type="dxa"/>
                        </w:tcMar>
                      </w:tcPr>
                      <w:p>
                        <w:pPr>
                          <w:spacing w:after="0" w:line="240" w:lineRule="auto"/>
                        </w:pPr>
                      </w:p>
                    </w:tc>
                    <w:tc>
                      <w:tcPr>
                        <w:tcW w:w="1048" w:type="dxa"/>
                        <w:vMerge w:val="continue"/>
                        <w:tcBorders>
                          <w:top w:val="nil"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2411"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Fundamentals of DC and AC circuits(average and RMS value of an AC signal)</w:t>
                        </w:r>
                      </w:p>
                    </w:tc>
                    <w:tc>
                      <w:tcPr>
                        <w:tcW w:w="186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R-4</w:t>
                        </w:r>
                        <w:r>
                          <w:rPr>
                            <w:rFonts w:ascii="Times New Roman" w:hAnsi="Times New Roman" w:eastAsia="Times New Roman"/>
                            <w:color w:val="000000"/>
                            <w:sz w:val="20"/>
                          </w:rPr>
                          <w:br/>
                        </w:r>
                      </w:p>
                    </w:tc>
                    <w:tc>
                      <w:tcPr>
                        <w:tcW w:w="200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AV-6</w:t>
                        </w:r>
                        <w:r>
                          <w:rPr>
                            <w:rFonts w:ascii="Times New Roman" w:hAnsi="Times New Roman" w:eastAsia="Times New Roman"/>
                            <w:color w:val="000000"/>
                            <w:sz w:val="20"/>
                          </w:rPr>
                          <w:br/>
                        </w:r>
                      </w:p>
                    </w:tc>
                    <w:tc>
                      <w:tcPr>
                        <w:tcW w:w="207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Alternating current and</w:t>
                        </w:r>
                        <w:r>
                          <w:rPr>
                            <w:rFonts w:ascii="Times New Roman" w:hAnsi="Times New Roman" w:eastAsia="Times New Roman"/>
                            <w:color w:val="000000"/>
                            <w:sz w:val="20"/>
                          </w:rPr>
                          <w:br/>
                          <w:t xml:space="preserve">voltage, Average and</w:t>
                        </w:r>
                        <w:r>
                          <w:rPr>
                            <w:rFonts w:ascii="Times New Roman" w:hAnsi="Times New Roman" w:eastAsia="Times New Roman"/>
                            <w:color w:val="000000"/>
                            <w:sz w:val="20"/>
                          </w:rPr>
                          <w:br/>
                          <w:t xml:space="preserve">RMS value</w:t>
                        </w:r>
                      </w:p>
                    </w:tc>
                    <w:tc>
                      <w:tcPr>
                        <w:tcW w:w="1843"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Students will</w:t>
                        </w:r>
                        <w:r>
                          <w:rPr>
                            <w:rFonts w:ascii="Times New Roman" w:hAnsi="Times New Roman" w:eastAsia="Times New Roman"/>
                            <w:color w:val="000000"/>
                            <w:sz w:val="20"/>
                          </w:rPr>
                          <w:br/>
                          <w:t xml:space="preserve">understand about the</w:t>
                        </w:r>
                        <w:r>
                          <w:rPr>
                            <w:rFonts w:ascii="Times New Roman" w:hAnsi="Times New Roman" w:eastAsia="Times New Roman"/>
                            <w:color w:val="000000"/>
                            <w:sz w:val="20"/>
                          </w:rPr>
                          <w:br/>
                          <w:t xml:space="preserve">AC current and</w:t>
                        </w:r>
                        <w:r>
                          <w:rPr>
                            <w:rFonts w:ascii="Times New Roman" w:hAnsi="Times New Roman" w:eastAsia="Times New Roman"/>
                            <w:color w:val="000000"/>
                            <w:sz w:val="20"/>
                          </w:rPr>
                          <w:br/>
                          <w:t xml:space="preserve">voltage</w:t>
                        </w:r>
                      </w:p>
                    </w:tc>
                    <w:tc>
                      <w:tcPr>
                        <w:tcW w:w="1646"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Lecture discussion</w:t>
                        </w:r>
                        <w:r>
                          <w:rPr>
                            <w:rFonts w:ascii="Times New Roman" w:hAnsi="Times New Roman" w:eastAsia="Times New Roman"/>
                            <w:color w:val="000000"/>
                            <w:sz w:val="20"/>
                          </w:rPr>
                          <w:br/>
                          <w:t xml:space="preserve">followed by</w:t>
                        </w:r>
                        <w:r>
                          <w:rPr>
                            <w:rFonts w:ascii="Times New Roman" w:hAnsi="Times New Roman" w:eastAsia="Times New Roman"/>
                            <w:color w:val="000000"/>
                            <w:sz w:val="20"/>
                          </w:rPr>
                          <w:br/>
                          <w:t xml:space="preserve">question and</w:t>
                        </w:r>
                        <w:r>
                          <w:rPr>
                            <w:rFonts w:ascii="Times New Roman" w:hAnsi="Times New Roman" w:eastAsia="Times New Roman"/>
                            <w:color w:val="000000"/>
                            <w:sz w:val="20"/>
                          </w:rPr>
                          <w:br/>
                          <w:t xml:space="preserve">answer</w:t>
                        </w:r>
                      </w:p>
                    </w:tc>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r>
                  <w:tr>
                    <w:trPr>
                      <w:trHeight w:val="282" w:hRule="atLeast"/>
                    </w:trPr>
                    <w:tc>
                      <w:tcPr>
                        <w:tcW w:w="898" w:type="dxa"/>
                        <w:vMerge w:val="continue"/>
                        <w:tcBorders>
                          <w:top w:val="nil" w:color="D3D3D3" w:sz="3"/>
                          <w:left w:val="single" w:color="D3D3D3" w:sz="3"/>
                          <w:bottom w:val="nil" w:color="D3D3D3" w:sz="3"/>
                          <w:right w:val="single" w:color="D3D3D3" w:sz="3"/>
                        </w:tcBorders>
                        <w:tcMar>
                          <w:top w:w="39" w:type="dxa"/>
                          <w:left w:w="39" w:type="dxa"/>
                          <w:bottom w:w="39" w:type="dxa"/>
                          <w:right w:w="39" w:type="dxa"/>
                        </w:tcMar>
                      </w:tcPr>
                      <w:p>
                        <w:pPr>
                          <w:spacing w:after="0" w:line="240" w:lineRule="auto"/>
                        </w:pPr>
                      </w:p>
                    </w:tc>
                    <w:tc>
                      <w:tcPr>
                        <w:tcW w:w="104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Lecture 8</w:t>
                        </w:r>
                      </w:p>
                    </w:tc>
                    <w:tc>
                      <w:tcPr>
                        <w:tcW w:w="2411"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Fundamental of semiconductor devices(PN junction diode(working and characteristics) and its applications)</w:t>
                        </w:r>
                      </w:p>
                    </w:tc>
                    <w:tc>
                      <w:tcPr>
                        <w:tcW w:w="186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R-1</w:t>
                        </w:r>
                        <w:r>
                          <w:rPr>
                            <w:rFonts w:ascii="Times New Roman" w:hAnsi="Times New Roman" w:eastAsia="Times New Roman"/>
                            <w:color w:val="000000"/>
                            <w:sz w:val="20"/>
                          </w:rPr>
                          <w:br/>
                          <w:t xml:space="preserve">R-4</w:t>
                        </w:r>
                        <w:r>
                          <w:rPr>
                            <w:rFonts w:ascii="Times New Roman" w:hAnsi="Times New Roman" w:eastAsia="Times New Roman"/>
                            <w:color w:val="000000"/>
                            <w:sz w:val="20"/>
                          </w:rPr>
                          <w:br/>
                        </w:r>
                      </w:p>
                    </w:tc>
                    <w:tc>
                      <w:tcPr>
                        <w:tcW w:w="200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AV-7</w:t>
                        </w:r>
                        <w:r>
                          <w:rPr>
                            <w:rFonts w:ascii="Times New Roman" w:hAnsi="Times New Roman" w:eastAsia="Times New Roman"/>
                            <w:color w:val="000000"/>
                            <w:sz w:val="20"/>
                          </w:rPr>
                          <w:br/>
                          <w:t xml:space="preserve">AV-8</w:t>
                        </w:r>
                        <w:r>
                          <w:rPr>
                            <w:rFonts w:ascii="Times New Roman" w:hAnsi="Times New Roman" w:eastAsia="Times New Roman"/>
                            <w:color w:val="000000"/>
                            <w:sz w:val="20"/>
                          </w:rPr>
                          <w:br/>
                        </w:r>
                      </w:p>
                    </w:tc>
                    <w:tc>
                      <w:tcPr>
                        <w:tcW w:w="207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basics of semiconductor,</w:t>
                        </w:r>
                        <w:r>
                          <w:rPr>
                            <w:rFonts w:ascii="Times New Roman" w:hAnsi="Times New Roman" w:eastAsia="Times New Roman"/>
                            <w:color w:val="000000"/>
                            <w:sz w:val="20"/>
                          </w:rPr>
                          <w:br/>
                          <w:t xml:space="preserve">PN junction diode and</w:t>
                        </w:r>
                        <w:r>
                          <w:rPr>
                            <w:rFonts w:ascii="Times New Roman" w:hAnsi="Times New Roman" w:eastAsia="Times New Roman"/>
                            <w:color w:val="000000"/>
                            <w:sz w:val="20"/>
                          </w:rPr>
                          <w:br/>
                          <w:t xml:space="preserve">its</w:t>
                        </w:r>
                        <w:r>
                          <w:rPr>
                            <w:rFonts w:ascii="Times New Roman" w:hAnsi="Times New Roman" w:eastAsia="Times New Roman"/>
                            <w:color w:val="000000"/>
                            <w:sz w:val="20"/>
                          </w:rPr>
                          <w:br/>
                          <w:t xml:space="preserve">applications</w:t>
                        </w:r>
                      </w:p>
                    </w:tc>
                    <w:tc>
                      <w:tcPr>
                        <w:tcW w:w="1843"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Student will</w:t>
                        </w:r>
                        <w:r>
                          <w:rPr>
                            <w:rFonts w:ascii="Times New Roman" w:hAnsi="Times New Roman" w:eastAsia="Times New Roman"/>
                            <w:color w:val="000000"/>
                            <w:sz w:val="20"/>
                          </w:rPr>
                          <w:br/>
                          <w:t xml:space="preserve">understand of</w:t>
                        </w:r>
                        <w:r>
                          <w:rPr>
                            <w:rFonts w:ascii="Times New Roman" w:hAnsi="Times New Roman" w:eastAsia="Times New Roman"/>
                            <w:color w:val="000000"/>
                            <w:sz w:val="20"/>
                          </w:rPr>
                          <w:br/>
                          <w:t xml:space="preserve">semiconductor and</w:t>
                        </w:r>
                        <w:r>
                          <w:rPr>
                            <w:rFonts w:ascii="Times New Roman" w:hAnsi="Times New Roman" w:eastAsia="Times New Roman"/>
                            <w:color w:val="000000"/>
                            <w:sz w:val="20"/>
                          </w:rPr>
                          <w:br/>
                          <w:t xml:space="preserve">application of diode</w:t>
                        </w:r>
                      </w:p>
                    </w:tc>
                    <w:tc>
                      <w:tcPr>
                        <w:tcW w:w="1646"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Animation, Power</w:t>
                        </w:r>
                        <w:r>
                          <w:rPr>
                            <w:rFonts w:ascii="Times New Roman" w:hAnsi="Times New Roman" w:eastAsia="Times New Roman"/>
                            <w:color w:val="000000"/>
                            <w:sz w:val="20"/>
                          </w:rPr>
                          <w:br/>
                          <w:t xml:space="preserve">point presentation</w:t>
                        </w:r>
                      </w:p>
                    </w:tc>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r>
                  <w:tr>
                    <w:trPr>
                      <w:trHeight w:val="282" w:hRule="atLeast"/>
                    </w:trPr>
                    <w:tc>
                      <w:tcPr>
                        <w:tcW w:w="898" w:type="dxa"/>
                        <w:vMerge w:val="continue"/>
                        <w:tcBorders>
                          <w:top w:val="nil"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104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Lecture 9</w:t>
                        </w:r>
                      </w:p>
                    </w:tc>
                    <w:tc>
                      <w:tcPr>
                        <w:tcW w:w="2411"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Fundamental of semiconductor devices(PN junction diode(working and characteristics) and its applications)</w:t>
                        </w:r>
                      </w:p>
                    </w:tc>
                    <w:tc>
                      <w:tcPr>
                        <w:tcW w:w="186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R-1</w:t>
                        </w:r>
                        <w:r>
                          <w:rPr>
                            <w:rFonts w:ascii="Times New Roman" w:hAnsi="Times New Roman" w:eastAsia="Times New Roman"/>
                            <w:color w:val="000000"/>
                            <w:sz w:val="20"/>
                          </w:rPr>
                          <w:br/>
                          <w:t xml:space="preserve">R-4</w:t>
                        </w:r>
                        <w:r>
                          <w:rPr>
                            <w:rFonts w:ascii="Times New Roman" w:hAnsi="Times New Roman" w:eastAsia="Times New Roman"/>
                            <w:color w:val="000000"/>
                            <w:sz w:val="20"/>
                          </w:rPr>
                          <w:br/>
                        </w:r>
                      </w:p>
                    </w:tc>
                    <w:tc>
                      <w:tcPr>
                        <w:tcW w:w="200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AV-7</w:t>
                        </w:r>
                        <w:r>
                          <w:rPr>
                            <w:rFonts w:ascii="Times New Roman" w:hAnsi="Times New Roman" w:eastAsia="Times New Roman"/>
                            <w:color w:val="000000"/>
                            <w:sz w:val="20"/>
                          </w:rPr>
                          <w:br/>
                          <w:t xml:space="preserve">AV-8</w:t>
                        </w:r>
                        <w:r>
                          <w:rPr>
                            <w:rFonts w:ascii="Times New Roman" w:hAnsi="Times New Roman" w:eastAsia="Times New Roman"/>
                            <w:color w:val="000000"/>
                            <w:sz w:val="20"/>
                          </w:rPr>
                          <w:br/>
                        </w:r>
                      </w:p>
                    </w:tc>
                    <w:tc>
                      <w:tcPr>
                        <w:tcW w:w="207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basics of semiconductor,</w:t>
                        </w:r>
                        <w:r>
                          <w:rPr>
                            <w:rFonts w:ascii="Times New Roman" w:hAnsi="Times New Roman" w:eastAsia="Times New Roman"/>
                            <w:color w:val="000000"/>
                            <w:sz w:val="20"/>
                          </w:rPr>
                          <w:br/>
                          <w:t xml:space="preserve">PN junction diode and</w:t>
                        </w:r>
                        <w:r>
                          <w:rPr>
                            <w:rFonts w:ascii="Times New Roman" w:hAnsi="Times New Roman" w:eastAsia="Times New Roman"/>
                            <w:color w:val="000000"/>
                            <w:sz w:val="20"/>
                          </w:rPr>
                          <w:br/>
                          <w:t xml:space="preserve">its</w:t>
                        </w:r>
                        <w:r>
                          <w:rPr>
                            <w:rFonts w:ascii="Times New Roman" w:hAnsi="Times New Roman" w:eastAsia="Times New Roman"/>
                            <w:color w:val="000000"/>
                            <w:sz w:val="20"/>
                          </w:rPr>
                          <w:br/>
                          <w:t xml:space="preserve">applications</w:t>
                        </w:r>
                      </w:p>
                    </w:tc>
                    <w:tc>
                      <w:tcPr>
                        <w:tcW w:w="1843"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Student will</w:t>
                        </w:r>
                        <w:r>
                          <w:rPr>
                            <w:rFonts w:ascii="Times New Roman" w:hAnsi="Times New Roman" w:eastAsia="Times New Roman"/>
                            <w:color w:val="000000"/>
                            <w:sz w:val="20"/>
                          </w:rPr>
                          <w:br/>
                          <w:t xml:space="preserve">understand of</w:t>
                        </w:r>
                        <w:r>
                          <w:rPr>
                            <w:rFonts w:ascii="Times New Roman" w:hAnsi="Times New Roman" w:eastAsia="Times New Roman"/>
                            <w:color w:val="000000"/>
                            <w:sz w:val="20"/>
                          </w:rPr>
                          <w:br/>
                          <w:t xml:space="preserve">semiconductor and</w:t>
                        </w:r>
                        <w:r>
                          <w:rPr>
                            <w:rFonts w:ascii="Times New Roman" w:hAnsi="Times New Roman" w:eastAsia="Times New Roman"/>
                            <w:color w:val="000000"/>
                            <w:sz w:val="20"/>
                          </w:rPr>
                          <w:br/>
                          <w:t xml:space="preserve">application of diode</w:t>
                        </w:r>
                      </w:p>
                    </w:tc>
                    <w:tc>
                      <w:tcPr>
                        <w:tcW w:w="1646"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Animation, Power</w:t>
                        </w:r>
                        <w:r>
                          <w:rPr>
                            <w:rFonts w:ascii="Times New Roman" w:hAnsi="Times New Roman" w:eastAsia="Times New Roman"/>
                            <w:color w:val="000000"/>
                            <w:sz w:val="20"/>
                          </w:rPr>
                          <w:br/>
                          <w:t xml:space="preserve">point presentation</w:t>
                        </w:r>
                      </w:p>
                    </w:tc>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r>
                  <w:tr>
                    <w:trPr>
                      <w:trHeight w:val="282" w:hRule="atLeast"/>
                    </w:trPr>
                    <w:tc>
                      <w:tcPr>
                        <w:tcW w:w="898" w:type="dxa"/>
                        <w:vMerge w:val="restart"/>
                        <w:tcBorders>
                          <w:top w:val="single" w:color="D3D3D3" w:sz="3"/>
                          <w:left w:val="single" w:color="D3D3D3" w:sz="3"/>
                          <w:bottom w:val="nil"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Week 4</w:t>
                        </w:r>
                      </w:p>
                    </w:tc>
                    <w:tc>
                      <w:tcPr>
                        <w:tcW w:w="104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Lecture 10</w:t>
                        </w:r>
                      </w:p>
                    </w:tc>
                    <w:tc>
                      <w:tcPr>
                        <w:tcW w:w="2411"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Fundamental of semiconductor devices(Bipolar junction transistor (PNP and NPN))</w:t>
                        </w:r>
                      </w:p>
                    </w:tc>
                    <w:tc>
                      <w:tcPr>
                        <w:tcW w:w="186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R-1</w:t>
                        </w:r>
                        <w:r>
                          <w:rPr>
                            <w:rFonts w:ascii="Times New Roman" w:hAnsi="Times New Roman" w:eastAsia="Times New Roman"/>
                            <w:color w:val="000000"/>
                            <w:sz w:val="20"/>
                          </w:rPr>
                          <w:br/>
                          <w:t xml:space="preserve">R-3</w:t>
                        </w:r>
                        <w:r>
                          <w:rPr>
                            <w:rFonts w:ascii="Times New Roman" w:hAnsi="Times New Roman" w:eastAsia="Times New Roman"/>
                            <w:color w:val="000000"/>
                            <w:sz w:val="20"/>
                          </w:rPr>
                          <w:br/>
                          <w:t xml:space="preserve">R-4</w:t>
                        </w:r>
                        <w:r>
                          <w:rPr>
                            <w:rFonts w:ascii="Times New Roman" w:hAnsi="Times New Roman" w:eastAsia="Times New Roman"/>
                            <w:color w:val="000000"/>
                            <w:sz w:val="20"/>
                          </w:rPr>
                          <w:br/>
                        </w:r>
                      </w:p>
                    </w:tc>
                    <w:tc>
                      <w:tcPr>
                        <w:tcW w:w="200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AV-9</w:t>
                        </w:r>
                        <w:r>
                          <w:rPr>
                            <w:rFonts w:ascii="Times New Roman" w:hAnsi="Times New Roman" w:eastAsia="Times New Roman"/>
                            <w:color w:val="000000"/>
                            <w:sz w:val="20"/>
                          </w:rPr>
                          <w:br/>
                        </w:r>
                      </w:p>
                    </w:tc>
                    <w:tc>
                      <w:tcPr>
                        <w:tcW w:w="207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Biploar transistor</w:t>
                        </w:r>
                        <w:r>
                          <w:rPr>
                            <w:rFonts w:ascii="Times New Roman" w:hAnsi="Times New Roman" w:eastAsia="Times New Roman"/>
                            <w:color w:val="000000"/>
                            <w:sz w:val="20"/>
                          </w:rPr>
                          <w:br/>
                          <w:t xml:space="preserve">working, NPN and PNP</w:t>
                        </w:r>
                      </w:p>
                    </w:tc>
                    <w:tc>
                      <w:tcPr>
                        <w:tcW w:w="1843"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Students will</w:t>
                        </w:r>
                        <w:r>
                          <w:rPr>
                            <w:rFonts w:ascii="Times New Roman" w:hAnsi="Times New Roman" w:eastAsia="Times New Roman"/>
                            <w:color w:val="000000"/>
                            <w:sz w:val="20"/>
                          </w:rPr>
                          <w:br/>
                          <w:t xml:space="preserve">understand about BJT</w:t>
                        </w:r>
                        <w:r>
                          <w:rPr>
                            <w:rFonts w:ascii="Times New Roman" w:hAnsi="Times New Roman" w:eastAsia="Times New Roman"/>
                            <w:color w:val="000000"/>
                            <w:sz w:val="20"/>
                          </w:rPr>
                          <w:br/>
                          <w:t xml:space="preserve">and its applications</w:t>
                        </w:r>
                      </w:p>
                    </w:tc>
                    <w:tc>
                      <w:tcPr>
                        <w:tcW w:w="1646"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Animation, Power</w:t>
                        </w:r>
                        <w:r>
                          <w:rPr>
                            <w:rFonts w:ascii="Times New Roman" w:hAnsi="Times New Roman" w:eastAsia="Times New Roman"/>
                            <w:color w:val="000000"/>
                            <w:sz w:val="20"/>
                          </w:rPr>
                          <w:br/>
                          <w:t xml:space="preserve">point presentation</w:t>
                        </w:r>
                      </w:p>
                    </w:tc>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r>
                  <w:tr>
                    <w:trPr>
                      <w:trHeight w:val="282" w:hRule="atLeast"/>
                    </w:trPr>
                    <w:tc>
                      <w:tcPr>
                        <w:tcW w:w="898" w:type="dxa"/>
                        <w:vMerge w:val="continue"/>
                        <w:tcBorders>
                          <w:top w:val="nil" w:color="D3D3D3" w:sz="3"/>
                          <w:left w:val="single" w:color="D3D3D3" w:sz="3"/>
                          <w:bottom w:val="nil" w:color="D3D3D3" w:sz="3"/>
                          <w:right w:val="single" w:color="D3D3D3" w:sz="3"/>
                        </w:tcBorders>
                        <w:tcMar>
                          <w:top w:w="39" w:type="dxa"/>
                          <w:left w:w="39" w:type="dxa"/>
                          <w:bottom w:w="39" w:type="dxa"/>
                          <w:right w:w="39" w:type="dxa"/>
                        </w:tcMar>
                      </w:tcPr>
                      <w:p>
                        <w:pPr>
                          <w:spacing w:after="0" w:line="240" w:lineRule="auto"/>
                        </w:pPr>
                      </w:p>
                    </w:tc>
                    <w:tc>
                      <w:tcPr>
                        <w:tcW w:w="104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Lecture 11</w:t>
                        </w:r>
                      </w:p>
                    </w:tc>
                    <w:tc>
                      <w:tcPr>
                        <w:tcW w:w="2411"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Fundamental of semiconductor devices(MOSFET (types and applications))</w:t>
                        </w:r>
                      </w:p>
                    </w:tc>
                    <w:tc>
                      <w:tcPr>
                        <w:tcW w:w="186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R-1</w:t>
                        </w:r>
                        <w:r>
                          <w:rPr>
                            <w:rFonts w:ascii="Times New Roman" w:hAnsi="Times New Roman" w:eastAsia="Times New Roman"/>
                            <w:color w:val="000000"/>
                            <w:sz w:val="20"/>
                          </w:rPr>
                          <w:br/>
                          <w:t xml:space="preserve">R-4</w:t>
                        </w:r>
                        <w:r>
                          <w:rPr>
                            <w:rFonts w:ascii="Times New Roman" w:hAnsi="Times New Roman" w:eastAsia="Times New Roman"/>
                            <w:color w:val="000000"/>
                            <w:sz w:val="20"/>
                          </w:rPr>
                          <w:br/>
                        </w:r>
                      </w:p>
                    </w:tc>
                    <w:tc>
                      <w:tcPr>
                        <w:tcW w:w="200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AV-10</w:t>
                        </w:r>
                        <w:r>
                          <w:rPr>
                            <w:rFonts w:ascii="Times New Roman" w:hAnsi="Times New Roman" w:eastAsia="Times New Roman"/>
                            <w:color w:val="000000"/>
                            <w:sz w:val="20"/>
                          </w:rPr>
                          <w:br/>
                        </w:r>
                      </w:p>
                    </w:tc>
                    <w:tc>
                      <w:tcPr>
                        <w:tcW w:w="207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MOSFET architecture</w:t>
                        </w:r>
                        <w:r>
                          <w:rPr>
                            <w:rFonts w:ascii="Times New Roman" w:hAnsi="Times New Roman" w:eastAsia="Times New Roman"/>
                            <w:color w:val="000000"/>
                            <w:sz w:val="20"/>
                          </w:rPr>
                          <w:br/>
                          <w:t xml:space="preserve">and working</w:t>
                        </w:r>
                      </w:p>
                    </w:tc>
                    <w:tc>
                      <w:tcPr>
                        <w:tcW w:w="1843"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Students will</w:t>
                        </w:r>
                        <w:r>
                          <w:rPr>
                            <w:rFonts w:ascii="Times New Roman" w:hAnsi="Times New Roman" w:eastAsia="Times New Roman"/>
                            <w:color w:val="000000"/>
                            <w:sz w:val="20"/>
                          </w:rPr>
                          <w:br/>
                          <w:t xml:space="preserve">understand about</w:t>
                        </w:r>
                        <w:r>
                          <w:rPr>
                            <w:rFonts w:ascii="Times New Roman" w:hAnsi="Times New Roman" w:eastAsia="Times New Roman"/>
                            <w:color w:val="000000"/>
                            <w:sz w:val="20"/>
                          </w:rPr>
                          <w:br/>
                          <w:t xml:space="preserve">MOSFET</w:t>
                        </w:r>
                      </w:p>
                    </w:tc>
                    <w:tc>
                      <w:tcPr>
                        <w:tcW w:w="1646"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Lecture discussion</w:t>
                        </w:r>
                        <w:r>
                          <w:rPr>
                            <w:rFonts w:ascii="Times New Roman" w:hAnsi="Times New Roman" w:eastAsia="Times New Roman"/>
                            <w:color w:val="000000"/>
                            <w:sz w:val="20"/>
                          </w:rPr>
                          <w:br/>
                          <w:t xml:space="preserve">followed by</w:t>
                        </w:r>
                        <w:r>
                          <w:rPr>
                            <w:rFonts w:ascii="Times New Roman" w:hAnsi="Times New Roman" w:eastAsia="Times New Roman"/>
                            <w:color w:val="000000"/>
                            <w:sz w:val="20"/>
                          </w:rPr>
                          <w:br/>
                          <w:t xml:space="preserve">question and</w:t>
                        </w:r>
                        <w:r>
                          <w:rPr>
                            <w:rFonts w:ascii="Times New Roman" w:hAnsi="Times New Roman" w:eastAsia="Times New Roman"/>
                            <w:color w:val="000000"/>
                            <w:sz w:val="20"/>
                          </w:rPr>
                          <w:br/>
                          <w:t xml:space="preserve">answer</w:t>
                        </w:r>
                      </w:p>
                    </w:tc>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r>
                  <w:tr>
                    <w:trPr>
                      <w:trHeight w:val="282" w:hRule="atLeast"/>
                    </w:trPr>
                    <w:tc>
                      <w:tcPr>
                        <w:tcW w:w="898" w:type="dxa"/>
                        <w:vMerge w:val="continue"/>
                        <w:tcBorders>
                          <w:top w:val="nil" w:color="D3D3D3" w:sz="3"/>
                          <w:left w:val="single" w:color="D3D3D3" w:sz="3"/>
                          <w:bottom w:val="nil" w:color="D3D3D3" w:sz="3"/>
                          <w:right w:val="single" w:color="D3D3D3" w:sz="3"/>
                        </w:tcBorders>
                        <w:tcMar>
                          <w:top w:w="39" w:type="dxa"/>
                          <w:left w:w="39" w:type="dxa"/>
                          <w:bottom w:w="39" w:type="dxa"/>
                          <w:right w:w="39" w:type="dxa"/>
                        </w:tcMar>
                      </w:tcPr>
                      <w:p>
                        <w:pPr>
                          <w:spacing w:after="0" w:line="240" w:lineRule="auto"/>
                        </w:pPr>
                      </w:p>
                    </w:tc>
                    <w:tc>
                      <w:tcPr>
                        <w:tcW w:w="1048" w:type="dxa"/>
                        <w:vMerge w:val="restart"/>
                        <w:tcBorders>
                          <w:top w:val="single" w:color="D3D3D3" w:sz="3"/>
                          <w:left w:val="single" w:color="D3D3D3" w:sz="3"/>
                          <w:bottom w:val="nil"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Lecture 12</w:t>
                        </w:r>
                      </w:p>
                    </w:tc>
                    <w:tc>
                      <w:tcPr>
                        <w:tcW w:w="2411"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Fundamental of semiconductor devices(Op-amp (features and virtual ground concept))</w:t>
                        </w:r>
                      </w:p>
                    </w:tc>
                    <w:tc>
                      <w:tcPr>
                        <w:tcW w:w="186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R-1</w:t>
                        </w:r>
                        <w:r>
                          <w:rPr>
                            <w:rFonts w:ascii="Times New Roman" w:hAnsi="Times New Roman" w:eastAsia="Times New Roman"/>
                            <w:color w:val="000000"/>
                            <w:sz w:val="20"/>
                          </w:rPr>
                          <w:br/>
                          <w:t xml:space="preserve">R-4</w:t>
                        </w:r>
                        <w:r>
                          <w:rPr>
                            <w:rFonts w:ascii="Times New Roman" w:hAnsi="Times New Roman" w:eastAsia="Times New Roman"/>
                            <w:color w:val="000000"/>
                            <w:sz w:val="20"/>
                          </w:rPr>
                          <w:br/>
                        </w:r>
                      </w:p>
                    </w:tc>
                    <w:tc>
                      <w:tcPr>
                        <w:tcW w:w="200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AV-11</w:t>
                        </w:r>
                        <w:r>
                          <w:rPr>
                            <w:rFonts w:ascii="Times New Roman" w:hAnsi="Times New Roman" w:eastAsia="Times New Roman"/>
                            <w:color w:val="000000"/>
                            <w:sz w:val="20"/>
                          </w:rPr>
                          <w:br/>
                        </w:r>
                      </w:p>
                    </w:tc>
                    <w:tc>
                      <w:tcPr>
                        <w:tcW w:w="207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Op-amp basics,</w:t>
                        </w:r>
                        <w:r>
                          <w:rPr>
                            <w:rFonts w:ascii="Times New Roman" w:hAnsi="Times New Roman" w:eastAsia="Times New Roman"/>
                            <w:color w:val="000000"/>
                            <w:sz w:val="20"/>
                          </w:rPr>
                          <w:br/>
                          <w:t xml:space="preserve">characteristics and</w:t>
                        </w:r>
                        <w:r>
                          <w:rPr>
                            <w:rFonts w:ascii="Times New Roman" w:hAnsi="Times New Roman" w:eastAsia="Times New Roman"/>
                            <w:color w:val="000000"/>
                            <w:sz w:val="20"/>
                          </w:rPr>
                          <w:br/>
                          <w:t xml:space="preserve">configurations</w:t>
                        </w:r>
                        <w:r>
                          <w:rPr>
                            <w:rFonts w:ascii="Times New Roman" w:hAnsi="Times New Roman" w:eastAsia="Times New Roman"/>
                            <w:color w:val="000000"/>
                            <w:sz w:val="20"/>
                          </w:rPr>
                          <w:br/>
                          <w:t xml:space="preserve">(Inverting and Noninverting)</w:t>
                        </w:r>
                      </w:p>
                    </w:tc>
                    <w:tc>
                      <w:tcPr>
                        <w:tcW w:w="1843"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Students will learn to</w:t>
                        </w:r>
                        <w:r>
                          <w:rPr>
                            <w:rFonts w:ascii="Times New Roman" w:hAnsi="Times New Roman" w:eastAsia="Times New Roman"/>
                            <w:color w:val="000000"/>
                            <w:sz w:val="20"/>
                          </w:rPr>
                          <w:br/>
                          <w:t xml:space="preserve">importance of op-amp</w:t>
                        </w:r>
                        <w:r>
                          <w:rPr>
                            <w:rFonts w:ascii="Times New Roman" w:hAnsi="Times New Roman" w:eastAsia="Times New Roman"/>
                            <w:color w:val="000000"/>
                            <w:sz w:val="20"/>
                          </w:rPr>
                          <w:br/>
                          <w:t xml:space="preserve">and gain</w:t>
                        </w:r>
                        <w:r>
                          <w:rPr>
                            <w:rFonts w:ascii="Times New Roman" w:hAnsi="Times New Roman" w:eastAsia="Times New Roman"/>
                            <w:color w:val="000000"/>
                            <w:sz w:val="20"/>
                          </w:rPr>
                          <w:br/>
                          <w:t xml:space="preserve">calculation</w:t>
                        </w:r>
                      </w:p>
                    </w:tc>
                    <w:tc>
                      <w:tcPr>
                        <w:tcW w:w="1646"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Lecture discussion</w:t>
                        </w:r>
                        <w:r>
                          <w:rPr>
                            <w:rFonts w:ascii="Times New Roman" w:hAnsi="Times New Roman" w:eastAsia="Times New Roman"/>
                            <w:color w:val="000000"/>
                            <w:sz w:val="20"/>
                          </w:rPr>
                          <w:br/>
                          <w:t xml:space="preserve">followed by</w:t>
                        </w:r>
                        <w:r>
                          <w:rPr>
                            <w:rFonts w:ascii="Times New Roman" w:hAnsi="Times New Roman" w:eastAsia="Times New Roman"/>
                            <w:color w:val="000000"/>
                            <w:sz w:val="20"/>
                          </w:rPr>
                          <w:br/>
                          <w:t xml:space="preserve">question and</w:t>
                        </w:r>
                        <w:r>
                          <w:rPr>
                            <w:rFonts w:ascii="Times New Roman" w:hAnsi="Times New Roman" w:eastAsia="Times New Roman"/>
                            <w:color w:val="000000"/>
                            <w:sz w:val="20"/>
                          </w:rPr>
                          <w:br/>
                          <w:t xml:space="preserve">answer</w:t>
                        </w:r>
                      </w:p>
                    </w:tc>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r>
                  <w:tr>
                    <w:trPr>
                      <w:trHeight w:val="282" w:hRule="atLeast"/>
                    </w:trPr>
                    <w:tc>
                      <w:tcPr>
                        <w:tcW w:w="898" w:type="dxa"/>
                        <w:vMerge w:val="continue"/>
                        <w:tcBorders>
                          <w:top w:val="nil"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1048" w:type="dxa"/>
                        <w:vMerge w:val="continue"/>
                        <w:tcBorders>
                          <w:top w:val="nil"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2411"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Fundamental of semiconductor devices(Op-amp (inverting and non-inverting))</w:t>
                        </w:r>
                      </w:p>
                    </w:tc>
                    <w:tc>
                      <w:tcPr>
                        <w:tcW w:w="186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R-1</w:t>
                        </w:r>
                        <w:r>
                          <w:rPr>
                            <w:rFonts w:ascii="Times New Roman" w:hAnsi="Times New Roman" w:eastAsia="Times New Roman"/>
                            <w:color w:val="000000"/>
                            <w:sz w:val="20"/>
                          </w:rPr>
                          <w:br/>
                          <w:t xml:space="preserve">R-4</w:t>
                        </w:r>
                        <w:r>
                          <w:rPr>
                            <w:rFonts w:ascii="Times New Roman" w:hAnsi="Times New Roman" w:eastAsia="Times New Roman"/>
                            <w:color w:val="000000"/>
                            <w:sz w:val="20"/>
                          </w:rPr>
                          <w:br/>
                        </w:r>
                      </w:p>
                    </w:tc>
                    <w:tc>
                      <w:tcPr>
                        <w:tcW w:w="200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AV-11</w:t>
                        </w:r>
                        <w:r>
                          <w:rPr>
                            <w:rFonts w:ascii="Times New Roman" w:hAnsi="Times New Roman" w:eastAsia="Times New Roman"/>
                            <w:color w:val="000000"/>
                            <w:sz w:val="20"/>
                          </w:rPr>
                          <w:br/>
                        </w:r>
                      </w:p>
                    </w:tc>
                    <w:tc>
                      <w:tcPr>
                        <w:tcW w:w="207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Op-amp basics,</w:t>
                        </w:r>
                        <w:r>
                          <w:rPr>
                            <w:rFonts w:ascii="Times New Roman" w:hAnsi="Times New Roman" w:eastAsia="Times New Roman"/>
                            <w:color w:val="000000"/>
                            <w:sz w:val="20"/>
                          </w:rPr>
                          <w:br/>
                          <w:t xml:space="preserve">characteristics and</w:t>
                        </w:r>
                        <w:r>
                          <w:rPr>
                            <w:rFonts w:ascii="Times New Roman" w:hAnsi="Times New Roman" w:eastAsia="Times New Roman"/>
                            <w:color w:val="000000"/>
                            <w:sz w:val="20"/>
                          </w:rPr>
                          <w:br/>
                          <w:t xml:space="preserve">configurations</w:t>
                        </w:r>
                        <w:r>
                          <w:rPr>
                            <w:rFonts w:ascii="Times New Roman" w:hAnsi="Times New Roman" w:eastAsia="Times New Roman"/>
                            <w:color w:val="000000"/>
                            <w:sz w:val="20"/>
                          </w:rPr>
                          <w:br/>
                          <w:t xml:space="preserve">(Inverting and Noninverting)</w:t>
                        </w:r>
                      </w:p>
                    </w:tc>
                    <w:tc>
                      <w:tcPr>
                        <w:tcW w:w="1843"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Students will learn to</w:t>
                        </w:r>
                        <w:r>
                          <w:rPr>
                            <w:rFonts w:ascii="Times New Roman" w:hAnsi="Times New Roman" w:eastAsia="Times New Roman"/>
                            <w:color w:val="000000"/>
                            <w:sz w:val="20"/>
                          </w:rPr>
                          <w:br/>
                          <w:t xml:space="preserve">importance of op-amp</w:t>
                        </w:r>
                        <w:r>
                          <w:rPr>
                            <w:rFonts w:ascii="Times New Roman" w:hAnsi="Times New Roman" w:eastAsia="Times New Roman"/>
                            <w:color w:val="000000"/>
                            <w:sz w:val="20"/>
                          </w:rPr>
                          <w:br/>
                          <w:t xml:space="preserve">and gain</w:t>
                        </w:r>
                        <w:r>
                          <w:rPr>
                            <w:rFonts w:ascii="Times New Roman" w:hAnsi="Times New Roman" w:eastAsia="Times New Roman"/>
                            <w:color w:val="000000"/>
                            <w:sz w:val="20"/>
                          </w:rPr>
                          <w:br/>
                          <w:t xml:space="preserve">calculation</w:t>
                        </w:r>
                      </w:p>
                    </w:tc>
                    <w:tc>
                      <w:tcPr>
                        <w:tcW w:w="1646"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Lecture discussion</w:t>
                        </w:r>
                        <w:r>
                          <w:rPr>
                            <w:rFonts w:ascii="Times New Roman" w:hAnsi="Times New Roman" w:eastAsia="Times New Roman"/>
                            <w:color w:val="000000"/>
                            <w:sz w:val="20"/>
                          </w:rPr>
                          <w:br/>
                          <w:t xml:space="preserve">followed by</w:t>
                        </w:r>
                        <w:r>
                          <w:rPr>
                            <w:rFonts w:ascii="Times New Roman" w:hAnsi="Times New Roman" w:eastAsia="Times New Roman"/>
                            <w:color w:val="000000"/>
                            <w:sz w:val="20"/>
                          </w:rPr>
                          <w:br/>
                          <w:t xml:space="preserve">question and</w:t>
                        </w:r>
                        <w:r>
                          <w:rPr>
                            <w:rFonts w:ascii="Times New Roman" w:hAnsi="Times New Roman" w:eastAsia="Times New Roman"/>
                            <w:color w:val="000000"/>
                            <w:sz w:val="20"/>
                          </w:rPr>
                          <w:br/>
                          <w:t xml:space="preserve">answer</w:t>
                        </w:r>
                      </w:p>
                    </w:tc>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r>
                  <w:tr>
                    <w:trPr>
                      <w:trHeight w:val="282" w:hRule="atLeast"/>
                    </w:trPr>
                    <w:tc>
                      <w:tcPr>
                        <w:tcW w:w="898" w:type="dxa"/>
                        <w:vMerge w:val="restart"/>
                        <w:tcBorders>
                          <w:top w:val="single" w:color="D3D3D3" w:sz="3"/>
                          <w:left w:val="single" w:color="D3D3D3" w:sz="3"/>
                          <w:bottom w:val="nil"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Week 5</w:t>
                        </w:r>
                      </w:p>
                    </w:tc>
                    <w:tc>
                      <w:tcPr>
                        <w:tcW w:w="104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Lecture 13</w:t>
                        </w:r>
                      </w:p>
                    </w:tc>
                    <w:tc>
                      <w:tcPr>
                        <w:tcW w:w="2411"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186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200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207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Test</w:t>
                        </w:r>
                      </w:p>
                    </w:tc>
                    <w:tc>
                      <w:tcPr>
                        <w:tcW w:w="1843"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1646"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r>
                  <w:tr>
                    <w:trPr>
                      <w:trHeight w:val="282" w:hRule="atLeast"/>
                    </w:trPr>
                    <w:tc>
                      <w:tcPr>
                        <w:tcW w:w="898" w:type="dxa"/>
                        <w:vMerge w:val="continue"/>
                        <w:tcBorders>
                          <w:top w:val="nil" w:color="D3D3D3" w:sz="3"/>
                          <w:left w:val="single" w:color="D3D3D3" w:sz="3"/>
                          <w:bottom w:val="nil" w:color="D3D3D3" w:sz="3"/>
                          <w:right w:val="single" w:color="D3D3D3" w:sz="3"/>
                        </w:tcBorders>
                        <w:tcMar>
                          <w:top w:w="39" w:type="dxa"/>
                          <w:left w:w="39" w:type="dxa"/>
                          <w:bottom w:w="39" w:type="dxa"/>
                          <w:right w:w="39" w:type="dxa"/>
                        </w:tcMar>
                      </w:tcPr>
                      <w:p>
                        <w:pPr>
                          <w:spacing w:after="0" w:line="240" w:lineRule="auto"/>
                        </w:pPr>
                      </w:p>
                    </w:tc>
                    <w:tc>
                      <w:tcPr>
                        <w:tcW w:w="104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Lecture 14</w:t>
                        </w:r>
                      </w:p>
                    </w:tc>
                    <w:tc>
                      <w:tcPr>
                        <w:tcW w:w="2411"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Introduction to number system and logic gates(Number system (conversion) and codes (B-G,G-B,Excess-3,BCD))</w:t>
                        </w:r>
                      </w:p>
                    </w:tc>
                    <w:tc>
                      <w:tcPr>
                        <w:tcW w:w="186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R-5</w:t>
                        </w:r>
                        <w:r>
                          <w:rPr>
                            <w:rFonts w:ascii="Times New Roman" w:hAnsi="Times New Roman" w:eastAsia="Times New Roman"/>
                            <w:color w:val="000000"/>
                            <w:sz w:val="20"/>
                          </w:rPr>
                          <w:br/>
                        </w:r>
                      </w:p>
                    </w:tc>
                    <w:tc>
                      <w:tcPr>
                        <w:tcW w:w="200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AV-12</w:t>
                        </w:r>
                        <w:r>
                          <w:rPr>
                            <w:rFonts w:ascii="Times New Roman" w:hAnsi="Times New Roman" w:eastAsia="Times New Roman"/>
                            <w:color w:val="000000"/>
                            <w:sz w:val="20"/>
                          </w:rPr>
                          <w:br/>
                        </w:r>
                      </w:p>
                    </w:tc>
                    <w:tc>
                      <w:tcPr>
                        <w:tcW w:w="207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Number conversion, and</w:t>
                        </w:r>
                        <w:r>
                          <w:rPr>
                            <w:rFonts w:ascii="Times New Roman" w:hAnsi="Times New Roman" w:eastAsia="Times New Roman"/>
                            <w:color w:val="000000"/>
                            <w:sz w:val="20"/>
                          </w:rPr>
                          <w:br/>
                          <w:t xml:space="preserve">code conversion.</w:t>
                        </w:r>
                        <w:r>
                          <w:rPr>
                            <w:rFonts w:ascii="Times New Roman" w:hAnsi="Times New Roman" w:eastAsia="Times New Roman"/>
                            <w:color w:val="000000"/>
                            <w:sz w:val="20"/>
                          </w:rPr>
                          <w:br/>
                          <w:t xml:space="preserve">(Students has to finalised their group project title till lecture 14) </w:t>
                        </w:r>
                        <w:r>
                          <w:rPr>
                            <w:rFonts w:ascii="Times New Roman" w:hAnsi="Times New Roman" w:eastAsia="Times New Roman"/>
                            <w:color w:val="000000"/>
                            <w:sz w:val="20"/>
                          </w:rPr>
                          <w:br/>
                        </w:r>
                      </w:p>
                    </w:tc>
                    <w:tc>
                      <w:tcPr>
                        <w:tcW w:w="1843"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Students will</w:t>
                        </w:r>
                        <w:r>
                          <w:rPr>
                            <w:rFonts w:ascii="Times New Roman" w:hAnsi="Times New Roman" w:eastAsia="Times New Roman"/>
                            <w:color w:val="000000"/>
                            <w:sz w:val="20"/>
                          </w:rPr>
                          <w:br/>
                          <w:t xml:space="preserve">understand the</w:t>
                        </w:r>
                        <w:r>
                          <w:rPr>
                            <w:rFonts w:ascii="Times New Roman" w:hAnsi="Times New Roman" w:eastAsia="Times New Roman"/>
                            <w:color w:val="000000"/>
                            <w:sz w:val="20"/>
                          </w:rPr>
                          <w:br/>
                          <w:t xml:space="preserve">conversion from one</w:t>
                        </w:r>
                        <w:r>
                          <w:rPr>
                            <w:rFonts w:ascii="Times New Roman" w:hAnsi="Times New Roman" w:eastAsia="Times New Roman"/>
                            <w:color w:val="000000"/>
                            <w:sz w:val="20"/>
                          </w:rPr>
                          <w:br/>
                          <w:t xml:space="preserve">number system to</w:t>
                        </w:r>
                        <w:r>
                          <w:rPr>
                            <w:rFonts w:ascii="Times New Roman" w:hAnsi="Times New Roman" w:eastAsia="Times New Roman"/>
                            <w:color w:val="000000"/>
                            <w:sz w:val="20"/>
                          </w:rPr>
                          <w:br/>
                          <w:t xml:space="preserve">other number system</w:t>
                        </w:r>
                      </w:p>
                    </w:tc>
                    <w:tc>
                      <w:tcPr>
                        <w:tcW w:w="1646"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white board and</w:t>
                        </w:r>
                        <w:r>
                          <w:rPr>
                            <w:rFonts w:ascii="Times New Roman" w:hAnsi="Times New Roman" w:eastAsia="Times New Roman"/>
                            <w:color w:val="000000"/>
                            <w:sz w:val="20"/>
                          </w:rPr>
                          <w:br/>
                          <w:t xml:space="preserve">power point</w:t>
                        </w:r>
                        <w:r>
                          <w:rPr>
                            <w:rFonts w:ascii="Times New Roman" w:hAnsi="Times New Roman" w:eastAsia="Times New Roman"/>
                            <w:color w:val="000000"/>
                            <w:sz w:val="20"/>
                          </w:rPr>
                          <w:br/>
                          <w:t xml:space="preserve">presentation</w:t>
                        </w:r>
                      </w:p>
                    </w:tc>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r>
                  <w:tr>
                    <w:trPr>
                      <w:trHeight w:val="282" w:hRule="atLeast"/>
                    </w:trPr>
                    <w:tc>
                      <w:tcPr>
                        <w:tcW w:w="898" w:type="dxa"/>
                        <w:vMerge w:val="continue"/>
                        <w:tcBorders>
                          <w:top w:val="nil" w:color="D3D3D3" w:sz="3"/>
                          <w:left w:val="single" w:color="D3D3D3" w:sz="3"/>
                          <w:bottom w:val="nil" w:color="D3D3D3" w:sz="3"/>
                          <w:right w:val="single" w:color="D3D3D3" w:sz="3"/>
                        </w:tcBorders>
                        <w:tcMar>
                          <w:top w:w="39" w:type="dxa"/>
                          <w:left w:w="39" w:type="dxa"/>
                          <w:bottom w:w="39" w:type="dxa"/>
                          <w:right w:w="39" w:type="dxa"/>
                        </w:tcMar>
                      </w:tcPr>
                      <w:p>
                        <w:pPr>
                          <w:spacing w:after="0" w:line="240" w:lineRule="auto"/>
                        </w:pPr>
                      </w:p>
                    </w:tc>
                    <w:tc>
                      <w:tcPr>
                        <w:tcW w:w="1048" w:type="dxa"/>
                        <w:vMerge w:val="restart"/>
                        <w:tcBorders>
                          <w:top w:val="single" w:color="D3D3D3" w:sz="3"/>
                          <w:left w:val="single" w:color="D3D3D3" w:sz="3"/>
                          <w:bottom w:val="nil"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Lecture 15</w:t>
                        </w:r>
                      </w:p>
                    </w:tc>
                    <w:tc>
                      <w:tcPr>
                        <w:tcW w:w="2411"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Introduction to number system and logic gates(logic gates)</w:t>
                        </w:r>
                      </w:p>
                    </w:tc>
                    <w:tc>
                      <w:tcPr>
                        <w:tcW w:w="186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R-2</w:t>
                        </w:r>
                        <w:r>
                          <w:rPr>
                            <w:rFonts w:ascii="Times New Roman" w:hAnsi="Times New Roman" w:eastAsia="Times New Roman"/>
                            <w:color w:val="000000"/>
                            <w:sz w:val="20"/>
                          </w:rPr>
                          <w:br/>
                          <w:t xml:space="preserve">R-5</w:t>
                        </w:r>
                        <w:r>
                          <w:rPr>
                            <w:rFonts w:ascii="Times New Roman" w:hAnsi="Times New Roman" w:eastAsia="Times New Roman"/>
                            <w:color w:val="000000"/>
                            <w:sz w:val="20"/>
                          </w:rPr>
                          <w:br/>
                        </w:r>
                      </w:p>
                    </w:tc>
                    <w:tc>
                      <w:tcPr>
                        <w:tcW w:w="200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AV-13</w:t>
                        </w:r>
                        <w:r>
                          <w:rPr>
                            <w:rFonts w:ascii="Times New Roman" w:hAnsi="Times New Roman" w:eastAsia="Times New Roman"/>
                            <w:color w:val="000000"/>
                            <w:sz w:val="20"/>
                          </w:rPr>
                          <w:br/>
                        </w:r>
                      </w:p>
                    </w:tc>
                    <w:tc>
                      <w:tcPr>
                        <w:tcW w:w="207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Logic gate and CMOS logic gate </w:t>
                        </w:r>
                      </w:p>
                    </w:tc>
                    <w:tc>
                      <w:tcPr>
                        <w:tcW w:w="1843"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Students will</w:t>
                        </w:r>
                        <w:r>
                          <w:rPr>
                            <w:rFonts w:ascii="Times New Roman" w:hAnsi="Times New Roman" w:eastAsia="Times New Roman"/>
                            <w:color w:val="000000"/>
                            <w:sz w:val="20"/>
                          </w:rPr>
                          <w:br/>
                          <w:t xml:space="preserve">understand about the logic gates.</w:t>
                        </w:r>
                      </w:p>
                    </w:tc>
                    <w:tc>
                      <w:tcPr>
                        <w:tcW w:w="1646"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white board and</w:t>
                        </w:r>
                        <w:r>
                          <w:rPr>
                            <w:rFonts w:ascii="Times New Roman" w:hAnsi="Times New Roman" w:eastAsia="Times New Roman"/>
                            <w:color w:val="000000"/>
                            <w:sz w:val="20"/>
                          </w:rPr>
                          <w:br/>
                          <w:t xml:space="preserve">power point</w:t>
                        </w:r>
                        <w:r>
                          <w:rPr>
                            <w:rFonts w:ascii="Times New Roman" w:hAnsi="Times New Roman" w:eastAsia="Times New Roman"/>
                            <w:color w:val="000000"/>
                            <w:sz w:val="20"/>
                          </w:rPr>
                          <w:br/>
                          <w:t xml:space="preserve">presentation</w:t>
                        </w:r>
                      </w:p>
                    </w:tc>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r>
                  <w:tr>
                    <w:trPr>
                      <w:trHeight w:val="282" w:hRule="atLeast"/>
                    </w:trPr>
                    <w:tc>
                      <w:tcPr>
                        <w:tcW w:w="898" w:type="dxa"/>
                        <w:vMerge w:val="continue"/>
                        <w:tcBorders>
                          <w:top w:val="nil"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1048" w:type="dxa"/>
                        <w:vMerge w:val="continue"/>
                        <w:tcBorders>
                          <w:top w:val="nil"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2411"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Introduction to number system and logic gates(CMOS logic gates)</w:t>
                        </w:r>
                      </w:p>
                    </w:tc>
                    <w:tc>
                      <w:tcPr>
                        <w:tcW w:w="186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R-2</w:t>
                        </w:r>
                        <w:r>
                          <w:rPr>
                            <w:rFonts w:ascii="Times New Roman" w:hAnsi="Times New Roman" w:eastAsia="Times New Roman"/>
                            <w:color w:val="000000"/>
                            <w:sz w:val="20"/>
                          </w:rPr>
                          <w:br/>
                          <w:t xml:space="preserve">R-5</w:t>
                        </w:r>
                        <w:r>
                          <w:rPr>
                            <w:rFonts w:ascii="Times New Roman" w:hAnsi="Times New Roman" w:eastAsia="Times New Roman"/>
                            <w:color w:val="000000"/>
                            <w:sz w:val="20"/>
                          </w:rPr>
                          <w:br/>
                        </w:r>
                      </w:p>
                    </w:tc>
                    <w:tc>
                      <w:tcPr>
                        <w:tcW w:w="200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AV-13</w:t>
                        </w:r>
                        <w:r>
                          <w:rPr>
                            <w:rFonts w:ascii="Times New Roman" w:hAnsi="Times New Roman" w:eastAsia="Times New Roman"/>
                            <w:color w:val="000000"/>
                            <w:sz w:val="20"/>
                          </w:rPr>
                          <w:br/>
                        </w:r>
                      </w:p>
                    </w:tc>
                    <w:tc>
                      <w:tcPr>
                        <w:tcW w:w="207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Logic gate and CMOS logic gate </w:t>
                        </w:r>
                      </w:p>
                    </w:tc>
                    <w:tc>
                      <w:tcPr>
                        <w:tcW w:w="1843"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Students will</w:t>
                        </w:r>
                        <w:r>
                          <w:rPr>
                            <w:rFonts w:ascii="Times New Roman" w:hAnsi="Times New Roman" w:eastAsia="Times New Roman"/>
                            <w:color w:val="000000"/>
                            <w:sz w:val="20"/>
                          </w:rPr>
                          <w:br/>
                          <w:t xml:space="preserve">understand about the logic gates.</w:t>
                        </w:r>
                      </w:p>
                    </w:tc>
                    <w:tc>
                      <w:tcPr>
                        <w:tcW w:w="1646"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white board and</w:t>
                        </w:r>
                        <w:r>
                          <w:rPr>
                            <w:rFonts w:ascii="Times New Roman" w:hAnsi="Times New Roman" w:eastAsia="Times New Roman"/>
                            <w:color w:val="000000"/>
                            <w:sz w:val="20"/>
                          </w:rPr>
                          <w:br/>
                          <w:t xml:space="preserve">power point</w:t>
                        </w:r>
                        <w:r>
                          <w:rPr>
                            <w:rFonts w:ascii="Times New Roman" w:hAnsi="Times New Roman" w:eastAsia="Times New Roman"/>
                            <w:color w:val="000000"/>
                            <w:sz w:val="20"/>
                          </w:rPr>
                          <w:br/>
                          <w:t xml:space="preserve">presentation</w:t>
                        </w:r>
                      </w:p>
                    </w:tc>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r>
                  <w:tr>
                    <w:trPr>
                      <w:trHeight w:val="282" w:hRule="atLeast"/>
                    </w:trPr>
                    <w:tc>
                      <w:tcPr>
                        <w:tcW w:w="898" w:type="dxa"/>
                        <w:vMerge w:val="restart"/>
                        <w:tcBorders>
                          <w:top w:val="single" w:color="D3D3D3" w:sz="3"/>
                          <w:left w:val="single" w:color="D3D3D3" w:sz="3"/>
                          <w:bottom w:val="nil"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Week 6</w:t>
                        </w:r>
                      </w:p>
                    </w:tc>
                    <w:tc>
                      <w:tcPr>
                        <w:tcW w:w="104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Lecture 16</w:t>
                        </w:r>
                      </w:p>
                    </w:tc>
                    <w:tc>
                      <w:tcPr>
                        <w:tcW w:w="2411"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Introduction to number system and logic gates(boolean algebra)</w:t>
                        </w:r>
                      </w:p>
                    </w:tc>
                    <w:tc>
                      <w:tcPr>
                        <w:tcW w:w="186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R-2</w:t>
                        </w:r>
                        <w:r>
                          <w:rPr>
                            <w:rFonts w:ascii="Times New Roman" w:hAnsi="Times New Roman" w:eastAsia="Times New Roman"/>
                            <w:color w:val="000000"/>
                            <w:sz w:val="20"/>
                          </w:rPr>
                          <w:br/>
                          <w:t xml:space="preserve">R-5</w:t>
                        </w:r>
                        <w:r>
                          <w:rPr>
                            <w:rFonts w:ascii="Times New Roman" w:hAnsi="Times New Roman" w:eastAsia="Times New Roman"/>
                            <w:color w:val="000000"/>
                            <w:sz w:val="20"/>
                          </w:rPr>
                          <w:br/>
                        </w:r>
                      </w:p>
                    </w:tc>
                    <w:tc>
                      <w:tcPr>
                        <w:tcW w:w="200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AV-14</w:t>
                        </w:r>
                        <w:r>
                          <w:rPr>
                            <w:rFonts w:ascii="Times New Roman" w:hAnsi="Times New Roman" w:eastAsia="Times New Roman"/>
                            <w:color w:val="000000"/>
                            <w:sz w:val="20"/>
                          </w:rPr>
                          <w:br/>
                        </w:r>
                      </w:p>
                    </w:tc>
                    <w:tc>
                      <w:tcPr>
                        <w:tcW w:w="207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Boolean algebra rules and law</w:t>
                        </w:r>
                      </w:p>
                    </w:tc>
                    <w:tc>
                      <w:tcPr>
                        <w:tcW w:w="1843"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Students will</w:t>
                        </w:r>
                        <w:r>
                          <w:rPr>
                            <w:rFonts w:ascii="Times New Roman" w:hAnsi="Times New Roman" w:eastAsia="Times New Roman"/>
                            <w:color w:val="000000"/>
                            <w:sz w:val="20"/>
                          </w:rPr>
                          <w:br/>
                          <w:t xml:space="preserve">understand to Boolean rule and law to simplify the Boolean expression.</w:t>
                        </w:r>
                      </w:p>
                    </w:tc>
                    <w:tc>
                      <w:tcPr>
                        <w:tcW w:w="1646"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white board and</w:t>
                        </w:r>
                        <w:r>
                          <w:rPr>
                            <w:rFonts w:ascii="Times New Roman" w:hAnsi="Times New Roman" w:eastAsia="Times New Roman"/>
                            <w:color w:val="000000"/>
                            <w:sz w:val="20"/>
                          </w:rPr>
                          <w:br/>
                          <w:t xml:space="preserve">power point</w:t>
                        </w:r>
                        <w:r>
                          <w:rPr>
                            <w:rFonts w:ascii="Times New Roman" w:hAnsi="Times New Roman" w:eastAsia="Times New Roman"/>
                            <w:color w:val="000000"/>
                            <w:sz w:val="20"/>
                          </w:rPr>
                          <w:br/>
                          <w:t xml:space="preserve">presentation</w:t>
                        </w:r>
                      </w:p>
                    </w:tc>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r>
                  <w:tr>
                    <w:trPr>
                      <w:trHeight w:val="282" w:hRule="atLeast"/>
                    </w:trPr>
                    <w:tc>
                      <w:tcPr>
                        <w:tcW w:w="898" w:type="dxa"/>
                        <w:vMerge w:val="continue"/>
                        <w:tcBorders>
                          <w:top w:val="nil" w:color="D3D3D3" w:sz="3"/>
                          <w:left w:val="single" w:color="D3D3D3" w:sz="3"/>
                          <w:bottom w:val="nil" w:color="D3D3D3" w:sz="3"/>
                          <w:right w:val="single" w:color="D3D3D3" w:sz="3"/>
                        </w:tcBorders>
                        <w:tcMar>
                          <w:top w:w="39" w:type="dxa"/>
                          <w:left w:w="39" w:type="dxa"/>
                          <w:bottom w:w="39" w:type="dxa"/>
                          <w:right w:w="39" w:type="dxa"/>
                        </w:tcMar>
                      </w:tcPr>
                      <w:p>
                        <w:pPr>
                          <w:spacing w:after="0" w:line="240" w:lineRule="auto"/>
                        </w:pPr>
                      </w:p>
                    </w:tc>
                    <w:tc>
                      <w:tcPr>
                        <w:tcW w:w="104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Lecture 17</w:t>
                        </w:r>
                      </w:p>
                    </w:tc>
                    <w:tc>
                      <w:tcPr>
                        <w:tcW w:w="2411"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Introduction to number system and logic gates(SOP and POS)</w:t>
                        </w:r>
                      </w:p>
                    </w:tc>
                    <w:tc>
                      <w:tcPr>
                        <w:tcW w:w="186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R-2</w:t>
                        </w:r>
                        <w:r>
                          <w:rPr>
                            <w:rFonts w:ascii="Times New Roman" w:hAnsi="Times New Roman" w:eastAsia="Times New Roman"/>
                            <w:color w:val="000000"/>
                            <w:sz w:val="20"/>
                          </w:rPr>
                          <w:br/>
                          <w:t xml:space="preserve">R-5</w:t>
                        </w:r>
                        <w:r>
                          <w:rPr>
                            <w:rFonts w:ascii="Times New Roman" w:hAnsi="Times New Roman" w:eastAsia="Times New Roman"/>
                            <w:color w:val="000000"/>
                            <w:sz w:val="20"/>
                          </w:rPr>
                          <w:br/>
                        </w:r>
                      </w:p>
                    </w:tc>
                    <w:tc>
                      <w:tcPr>
                        <w:tcW w:w="200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AV-29</w:t>
                        </w:r>
                        <w:r>
                          <w:rPr>
                            <w:rFonts w:ascii="Times New Roman" w:hAnsi="Times New Roman" w:eastAsia="Times New Roman"/>
                            <w:color w:val="000000"/>
                            <w:sz w:val="20"/>
                          </w:rPr>
                          <w:br/>
                        </w:r>
                      </w:p>
                    </w:tc>
                    <w:tc>
                      <w:tcPr>
                        <w:tcW w:w="207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SOP and POS</w:t>
                        </w:r>
                      </w:p>
                    </w:tc>
                    <w:tc>
                      <w:tcPr>
                        <w:tcW w:w="1843"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Students will</w:t>
                        </w:r>
                        <w:r>
                          <w:rPr>
                            <w:rFonts w:ascii="Times New Roman" w:hAnsi="Times New Roman" w:eastAsia="Times New Roman"/>
                            <w:color w:val="000000"/>
                            <w:sz w:val="20"/>
                          </w:rPr>
                          <w:br/>
                          <w:t xml:space="preserve">understand about</w:t>
                        </w:r>
                        <w:r>
                          <w:rPr>
                            <w:rFonts w:ascii="Times New Roman" w:hAnsi="Times New Roman" w:eastAsia="Times New Roman"/>
                            <w:color w:val="000000"/>
                            <w:sz w:val="20"/>
                          </w:rPr>
                          <w:br/>
                          <w:t xml:space="preserve">SOP and POS</w:t>
                        </w:r>
                        <w:r>
                          <w:rPr>
                            <w:rFonts w:ascii="Times New Roman" w:hAnsi="Times New Roman" w:eastAsia="Times New Roman"/>
                            <w:color w:val="000000"/>
                            <w:sz w:val="20"/>
                          </w:rPr>
                          <w:br/>
                          <w:t xml:space="preserve">expressions.</w:t>
                        </w:r>
                      </w:p>
                    </w:tc>
                    <w:tc>
                      <w:tcPr>
                        <w:tcW w:w="1646"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white board and</w:t>
                        </w:r>
                        <w:r>
                          <w:rPr>
                            <w:rFonts w:ascii="Times New Roman" w:hAnsi="Times New Roman" w:eastAsia="Times New Roman"/>
                            <w:color w:val="000000"/>
                            <w:sz w:val="20"/>
                          </w:rPr>
                          <w:br/>
                          <w:t xml:space="preserve">power point</w:t>
                        </w:r>
                        <w:r>
                          <w:rPr>
                            <w:rFonts w:ascii="Times New Roman" w:hAnsi="Times New Roman" w:eastAsia="Times New Roman"/>
                            <w:color w:val="000000"/>
                            <w:sz w:val="20"/>
                          </w:rPr>
                          <w:br/>
                          <w:t xml:space="preserve">presentation</w:t>
                        </w:r>
                      </w:p>
                    </w:tc>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r>
                  <w:tr>
                    <w:trPr>
                      <w:trHeight w:val="282" w:hRule="atLeast"/>
                    </w:trPr>
                    <w:tc>
                      <w:tcPr>
                        <w:tcW w:w="898" w:type="dxa"/>
                        <w:vMerge w:val="continue"/>
                        <w:tcBorders>
                          <w:top w:val="nil"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104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Lecture 18</w:t>
                        </w:r>
                      </w:p>
                    </w:tc>
                    <w:tc>
                      <w:tcPr>
                        <w:tcW w:w="2411"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Introduction to number system and logic gates(K- Map ( up to 4 variables))</w:t>
                        </w:r>
                      </w:p>
                    </w:tc>
                    <w:tc>
                      <w:tcPr>
                        <w:tcW w:w="186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R-5</w:t>
                        </w:r>
                        <w:r>
                          <w:rPr>
                            <w:rFonts w:ascii="Times New Roman" w:hAnsi="Times New Roman" w:eastAsia="Times New Roman"/>
                            <w:color w:val="000000"/>
                            <w:sz w:val="20"/>
                          </w:rPr>
                          <w:br/>
                        </w:r>
                      </w:p>
                    </w:tc>
                    <w:tc>
                      <w:tcPr>
                        <w:tcW w:w="200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AV-15</w:t>
                        </w:r>
                        <w:r>
                          <w:rPr>
                            <w:rFonts w:ascii="Times New Roman" w:hAnsi="Times New Roman" w:eastAsia="Times New Roman"/>
                            <w:color w:val="000000"/>
                            <w:sz w:val="20"/>
                          </w:rPr>
                          <w:br/>
                        </w:r>
                      </w:p>
                    </w:tc>
                    <w:tc>
                      <w:tcPr>
                        <w:tcW w:w="207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K-Map (up to 4</w:t>
                        </w:r>
                        <w:r>
                          <w:rPr>
                            <w:rFonts w:ascii="Times New Roman" w:hAnsi="Times New Roman" w:eastAsia="Times New Roman"/>
                            <w:color w:val="000000"/>
                            <w:sz w:val="20"/>
                          </w:rPr>
                          <w:br/>
                          <w:t xml:space="preserve">variables</w:t>
                        </w:r>
                        <w:r>
                          <w:rPr>
                            <w:rFonts w:ascii="Times New Roman" w:hAnsi="Times New Roman" w:eastAsia="Times New Roman"/>
                            <w:color w:val="000000"/>
                            <w:sz w:val="20"/>
                          </w:rPr>
                          <w:br/>
                          <w:t xml:space="preserve">only)</w:t>
                        </w:r>
                      </w:p>
                    </w:tc>
                    <w:tc>
                      <w:tcPr>
                        <w:tcW w:w="1843"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Students will</w:t>
                        </w:r>
                        <w:r>
                          <w:rPr>
                            <w:rFonts w:ascii="Times New Roman" w:hAnsi="Times New Roman" w:eastAsia="Times New Roman"/>
                            <w:color w:val="000000"/>
                            <w:sz w:val="20"/>
                          </w:rPr>
                          <w:br/>
                          <w:t xml:space="preserve">understand the</w:t>
                        </w:r>
                        <w:r>
                          <w:rPr>
                            <w:rFonts w:ascii="Times New Roman" w:hAnsi="Times New Roman" w:eastAsia="Times New Roman"/>
                            <w:color w:val="000000"/>
                            <w:sz w:val="20"/>
                          </w:rPr>
                          <w:br/>
                          <w:t xml:space="preserve">concept of K-Map for</w:t>
                        </w:r>
                        <w:r>
                          <w:rPr>
                            <w:rFonts w:ascii="Times New Roman" w:hAnsi="Times New Roman" w:eastAsia="Times New Roman"/>
                            <w:color w:val="000000"/>
                            <w:sz w:val="20"/>
                          </w:rPr>
                          <w:br/>
                          <w:t xml:space="preserve">simplification of</w:t>
                        </w:r>
                        <w:r>
                          <w:rPr>
                            <w:rFonts w:ascii="Times New Roman" w:hAnsi="Times New Roman" w:eastAsia="Times New Roman"/>
                            <w:color w:val="000000"/>
                            <w:sz w:val="20"/>
                          </w:rPr>
                          <w:br/>
                          <w:t xml:space="preserve">boolean expression</w:t>
                        </w:r>
                      </w:p>
                    </w:tc>
                    <w:tc>
                      <w:tcPr>
                        <w:tcW w:w="1646"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White board</w:t>
                        </w:r>
                      </w:p>
                    </w:tc>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r>
                  <w:tr>
                    <w:trPr>
                      <w:trHeight w:val="282" w:hRule="atLeast"/>
                    </w:trPr>
                    <w:tc>
                      <w:tcPr>
                        <w:tcW w:w="89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Week 7</w:t>
                        </w:r>
                      </w:p>
                    </w:tc>
                    <w:tc>
                      <w:tcPr>
                        <w:tcW w:w="104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Lecture 19</w:t>
                        </w:r>
                      </w:p>
                    </w:tc>
                    <w:tc>
                      <w:tcPr>
                        <w:tcW w:w="2411"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Introduction to number system and logic gates(K- Map ( up to 4 variables))</w:t>
                        </w:r>
                      </w:p>
                    </w:tc>
                    <w:tc>
                      <w:tcPr>
                        <w:tcW w:w="186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R-5</w:t>
                        </w:r>
                        <w:r>
                          <w:rPr>
                            <w:rFonts w:ascii="Times New Roman" w:hAnsi="Times New Roman" w:eastAsia="Times New Roman"/>
                            <w:color w:val="000000"/>
                            <w:sz w:val="20"/>
                          </w:rPr>
                          <w:br/>
                        </w:r>
                      </w:p>
                    </w:tc>
                    <w:tc>
                      <w:tcPr>
                        <w:tcW w:w="200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AV-15</w:t>
                        </w:r>
                        <w:r>
                          <w:rPr>
                            <w:rFonts w:ascii="Times New Roman" w:hAnsi="Times New Roman" w:eastAsia="Times New Roman"/>
                            <w:color w:val="000000"/>
                            <w:sz w:val="20"/>
                          </w:rPr>
                          <w:br/>
                        </w:r>
                      </w:p>
                    </w:tc>
                    <w:tc>
                      <w:tcPr>
                        <w:tcW w:w="207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K-Map (up to 4</w:t>
                        </w:r>
                        <w:r>
                          <w:rPr>
                            <w:rFonts w:ascii="Times New Roman" w:hAnsi="Times New Roman" w:eastAsia="Times New Roman"/>
                            <w:color w:val="000000"/>
                            <w:sz w:val="20"/>
                          </w:rPr>
                          <w:br/>
                          <w:t xml:space="preserve">variables</w:t>
                        </w:r>
                        <w:r>
                          <w:rPr>
                            <w:rFonts w:ascii="Times New Roman" w:hAnsi="Times New Roman" w:eastAsia="Times New Roman"/>
                            <w:color w:val="000000"/>
                            <w:sz w:val="20"/>
                          </w:rPr>
                          <w:br/>
                          <w:t xml:space="preserve">only)</w:t>
                        </w:r>
                      </w:p>
                    </w:tc>
                    <w:tc>
                      <w:tcPr>
                        <w:tcW w:w="1843"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Students will</w:t>
                        </w:r>
                        <w:r>
                          <w:rPr>
                            <w:rFonts w:ascii="Times New Roman" w:hAnsi="Times New Roman" w:eastAsia="Times New Roman"/>
                            <w:color w:val="000000"/>
                            <w:sz w:val="20"/>
                          </w:rPr>
                          <w:br/>
                          <w:t xml:space="preserve">understand the</w:t>
                        </w:r>
                        <w:r>
                          <w:rPr>
                            <w:rFonts w:ascii="Times New Roman" w:hAnsi="Times New Roman" w:eastAsia="Times New Roman"/>
                            <w:color w:val="000000"/>
                            <w:sz w:val="20"/>
                          </w:rPr>
                          <w:br/>
                          <w:t xml:space="preserve">concept of K-Map for</w:t>
                        </w:r>
                        <w:r>
                          <w:rPr>
                            <w:rFonts w:ascii="Times New Roman" w:hAnsi="Times New Roman" w:eastAsia="Times New Roman"/>
                            <w:color w:val="000000"/>
                            <w:sz w:val="20"/>
                          </w:rPr>
                          <w:br/>
                          <w:t xml:space="preserve">simplification of</w:t>
                        </w:r>
                        <w:r>
                          <w:rPr>
                            <w:rFonts w:ascii="Times New Roman" w:hAnsi="Times New Roman" w:eastAsia="Times New Roman"/>
                            <w:color w:val="000000"/>
                            <w:sz w:val="20"/>
                          </w:rPr>
                          <w:br/>
                          <w:t xml:space="preserve">boolean expression</w:t>
                        </w:r>
                      </w:p>
                    </w:tc>
                    <w:tc>
                      <w:tcPr>
                        <w:tcW w:w="1646"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White board</w:t>
                        </w:r>
                      </w:p>
                    </w:tc>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r>
                  <w:tr>
                    <w:trPr>
                      <w:trHeight w:val="282" w:hRule="atLeast"/>
                    </w:trPr>
                    <w:tc>
                      <w:tcPr>
                        <w:tcW w:w="898" w:type="dxa"/>
                        <w:hMerge w:val="restart"/>
                        <w:tcBorders>
                          <w:top w:val="single" w:color="D3D3D3" w:sz="3"/>
                          <w:left w:val="single" w:color="D3D3D3" w:sz="3"/>
                          <w:bottom w:val="single" w:color="D3D3D3" w:sz="3"/>
                          <w:right w:val="nil" w:color="D3D3D3" w:sz="3"/>
                        </w:tcBorders>
                        <w:tcMar>
                          <w:top w:w="39" w:type="dxa"/>
                          <w:left w:w="39" w:type="dxa"/>
                          <w:bottom w:w="39" w:type="dxa"/>
                          <w:right w:w="39" w:type="dxa"/>
                        </w:tcMar>
                      </w:tcPr>
                      <w:p>
                        <w:pPr>
                          <w:spacing w:after="0" w:line="240" w:lineRule="auto"/>
                        </w:pPr>
                      </w:p>
                    </w:tc>
                    <w:tc>
                      <w:tcPr>
                        <w:tcW w:w="1048" w:type="dxa"/>
                        <w:hMerge w:val="continue"/>
                        <w:tcBorders>
                          <w:top w:val="single" w:color="D3D3D3" w:sz="3"/>
                          <w:left w:val="nil"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2411" w:type="dxa"/>
                        <w:hMerge w:val="restart"/>
                        <w:tcBorders>
                          <w:top w:val="single" w:color="D3D3D3" w:sz="3"/>
                          <w:left w:val="single" w:color="D3D3D3" w:sz="3"/>
                          <w:bottom w:val="single" w:color="D3D3D3" w:sz="3"/>
                          <w:right w:val="nil"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b/>
                            <w:color w:val="000000"/>
                            <w:sz w:val="32"/>
                          </w:rPr>
                          <w:t xml:space="preserve">SPILL OVER</w:t>
                        </w:r>
                      </w:p>
                    </w:tc>
                    <w:tc>
                      <w:tcPr>
                        <w:tcW w:w="1867" w:type="dxa"/>
                        <w:hMerge w:val="continue"/>
                        <w:tcBorders>
                          <w:top w:val="single" w:color="D3D3D3" w:sz="3"/>
                          <w:left w:val="nil" w:color="D3D3D3" w:sz="3"/>
                          <w:bottom w:val="single" w:color="D3D3D3" w:sz="3"/>
                          <w:right w:val="nil" w:color="D3D3D3" w:sz="3"/>
                        </w:tcBorders>
                        <w:tcMar>
                          <w:top w:w="39" w:type="dxa"/>
                          <w:left w:w="39" w:type="dxa"/>
                          <w:bottom w:w="39" w:type="dxa"/>
                          <w:right w:w="39" w:type="dxa"/>
                        </w:tcMar>
                      </w:tcPr>
                      <w:p>
                        <w:pPr>
                          <w:spacing w:after="0" w:line="240" w:lineRule="auto"/>
                        </w:pPr>
                      </w:p>
                    </w:tc>
                    <w:tc>
                      <w:tcPr>
                        <w:tcW w:w="2008" w:type="dxa"/>
                        <w:hMerge w:val="continue"/>
                        <w:tcBorders>
                          <w:top w:val="single" w:color="D3D3D3" w:sz="3"/>
                          <w:left w:val="nil" w:color="D3D3D3" w:sz="3"/>
                          <w:bottom w:val="single" w:color="D3D3D3" w:sz="3"/>
                          <w:right w:val="nil" w:color="D3D3D3" w:sz="3"/>
                        </w:tcBorders>
                        <w:tcMar>
                          <w:top w:w="39" w:type="dxa"/>
                          <w:left w:w="39" w:type="dxa"/>
                          <w:bottom w:w="39" w:type="dxa"/>
                          <w:right w:w="39" w:type="dxa"/>
                        </w:tcMar>
                      </w:tcPr>
                      <w:p>
                        <w:pPr>
                          <w:spacing w:after="0" w:line="240" w:lineRule="auto"/>
                        </w:pPr>
                      </w:p>
                    </w:tc>
                    <w:tc>
                      <w:tcPr>
                        <w:tcW w:w="2077" w:type="dxa"/>
                        <w:hMerge w:val="continue"/>
                        <w:tcBorders>
                          <w:top w:val="single" w:color="D3D3D3" w:sz="3"/>
                          <w:left w:val="nil" w:color="D3D3D3" w:sz="3"/>
                          <w:bottom w:val="single" w:color="D3D3D3" w:sz="3"/>
                          <w:right w:val="nil" w:color="D3D3D3" w:sz="3"/>
                        </w:tcBorders>
                        <w:tcMar>
                          <w:top w:w="39" w:type="dxa"/>
                          <w:left w:w="39" w:type="dxa"/>
                          <w:bottom w:w="39" w:type="dxa"/>
                          <w:right w:w="39" w:type="dxa"/>
                        </w:tcMar>
                      </w:tcPr>
                      <w:p>
                        <w:pPr>
                          <w:spacing w:after="0" w:line="240" w:lineRule="auto"/>
                        </w:pPr>
                      </w:p>
                    </w:tc>
                    <w:tc>
                      <w:tcPr>
                        <w:tcW w:w="1843" w:type="dxa"/>
                        <w:hMerge w:val="continue"/>
                        <w:tcBorders>
                          <w:top w:val="single" w:color="D3D3D3" w:sz="3"/>
                          <w:left w:val="nil" w:color="D3D3D3" w:sz="3"/>
                          <w:bottom w:val="single" w:color="D3D3D3" w:sz="3"/>
                          <w:right w:val="nil" w:color="D3D3D3" w:sz="3"/>
                        </w:tcBorders>
                        <w:tcMar>
                          <w:top w:w="39" w:type="dxa"/>
                          <w:left w:w="39" w:type="dxa"/>
                          <w:bottom w:w="39" w:type="dxa"/>
                          <w:right w:w="39" w:type="dxa"/>
                        </w:tcMar>
                      </w:tcPr>
                      <w:p>
                        <w:pPr>
                          <w:spacing w:after="0" w:line="240" w:lineRule="auto"/>
                        </w:pPr>
                      </w:p>
                    </w:tc>
                    <w:tc>
                      <w:tcPr>
                        <w:tcW w:w="1646" w:type="dxa"/>
                        <w:hMerge w:val="continue"/>
                        <w:tcBorders>
                          <w:top w:val="single" w:color="D3D3D3" w:sz="3"/>
                          <w:left w:val="nil" w:color="D3D3D3" w:sz="3"/>
                          <w:bottom w:val="single" w:color="D3D3D3" w:sz="3"/>
                          <w:right w:val="nil" w:color="D3D3D3" w:sz="3"/>
                        </w:tcBorders>
                        <w:tcMar>
                          <w:top w:w="39" w:type="dxa"/>
                          <w:left w:w="39" w:type="dxa"/>
                          <w:bottom w:w="39" w:type="dxa"/>
                          <w:right w:w="39" w:type="dxa"/>
                        </w:tcMar>
                      </w:tcPr>
                      <w:p>
                        <w:pPr>
                          <w:spacing w:after="0" w:line="240" w:lineRule="auto"/>
                        </w:pPr>
                      </w:p>
                    </w:tc>
                    <w:tc>
                      <w:tcPr>
                        <w:tcW w:w="1440" w:type="dxa"/>
                        <w:hMerge w:val="continue"/>
                        <w:tcBorders>
                          <w:top w:val="single" w:color="D3D3D3" w:sz="3"/>
                          <w:left w:val="nil" w:color="D3D3D3" w:sz="3"/>
                          <w:bottom w:val="single" w:color="D3D3D3" w:sz="3"/>
                          <w:right w:val="single" w:color="D3D3D3" w:sz="3"/>
                        </w:tcBorders>
                        <w:tcMar>
                          <w:top w:w="39" w:type="dxa"/>
                          <w:left w:w="39" w:type="dxa"/>
                          <w:bottom w:w="39" w:type="dxa"/>
                          <w:right w:w="39" w:type="dxa"/>
                        </w:tcMar>
                      </w:tcPr>
                      <w:p>
                        <w:pPr>
                          <w:spacing w:after="0" w:line="240" w:lineRule="auto"/>
                        </w:pPr>
                      </w:p>
                    </w:tc>
                  </w:tr>
                  <w:tr>
                    <w:trPr>
                      <w:trHeight w:val="282" w:hRule="atLeast"/>
                    </w:trPr>
                    <w:tc>
                      <w:tcPr>
                        <w:tcW w:w="898" w:type="dxa"/>
                        <w:vMerge w:val="restart"/>
                        <w:tcBorders>
                          <w:top w:val="single" w:color="D3D3D3" w:sz="3"/>
                          <w:left w:val="single" w:color="D3D3D3" w:sz="3"/>
                          <w:bottom w:val="nil"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Week 7</w:t>
                        </w:r>
                      </w:p>
                    </w:tc>
                    <w:tc>
                      <w:tcPr>
                        <w:tcW w:w="104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Lecture 20</w:t>
                        </w:r>
                      </w:p>
                    </w:tc>
                    <w:tc>
                      <w:tcPr>
                        <w:tcW w:w="2411"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186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200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207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Spill Over</w:t>
                        </w:r>
                      </w:p>
                    </w:tc>
                    <w:tc>
                      <w:tcPr>
                        <w:tcW w:w="1843"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1646"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r>
                  <w:tr>
                    <w:trPr>
                      <w:trHeight w:val="282" w:hRule="atLeast"/>
                    </w:trPr>
                    <w:tc>
                      <w:tcPr>
                        <w:tcW w:w="898" w:type="dxa"/>
                        <w:vMerge w:val="continue"/>
                        <w:tcBorders>
                          <w:top w:val="nil"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104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Lecture 21</w:t>
                        </w:r>
                      </w:p>
                    </w:tc>
                    <w:tc>
                      <w:tcPr>
                        <w:tcW w:w="2411"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186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200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207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Spill Over</w:t>
                        </w:r>
                      </w:p>
                    </w:tc>
                    <w:tc>
                      <w:tcPr>
                        <w:tcW w:w="1843"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1646"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r>
                  <w:tr>
                    <w:trPr>
                      <w:trHeight w:val="282" w:hRule="atLeast"/>
                    </w:trPr>
                    <w:tc>
                      <w:tcPr>
                        <w:tcW w:w="898" w:type="dxa"/>
                        <w:hMerge w:val="restart"/>
                        <w:tcBorders>
                          <w:top w:val="single" w:color="D3D3D3" w:sz="3"/>
                          <w:left w:val="single" w:color="D3D3D3" w:sz="3"/>
                          <w:bottom w:val="single" w:color="D3D3D3" w:sz="3"/>
                          <w:right w:val="nil" w:color="D3D3D3" w:sz="3"/>
                        </w:tcBorders>
                        <w:tcMar>
                          <w:top w:w="39" w:type="dxa"/>
                          <w:left w:w="39" w:type="dxa"/>
                          <w:bottom w:w="39" w:type="dxa"/>
                          <w:right w:w="39" w:type="dxa"/>
                        </w:tcMar>
                      </w:tcPr>
                      <w:p>
                        <w:pPr>
                          <w:spacing w:after="0" w:line="240" w:lineRule="auto"/>
                        </w:pPr>
                      </w:p>
                    </w:tc>
                    <w:tc>
                      <w:tcPr>
                        <w:tcW w:w="1048" w:type="dxa"/>
                        <w:hMerge w:val="continue"/>
                        <w:tcBorders>
                          <w:top w:val="single" w:color="D3D3D3" w:sz="3"/>
                          <w:left w:val="nil"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2411" w:type="dxa"/>
                        <w:hMerge w:val="restart"/>
                        <w:tcBorders>
                          <w:top w:val="single" w:color="D3D3D3" w:sz="3"/>
                          <w:left w:val="single" w:color="D3D3D3" w:sz="3"/>
                          <w:bottom w:val="single" w:color="D3D3D3" w:sz="3"/>
                          <w:right w:val="nil"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b/>
                            <w:color w:val="000000"/>
                            <w:sz w:val="32"/>
                          </w:rPr>
                          <w:t xml:space="preserve">MID-TERM</w:t>
                        </w:r>
                      </w:p>
                    </w:tc>
                    <w:tc>
                      <w:tcPr>
                        <w:tcW w:w="1867" w:type="dxa"/>
                        <w:hMerge w:val="continue"/>
                        <w:tcBorders>
                          <w:top w:val="single" w:color="D3D3D3" w:sz="3"/>
                          <w:left w:val="nil" w:color="D3D3D3" w:sz="3"/>
                          <w:bottom w:val="single" w:color="D3D3D3" w:sz="3"/>
                          <w:right w:val="nil" w:color="D3D3D3" w:sz="3"/>
                        </w:tcBorders>
                        <w:tcMar>
                          <w:top w:w="39" w:type="dxa"/>
                          <w:left w:w="39" w:type="dxa"/>
                          <w:bottom w:w="39" w:type="dxa"/>
                          <w:right w:w="39" w:type="dxa"/>
                        </w:tcMar>
                      </w:tcPr>
                      <w:p>
                        <w:pPr>
                          <w:spacing w:after="0" w:line="240" w:lineRule="auto"/>
                        </w:pPr>
                      </w:p>
                    </w:tc>
                    <w:tc>
                      <w:tcPr>
                        <w:tcW w:w="2008" w:type="dxa"/>
                        <w:hMerge w:val="continue"/>
                        <w:tcBorders>
                          <w:top w:val="single" w:color="D3D3D3" w:sz="3"/>
                          <w:left w:val="nil" w:color="D3D3D3" w:sz="3"/>
                          <w:bottom w:val="single" w:color="D3D3D3" w:sz="3"/>
                          <w:right w:val="nil" w:color="D3D3D3" w:sz="3"/>
                        </w:tcBorders>
                        <w:tcMar>
                          <w:top w:w="39" w:type="dxa"/>
                          <w:left w:w="39" w:type="dxa"/>
                          <w:bottom w:w="39" w:type="dxa"/>
                          <w:right w:w="39" w:type="dxa"/>
                        </w:tcMar>
                      </w:tcPr>
                      <w:p>
                        <w:pPr>
                          <w:spacing w:after="0" w:line="240" w:lineRule="auto"/>
                        </w:pPr>
                      </w:p>
                    </w:tc>
                    <w:tc>
                      <w:tcPr>
                        <w:tcW w:w="2077" w:type="dxa"/>
                        <w:hMerge w:val="continue"/>
                        <w:tcBorders>
                          <w:top w:val="single" w:color="D3D3D3" w:sz="3"/>
                          <w:left w:val="nil" w:color="D3D3D3" w:sz="3"/>
                          <w:bottom w:val="single" w:color="D3D3D3" w:sz="3"/>
                          <w:right w:val="nil" w:color="D3D3D3" w:sz="3"/>
                        </w:tcBorders>
                        <w:tcMar>
                          <w:top w:w="39" w:type="dxa"/>
                          <w:left w:w="39" w:type="dxa"/>
                          <w:bottom w:w="39" w:type="dxa"/>
                          <w:right w:w="39" w:type="dxa"/>
                        </w:tcMar>
                      </w:tcPr>
                      <w:p>
                        <w:pPr>
                          <w:spacing w:after="0" w:line="240" w:lineRule="auto"/>
                        </w:pPr>
                      </w:p>
                    </w:tc>
                    <w:tc>
                      <w:tcPr>
                        <w:tcW w:w="1843" w:type="dxa"/>
                        <w:hMerge w:val="continue"/>
                        <w:tcBorders>
                          <w:top w:val="single" w:color="D3D3D3" w:sz="3"/>
                          <w:left w:val="nil" w:color="D3D3D3" w:sz="3"/>
                          <w:bottom w:val="single" w:color="D3D3D3" w:sz="3"/>
                          <w:right w:val="nil" w:color="D3D3D3" w:sz="3"/>
                        </w:tcBorders>
                        <w:tcMar>
                          <w:top w:w="39" w:type="dxa"/>
                          <w:left w:w="39" w:type="dxa"/>
                          <w:bottom w:w="39" w:type="dxa"/>
                          <w:right w:w="39" w:type="dxa"/>
                        </w:tcMar>
                      </w:tcPr>
                      <w:p>
                        <w:pPr>
                          <w:spacing w:after="0" w:line="240" w:lineRule="auto"/>
                        </w:pPr>
                      </w:p>
                    </w:tc>
                    <w:tc>
                      <w:tcPr>
                        <w:tcW w:w="1646" w:type="dxa"/>
                        <w:hMerge w:val="continue"/>
                        <w:tcBorders>
                          <w:top w:val="single" w:color="D3D3D3" w:sz="3"/>
                          <w:left w:val="nil" w:color="D3D3D3" w:sz="3"/>
                          <w:bottom w:val="single" w:color="D3D3D3" w:sz="3"/>
                          <w:right w:val="nil" w:color="D3D3D3" w:sz="3"/>
                        </w:tcBorders>
                        <w:tcMar>
                          <w:top w:w="39" w:type="dxa"/>
                          <w:left w:w="39" w:type="dxa"/>
                          <w:bottom w:w="39" w:type="dxa"/>
                          <w:right w:w="39" w:type="dxa"/>
                        </w:tcMar>
                      </w:tcPr>
                      <w:p>
                        <w:pPr>
                          <w:spacing w:after="0" w:line="240" w:lineRule="auto"/>
                        </w:pPr>
                      </w:p>
                    </w:tc>
                    <w:tc>
                      <w:tcPr>
                        <w:tcW w:w="1440" w:type="dxa"/>
                        <w:hMerge w:val="continue"/>
                        <w:tcBorders>
                          <w:top w:val="single" w:color="D3D3D3" w:sz="3"/>
                          <w:left w:val="nil" w:color="D3D3D3" w:sz="3"/>
                          <w:bottom w:val="single" w:color="D3D3D3" w:sz="3"/>
                          <w:right w:val="single" w:color="D3D3D3" w:sz="3"/>
                        </w:tcBorders>
                        <w:tcMar>
                          <w:top w:w="39" w:type="dxa"/>
                          <w:left w:w="39" w:type="dxa"/>
                          <w:bottom w:w="39" w:type="dxa"/>
                          <w:right w:w="39" w:type="dxa"/>
                        </w:tcMar>
                      </w:tcPr>
                      <w:p>
                        <w:pPr>
                          <w:spacing w:after="0" w:line="240" w:lineRule="auto"/>
                        </w:pPr>
                      </w:p>
                    </w:tc>
                  </w:tr>
                  <w:tr>
                    <w:trPr>
                      <w:trHeight w:val="282" w:hRule="atLeast"/>
                    </w:trPr>
                    <w:tc>
                      <w:tcPr>
                        <w:tcW w:w="898" w:type="dxa"/>
                        <w:vMerge w:val="restart"/>
                        <w:tcBorders>
                          <w:top w:val="single" w:color="D3D3D3" w:sz="3"/>
                          <w:left w:val="single" w:color="D3D3D3" w:sz="3"/>
                          <w:bottom w:val="nil"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Week 8</w:t>
                        </w:r>
                      </w:p>
                    </w:tc>
                    <w:tc>
                      <w:tcPr>
                        <w:tcW w:w="104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Lecture 22</w:t>
                        </w:r>
                      </w:p>
                    </w:tc>
                    <w:tc>
                      <w:tcPr>
                        <w:tcW w:w="2411"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Introduction of Arduino and Sensors(Arduino board (pin configuration and description))</w:t>
                        </w:r>
                      </w:p>
                    </w:tc>
                    <w:tc>
                      <w:tcPr>
                        <w:tcW w:w="186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R-5</w:t>
                        </w:r>
                        <w:r>
                          <w:rPr>
                            <w:rFonts w:ascii="Times New Roman" w:hAnsi="Times New Roman" w:eastAsia="Times New Roman"/>
                            <w:color w:val="000000"/>
                            <w:sz w:val="20"/>
                          </w:rPr>
                          <w:br/>
                        </w:r>
                      </w:p>
                    </w:tc>
                    <w:tc>
                      <w:tcPr>
                        <w:tcW w:w="200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RW-1</w:t>
                        </w:r>
                        <w:r>
                          <w:rPr>
                            <w:rFonts w:ascii="Times New Roman" w:hAnsi="Times New Roman" w:eastAsia="Times New Roman"/>
                            <w:color w:val="000000"/>
                            <w:sz w:val="20"/>
                          </w:rPr>
                          <w:br/>
                          <w:t xml:space="preserve">AV-16</w:t>
                        </w:r>
                        <w:r>
                          <w:rPr>
                            <w:rFonts w:ascii="Times New Roman" w:hAnsi="Times New Roman" w:eastAsia="Times New Roman"/>
                            <w:color w:val="000000"/>
                            <w:sz w:val="20"/>
                          </w:rPr>
                          <w:br/>
                        </w:r>
                      </w:p>
                    </w:tc>
                    <w:tc>
                      <w:tcPr>
                        <w:tcW w:w="207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understand about the Arduino board and their pin</w:t>
                        </w:r>
                        <w:r>
                          <w:rPr>
                            <w:rFonts w:ascii="Times New Roman" w:hAnsi="Times New Roman" w:eastAsia="Times New Roman"/>
                            <w:color w:val="000000"/>
                            <w:sz w:val="20"/>
                          </w:rPr>
                          <w:br/>
                          <w:t xml:space="preserve">configurations/</w:t>
                        </w:r>
                        <w:r>
                          <w:rPr>
                            <w:rFonts w:ascii="Times New Roman" w:hAnsi="Times New Roman" w:eastAsia="Times New Roman"/>
                            <w:color w:val="000000"/>
                            <w:sz w:val="20"/>
                          </w:rPr>
                          <w:br/>
                          <w:t xml:space="preserve">descriptions</w:t>
                        </w:r>
                      </w:p>
                    </w:tc>
                    <w:tc>
                      <w:tcPr>
                        <w:tcW w:w="1843"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Students will</w:t>
                        </w:r>
                        <w:r>
                          <w:rPr>
                            <w:rFonts w:ascii="Times New Roman" w:hAnsi="Times New Roman" w:eastAsia="Times New Roman"/>
                            <w:color w:val="000000"/>
                            <w:sz w:val="20"/>
                          </w:rPr>
                          <w:br/>
                          <w:t xml:space="preserve">understand the</w:t>
                        </w:r>
                        <w:r>
                          <w:rPr>
                            <w:rFonts w:ascii="Times New Roman" w:hAnsi="Times New Roman" w:eastAsia="Times New Roman"/>
                            <w:color w:val="000000"/>
                            <w:sz w:val="20"/>
                          </w:rPr>
                          <w:br/>
                          <w:t xml:space="preserve">Arduino board and its</w:t>
                        </w:r>
                        <w:r>
                          <w:rPr>
                            <w:rFonts w:ascii="Times New Roman" w:hAnsi="Times New Roman" w:eastAsia="Times New Roman"/>
                            <w:color w:val="000000"/>
                            <w:sz w:val="20"/>
                          </w:rPr>
                          <w:br/>
                          <w:t xml:space="preserve">pin description</w:t>
                        </w:r>
                      </w:p>
                    </w:tc>
                    <w:tc>
                      <w:tcPr>
                        <w:tcW w:w="1646"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Animation, Power</w:t>
                        </w:r>
                        <w:r>
                          <w:rPr>
                            <w:rFonts w:ascii="Times New Roman" w:hAnsi="Times New Roman" w:eastAsia="Times New Roman"/>
                            <w:color w:val="000000"/>
                            <w:sz w:val="20"/>
                          </w:rPr>
                          <w:br/>
                          <w:t xml:space="preserve">point presentation</w:t>
                        </w:r>
                      </w:p>
                    </w:tc>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r>
                  <w:tr>
                    <w:trPr>
                      <w:trHeight w:val="282" w:hRule="atLeast"/>
                    </w:trPr>
                    <w:tc>
                      <w:tcPr>
                        <w:tcW w:w="898" w:type="dxa"/>
                        <w:vMerge w:val="continue"/>
                        <w:tcBorders>
                          <w:top w:val="nil" w:color="D3D3D3" w:sz="3"/>
                          <w:left w:val="single" w:color="D3D3D3" w:sz="3"/>
                          <w:bottom w:val="nil" w:color="D3D3D3" w:sz="3"/>
                          <w:right w:val="single" w:color="D3D3D3" w:sz="3"/>
                        </w:tcBorders>
                        <w:tcMar>
                          <w:top w:w="39" w:type="dxa"/>
                          <w:left w:w="39" w:type="dxa"/>
                          <w:bottom w:w="39" w:type="dxa"/>
                          <w:right w:w="39" w:type="dxa"/>
                        </w:tcMar>
                      </w:tcPr>
                      <w:p>
                        <w:pPr>
                          <w:spacing w:after="0" w:line="240" w:lineRule="auto"/>
                        </w:pPr>
                      </w:p>
                    </w:tc>
                    <w:tc>
                      <w:tcPr>
                        <w:tcW w:w="1048" w:type="dxa"/>
                        <w:vMerge w:val="restart"/>
                        <w:tcBorders>
                          <w:top w:val="single" w:color="D3D3D3" w:sz="3"/>
                          <w:left w:val="single" w:color="D3D3D3" w:sz="3"/>
                          <w:bottom w:val="nil"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Lecture 23</w:t>
                        </w:r>
                      </w:p>
                    </w:tc>
                    <w:tc>
                      <w:tcPr>
                        <w:tcW w:w="2411"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Introduction of Arduino and Sensors(IR sensor.)</w:t>
                        </w:r>
                      </w:p>
                    </w:tc>
                    <w:tc>
                      <w:tcPr>
                        <w:tcW w:w="186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R-4</w:t>
                        </w:r>
                        <w:r>
                          <w:rPr>
                            <w:rFonts w:ascii="Times New Roman" w:hAnsi="Times New Roman" w:eastAsia="Times New Roman"/>
                            <w:color w:val="000000"/>
                            <w:sz w:val="20"/>
                          </w:rPr>
                          <w:br/>
                        </w:r>
                      </w:p>
                    </w:tc>
                    <w:tc>
                      <w:tcPr>
                        <w:tcW w:w="200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RW-2</w:t>
                        </w:r>
                        <w:r>
                          <w:rPr>
                            <w:rFonts w:ascii="Times New Roman" w:hAnsi="Times New Roman" w:eastAsia="Times New Roman"/>
                            <w:color w:val="000000"/>
                            <w:sz w:val="20"/>
                          </w:rPr>
                          <w:br/>
                          <w:t xml:space="preserve">AV-17</w:t>
                        </w:r>
                        <w:r>
                          <w:rPr>
                            <w:rFonts w:ascii="Times New Roman" w:hAnsi="Times New Roman" w:eastAsia="Times New Roman"/>
                            <w:color w:val="000000"/>
                            <w:sz w:val="20"/>
                          </w:rPr>
                          <w:br/>
                        </w:r>
                      </w:p>
                    </w:tc>
                    <w:tc>
                      <w:tcPr>
                        <w:tcW w:w="207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Basic principle of  IR sensor and LDR</w:t>
                        </w:r>
                      </w:p>
                    </w:tc>
                    <w:tc>
                      <w:tcPr>
                        <w:tcW w:w="1843"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Students will understand the applications of IR sensor and LDR.</w:t>
                        </w:r>
                      </w:p>
                    </w:tc>
                    <w:tc>
                      <w:tcPr>
                        <w:tcW w:w="1646"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Animation, Power point presentation</w:t>
                        </w:r>
                      </w:p>
                    </w:tc>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r>
                  <w:tr>
                    <w:trPr>
                      <w:trHeight w:val="282" w:hRule="atLeast"/>
                    </w:trPr>
                    <w:tc>
                      <w:tcPr>
                        <w:tcW w:w="898" w:type="dxa"/>
                        <w:vMerge w:val="continue"/>
                        <w:tcBorders>
                          <w:top w:val="nil" w:color="D3D3D3" w:sz="3"/>
                          <w:left w:val="single" w:color="D3D3D3" w:sz="3"/>
                          <w:bottom w:val="nil" w:color="D3D3D3" w:sz="3"/>
                          <w:right w:val="single" w:color="D3D3D3" w:sz="3"/>
                        </w:tcBorders>
                        <w:tcMar>
                          <w:top w:w="39" w:type="dxa"/>
                          <w:left w:w="39" w:type="dxa"/>
                          <w:bottom w:w="39" w:type="dxa"/>
                          <w:right w:w="39" w:type="dxa"/>
                        </w:tcMar>
                      </w:tcPr>
                      <w:p>
                        <w:pPr>
                          <w:spacing w:after="0" w:line="240" w:lineRule="auto"/>
                        </w:pPr>
                      </w:p>
                    </w:tc>
                    <w:tc>
                      <w:tcPr>
                        <w:tcW w:w="1048" w:type="dxa"/>
                        <w:vMerge w:val="continue"/>
                        <w:tcBorders>
                          <w:top w:val="nil"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2411"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Introduction of Arduino and Sensors(LDR)</w:t>
                        </w:r>
                      </w:p>
                    </w:tc>
                    <w:tc>
                      <w:tcPr>
                        <w:tcW w:w="186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R-4</w:t>
                        </w:r>
                        <w:r>
                          <w:rPr>
                            <w:rFonts w:ascii="Times New Roman" w:hAnsi="Times New Roman" w:eastAsia="Times New Roman"/>
                            <w:color w:val="000000"/>
                            <w:sz w:val="20"/>
                          </w:rPr>
                          <w:br/>
                        </w:r>
                      </w:p>
                    </w:tc>
                    <w:tc>
                      <w:tcPr>
                        <w:tcW w:w="200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RW-2</w:t>
                        </w:r>
                        <w:r>
                          <w:rPr>
                            <w:rFonts w:ascii="Times New Roman" w:hAnsi="Times New Roman" w:eastAsia="Times New Roman"/>
                            <w:color w:val="000000"/>
                            <w:sz w:val="20"/>
                          </w:rPr>
                          <w:br/>
                          <w:t xml:space="preserve">AV-17</w:t>
                        </w:r>
                        <w:r>
                          <w:rPr>
                            <w:rFonts w:ascii="Times New Roman" w:hAnsi="Times New Roman" w:eastAsia="Times New Roman"/>
                            <w:color w:val="000000"/>
                            <w:sz w:val="20"/>
                          </w:rPr>
                          <w:br/>
                        </w:r>
                      </w:p>
                    </w:tc>
                    <w:tc>
                      <w:tcPr>
                        <w:tcW w:w="207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Basic principle of  IR sensor and LDR</w:t>
                        </w:r>
                      </w:p>
                    </w:tc>
                    <w:tc>
                      <w:tcPr>
                        <w:tcW w:w="1843"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Students will understand the applications of IR sensor and LDR.</w:t>
                        </w:r>
                      </w:p>
                    </w:tc>
                    <w:tc>
                      <w:tcPr>
                        <w:tcW w:w="1646"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Animation, Power point presentation</w:t>
                        </w:r>
                      </w:p>
                    </w:tc>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r>
                  <w:tr>
                    <w:trPr>
                      <w:trHeight w:val="282" w:hRule="atLeast"/>
                    </w:trPr>
                    <w:tc>
                      <w:tcPr>
                        <w:tcW w:w="898" w:type="dxa"/>
                        <w:vMerge w:val="continue"/>
                        <w:tcBorders>
                          <w:top w:val="nil" w:color="D3D3D3" w:sz="3"/>
                          <w:left w:val="single" w:color="D3D3D3" w:sz="3"/>
                          <w:bottom w:val="nil" w:color="D3D3D3" w:sz="3"/>
                          <w:right w:val="single" w:color="D3D3D3" w:sz="3"/>
                        </w:tcBorders>
                        <w:tcMar>
                          <w:top w:w="39" w:type="dxa"/>
                          <w:left w:w="39" w:type="dxa"/>
                          <w:bottom w:w="39" w:type="dxa"/>
                          <w:right w:w="39" w:type="dxa"/>
                        </w:tcMar>
                      </w:tcPr>
                      <w:p>
                        <w:pPr>
                          <w:spacing w:after="0" w:line="240" w:lineRule="auto"/>
                        </w:pPr>
                      </w:p>
                    </w:tc>
                    <w:tc>
                      <w:tcPr>
                        <w:tcW w:w="1048" w:type="dxa"/>
                        <w:vMerge w:val="restart"/>
                        <w:tcBorders>
                          <w:top w:val="single" w:color="D3D3D3" w:sz="3"/>
                          <w:left w:val="single" w:color="D3D3D3" w:sz="3"/>
                          <w:bottom w:val="nil"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Lecture 24</w:t>
                        </w:r>
                      </w:p>
                    </w:tc>
                    <w:tc>
                      <w:tcPr>
                        <w:tcW w:w="2411"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Introduction of Arduino and Sensors(basic principle of ultrasonic sensor)</w:t>
                        </w:r>
                      </w:p>
                    </w:tc>
                    <w:tc>
                      <w:tcPr>
                        <w:tcW w:w="186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200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RW-3</w:t>
                        </w:r>
                        <w:r>
                          <w:rPr>
                            <w:rFonts w:ascii="Times New Roman" w:hAnsi="Times New Roman" w:eastAsia="Times New Roman"/>
                            <w:color w:val="000000"/>
                            <w:sz w:val="20"/>
                          </w:rPr>
                          <w:br/>
                          <w:t xml:space="preserve">AV-18</w:t>
                        </w:r>
                        <w:r>
                          <w:rPr>
                            <w:rFonts w:ascii="Times New Roman" w:hAnsi="Times New Roman" w:eastAsia="Times New Roman"/>
                            <w:color w:val="000000"/>
                            <w:sz w:val="20"/>
                          </w:rPr>
                          <w:br/>
                        </w:r>
                      </w:p>
                    </w:tc>
                    <w:tc>
                      <w:tcPr>
                        <w:tcW w:w="207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Basic principle of</w:t>
                        </w:r>
                        <w:r>
                          <w:rPr>
                            <w:rFonts w:ascii="Times New Roman" w:hAnsi="Times New Roman" w:eastAsia="Times New Roman"/>
                            <w:color w:val="000000"/>
                            <w:sz w:val="20"/>
                          </w:rPr>
                          <w:br/>
                          <w:t xml:space="preserve">Ultrasonic sensor and Temperature sensor</w:t>
                        </w:r>
                      </w:p>
                    </w:tc>
                    <w:tc>
                      <w:tcPr>
                        <w:tcW w:w="1843"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Students will</w:t>
                        </w:r>
                        <w:r>
                          <w:rPr>
                            <w:rFonts w:ascii="Times New Roman" w:hAnsi="Times New Roman" w:eastAsia="Times New Roman"/>
                            <w:color w:val="000000"/>
                            <w:sz w:val="20"/>
                          </w:rPr>
                          <w:br/>
                          <w:t xml:space="preserve">understand the</w:t>
                        </w:r>
                        <w:r>
                          <w:rPr>
                            <w:rFonts w:ascii="Times New Roman" w:hAnsi="Times New Roman" w:eastAsia="Times New Roman"/>
                            <w:color w:val="000000"/>
                            <w:sz w:val="20"/>
                          </w:rPr>
                          <w:br/>
                          <w:t xml:space="preserve">applications of sensor</w:t>
                        </w:r>
                      </w:p>
                    </w:tc>
                    <w:tc>
                      <w:tcPr>
                        <w:tcW w:w="1646"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Animation, Power</w:t>
                        </w:r>
                        <w:r>
                          <w:rPr>
                            <w:rFonts w:ascii="Times New Roman" w:hAnsi="Times New Roman" w:eastAsia="Times New Roman"/>
                            <w:color w:val="000000"/>
                            <w:sz w:val="20"/>
                          </w:rPr>
                          <w:br/>
                          <w:t xml:space="preserve">point presentation</w:t>
                        </w:r>
                      </w:p>
                    </w:tc>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r>
                  <w:tr>
                    <w:trPr>
                      <w:trHeight w:val="282" w:hRule="atLeast"/>
                    </w:trPr>
                    <w:tc>
                      <w:tcPr>
                        <w:tcW w:w="898" w:type="dxa"/>
                        <w:vMerge w:val="continue"/>
                        <w:tcBorders>
                          <w:top w:val="nil"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1048" w:type="dxa"/>
                        <w:vMerge w:val="continue"/>
                        <w:tcBorders>
                          <w:top w:val="nil"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2411"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Introduction of Arduino and Sensors(Temperature sensor)</w:t>
                        </w:r>
                      </w:p>
                    </w:tc>
                    <w:tc>
                      <w:tcPr>
                        <w:tcW w:w="186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200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RW-3</w:t>
                        </w:r>
                        <w:r>
                          <w:rPr>
                            <w:rFonts w:ascii="Times New Roman" w:hAnsi="Times New Roman" w:eastAsia="Times New Roman"/>
                            <w:color w:val="000000"/>
                            <w:sz w:val="20"/>
                          </w:rPr>
                          <w:br/>
                          <w:t xml:space="preserve">AV-18</w:t>
                        </w:r>
                        <w:r>
                          <w:rPr>
                            <w:rFonts w:ascii="Times New Roman" w:hAnsi="Times New Roman" w:eastAsia="Times New Roman"/>
                            <w:color w:val="000000"/>
                            <w:sz w:val="20"/>
                          </w:rPr>
                          <w:br/>
                        </w:r>
                      </w:p>
                    </w:tc>
                    <w:tc>
                      <w:tcPr>
                        <w:tcW w:w="207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Basic principle of</w:t>
                        </w:r>
                        <w:r>
                          <w:rPr>
                            <w:rFonts w:ascii="Times New Roman" w:hAnsi="Times New Roman" w:eastAsia="Times New Roman"/>
                            <w:color w:val="000000"/>
                            <w:sz w:val="20"/>
                          </w:rPr>
                          <w:br/>
                          <w:t xml:space="preserve">Ultrasonic sensor and Temperature sensor</w:t>
                        </w:r>
                      </w:p>
                    </w:tc>
                    <w:tc>
                      <w:tcPr>
                        <w:tcW w:w="1843"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Students will</w:t>
                        </w:r>
                        <w:r>
                          <w:rPr>
                            <w:rFonts w:ascii="Times New Roman" w:hAnsi="Times New Roman" w:eastAsia="Times New Roman"/>
                            <w:color w:val="000000"/>
                            <w:sz w:val="20"/>
                          </w:rPr>
                          <w:br/>
                          <w:t xml:space="preserve">understand the</w:t>
                        </w:r>
                        <w:r>
                          <w:rPr>
                            <w:rFonts w:ascii="Times New Roman" w:hAnsi="Times New Roman" w:eastAsia="Times New Roman"/>
                            <w:color w:val="000000"/>
                            <w:sz w:val="20"/>
                          </w:rPr>
                          <w:br/>
                          <w:t xml:space="preserve">applications of sensor</w:t>
                        </w:r>
                      </w:p>
                    </w:tc>
                    <w:tc>
                      <w:tcPr>
                        <w:tcW w:w="1646"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Animation, Power</w:t>
                        </w:r>
                        <w:r>
                          <w:rPr>
                            <w:rFonts w:ascii="Times New Roman" w:hAnsi="Times New Roman" w:eastAsia="Times New Roman"/>
                            <w:color w:val="000000"/>
                            <w:sz w:val="20"/>
                          </w:rPr>
                          <w:br/>
                          <w:t xml:space="preserve">point presentation</w:t>
                        </w:r>
                      </w:p>
                    </w:tc>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r>
                  <w:tr>
                    <w:trPr>
                      <w:trHeight w:val="282" w:hRule="atLeast"/>
                    </w:trPr>
                    <w:tc>
                      <w:tcPr>
                        <w:tcW w:w="898" w:type="dxa"/>
                        <w:vMerge w:val="restart"/>
                        <w:tcBorders>
                          <w:top w:val="single" w:color="D3D3D3" w:sz="3"/>
                          <w:left w:val="single" w:color="D3D3D3" w:sz="3"/>
                          <w:bottom w:val="nil"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Week 9</w:t>
                        </w:r>
                      </w:p>
                    </w:tc>
                    <w:tc>
                      <w:tcPr>
                        <w:tcW w:w="104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Lecture 25</w:t>
                        </w:r>
                      </w:p>
                    </w:tc>
                    <w:tc>
                      <w:tcPr>
                        <w:tcW w:w="2411"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Introduction to Combinational Logic Circuits(Adders, Subtractors)</w:t>
                        </w:r>
                      </w:p>
                    </w:tc>
                    <w:tc>
                      <w:tcPr>
                        <w:tcW w:w="186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R-5</w:t>
                        </w:r>
                        <w:r>
                          <w:rPr>
                            <w:rFonts w:ascii="Times New Roman" w:hAnsi="Times New Roman" w:eastAsia="Times New Roman"/>
                            <w:color w:val="000000"/>
                            <w:sz w:val="20"/>
                          </w:rPr>
                          <w:br/>
                        </w:r>
                      </w:p>
                    </w:tc>
                    <w:tc>
                      <w:tcPr>
                        <w:tcW w:w="200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AV-19</w:t>
                        </w:r>
                        <w:r>
                          <w:rPr>
                            <w:rFonts w:ascii="Times New Roman" w:hAnsi="Times New Roman" w:eastAsia="Times New Roman"/>
                            <w:color w:val="000000"/>
                            <w:sz w:val="20"/>
                          </w:rPr>
                          <w:br/>
                        </w:r>
                      </w:p>
                    </w:tc>
                    <w:tc>
                      <w:tcPr>
                        <w:tcW w:w="207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Half adder, full adder,</w:t>
                        </w:r>
                        <w:r>
                          <w:rPr>
                            <w:rFonts w:ascii="Times New Roman" w:hAnsi="Times New Roman" w:eastAsia="Times New Roman"/>
                            <w:color w:val="000000"/>
                            <w:sz w:val="20"/>
                          </w:rPr>
                          <w:br/>
                          <w:t xml:space="preserve">half subtractor and full</w:t>
                        </w:r>
                        <w:r>
                          <w:rPr>
                            <w:rFonts w:ascii="Times New Roman" w:hAnsi="Times New Roman" w:eastAsia="Times New Roman"/>
                            <w:color w:val="000000"/>
                            <w:sz w:val="20"/>
                          </w:rPr>
                          <w:br/>
                          <w:t xml:space="preserve">subtractor</w:t>
                        </w:r>
                      </w:p>
                    </w:tc>
                    <w:tc>
                      <w:tcPr>
                        <w:tcW w:w="1843"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Students will</w:t>
                        </w:r>
                        <w:r>
                          <w:rPr>
                            <w:rFonts w:ascii="Times New Roman" w:hAnsi="Times New Roman" w:eastAsia="Times New Roman"/>
                            <w:color w:val="000000"/>
                            <w:sz w:val="20"/>
                          </w:rPr>
                          <w:br/>
                          <w:t xml:space="preserve">understand addition</w:t>
                        </w:r>
                        <w:r>
                          <w:rPr>
                            <w:rFonts w:ascii="Times New Roman" w:hAnsi="Times New Roman" w:eastAsia="Times New Roman"/>
                            <w:color w:val="000000"/>
                            <w:sz w:val="20"/>
                          </w:rPr>
                          <w:br/>
                          <w:t xml:space="preserve">and subtraction logic</w:t>
                        </w:r>
                      </w:p>
                    </w:tc>
                    <w:tc>
                      <w:tcPr>
                        <w:tcW w:w="1646"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Lecturing and</w:t>
                        </w:r>
                        <w:r>
                          <w:rPr>
                            <w:rFonts w:ascii="Times New Roman" w:hAnsi="Times New Roman" w:eastAsia="Times New Roman"/>
                            <w:color w:val="000000"/>
                            <w:sz w:val="20"/>
                          </w:rPr>
                          <w:br/>
                          <w:t xml:space="preserve">brainstorming</w:t>
                        </w:r>
                      </w:p>
                    </w:tc>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r>
                  <w:tr>
                    <w:trPr>
                      <w:trHeight w:val="282" w:hRule="atLeast"/>
                    </w:trPr>
                    <w:tc>
                      <w:tcPr>
                        <w:tcW w:w="898" w:type="dxa"/>
                        <w:vMerge w:val="continue"/>
                        <w:tcBorders>
                          <w:top w:val="nil" w:color="D3D3D3" w:sz="3"/>
                          <w:left w:val="single" w:color="D3D3D3" w:sz="3"/>
                          <w:bottom w:val="nil" w:color="D3D3D3" w:sz="3"/>
                          <w:right w:val="single" w:color="D3D3D3" w:sz="3"/>
                        </w:tcBorders>
                        <w:tcMar>
                          <w:top w:w="39" w:type="dxa"/>
                          <w:left w:w="39" w:type="dxa"/>
                          <w:bottom w:w="39" w:type="dxa"/>
                          <w:right w:w="39" w:type="dxa"/>
                        </w:tcMar>
                      </w:tcPr>
                      <w:p>
                        <w:pPr>
                          <w:spacing w:after="0" w:line="240" w:lineRule="auto"/>
                        </w:pPr>
                      </w:p>
                    </w:tc>
                    <w:tc>
                      <w:tcPr>
                        <w:tcW w:w="104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Lecture 26</w:t>
                        </w:r>
                      </w:p>
                    </w:tc>
                    <w:tc>
                      <w:tcPr>
                        <w:tcW w:w="2411"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Introduction to Combinational Logic Circuits(Comparators, Multiplexers and De-multiplexers)</w:t>
                        </w:r>
                      </w:p>
                    </w:tc>
                    <w:tc>
                      <w:tcPr>
                        <w:tcW w:w="186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R-5</w:t>
                        </w:r>
                        <w:r>
                          <w:rPr>
                            <w:rFonts w:ascii="Times New Roman" w:hAnsi="Times New Roman" w:eastAsia="Times New Roman"/>
                            <w:color w:val="000000"/>
                            <w:sz w:val="20"/>
                          </w:rPr>
                          <w:br/>
                        </w:r>
                      </w:p>
                    </w:tc>
                    <w:tc>
                      <w:tcPr>
                        <w:tcW w:w="200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AV-20</w:t>
                        </w:r>
                        <w:r>
                          <w:rPr>
                            <w:rFonts w:ascii="Times New Roman" w:hAnsi="Times New Roman" w:eastAsia="Times New Roman"/>
                            <w:color w:val="000000"/>
                            <w:sz w:val="20"/>
                          </w:rPr>
                          <w:br/>
                        </w:r>
                      </w:p>
                    </w:tc>
                    <w:tc>
                      <w:tcPr>
                        <w:tcW w:w="207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Comparators,</w:t>
                        </w:r>
                        <w:r>
                          <w:rPr>
                            <w:rFonts w:ascii="Times New Roman" w:hAnsi="Times New Roman" w:eastAsia="Times New Roman"/>
                            <w:color w:val="000000"/>
                            <w:sz w:val="20"/>
                          </w:rPr>
                          <w:br/>
                          <w:t xml:space="preserve">Multiplexers and</w:t>
                        </w:r>
                        <w:r>
                          <w:rPr>
                            <w:rFonts w:ascii="Times New Roman" w:hAnsi="Times New Roman" w:eastAsia="Times New Roman"/>
                            <w:color w:val="000000"/>
                            <w:sz w:val="20"/>
                          </w:rPr>
                          <w:br/>
                          <w:t xml:space="preserve">Demultiplexers</w:t>
                        </w:r>
                      </w:p>
                    </w:tc>
                    <w:tc>
                      <w:tcPr>
                        <w:tcW w:w="1843"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Students will learn</w:t>
                        </w:r>
                        <w:r>
                          <w:rPr>
                            <w:rFonts w:ascii="Times New Roman" w:hAnsi="Times New Roman" w:eastAsia="Times New Roman"/>
                            <w:color w:val="000000"/>
                            <w:sz w:val="20"/>
                          </w:rPr>
                          <w:br/>
                          <w:t xml:space="preserve">smarter way to solve</w:t>
                        </w:r>
                        <w:r>
                          <w:rPr>
                            <w:rFonts w:ascii="Times New Roman" w:hAnsi="Times New Roman" w:eastAsia="Times New Roman"/>
                            <w:color w:val="000000"/>
                            <w:sz w:val="20"/>
                          </w:rPr>
                          <w:br/>
                          <w:t xml:space="preserve">complex circuit</w:t>
                        </w:r>
                      </w:p>
                    </w:tc>
                    <w:tc>
                      <w:tcPr>
                        <w:tcW w:w="1646"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Lecturing and</w:t>
                        </w:r>
                        <w:r>
                          <w:rPr>
                            <w:rFonts w:ascii="Times New Roman" w:hAnsi="Times New Roman" w:eastAsia="Times New Roman"/>
                            <w:color w:val="000000"/>
                            <w:sz w:val="20"/>
                          </w:rPr>
                          <w:br/>
                          <w:t xml:space="preserve">brainstorming</w:t>
                        </w:r>
                      </w:p>
                    </w:tc>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r>
                  <w:tr>
                    <w:trPr>
                      <w:trHeight w:val="282" w:hRule="atLeast"/>
                    </w:trPr>
                    <w:tc>
                      <w:tcPr>
                        <w:tcW w:w="898" w:type="dxa"/>
                        <w:vMerge w:val="continue"/>
                        <w:tcBorders>
                          <w:top w:val="nil"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104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Lecture 27</w:t>
                        </w:r>
                      </w:p>
                    </w:tc>
                    <w:tc>
                      <w:tcPr>
                        <w:tcW w:w="2411"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Introduction to Combinational Logic Circuits(Comparators, Multiplexers and De-multiplexers)</w:t>
                        </w:r>
                      </w:p>
                    </w:tc>
                    <w:tc>
                      <w:tcPr>
                        <w:tcW w:w="186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R-5</w:t>
                        </w:r>
                        <w:r>
                          <w:rPr>
                            <w:rFonts w:ascii="Times New Roman" w:hAnsi="Times New Roman" w:eastAsia="Times New Roman"/>
                            <w:color w:val="000000"/>
                            <w:sz w:val="20"/>
                          </w:rPr>
                          <w:br/>
                        </w:r>
                      </w:p>
                    </w:tc>
                    <w:tc>
                      <w:tcPr>
                        <w:tcW w:w="200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AV-20</w:t>
                        </w:r>
                        <w:r>
                          <w:rPr>
                            <w:rFonts w:ascii="Times New Roman" w:hAnsi="Times New Roman" w:eastAsia="Times New Roman"/>
                            <w:color w:val="000000"/>
                            <w:sz w:val="20"/>
                          </w:rPr>
                          <w:br/>
                        </w:r>
                      </w:p>
                    </w:tc>
                    <w:tc>
                      <w:tcPr>
                        <w:tcW w:w="207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Comparators,</w:t>
                        </w:r>
                        <w:r>
                          <w:rPr>
                            <w:rFonts w:ascii="Times New Roman" w:hAnsi="Times New Roman" w:eastAsia="Times New Roman"/>
                            <w:color w:val="000000"/>
                            <w:sz w:val="20"/>
                          </w:rPr>
                          <w:br/>
                          <w:t xml:space="preserve">Multiplexers and</w:t>
                        </w:r>
                        <w:r>
                          <w:rPr>
                            <w:rFonts w:ascii="Times New Roman" w:hAnsi="Times New Roman" w:eastAsia="Times New Roman"/>
                            <w:color w:val="000000"/>
                            <w:sz w:val="20"/>
                          </w:rPr>
                          <w:br/>
                          <w:t xml:space="preserve">Demultiplexers</w:t>
                        </w:r>
                      </w:p>
                    </w:tc>
                    <w:tc>
                      <w:tcPr>
                        <w:tcW w:w="1843"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Students will learn</w:t>
                        </w:r>
                        <w:r>
                          <w:rPr>
                            <w:rFonts w:ascii="Times New Roman" w:hAnsi="Times New Roman" w:eastAsia="Times New Roman"/>
                            <w:color w:val="000000"/>
                            <w:sz w:val="20"/>
                          </w:rPr>
                          <w:br/>
                          <w:t xml:space="preserve">smarter way to solve</w:t>
                        </w:r>
                        <w:r>
                          <w:rPr>
                            <w:rFonts w:ascii="Times New Roman" w:hAnsi="Times New Roman" w:eastAsia="Times New Roman"/>
                            <w:color w:val="000000"/>
                            <w:sz w:val="20"/>
                          </w:rPr>
                          <w:br/>
                          <w:t xml:space="preserve">complex circuit</w:t>
                        </w:r>
                      </w:p>
                    </w:tc>
                    <w:tc>
                      <w:tcPr>
                        <w:tcW w:w="1646"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Lecturing and</w:t>
                        </w:r>
                        <w:r>
                          <w:rPr>
                            <w:rFonts w:ascii="Times New Roman" w:hAnsi="Times New Roman" w:eastAsia="Times New Roman"/>
                            <w:color w:val="000000"/>
                            <w:sz w:val="20"/>
                          </w:rPr>
                          <w:br/>
                          <w:t xml:space="preserve">brainstorming</w:t>
                        </w:r>
                      </w:p>
                    </w:tc>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r>
                  <w:tr>
                    <w:trPr>
                      <w:trHeight w:val="282" w:hRule="atLeast"/>
                    </w:trPr>
                    <w:tc>
                      <w:tcPr>
                        <w:tcW w:w="898" w:type="dxa"/>
                        <w:vMerge w:val="restart"/>
                        <w:tcBorders>
                          <w:top w:val="single" w:color="D3D3D3" w:sz="3"/>
                          <w:left w:val="single" w:color="D3D3D3" w:sz="3"/>
                          <w:bottom w:val="nil"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Week 10</w:t>
                        </w:r>
                      </w:p>
                    </w:tc>
                    <w:tc>
                      <w:tcPr>
                        <w:tcW w:w="1048" w:type="dxa"/>
                        <w:vMerge w:val="restart"/>
                        <w:tcBorders>
                          <w:top w:val="single" w:color="D3D3D3" w:sz="3"/>
                          <w:left w:val="single" w:color="D3D3D3" w:sz="3"/>
                          <w:bottom w:val="nil"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Lecture 28</w:t>
                        </w:r>
                      </w:p>
                    </w:tc>
                    <w:tc>
                      <w:tcPr>
                        <w:tcW w:w="2411"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Introduction to Combinational Logic Circuits(Decoders, Encoders)</w:t>
                        </w:r>
                      </w:p>
                    </w:tc>
                    <w:tc>
                      <w:tcPr>
                        <w:tcW w:w="186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R-5</w:t>
                        </w:r>
                        <w:r>
                          <w:rPr>
                            <w:rFonts w:ascii="Times New Roman" w:hAnsi="Times New Roman" w:eastAsia="Times New Roman"/>
                            <w:color w:val="000000"/>
                            <w:sz w:val="20"/>
                          </w:rPr>
                          <w:br/>
                        </w:r>
                      </w:p>
                    </w:tc>
                    <w:tc>
                      <w:tcPr>
                        <w:tcW w:w="200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AV-21</w:t>
                        </w:r>
                        <w:r>
                          <w:rPr>
                            <w:rFonts w:ascii="Times New Roman" w:hAnsi="Times New Roman" w:eastAsia="Times New Roman"/>
                            <w:color w:val="000000"/>
                            <w:sz w:val="20"/>
                          </w:rPr>
                          <w:br/>
                        </w:r>
                      </w:p>
                    </w:tc>
                    <w:tc>
                      <w:tcPr>
                        <w:tcW w:w="207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Decoder and Encoder</w:t>
                        </w:r>
                      </w:p>
                    </w:tc>
                    <w:tc>
                      <w:tcPr>
                        <w:tcW w:w="1843"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Students will learn</w:t>
                        </w:r>
                        <w:r>
                          <w:rPr>
                            <w:rFonts w:ascii="Times New Roman" w:hAnsi="Times New Roman" w:eastAsia="Times New Roman"/>
                            <w:color w:val="000000"/>
                            <w:sz w:val="20"/>
                          </w:rPr>
                          <w:br/>
                          <w:t xml:space="preserve">smarter way to solve</w:t>
                        </w:r>
                        <w:r>
                          <w:rPr>
                            <w:rFonts w:ascii="Times New Roman" w:hAnsi="Times New Roman" w:eastAsia="Times New Roman"/>
                            <w:color w:val="000000"/>
                            <w:sz w:val="20"/>
                          </w:rPr>
                          <w:br/>
                          <w:t xml:space="preserve">complex circuit</w:t>
                        </w:r>
                      </w:p>
                    </w:tc>
                    <w:tc>
                      <w:tcPr>
                        <w:tcW w:w="1646"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Lecturing and</w:t>
                        </w:r>
                        <w:r>
                          <w:rPr>
                            <w:rFonts w:ascii="Times New Roman" w:hAnsi="Times New Roman" w:eastAsia="Times New Roman"/>
                            <w:color w:val="000000"/>
                            <w:sz w:val="20"/>
                          </w:rPr>
                          <w:br/>
                          <w:t xml:space="preserve">brainstorming</w:t>
                        </w:r>
                      </w:p>
                    </w:tc>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r>
                  <w:tr>
                    <w:trPr>
                      <w:trHeight w:val="282" w:hRule="atLeast"/>
                    </w:trPr>
                    <w:tc>
                      <w:tcPr>
                        <w:tcW w:w="898" w:type="dxa"/>
                        <w:vMerge w:val="continue"/>
                        <w:tcBorders>
                          <w:top w:val="nil" w:color="D3D3D3" w:sz="3"/>
                          <w:left w:val="single" w:color="D3D3D3" w:sz="3"/>
                          <w:bottom w:val="nil" w:color="D3D3D3" w:sz="3"/>
                          <w:right w:val="single" w:color="D3D3D3" w:sz="3"/>
                        </w:tcBorders>
                        <w:tcMar>
                          <w:top w:w="39" w:type="dxa"/>
                          <w:left w:w="39" w:type="dxa"/>
                          <w:bottom w:w="39" w:type="dxa"/>
                          <w:right w:w="39" w:type="dxa"/>
                        </w:tcMar>
                      </w:tcPr>
                      <w:p>
                        <w:pPr>
                          <w:spacing w:after="0" w:line="240" w:lineRule="auto"/>
                        </w:pPr>
                      </w:p>
                    </w:tc>
                    <w:tc>
                      <w:tcPr>
                        <w:tcW w:w="1048" w:type="dxa"/>
                        <w:vMerge w:val="continue"/>
                        <w:tcBorders>
                          <w:top w:val="nil"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2411"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Introduction to Combinational Logic Circuits(Parity circuits)</w:t>
                        </w:r>
                      </w:p>
                    </w:tc>
                    <w:tc>
                      <w:tcPr>
                        <w:tcW w:w="186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R-5</w:t>
                        </w:r>
                        <w:r>
                          <w:rPr>
                            <w:rFonts w:ascii="Times New Roman" w:hAnsi="Times New Roman" w:eastAsia="Times New Roman"/>
                            <w:color w:val="000000"/>
                            <w:sz w:val="20"/>
                          </w:rPr>
                          <w:br/>
                        </w:r>
                      </w:p>
                    </w:tc>
                    <w:tc>
                      <w:tcPr>
                        <w:tcW w:w="200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AV-21</w:t>
                        </w:r>
                        <w:r>
                          <w:rPr>
                            <w:rFonts w:ascii="Times New Roman" w:hAnsi="Times New Roman" w:eastAsia="Times New Roman"/>
                            <w:color w:val="000000"/>
                            <w:sz w:val="20"/>
                          </w:rPr>
                          <w:br/>
                        </w:r>
                      </w:p>
                    </w:tc>
                    <w:tc>
                      <w:tcPr>
                        <w:tcW w:w="207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Decoder and Encoder</w:t>
                        </w:r>
                      </w:p>
                    </w:tc>
                    <w:tc>
                      <w:tcPr>
                        <w:tcW w:w="1843"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Students will learn</w:t>
                        </w:r>
                        <w:r>
                          <w:rPr>
                            <w:rFonts w:ascii="Times New Roman" w:hAnsi="Times New Roman" w:eastAsia="Times New Roman"/>
                            <w:color w:val="000000"/>
                            <w:sz w:val="20"/>
                          </w:rPr>
                          <w:br/>
                          <w:t xml:space="preserve">smarter way to solve</w:t>
                        </w:r>
                        <w:r>
                          <w:rPr>
                            <w:rFonts w:ascii="Times New Roman" w:hAnsi="Times New Roman" w:eastAsia="Times New Roman"/>
                            <w:color w:val="000000"/>
                            <w:sz w:val="20"/>
                          </w:rPr>
                          <w:br/>
                          <w:t xml:space="preserve">complex circuit</w:t>
                        </w:r>
                      </w:p>
                    </w:tc>
                    <w:tc>
                      <w:tcPr>
                        <w:tcW w:w="1646"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Lecturing and</w:t>
                        </w:r>
                        <w:r>
                          <w:rPr>
                            <w:rFonts w:ascii="Times New Roman" w:hAnsi="Times New Roman" w:eastAsia="Times New Roman"/>
                            <w:color w:val="000000"/>
                            <w:sz w:val="20"/>
                          </w:rPr>
                          <w:br/>
                          <w:t xml:space="preserve">brainstorming</w:t>
                        </w:r>
                      </w:p>
                    </w:tc>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r>
                  <w:tr>
                    <w:trPr>
                      <w:trHeight w:val="282" w:hRule="atLeast"/>
                    </w:trPr>
                    <w:tc>
                      <w:tcPr>
                        <w:tcW w:w="898" w:type="dxa"/>
                        <w:vMerge w:val="continue"/>
                        <w:tcBorders>
                          <w:top w:val="nil" w:color="D3D3D3" w:sz="3"/>
                          <w:left w:val="single" w:color="D3D3D3" w:sz="3"/>
                          <w:bottom w:val="nil" w:color="D3D3D3" w:sz="3"/>
                          <w:right w:val="single" w:color="D3D3D3" w:sz="3"/>
                        </w:tcBorders>
                        <w:tcMar>
                          <w:top w:w="39" w:type="dxa"/>
                          <w:left w:w="39" w:type="dxa"/>
                          <w:bottom w:w="39" w:type="dxa"/>
                          <w:right w:w="39" w:type="dxa"/>
                        </w:tcMar>
                      </w:tcPr>
                      <w:p>
                        <w:pPr>
                          <w:spacing w:after="0" w:line="240" w:lineRule="auto"/>
                        </w:pPr>
                      </w:p>
                    </w:tc>
                    <w:tc>
                      <w:tcPr>
                        <w:tcW w:w="1048" w:type="dxa"/>
                        <w:vMerge w:val="restart"/>
                        <w:tcBorders>
                          <w:top w:val="single" w:color="D3D3D3" w:sz="3"/>
                          <w:left w:val="single" w:color="D3D3D3" w:sz="3"/>
                          <w:bottom w:val="nil"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Lecture 29</w:t>
                        </w:r>
                      </w:p>
                    </w:tc>
                    <w:tc>
                      <w:tcPr>
                        <w:tcW w:w="2411"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Introduction to Combinational Logic Circuits(Decoders, Encoders)</w:t>
                        </w:r>
                      </w:p>
                    </w:tc>
                    <w:tc>
                      <w:tcPr>
                        <w:tcW w:w="186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R-5</w:t>
                        </w:r>
                        <w:r>
                          <w:rPr>
                            <w:rFonts w:ascii="Times New Roman" w:hAnsi="Times New Roman" w:eastAsia="Times New Roman"/>
                            <w:color w:val="000000"/>
                            <w:sz w:val="20"/>
                          </w:rPr>
                          <w:br/>
                        </w:r>
                      </w:p>
                    </w:tc>
                    <w:tc>
                      <w:tcPr>
                        <w:tcW w:w="200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AV-21</w:t>
                        </w:r>
                        <w:r>
                          <w:rPr>
                            <w:rFonts w:ascii="Times New Roman" w:hAnsi="Times New Roman" w:eastAsia="Times New Roman"/>
                            <w:color w:val="000000"/>
                            <w:sz w:val="20"/>
                          </w:rPr>
                          <w:br/>
                        </w:r>
                      </w:p>
                    </w:tc>
                    <w:tc>
                      <w:tcPr>
                        <w:tcW w:w="207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Decoder and Encoder</w:t>
                        </w:r>
                      </w:p>
                    </w:tc>
                    <w:tc>
                      <w:tcPr>
                        <w:tcW w:w="1843"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Students will learn</w:t>
                        </w:r>
                        <w:r>
                          <w:rPr>
                            <w:rFonts w:ascii="Times New Roman" w:hAnsi="Times New Roman" w:eastAsia="Times New Roman"/>
                            <w:color w:val="000000"/>
                            <w:sz w:val="20"/>
                          </w:rPr>
                          <w:br/>
                          <w:t xml:space="preserve">smarter way to solve</w:t>
                        </w:r>
                        <w:r>
                          <w:rPr>
                            <w:rFonts w:ascii="Times New Roman" w:hAnsi="Times New Roman" w:eastAsia="Times New Roman"/>
                            <w:color w:val="000000"/>
                            <w:sz w:val="20"/>
                          </w:rPr>
                          <w:br/>
                          <w:t xml:space="preserve">complex circuit</w:t>
                        </w:r>
                      </w:p>
                    </w:tc>
                    <w:tc>
                      <w:tcPr>
                        <w:tcW w:w="1646"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Lecturing and</w:t>
                        </w:r>
                        <w:r>
                          <w:rPr>
                            <w:rFonts w:ascii="Times New Roman" w:hAnsi="Times New Roman" w:eastAsia="Times New Roman"/>
                            <w:color w:val="000000"/>
                            <w:sz w:val="20"/>
                          </w:rPr>
                          <w:br/>
                          <w:t xml:space="preserve">brainstorming</w:t>
                        </w:r>
                      </w:p>
                    </w:tc>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r>
                  <w:tr>
                    <w:trPr>
                      <w:trHeight w:val="282" w:hRule="atLeast"/>
                    </w:trPr>
                    <w:tc>
                      <w:tcPr>
                        <w:tcW w:w="898" w:type="dxa"/>
                        <w:vMerge w:val="continue"/>
                        <w:tcBorders>
                          <w:top w:val="nil" w:color="D3D3D3" w:sz="3"/>
                          <w:left w:val="single" w:color="D3D3D3" w:sz="3"/>
                          <w:bottom w:val="nil" w:color="D3D3D3" w:sz="3"/>
                          <w:right w:val="single" w:color="D3D3D3" w:sz="3"/>
                        </w:tcBorders>
                        <w:tcMar>
                          <w:top w:w="39" w:type="dxa"/>
                          <w:left w:w="39" w:type="dxa"/>
                          <w:bottom w:w="39" w:type="dxa"/>
                          <w:right w:w="39" w:type="dxa"/>
                        </w:tcMar>
                      </w:tcPr>
                      <w:p>
                        <w:pPr>
                          <w:spacing w:after="0" w:line="240" w:lineRule="auto"/>
                        </w:pPr>
                      </w:p>
                    </w:tc>
                    <w:tc>
                      <w:tcPr>
                        <w:tcW w:w="1048" w:type="dxa"/>
                        <w:vMerge w:val="continue"/>
                        <w:tcBorders>
                          <w:top w:val="nil"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2411"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Introduction to Combinational Logic Circuits(Parity circuits)</w:t>
                        </w:r>
                      </w:p>
                    </w:tc>
                    <w:tc>
                      <w:tcPr>
                        <w:tcW w:w="186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R-5</w:t>
                        </w:r>
                        <w:r>
                          <w:rPr>
                            <w:rFonts w:ascii="Times New Roman" w:hAnsi="Times New Roman" w:eastAsia="Times New Roman"/>
                            <w:color w:val="000000"/>
                            <w:sz w:val="20"/>
                          </w:rPr>
                          <w:br/>
                        </w:r>
                      </w:p>
                    </w:tc>
                    <w:tc>
                      <w:tcPr>
                        <w:tcW w:w="200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AV-21</w:t>
                        </w:r>
                        <w:r>
                          <w:rPr>
                            <w:rFonts w:ascii="Times New Roman" w:hAnsi="Times New Roman" w:eastAsia="Times New Roman"/>
                            <w:color w:val="000000"/>
                            <w:sz w:val="20"/>
                          </w:rPr>
                          <w:br/>
                        </w:r>
                      </w:p>
                    </w:tc>
                    <w:tc>
                      <w:tcPr>
                        <w:tcW w:w="207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Decoder and Encoder</w:t>
                        </w:r>
                      </w:p>
                    </w:tc>
                    <w:tc>
                      <w:tcPr>
                        <w:tcW w:w="1843"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Students will learn</w:t>
                        </w:r>
                        <w:r>
                          <w:rPr>
                            <w:rFonts w:ascii="Times New Roman" w:hAnsi="Times New Roman" w:eastAsia="Times New Roman"/>
                            <w:color w:val="000000"/>
                            <w:sz w:val="20"/>
                          </w:rPr>
                          <w:br/>
                          <w:t xml:space="preserve">smarter way to solve</w:t>
                        </w:r>
                        <w:r>
                          <w:rPr>
                            <w:rFonts w:ascii="Times New Roman" w:hAnsi="Times New Roman" w:eastAsia="Times New Roman"/>
                            <w:color w:val="000000"/>
                            <w:sz w:val="20"/>
                          </w:rPr>
                          <w:br/>
                          <w:t xml:space="preserve">complex circuit</w:t>
                        </w:r>
                      </w:p>
                    </w:tc>
                    <w:tc>
                      <w:tcPr>
                        <w:tcW w:w="1646"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Lecturing and</w:t>
                        </w:r>
                        <w:r>
                          <w:rPr>
                            <w:rFonts w:ascii="Times New Roman" w:hAnsi="Times New Roman" w:eastAsia="Times New Roman"/>
                            <w:color w:val="000000"/>
                            <w:sz w:val="20"/>
                          </w:rPr>
                          <w:br/>
                          <w:t xml:space="preserve">brainstorming</w:t>
                        </w:r>
                      </w:p>
                    </w:tc>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r>
                  <w:tr>
                    <w:trPr>
                      <w:trHeight w:val="282" w:hRule="atLeast"/>
                    </w:trPr>
                    <w:tc>
                      <w:tcPr>
                        <w:tcW w:w="898" w:type="dxa"/>
                        <w:vMerge w:val="continue"/>
                        <w:tcBorders>
                          <w:top w:val="nil"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104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Lecture 30</w:t>
                        </w:r>
                      </w:p>
                    </w:tc>
                    <w:tc>
                      <w:tcPr>
                        <w:tcW w:w="2411"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Introduction to Sequential Logic Circuits(Basic sequential circuits: SR-latch, D-latch)</w:t>
                        </w:r>
                      </w:p>
                    </w:tc>
                    <w:tc>
                      <w:tcPr>
                        <w:tcW w:w="186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R-5</w:t>
                        </w:r>
                        <w:r>
                          <w:rPr>
                            <w:rFonts w:ascii="Times New Roman" w:hAnsi="Times New Roman" w:eastAsia="Times New Roman"/>
                            <w:color w:val="000000"/>
                            <w:sz w:val="20"/>
                          </w:rPr>
                          <w:br/>
                        </w:r>
                      </w:p>
                    </w:tc>
                    <w:tc>
                      <w:tcPr>
                        <w:tcW w:w="200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AV-22</w:t>
                        </w:r>
                        <w:r>
                          <w:rPr>
                            <w:rFonts w:ascii="Times New Roman" w:hAnsi="Times New Roman" w:eastAsia="Times New Roman"/>
                            <w:color w:val="000000"/>
                            <w:sz w:val="20"/>
                          </w:rPr>
                          <w:br/>
                        </w:r>
                      </w:p>
                    </w:tc>
                    <w:tc>
                      <w:tcPr>
                        <w:tcW w:w="207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SR-latch and</w:t>
                        </w:r>
                        <w:r>
                          <w:rPr>
                            <w:rFonts w:ascii="Times New Roman" w:hAnsi="Times New Roman" w:eastAsia="Times New Roman"/>
                            <w:color w:val="000000"/>
                            <w:sz w:val="20"/>
                          </w:rPr>
                          <w:br/>
                          <w:t xml:space="preserve">D-latch</w:t>
                        </w:r>
                      </w:p>
                    </w:tc>
                    <w:tc>
                      <w:tcPr>
                        <w:tcW w:w="1843"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Students will</w:t>
                        </w:r>
                        <w:r>
                          <w:rPr>
                            <w:rFonts w:ascii="Times New Roman" w:hAnsi="Times New Roman" w:eastAsia="Times New Roman"/>
                            <w:color w:val="000000"/>
                            <w:sz w:val="20"/>
                          </w:rPr>
                          <w:br/>
                          <w:t xml:space="preserve">understand difference</w:t>
                        </w:r>
                        <w:r>
                          <w:rPr>
                            <w:rFonts w:ascii="Times New Roman" w:hAnsi="Times New Roman" w:eastAsia="Times New Roman"/>
                            <w:color w:val="000000"/>
                            <w:sz w:val="20"/>
                          </w:rPr>
                          <w:br/>
                          <w:t xml:space="preserve">between latch and</w:t>
                        </w:r>
                        <w:r>
                          <w:rPr>
                            <w:rFonts w:ascii="Times New Roman" w:hAnsi="Times New Roman" w:eastAsia="Times New Roman"/>
                            <w:color w:val="000000"/>
                            <w:sz w:val="20"/>
                          </w:rPr>
                          <w:br/>
                          <w:t xml:space="preserve">flip flop</w:t>
                        </w:r>
                      </w:p>
                    </w:tc>
                    <w:tc>
                      <w:tcPr>
                        <w:tcW w:w="1646"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white board and</w:t>
                        </w:r>
                        <w:r>
                          <w:rPr>
                            <w:rFonts w:ascii="Times New Roman" w:hAnsi="Times New Roman" w:eastAsia="Times New Roman"/>
                            <w:color w:val="000000"/>
                            <w:sz w:val="20"/>
                          </w:rPr>
                          <w:br/>
                          <w:t xml:space="preserve">power point</w:t>
                        </w:r>
                        <w:r>
                          <w:rPr>
                            <w:rFonts w:ascii="Times New Roman" w:hAnsi="Times New Roman" w:eastAsia="Times New Roman"/>
                            <w:color w:val="000000"/>
                            <w:sz w:val="20"/>
                          </w:rPr>
                          <w:br/>
                          <w:t xml:space="preserve">presentation</w:t>
                        </w:r>
                      </w:p>
                    </w:tc>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r>
                  <w:tr>
                    <w:trPr>
                      <w:trHeight w:val="282" w:hRule="atLeast"/>
                    </w:trPr>
                    <w:tc>
                      <w:tcPr>
                        <w:tcW w:w="898" w:type="dxa"/>
                        <w:vMerge w:val="restart"/>
                        <w:tcBorders>
                          <w:top w:val="single" w:color="D3D3D3" w:sz="3"/>
                          <w:left w:val="single" w:color="D3D3D3" w:sz="3"/>
                          <w:bottom w:val="nil"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Week 11</w:t>
                        </w:r>
                      </w:p>
                    </w:tc>
                    <w:tc>
                      <w:tcPr>
                        <w:tcW w:w="1048" w:type="dxa"/>
                        <w:vMerge w:val="restart"/>
                        <w:tcBorders>
                          <w:top w:val="single" w:color="D3D3D3" w:sz="3"/>
                          <w:left w:val="single" w:color="D3D3D3" w:sz="3"/>
                          <w:bottom w:val="nil"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Lecture 31</w:t>
                        </w:r>
                      </w:p>
                    </w:tc>
                    <w:tc>
                      <w:tcPr>
                        <w:tcW w:w="2411"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Introduction to Sequential Logic Circuits(D flip-flop, JK flip- flop)</w:t>
                        </w:r>
                      </w:p>
                    </w:tc>
                    <w:tc>
                      <w:tcPr>
                        <w:tcW w:w="186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R-5</w:t>
                        </w:r>
                        <w:r>
                          <w:rPr>
                            <w:rFonts w:ascii="Times New Roman" w:hAnsi="Times New Roman" w:eastAsia="Times New Roman"/>
                            <w:color w:val="000000"/>
                            <w:sz w:val="20"/>
                          </w:rPr>
                          <w:br/>
                        </w:r>
                      </w:p>
                    </w:tc>
                    <w:tc>
                      <w:tcPr>
                        <w:tcW w:w="200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AV-23</w:t>
                        </w:r>
                        <w:r>
                          <w:rPr>
                            <w:rFonts w:ascii="Times New Roman" w:hAnsi="Times New Roman" w:eastAsia="Times New Roman"/>
                            <w:color w:val="000000"/>
                            <w:sz w:val="20"/>
                          </w:rPr>
                          <w:br/>
                        </w:r>
                      </w:p>
                    </w:tc>
                    <w:tc>
                      <w:tcPr>
                        <w:tcW w:w="207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4 types of flip flop and master slave flip flop</w:t>
                        </w:r>
                      </w:p>
                    </w:tc>
                    <w:tc>
                      <w:tcPr>
                        <w:tcW w:w="1843"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Students will</w:t>
                        </w:r>
                        <w:r>
                          <w:rPr>
                            <w:rFonts w:ascii="Times New Roman" w:hAnsi="Times New Roman" w:eastAsia="Times New Roman"/>
                            <w:color w:val="000000"/>
                            <w:sz w:val="20"/>
                          </w:rPr>
                          <w:br/>
                          <w:t xml:space="preserve">understand flip flop</w:t>
                        </w:r>
                      </w:p>
                    </w:tc>
                    <w:tc>
                      <w:tcPr>
                        <w:tcW w:w="1646"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white board and</w:t>
                        </w:r>
                        <w:r>
                          <w:rPr>
                            <w:rFonts w:ascii="Times New Roman" w:hAnsi="Times New Roman" w:eastAsia="Times New Roman"/>
                            <w:color w:val="000000"/>
                            <w:sz w:val="20"/>
                          </w:rPr>
                          <w:br/>
                          <w:t xml:space="preserve">power point</w:t>
                        </w:r>
                        <w:r>
                          <w:rPr>
                            <w:rFonts w:ascii="Times New Roman" w:hAnsi="Times New Roman" w:eastAsia="Times New Roman"/>
                            <w:color w:val="000000"/>
                            <w:sz w:val="20"/>
                          </w:rPr>
                          <w:br/>
                          <w:t xml:space="preserve">presentation</w:t>
                        </w:r>
                      </w:p>
                    </w:tc>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r>
                  <w:tr>
                    <w:trPr>
                      <w:trHeight w:val="282" w:hRule="atLeast"/>
                    </w:trPr>
                    <w:tc>
                      <w:tcPr>
                        <w:tcW w:w="898" w:type="dxa"/>
                        <w:vMerge w:val="continue"/>
                        <w:tcBorders>
                          <w:top w:val="nil" w:color="D3D3D3" w:sz="3"/>
                          <w:left w:val="single" w:color="D3D3D3" w:sz="3"/>
                          <w:bottom w:val="nil" w:color="D3D3D3" w:sz="3"/>
                          <w:right w:val="single" w:color="D3D3D3" w:sz="3"/>
                        </w:tcBorders>
                        <w:tcMar>
                          <w:top w:w="39" w:type="dxa"/>
                          <w:left w:w="39" w:type="dxa"/>
                          <w:bottom w:w="39" w:type="dxa"/>
                          <w:right w:w="39" w:type="dxa"/>
                        </w:tcMar>
                      </w:tcPr>
                      <w:p>
                        <w:pPr>
                          <w:spacing w:after="0" w:line="240" w:lineRule="auto"/>
                        </w:pPr>
                      </w:p>
                    </w:tc>
                    <w:tc>
                      <w:tcPr>
                        <w:tcW w:w="1048" w:type="dxa"/>
                        <w:vMerge w:val="continue"/>
                        <w:tcBorders>
                          <w:top w:val="nil"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2411"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Introduction to Sequential Logic Circuits(T flip-flop, Master Slave JK flip flop)</w:t>
                        </w:r>
                      </w:p>
                    </w:tc>
                    <w:tc>
                      <w:tcPr>
                        <w:tcW w:w="186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R-5</w:t>
                        </w:r>
                        <w:r>
                          <w:rPr>
                            <w:rFonts w:ascii="Times New Roman" w:hAnsi="Times New Roman" w:eastAsia="Times New Roman"/>
                            <w:color w:val="000000"/>
                            <w:sz w:val="20"/>
                          </w:rPr>
                          <w:br/>
                        </w:r>
                      </w:p>
                    </w:tc>
                    <w:tc>
                      <w:tcPr>
                        <w:tcW w:w="200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AV-23</w:t>
                        </w:r>
                        <w:r>
                          <w:rPr>
                            <w:rFonts w:ascii="Times New Roman" w:hAnsi="Times New Roman" w:eastAsia="Times New Roman"/>
                            <w:color w:val="000000"/>
                            <w:sz w:val="20"/>
                          </w:rPr>
                          <w:br/>
                        </w:r>
                      </w:p>
                    </w:tc>
                    <w:tc>
                      <w:tcPr>
                        <w:tcW w:w="207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4 types of flip flop and master slave flip flop</w:t>
                        </w:r>
                      </w:p>
                    </w:tc>
                    <w:tc>
                      <w:tcPr>
                        <w:tcW w:w="1843"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Students will</w:t>
                        </w:r>
                        <w:r>
                          <w:rPr>
                            <w:rFonts w:ascii="Times New Roman" w:hAnsi="Times New Roman" w:eastAsia="Times New Roman"/>
                            <w:color w:val="000000"/>
                            <w:sz w:val="20"/>
                          </w:rPr>
                          <w:br/>
                          <w:t xml:space="preserve">understand flip flop</w:t>
                        </w:r>
                      </w:p>
                    </w:tc>
                    <w:tc>
                      <w:tcPr>
                        <w:tcW w:w="1646"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white board and</w:t>
                        </w:r>
                        <w:r>
                          <w:rPr>
                            <w:rFonts w:ascii="Times New Roman" w:hAnsi="Times New Roman" w:eastAsia="Times New Roman"/>
                            <w:color w:val="000000"/>
                            <w:sz w:val="20"/>
                          </w:rPr>
                          <w:br/>
                          <w:t xml:space="preserve">power point</w:t>
                        </w:r>
                        <w:r>
                          <w:rPr>
                            <w:rFonts w:ascii="Times New Roman" w:hAnsi="Times New Roman" w:eastAsia="Times New Roman"/>
                            <w:color w:val="000000"/>
                            <w:sz w:val="20"/>
                          </w:rPr>
                          <w:br/>
                          <w:t xml:space="preserve">presentation</w:t>
                        </w:r>
                      </w:p>
                    </w:tc>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r>
                  <w:tr>
                    <w:trPr>
                      <w:trHeight w:val="282" w:hRule="atLeast"/>
                    </w:trPr>
                    <w:tc>
                      <w:tcPr>
                        <w:tcW w:w="898" w:type="dxa"/>
                        <w:vMerge w:val="continue"/>
                        <w:tcBorders>
                          <w:top w:val="nil" w:color="D3D3D3" w:sz="3"/>
                          <w:left w:val="single" w:color="D3D3D3" w:sz="3"/>
                          <w:bottom w:val="nil" w:color="D3D3D3" w:sz="3"/>
                          <w:right w:val="single" w:color="D3D3D3" w:sz="3"/>
                        </w:tcBorders>
                        <w:tcMar>
                          <w:top w:w="39" w:type="dxa"/>
                          <w:left w:w="39" w:type="dxa"/>
                          <w:bottom w:w="39" w:type="dxa"/>
                          <w:right w:w="39" w:type="dxa"/>
                        </w:tcMar>
                      </w:tcPr>
                      <w:p>
                        <w:pPr>
                          <w:spacing w:after="0" w:line="240" w:lineRule="auto"/>
                        </w:pPr>
                      </w:p>
                    </w:tc>
                    <w:tc>
                      <w:tcPr>
                        <w:tcW w:w="1048" w:type="dxa"/>
                        <w:vMerge w:val="restart"/>
                        <w:tcBorders>
                          <w:top w:val="single" w:color="D3D3D3" w:sz="3"/>
                          <w:left w:val="single" w:color="D3D3D3" w:sz="3"/>
                          <w:bottom w:val="nil"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Lecture 32</w:t>
                        </w:r>
                      </w:p>
                    </w:tc>
                    <w:tc>
                      <w:tcPr>
                        <w:tcW w:w="2411"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Introduction to Sequential Logic Circuits(D flip-flop, JK flip- flop)</w:t>
                        </w:r>
                      </w:p>
                    </w:tc>
                    <w:tc>
                      <w:tcPr>
                        <w:tcW w:w="186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R-5</w:t>
                        </w:r>
                        <w:r>
                          <w:rPr>
                            <w:rFonts w:ascii="Times New Roman" w:hAnsi="Times New Roman" w:eastAsia="Times New Roman"/>
                            <w:color w:val="000000"/>
                            <w:sz w:val="20"/>
                          </w:rPr>
                          <w:br/>
                        </w:r>
                      </w:p>
                    </w:tc>
                    <w:tc>
                      <w:tcPr>
                        <w:tcW w:w="200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AV-23</w:t>
                        </w:r>
                        <w:r>
                          <w:rPr>
                            <w:rFonts w:ascii="Times New Roman" w:hAnsi="Times New Roman" w:eastAsia="Times New Roman"/>
                            <w:color w:val="000000"/>
                            <w:sz w:val="20"/>
                          </w:rPr>
                          <w:br/>
                        </w:r>
                      </w:p>
                    </w:tc>
                    <w:tc>
                      <w:tcPr>
                        <w:tcW w:w="207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4 types of flip flop and master slave flip flop</w:t>
                        </w:r>
                      </w:p>
                    </w:tc>
                    <w:tc>
                      <w:tcPr>
                        <w:tcW w:w="1843"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Students will</w:t>
                        </w:r>
                        <w:r>
                          <w:rPr>
                            <w:rFonts w:ascii="Times New Roman" w:hAnsi="Times New Roman" w:eastAsia="Times New Roman"/>
                            <w:color w:val="000000"/>
                            <w:sz w:val="20"/>
                          </w:rPr>
                          <w:br/>
                          <w:t xml:space="preserve">understand flip flop</w:t>
                        </w:r>
                      </w:p>
                    </w:tc>
                    <w:tc>
                      <w:tcPr>
                        <w:tcW w:w="1646"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white board and</w:t>
                        </w:r>
                        <w:r>
                          <w:rPr>
                            <w:rFonts w:ascii="Times New Roman" w:hAnsi="Times New Roman" w:eastAsia="Times New Roman"/>
                            <w:color w:val="000000"/>
                            <w:sz w:val="20"/>
                          </w:rPr>
                          <w:br/>
                          <w:t xml:space="preserve">power point</w:t>
                        </w:r>
                        <w:r>
                          <w:rPr>
                            <w:rFonts w:ascii="Times New Roman" w:hAnsi="Times New Roman" w:eastAsia="Times New Roman"/>
                            <w:color w:val="000000"/>
                            <w:sz w:val="20"/>
                          </w:rPr>
                          <w:br/>
                          <w:t xml:space="preserve">presentation</w:t>
                        </w:r>
                      </w:p>
                    </w:tc>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r>
                  <w:tr>
                    <w:trPr>
                      <w:trHeight w:val="282" w:hRule="atLeast"/>
                    </w:trPr>
                    <w:tc>
                      <w:tcPr>
                        <w:tcW w:w="898" w:type="dxa"/>
                        <w:vMerge w:val="continue"/>
                        <w:tcBorders>
                          <w:top w:val="nil" w:color="D3D3D3" w:sz="3"/>
                          <w:left w:val="single" w:color="D3D3D3" w:sz="3"/>
                          <w:bottom w:val="nil" w:color="D3D3D3" w:sz="3"/>
                          <w:right w:val="single" w:color="D3D3D3" w:sz="3"/>
                        </w:tcBorders>
                        <w:tcMar>
                          <w:top w:w="39" w:type="dxa"/>
                          <w:left w:w="39" w:type="dxa"/>
                          <w:bottom w:w="39" w:type="dxa"/>
                          <w:right w:w="39" w:type="dxa"/>
                        </w:tcMar>
                      </w:tcPr>
                      <w:p>
                        <w:pPr>
                          <w:spacing w:after="0" w:line="240" w:lineRule="auto"/>
                        </w:pPr>
                      </w:p>
                    </w:tc>
                    <w:tc>
                      <w:tcPr>
                        <w:tcW w:w="1048" w:type="dxa"/>
                        <w:vMerge w:val="continue"/>
                        <w:tcBorders>
                          <w:top w:val="nil"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2411"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Introduction to Sequential Logic Circuits(T flip-flop, Master Slave JK flip flop)</w:t>
                        </w:r>
                      </w:p>
                    </w:tc>
                    <w:tc>
                      <w:tcPr>
                        <w:tcW w:w="186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R-5</w:t>
                        </w:r>
                        <w:r>
                          <w:rPr>
                            <w:rFonts w:ascii="Times New Roman" w:hAnsi="Times New Roman" w:eastAsia="Times New Roman"/>
                            <w:color w:val="000000"/>
                            <w:sz w:val="20"/>
                          </w:rPr>
                          <w:br/>
                        </w:r>
                      </w:p>
                    </w:tc>
                    <w:tc>
                      <w:tcPr>
                        <w:tcW w:w="200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AV-23</w:t>
                        </w:r>
                        <w:r>
                          <w:rPr>
                            <w:rFonts w:ascii="Times New Roman" w:hAnsi="Times New Roman" w:eastAsia="Times New Roman"/>
                            <w:color w:val="000000"/>
                            <w:sz w:val="20"/>
                          </w:rPr>
                          <w:br/>
                        </w:r>
                      </w:p>
                    </w:tc>
                    <w:tc>
                      <w:tcPr>
                        <w:tcW w:w="207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4 types of flip flop and master slave flip flop</w:t>
                        </w:r>
                      </w:p>
                    </w:tc>
                    <w:tc>
                      <w:tcPr>
                        <w:tcW w:w="1843"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Students will</w:t>
                        </w:r>
                        <w:r>
                          <w:rPr>
                            <w:rFonts w:ascii="Times New Roman" w:hAnsi="Times New Roman" w:eastAsia="Times New Roman"/>
                            <w:color w:val="000000"/>
                            <w:sz w:val="20"/>
                          </w:rPr>
                          <w:br/>
                          <w:t xml:space="preserve">understand flip flop</w:t>
                        </w:r>
                      </w:p>
                    </w:tc>
                    <w:tc>
                      <w:tcPr>
                        <w:tcW w:w="1646"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white board and</w:t>
                        </w:r>
                        <w:r>
                          <w:rPr>
                            <w:rFonts w:ascii="Times New Roman" w:hAnsi="Times New Roman" w:eastAsia="Times New Roman"/>
                            <w:color w:val="000000"/>
                            <w:sz w:val="20"/>
                          </w:rPr>
                          <w:br/>
                          <w:t xml:space="preserve">power point</w:t>
                        </w:r>
                        <w:r>
                          <w:rPr>
                            <w:rFonts w:ascii="Times New Roman" w:hAnsi="Times New Roman" w:eastAsia="Times New Roman"/>
                            <w:color w:val="000000"/>
                            <w:sz w:val="20"/>
                          </w:rPr>
                          <w:br/>
                          <w:t xml:space="preserve">presentation</w:t>
                        </w:r>
                      </w:p>
                    </w:tc>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r>
                  <w:tr>
                    <w:trPr>
                      <w:trHeight w:val="282" w:hRule="atLeast"/>
                    </w:trPr>
                    <w:tc>
                      <w:tcPr>
                        <w:tcW w:w="898" w:type="dxa"/>
                        <w:vMerge w:val="continue"/>
                        <w:tcBorders>
                          <w:top w:val="nil"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104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Lecture 33</w:t>
                        </w:r>
                      </w:p>
                    </w:tc>
                    <w:tc>
                      <w:tcPr>
                        <w:tcW w:w="2411"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186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200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207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Assignment - Simulation based</w:t>
                        </w:r>
                      </w:p>
                    </w:tc>
                    <w:tc>
                      <w:tcPr>
                        <w:tcW w:w="1843"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1646"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r>
                  <w:tr>
                    <w:trPr>
                      <w:trHeight w:val="282" w:hRule="atLeast"/>
                    </w:trPr>
                    <w:tc>
                      <w:tcPr>
                        <w:tcW w:w="898" w:type="dxa"/>
                        <w:vMerge w:val="restart"/>
                        <w:tcBorders>
                          <w:top w:val="single" w:color="D3D3D3" w:sz="3"/>
                          <w:left w:val="single" w:color="D3D3D3" w:sz="3"/>
                          <w:bottom w:val="nil"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Week 12</w:t>
                        </w:r>
                      </w:p>
                    </w:tc>
                    <w:tc>
                      <w:tcPr>
                        <w:tcW w:w="104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Lecture 34</w:t>
                        </w:r>
                      </w:p>
                    </w:tc>
                    <w:tc>
                      <w:tcPr>
                        <w:tcW w:w="2411"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Introduction to Sequential Logic Circuits(Conversion of basic flip-flop)</w:t>
                        </w:r>
                      </w:p>
                    </w:tc>
                    <w:tc>
                      <w:tcPr>
                        <w:tcW w:w="186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R-5</w:t>
                        </w:r>
                        <w:r>
                          <w:rPr>
                            <w:rFonts w:ascii="Times New Roman" w:hAnsi="Times New Roman" w:eastAsia="Times New Roman"/>
                            <w:color w:val="000000"/>
                            <w:sz w:val="20"/>
                          </w:rPr>
                          <w:br/>
                        </w:r>
                      </w:p>
                    </w:tc>
                    <w:tc>
                      <w:tcPr>
                        <w:tcW w:w="200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AV-24</w:t>
                        </w:r>
                        <w:r>
                          <w:rPr>
                            <w:rFonts w:ascii="Times New Roman" w:hAnsi="Times New Roman" w:eastAsia="Times New Roman"/>
                            <w:color w:val="000000"/>
                            <w:sz w:val="20"/>
                          </w:rPr>
                          <w:br/>
                        </w:r>
                      </w:p>
                    </w:tc>
                    <w:tc>
                      <w:tcPr>
                        <w:tcW w:w="207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Flip flop conversion</w:t>
                        </w:r>
                      </w:p>
                    </w:tc>
                    <w:tc>
                      <w:tcPr>
                        <w:tcW w:w="1843"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Students will</w:t>
                        </w:r>
                        <w:r>
                          <w:rPr>
                            <w:rFonts w:ascii="Times New Roman" w:hAnsi="Times New Roman" w:eastAsia="Times New Roman"/>
                            <w:color w:val="000000"/>
                            <w:sz w:val="20"/>
                          </w:rPr>
                          <w:br/>
                          <w:t xml:space="preserve">understand the</w:t>
                        </w:r>
                        <w:r>
                          <w:rPr>
                            <w:rFonts w:ascii="Times New Roman" w:hAnsi="Times New Roman" w:eastAsia="Times New Roman"/>
                            <w:color w:val="000000"/>
                            <w:sz w:val="20"/>
                          </w:rPr>
                          <w:br/>
                          <w:t xml:space="preserve">conversion from one</w:t>
                        </w:r>
                        <w:r>
                          <w:rPr>
                            <w:rFonts w:ascii="Times New Roman" w:hAnsi="Times New Roman" w:eastAsia="Times New Roman"/>
                            <w:color w:val="000000"/>
                            <w:sz w:val="20"/>
                          </w:rPr>
                          <w:br/>
                          <w:t xml:space="preserve">flip flop to other</w:t>
                        </w:r>
                      </w:p>
                    </w:tc>
                    <w:tc>
                      <w:tcPr>
                        <w:tcW w:w="1646"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white board and</w:t>
                        </w:r>
                        <w:r>
                          <w:rPr>
                            <w:rFonts w:ascii="Times New Roman" w:hAnsi="Times New Roman" w:eastAsia="Times New Roman"/>
                            <w:color w:val="000000"/>
                            <w:sz w:val="20"/>
                          </w:rPr>
                          <w:br/>
                          <w:t xml:space="preserve">power point</w:t>
                        </w:r>
                        <w:r>
                          <w:rPr>
                            <w:rFonts w:ascii="Times New Roman" w:hAnsi="Times New Roman" w:eastAsia="Times New Roman"/>
                            <w:color w:val="000000"/>
                            <w:sz w:val="20"/>
                          </w:rPr>
                          <w:br/>
                          <w:t xml:space="preserve">presentation</w:t>
                        </w:r>
                      </w:p>
                    </w:tc>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r>
                  <w:tr>
                    <w:trPr>
                      <w:trHeight w:val="282" w:hRule="atLeast"/>
                    </w:trPr>
                    <w:tc>
                      <w:tcPr>
                        <w:tcW w:w="898" w:type="dxa"/>
                        <w:vMerge w:val="continue"/>
                        <w:tcBorders>
                          <w:top w:val="nil" w:color="D3D3D3" w:sz="3"/>
                          <w:left w:val="single" w:color="D3D3D3" w:sz="3"/>
                          <w:bottom w:val="nil" w:color="D3D3D3" w:sz="3"/>
                          <w:right w:val="single" w:color="D3D3D3" w:sz="3"/>
                        </w:tcBorders>
                        <w:tcMar>
                          <w:top w:w="39" w:type="dxa"/>
                          <w:left w:w="39" w:type="dxa"/>
                          <w:bottom w:w="39" w:type="dxa"/>
                          <w:right w:w="39" w:type="dxa"/>
                        </w:tcMar>
                      </w:tcPr>
                      <w:p>
                        <w:pPr>
                          <w:spacing w:after="0" w:line="240" w:lineRule="auto"/>
                        </w:pPr>
                      </w:p>
                    </w:tc>
                    <w:tc>
                      <w:tcPr>
                        <w:tcW w:w="104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Lecture 35</w:t>
                        </w:r>
                      </w:p>
                    </w:tc>
                    <w:tc>
                      <w:tcPr>
                        <w:tcW w:w="2411"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Introduction to Sequential Logic Circuits(Registers: Operation of all basic Shift Registers)</w:t>
                        </w:r>
                      </w:p>
                    </w:tc>
                    <w:tc>
                      <w:tcPr>
                        <w:tcW w:w="186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R-5</w:t>
                        </w:r>
                        <w:r>
                          <w:rPr>
                            <w:rFonts w:ascii="Times New Roman" w:hAnsi="Times New Roman" w:eastAsia="Times New Roman"/>
                            <w:color w:val="000000"/>
                            <w:sz w:val="20"/>
                          </w:rPr>
                          <w:br/>
                        </w:r>
                      </w:p>
                    </w:tc>
                    <w:tc>
                      <w:tcPr>
                        <w:tcW w:w="200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AV-25</w:t>
                        </w:r>
                        <w:r>
                          <w:rPr>
                            <w:rFonts w:ascii="Times New Roman" w:hAnsi="Times New Roman" w:eastAsia="Times New Roman"/>
                            <w:color w:val="000000"/>
                            <w:sz w:val="20"/>
                          </w:rPr>
                          <w:br/>
                        </w:r>
                      </w:p>
                    </w:tc>
                    <w:tc>
                      <w:tcPr>
                        <w:tcW w:w="207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Register and types of</w:t>
                        </w:r>
                        <w:r>
                          <w:rPr>
                            <w:rFonts w:ascii="Times New Roman" w:hAnsi="Times New Roman" w:eastAsia="Times New Roman"/>
                            <w:color w:val="000000"/>
                            <w:sz w:val="20"/>
                          </w:rPr>
                          <w:br/>
                          <w:t xml:space="preserve">register</w:t>
                        </w:r>
                      </w:p>
                    </w:tc>
                    <w:tc>
                      <w:tcPr>
                        <w:tcW w:w="1843"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Students will</w:t>
                        </w:r>
                        <w:r>
                          <w:rPr>
                            <w:rFonts w:ascii="Times New Roman" w:hAnsi="Times New Roman" w:eastAsia="Times New Roman"/>
                            <w:color w:val="000000"/>
                            <w:sz w:val="20"/>
                          </w:rPr>
                          <w:br/>
                          <w:t xml:space="preserve">understand register</w:t>
                        </w:r>
                        <w:r>
                          <w:rPr>
                            <w:rFonts w:ascii="Times New Roman" w:hAnsi="Times New Roman" w:eastAsia="Times New Roman"/>
                            <w:color w:val="000000"/>
                            <w:sz w:val="20"/>
                          </w:rPr>
                          <w:br/>
                          <w:t xml:space="preserve">and shifting operation</w:t>
                        </w:r>
                      </w:p>
                    </w:tc>
                    <w:tc>
                      <w:tcPr>
                        <w:tcW w:w="1646"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Lecturing and</w:t>
                        </w:r>
                        <w:r>
                          <w:rPr>
                            <w:rFonts w:ascii="Times New Roman" w:hAnsi="Times New Roman" w:eastAsia="Times New Roman"/>
                            <w:color w:val="000000"/>
                            <w:sz w:val="20"/>
                          </w:rPr>
                          <w:br/>
                          <w:t xml:space="preserve">brainstorming</w:t>
                        </w:r>
                      </w:p>
                    </w:tc>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r>
                  <w:tr>
                    <w:trPr>
                      <w:trHeight w:val="282" w:hRule="atLeast"/>
                    </w:trPr>
                    <w:tc>
                      <w:tcPr>
                        <w:tcW w:w="898" w:type="dxa"/>
                        <w:vMerge w:val="continue"/>
                        <w:tcBorders>
                          <w:top w:val="nil"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104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Lecture 36</w:t>
                        </w:r>
                      </w:p>
                    </w:tc>
                    <w:tc>
                      <w:tcPr>
                        <w:tcW w:w="2411"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Introduction to Sequential Logic Circuits(Counters: Design of Asynchronous)</w:t>
                        </w:r>
                      </w:p>
                    </w:tc>
                    <w:tc>
                      <w:tcPr>
                        <w:tcW w:w="186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R-5</w:t>
                        </w:r>
                        <w:r>
                          <w:rPr>
                            <w:rFonts w:ascii="Times New Roman" w:hAnsi="Times New Roman" w:eastAsia="Times New Roman"/>
                            <w:color w:val="000000"/>
                            <w:sz w:val="20"/>
                          </w:rPr>
                          <w:br/>
                        </w:r>
                      </w:p>
                    </w:tc>
                    <w:tc>
                      <w:tcPr>
                        <w:tcW w:w="200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AV-26</w:t>
                        </w:r>
                        <w:r>
                          <w:rPr>
                            <w:rFonts w:ascii="Times New Roman" w:hAnsi="Times New Roman" w:eastAsia="Times New Roman"/>
                            <w:color w:val="000000"/>
                            <w:sz w:val="20"/>
                          </w:rPr>
                          <w:br/>
                        </w:r>
                      </w:p>
                    </w:tc>
                    <w:tc>
                      <w:tcPr>
                        <w:tcW w:w="207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Design of Asynchronous</w:t>
                        </w:r>
                        <w:r>
                          <w:rPr>
                            <w:rFonts w:ascii="Times New Roman" w:hAnsi="Times New Roman" w:eastAsia="Times New Roman"/>
                            <w:color w:val="000000"/>
                            <w:sz w:val="20"/>
                          </w:rPr>
                          <w:br/>
                          <w:t xml:space="preserve">and synchronous counter</w:t>
                        </w:r>
                        <w:r>
                          <w:rPr>
                            <w:rFonts w:ascii="Times New Roman" w:hAnsi="Times New Roman" w:eastAsia="Times New Roman"/>
                            <w:color w:val="000000"/>
                            <w:sz w:val="20"/>
                          </w:rPr>
                          <w:br/>
                          <w:t xml:space="preserve">counter</w:t>
                        </w:r>
                      </w:p>
                    </w:tc>
                    <w:tc>
                      <w:tcPr>
                        <w:tcW w:w="1843"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Students will</w:t>
                        </w:r>
                        <w:r>
                          <w:rPr>
                            <w:rFonts w:ascii="Times New Roman" w:hAnsi="Times New Roman" w:eastAsia="Times New Roman"/>
                            <w:color w:val="000000"/>
                            <w:sz w:val="20"/>
                          </w:rPr>
                          <w:br/>
                          <w:t xml:space="preserve">understand</w:t>
                        </w:r>
                        <w:r>
                          <w:rPr>
                            <w:rFonts w:ascii="Times New Roman" w:hAnsi="Times New Roman" w:eastAsia="Times New Roman"/>
                            <w:color w:val="000000"/>
                            <w:sz w:val="20"/>
                          </w:rPr>
                          <w:br/>
                          <w:t xml:space="preserve">differences between</w:t>
                        </w:r>
                        <w:r>
                          <w:rPr>
                            <w:rFonts w:ascii="Times New Roman" w:hAnsi="Times New Roman" w:eastAsia="Times New Roman"/>
                            <w:color w:val="000000"/>
                            <w:sz w:val="20"/>
                          </w:rPr>
                          <w:br/>
                          <w:t xml:space="preserve">synchronous and</w:t>
                        </w:r>
                        <w:r>
                          <w:rPr>
                            <w:rFonts w:ascii="Times New Roman" w:hAnsi="Times New Roman" w:eastAsia="Times New Roman"/>
                            <w:color w:val="000000"/>
                            <w:sz w:val="20"/>
                          </w:rPr>
                          <w:br/>
                          <w:t xml:space="preserve">asynchronous counter</w:t>
                        </w:r>
                      </w:p>
                    </w:tc>
                    <w:tc>
                      <w:tcPr>
                        <w:tcW w:w="1646"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Lecturing and</w:t>
                        </w:r>
                        <w:r>
                          <w:rPr>
                            <w:rFonts w:ascii="Times New Roman" w:hAnsi="Times New Roman" w:eastAsia="Times New Roman"/>
                            <w:color w:val="000000"/>
                            <w:sz w:val="20"/>
                          </w:rPr>
                          <w:br/>
                          <w:t xml:space="preserve">brainstorming</w:t>
                        </w:r>
                      </w:p>
                    </w:tc>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r>
                  <w:tr>
                    <w:trPr>
                      <w:trHeight w:val="282" w:hRule="atLeast"/>
                    </w:trPr>
                    <w:tc>
                      <w:tcPr>
                        <w:tcW w:w="898" w:type="dxa"/>
                        <w:vMerge w:val="restart"/>
                        <w:tcBorders>
                          <w:top w:val="single" w:color="D3D3D3" w:sz="3"/>
                          <w:left w:val="single" w:color="D3D3D3" w:sz="3"/>
                          <w:bottom w:val="nil"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Week 13</w:t>
                        </w:r>
                      </w:p>
                    </w:tc>
                    <w:tc>
                      <w:tcPr>
                        <w:tcW w:w="104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Lecture 37</w:t>
                        </w:r>
                      </w:p>
                    </w:tc>
                    <w:tc>
                      <w:tcPr>
                        <w:tcW w:w="2411"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186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200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207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Project - Design project</w:t>
                        </w:r>
                      </w:p>
                    </w:tc>
                    <w:tc>
                      <w:tcPr>
                        <w:tcW w:w="1843"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1646"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r>
                  <w:tr>
                    <w:trPr>
                      <w:trHeight w:val="282" w:hRule="atLeast"/>
                    </w:trPr>
                    <w:tc>
                      <w:tcPr>
                        <w:tcW w:w="898" w:type="dxa"/>
                        <w:vMerge w:val="continue"/>
                        <w:tcBorders>
                          <w:top w:val="nil" w:color="D3D3D3" w:sz="3"/>
                          <w:left w:val="single" w:color="D3D3D3" w:sz="3"/>
                          <w:bottom w:val="nil" w:color="D3D3D3" w:sz="3"/>
                          <w:right w:val="single" w:color="D3D3D3" w:sz="3"/>
                        </w:tcBorders>
                        <w:tcMar>
                          <w:top w:w="39" w:type="dxa"/>
                          <w:left w:w="39" w:type="dxa"/>
                          <w:bottom w:w="39" w:type="dxa"/>
                          <w:right w:w="39" w:type="dxa"/>
                        </w:tcMar>
                      </w:tcPr>
                      <w:p>
                        <w:pPr>
                          <w:spacing w:after="0" w:line="240" w:lineRule="auto"/>
                        </w:pPr>
                      </w:p>
                    </w:tc>
                    <w:tc>
                      <w:tcPr>
                        <w:tcW w:w="104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Lecture 38</w:t>
                        </w:r>
                      </w:p>
                    </w:tc>
                    <w:tc>
                      <w:tcPr>
                        <w:tcW w:w="2411"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Introduction to Sequential Logic Circuits(Synchronous counters)</w:t>
                        </w:r>
                      </w:p>
                    </w:tc>
                    <w:tc>
                      <w:tcPr>
                        <w:tcW w:w="186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R-5</w:t>
                        </w:r>
                        <w:r>
                          <w:rPr>
                            <w:rFonts w:ascii="Times New Roman" w:hAnsi="Times New Roman" w:eastAsia="Times New Roman"/>
                            <w:color w:val="000000"/>
                            <w:sz w:val="20"/>
                          </w:rPr>
                          <w:br/>
                        </w:r>
                      </w:p>
                    </w:tc>
                    <w:tc>
                      <w:tcPr>
                        <w:tcW w:w="200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AV-27</w:t>
                        </w:r>
                        <w:r>
                          <w:rPr>
                            <w:rFonts w:ascii="Times New Roman" w:hAnsi="Times New Roman" w:eastAsia="Times New Roman"/>
                            <w:color w:val="000000"/>
                            <w:sz w:val="20"/>
                          </w:rPr>
                          <w:br/>
                        </w:r>
                      </w:p>
                    </w:tc>
                    <w:tc>
                      <w:tcPr>
                        <w:tcW w:w="207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Design of Asynchronous</w:t>
                        </w:r>
                        <w:r>
                          <w:rPr>
                            <w:rFonts w:ascii="Times New Roman" w:hAnsi="Times New Roman" w:eastAsia="Times New Roman"/>
                            <w:color w:val="000000"/>
                            <w:sz w:val="20"/>
                          </w:rPr>
                          <w:br/>
                          <w:t xml:space="preserve">and synchronous counter counter</w:t>
                        </w:r>
                      </w:p>
                    </w:tc>
                    <w:tc>
                      <w:tcPr>
                        <w:tcW w:w="1843"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Students will</w:t>
                        </w:r>
                        <w:r>
                          <w:rPr>
                            <w:rFonts w:ascii="Times New Roman" w:hAnsi="Times New Roman" w:eastAsia="Times New Roman"/>
                            <w:color w:val="000000"/>
                            <w:sz w:val="20"/>
                          </w:rPr>
                          <w:br/>
                          <w:t xml:space="preserve">understand</w:t>
                        </w:r>
                        <w:r>
                          <w:rPr>
                            <w:rFonts w:ascii="Times New Roman" w:hAnsi="Times New Roman" w:eastAsia="Times New Roman"/>
                            <w:color w:val="000000"/>
                            <w:sz w:val="20"/>
                          </w:rPr>
                          <w:br/>
                          <w:t xml:space="preserve">differences between</w:t>
                        </w:r>
                        <w:r>
                          <w:rPr>
                            <w:rFonts w:ascii="Times New Roman" w:hAnsi="Times New Roman" w:eastAsia="Times New Roman"/>
                            <w:color w:val="000000"/>
                            <w:sz w:val="20"/>
                          </w:rPr>
                          <w:br/>
                          <w:t xml:space="preserve">synchronous and</w:t>
                        </w:r>
                        <w:r>
                          <w:rPr>
                            <w:rFonts w:ascii="Times New Roman" w:hAnsi="Times New Roman" w:eastAsia="Times New Roman"/>
                            <w:color w:val="000000"/>
                            <w:sz w:val="20"/>
                          </w:rPr>
                          <w:br/>
                          <w:t xml:space="preserve">asynchronous counter</w:t>
                        </w:r>
                      </w:p>
                    </w:tc>
                    <w:tc>
                      <w:tcPr>
                        <w:tcW w:w="1646"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Lecturing and</w:t>
                        </w:r>
                        <w:r>
                          <w:rPr>
                            <w:rFonts w:ascii="Times New Roman" w:hAnsi="Times New Roman" w:eastAsia="Times New Roman"/>
                            <w:color w:val="000000"/>
                            <w:sz w:val="20"/>
                          </w:rPr>
                          <w:br/>
                          <w:t xml:space="preserve">brainstorming</w:t>
                        </w:r>
                      </w:p>
                    </w:tc>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r>
                  <w:tr>
                    <w:trPr>
                      <w:trHeight w:val="282" w:hRule="atLeast"/>
                    </w:trPr>
                    <w:tc>
                      <w:tcPr>
                        <w:tcW w:w="898" w:type="dxa"/>
                        <w:vMerge w:val="continue"/>
                        <w:tcBorders>
                          <w:top w:val="nil"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104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Lecture 39</w:t>
                        </w:r>
                      </w:p>
                    </w:tc>
                    <w:tc>
                      <w:tcPr>
                        <w:tcW w:w="2411"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Introduction to Sequential Logic Circuits(Ring counter and Johnson ring counter)</w:t>
                        </w:r>
                      </w:p>
                    </w:tc>
                    <w:tc>
                      <w:tcPr>
                        <w:tcW w:w="186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R-5</w:t>
                        </w:r>
                        <w:r>
                          <w:rPr>
                            <w:rFonts w:ascii="Times New Roman" w:hAnsi="Times New Roman" w:eastAsia="Times New Roman"/>
                            <w:color w:val="000000"/>
                            <w:sz w:val="20"/>
                          </w:rPr>
                          <w:br/>
                        </w:r>
                      </w:p>
                    </w:tc>
                    <w:tc>
                      <w:tcPr>
                        <w:tcW w:w="200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AV-28</w:t>
                        </w:r>
                        <w:r>
                          <w:rPr>
                            <w:rFonts w:ascii="Times New Roman" w:hAnsi="Times New Roman" w:eastAsia="Times New Roman"/>
                            <w:color w:val="000000"/>
                            <w:sz w:val="20"/>
                          </w:rPr>
                          <w:br/>
                        </w:r>
                      </w:p>
                    </w:tc>
                    <w:tc>
                      <w:tcPr>
                        <w:tcW w:w="207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Ring, Johnson ring counter and Decade counter using IC-7490</w:t>
                        </w:r>
                        <w:r>
                          <w:rPr>
                            <w:rFonts w:ascii="Times New Roman" w:hAnsi="Times New Roman" w:eastAsia="Times New Roman"/>
                            <w:color w:val="000000"/>
                            <w:sz w:val="20"/>
                          </w:rPr>
                          <w:br/>
                        </w:r>
                      </w:p>
                    </w:tc>
                    <w:tc>
                      <w:tcPr>
                        <w:tcW w:w="1843"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Students will</w:t>
                        </w:r>
                        <w:r>
                          <w:rPr>
                            <w:rFonts w:ascii="Times New Roman" w:hAnsi="Times New Roman" w:eastAsia="Times New Roman"/>
                            <w:color w:val="000000"/>
                            <w:sz w:val="20"/>
                          </w:rPr>
                          <w:br/>
                          <w:t xml:space="preserve">understand counter</w:t>
                        </w:r>
                        <w:r>
                          <w:rPr>
                            <w:rFonts w:ascii="Times New Roman" w:hAnsi="Times New Roman" w:eastAsia="Times New Roman"/>
                            <w:color w:val="000000"/>
                            <w:sz w:val="20"/>
                          </w:rPr>
                          <w:br/>
                          <w:t xml:space="preserve">design and shifting</w:t>
                        </w:r>
                        <w:r>
                          <w:rPr>
                            <w:rFonts w:ascii="Times New Roman" w:hAnsi="Times New Roman" w:eastAsia="Times New Roman"/>
                            <w:color w:val="000000"/>
                            <w:sz w:val="20"/>
                          </w:rPr>
                          <w:br/>
                          <w:t xml:space="preserve">operation</w:t>
                        </w:r>
                      </w:p>
                    </w:tc>
                    <w:tc>
                      <w:tcPr>
                        <w:tcW w:w="1646"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Lecturing and</w:t>
                        </w:r>
                        <w:r>
                          <w:rPr>
                            <w:rFonts w:ascii="Times New Roman" w:hAnsi="Times New Roman" w:eastAsia="Times New Roman"/>
                            <w:color w:val="000000"/>
                            <w:sz w:val="20"/>
                          </w:rPr>
                          <w:br/>
                          <w:t xml:space="preserve">brainstorming</w:t>
                        </w:r>
                      </w:p>
                    </w:tc>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r>
                  <w:tr>
                    <w:trPr>
                      <w:trHeight w:val="282" w:hRule="atLeast"/>
                    </w:trPr>
                    <w:tc>
                      <w:tcPr>
                        <w:tcW w:w="89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Week 14</w:t>
                        </w:r>
                      </w:p>
                    </w:tc>
                    <w:tc>
                      <w:tcPr>
                        <w:tcW w:w="104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Lecture 40</w:t>
                        </w:r>
                      </w:p>
                    </w:tc>
                    <w:tc>
                      <w:tcPr>
                        <w:tcW w:w="2411"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Introduction to Sequential Logic Circuits(Decade counter using IC-7490)</w:t>
                        </w:r>
                      </w:p>
                    </w:tc>
                    <w:tc>
                      <w:tcPr>
                        <w:tcW w:w="186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R-5</w:t>
                        </w:r>
                        <w:r>
                          <w:rPr>
                            <w:rFonts w:ascii="Times New Roman" w:hAnsi="Times New Roman" w:eastAsia="Times New Roman"/>
                            <w:color w:val="000000"/>
                            <w:sz w:val="20"/>
                          </w:rPr>
                          <w:br/>
                        </w:r>
                      </w:p>
                    </w:tc>
                    <w:tc>
                      <w:tcPr>
                        <w:tcW w:w="200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AV-28</w:t>
                        </w:r>
                        <w:r>
                          <w:rPr>
                            <w:rFonts w:ascii="Times New Roman" w:hAnsi="Times New Roman" w:eastAsia="Times New Roman"/>
                            <w:color w:val="000000"/>
                            <w:sz w:val="20"/>
                          </w:rPr>
                          <w:br/>
                        </w:r>
                      </w:p>
                    </w:tc>
                    <w:tc>
                      <w:tcPr>
                        <w:tcW w:w="207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Decade counter using IC-7490</w:t>
                        </w:r>
                        <w:r>
                          <w:rPr>
                            <w:rFonts w:ascii="Times New Roman" w:hAnsi="Times New Roman" w:eastAsia="Times New Roman"/>
                            <w:color w:val="000000"/>
                            <w:sz w:val="20"/>
                          </w:rPr>
                          <w:br/>
                        </w:r>
                      </w:p>
                    </w:tc>
                    <w:tc>
                      <w:tcPr>
                        <w:tcW w:w="1843"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Students will</w:t>
                        </w:r>
                        <w:r>
                          <w:rPr>
                            <w:rFonts w:ascii="Times New Roman" w:hAnsi="Times New Roman" w:eastAsia="Times New Roman"/>
                            <w:color w:val="000000"/>
                            <w:sz w:val="20"/>
                          </w:rPr>
                          <w:br/>
                          <w:t xml:space="preserve">understand counter</w:t>
                        </w:r>
                        <w:r>
                          <w:rPr>
                            <w:rFonts w:ascii="Times New Roman" w:hAnsi="Times New Roman" w:eastAsia="Times New Roman"/>
                            <w:color w:val="000000"/>
                            <w:sz w:val="20"/>
                          </w:rPr>
                          <w:br/>
                          <w:t xml:space="preserve">design using IC-7490</w:t>
                        </w:r>
                      </w:p>
                    </w:tc>
                    <w:tc>
                      <w:tcPr>
                        <w:tcW w:w="1646"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Lecturing and</w:t>
                        </w:r>
                        <w:r>
                          <w:rPr>
                            <w:rFonts w:ascii="Times New Roman" w:hAnsi="Times New Roman" w:eastAsia="Times New Roman"/>
                            <w:color w:val="000000"/>
                            <w:sz w:val="20"/>
                          </w:rPr>
                          <w:br/>
                          <w:t xml:space="preserve">brainstorming</w:t>
                        </w:r>
                      </w:p>
                    </w:tc>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r>
                  <w:tr>
                    <w:trPr>
                      <w:trHeight w:val="282" w:hRule="atLeast"/>
                    </w:trPr>
                    <w:tc>
                      <w:tcPr>
                        <w:tcW w:w="898" w:type="dxa"/>
                        <w:hMerge w:val="restart"/>
                        <w:tcBorders>
                          <w:top w:val="single" w:color="D3D3D3" w:sz="3"/>
                          <w:left w:val="single" w:color="D3D3D3" w:sz="3"/>
                          <w:bottom w:val="single" w:color="D3D3D3" w:sz="3"/>
                          <w:right w:val="nil" w:color="D3D3D3" w:sz="3"/>
                        </w:tcBorders>
                        <w:tcMar>
                          <w:top w:w="39" w:type="dxa"/>
                          <w:left w:w="39" w:type="dxa"/>
                          <w:bottom w:w="39" w:type="dxa"/>
                          <w:right w:w="39" w:type="dxa"/>
                        </w:tcMar>
                      </w:tcPr>
                      <w:p>
                        <w:pPr>
                          <w:spacing w:after="0" w:line="240" w:lineRule="auto"/>
                        </w:pPr>
                      </w:p>
                    </w:tc>
                    <w:tc>
                      <w:tcPr>
                        <w:tcW w:w="1048" w:type="dxa"/>
                        <w:hMerge w:val="continue"/>
                        <w:tcBorders>
                          <w:top w:val="single" w:color="D3D3D3" w:sz="3"/>
                          <w:left w:val="nil"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2411" w:type="dxa"/>
                        <w:hMerge w:val="restart"/>
                        <w:tcBorders>
                          <w:top w:val="single" w:color="D3D3D3" w:sz="3"/>
                          <w:left w:val="single" w:color="D3D3D3" w:sz="3"/>
                          <w:bottom w:val="single" w:color="D3D3D3" w:sz="3"/>
                          <w:right w:val="nil"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b/>
                            <w:color w:val="000000"/>
                            <w:sz w:val="32"/>
                          </w:rPr>
                          <w:t xml:space="preserve">SPILL OVER</w:t>
                        </w:r>
                      </w:p>
                    </w:tc>
                    <w:tc>
                      <w:tcPr>
                        <w:tcW w:w="1867" w:type="dxa"/>
                        <w:hMerge w:val="continue"/>
                        <w:tcBorders>
                          <w:top w:val="single" w:color="D3D3D3" w:sz="3"/>
                          <w:left w:val="nil" w:color="D3D3D3" w:sz="3"/>
                          <w:bottom w:val="single" w:color="D3D3D3" w:sz="3"/>
                          <w:right w:val="nil" w:color="D3D3D3" w:sz="3"/>
                        </w:tcBorders>
                        <w:tcMar>
                          <w:top w:w="39" w:type="dxa"/>
                          <w:left w:w="39" w:type="dxa"/>
                          <w:bottom w:w="39" w:type="dxa"/>
                          <w:right w:w="39" w:type="dxa"/>
                        </w:tcMar>
                      </w:tcPr>
                      <w:p>
                        <w:pPr>
                          <w:spacing w:after="0" w:line="240" w:lineRule="auto"/>
                        </w:pPr>
                      </w:p>
                    </w:tc>
                    <w:tc>
                      <w:tcPr>
                        <w:tcW w:w="2008" w:type="dxa"/>
                        <w:hMerge w:val="continue"/>
                        <w:tcBorders>
                          <w:top w:val="single" w:color="D3D3D3" w:sz="3"/>
                          <w:left w:val="nil" w:color="D3D3D3" w:sz="3"/>
                          <w:bottom w:val="single" w:color="D3D3D3" w:sz="3"/>
                          <w:right w:val="nil" w:color="D3D3D3" w:sz="3"/>
                        </w:tcBorders>
                        <w:tcMar>
                          <w:top w:w="39" w:type="dxa"/>
                          <w:left w:w="39" w:type="dxa"/>
                          <w:bottom w:w="39" w:type="dxa"/>
                          <w:right w:w="39" w:type="dxa"/>
                        </w:tcMar>
                      </w:tcPr>
                      <w:p>
                        <w:pPr>
                          <w:spacing w:after="0" w:line="240" w:lineRule="auto"/>
                        </w:pPr>
                      </w:p>
                    </w:tc>
                    <w:tc>
                      <w:tcPr>
                        <w:tcW w:w="2077" w:type="dxa"/>
                        <w:hMerge w:val="continue"/>
                        <w:tcBorders>
                          <w:top w:val="single" w:color="D3D3D3" w:sz="3"/>
                          <w:left w:val="nil" w:color="D3D3D3" w:sz="3"/>
                          <w:bottom w:val="single" w:color="D3D3D3" w:sz="3"/>
                          <w:right w:val="nil" w:color="D3D3D3" w:sz="3"/>
                        </w:tcBorders>
                        <w:tcMar>
                          <w:top w:w="39" w:type="dxa"/>
                          <w:left w:w="39" w:type="dxa"/>
                          <w:bottom w:w="39" w:type="dxa"/>
                          <w:right w:w="39" w:type="dxa"/>
                        </w:tcMar>
                      </w:tcPr>
                      <w:p>
                        <w:pPr>
                          <w:spacing w:after="0" w:line="240" w:lineRule="auto"/>
                        </w:pPr>
                      </w:p>
                    </w:tc>
                    <w:tc>
                      <w:tcPr>
                        <w:tcW w:w="1843" w:type="dxa"/>
                        <w:hMerge w:val="continue"/>
                        <w:tcBorders>
                          <w:top w:val="single" w:color="D3D3D3" w:sz="3"/>
                          <w:left w:val="nil" w:color="D3D3D3" w:sz="3"/>
                          <w:bottom w:val="single" w:color="D3D3D3" w:sz="3"/>
                          <w:right w:val="nil" w:color="D3D3D3" w:sz="3"/>
                        </w:tcBorders>
                        <w:tcMar>
                          <w:top w:w="39" w:type="dxa"/>
                          <w:left w:w="39" w:type="dxa"/>
                          <w:bottom w:w="39" w:type="dxa"/>
                          <w:right w:w="39" w:type="dxa"/>
                        </w:tcMar>
                      </w:tcPr>
                      <w:p>
                        <w:pPr>
                          <w:spacing w:after="0" w:line="240" w:lineRule="auto"/>
                        </w:pPr>
                      </w:p>
                    </w:tc>
                    <w:tc>
                      <w:tcPr>
                        <w:tcW w:w="1646" w:type="dxa"/>
                        <w:hMerge w:val="continue"/>
                        <w:tcBorders>
                          <w:top w:val="single" w:color="D3D3D3" w:sz="3"/>
                          <w:left w:val="nil" w:color="D3D3D3" w:sz="3"/>
                          <w:bottom w:val="single" w:color="D3D3D3" w:sz="3"/>
                          <w:right w:val="nil" w:color="D3D3D3" w:sz="3"/>
                        </w:tcBorders>
                        <w:tcMar>
                          <w:top w:w="39" w:type="dxa"/>
                          <w:left w:w="39" w:type="dxa"/>
                          <w:bottom w:w="39" w:type="dxa"/>
                          <w:right w:w="39" w:type="dxa"/>
                        </w:tcMar>
                      </w:tcPr>
                      <w:p>
                        <w:pPr>
                          <w:spacing w:after="0" w:line="240" w:lineRule="auto"/>
                        </w:pPr>
                      </w:p>
                    </w:tc>
                    <w:tc>
                      <w:tcPr>
                        <w:tcW w:w="1440" w:type="dxa"/>
                        <w:hMerge w:val="continue"/>
                        <w:tcBorders>
                          <w:top w:val="single" w:color="D3D3D3" w:sz="3"/>
                          <w:left w:val="nil" w:color="D3D3D3" w:sz="3"/>
                          <w:bottom w:val="single" w:color="D3D3D3" w:sz="3"/>
                          <w:right w:val="single" w:color="D3D3D3" w:sz="3"/>
                        </w:tcBorders>
                        <w:tcMar>
                          <w:top w:w="39" w:type="dxa"/>
                          <w:left w:w="39" w:type="dxa"/>
                          <w:bottom w:w="39" w:type="dxa"/>
                          <w:right w:w="39" w:type="dxa"/>
                        </w:tcMar>
                      </w:tcPr>
                      <w:p>
                        <w:pPr>
                          <w:spacing w:after="0" w:line="240" w:lineRule="auto"/>
                        </w:pPr>
                      </w:p>
                    </w:tc>
                  </w:tr>
                  <w:tr>
                    <w:trPr>
                      <w:trHeight w:val="282" w:hRule="atLeast"/>
                    </w:trPr>
                    <w:tc>
                      <w:tcPr>
                        <w:tcW w:w="898" w:type="dxa"/>
                        <w:vMerge w:val="restart"/>
                        <w:tcBorders>
                          <w:top w:val="single" w:color="D3D3D3" w:sz="3"/>
                          <w:left w:val="single" w:color="D3D3D3" w:sz="3"/>
                          <w:bottom w:val="nil"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Week 14</w:t>
                        </w:r>
                      </w:p>
                    </w:tc>
                    <w:tc>
                      <w:tcPr>
                        <w:tcW w:w="104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Lecture 41</w:t>
                        </w:r>
                      </w:p>
                    </w:tc>
                    <w:tc>
                      <w:tcPr>
                        <w:tcW w:w="2411"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186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200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207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Spill Over</w:t>
                        </w:r>
                      </w:p>
                    </w:tc>
                    <w:tc>
                      <w:tcPr>
                        <w:tcW w:w="1843"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1646"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r>
                  <w:tr>
                    <w:trPr>
                      <w:trHeight w:val="282" w:hRule="atLeast"/>
                    </w:trPr>
                    <w:tc>
                      <w:tcPr>
                        <w:tcW w:w="898" w:type="dxa"/>
                        <w:vMerge w:val="continue"/>
                        <w:tcBorders>
                          <w:top w:val="nil"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104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Lecture 42</w:t>
                        </w:r>
                      </w:p>
                    </w:tc>
                    <w:tc>
                      <w:tcPr>
                        <w:tcW w:w="2411"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186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200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207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Spill Over</w:t>
                        </w:r>
                      </w:p>
                    </w:tc>
                    <w:tc>
                      <w:tcPr>
                        <w:tcW w:w="1843"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1646"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r>
                  <w:tr>
                    <w:trPr>
                      <w:trHeight w:val="282" w:hRule="atLeast"/>
                    </w:trPr>
                    <w:tc>
                      <w:tcPr>
                        <w:tcW w:w="898" w:type="dxa"/>
                        <w:vMerge w:val="restart"/>
                        <w:tcBorders>
                          <w:top w:val="single" w:color="D3D3D3" w:sz="3"/>
                          <w:left w:val="single" w:color="D3D3D3" w:sz="3"/>
                          <w:bottom w:val="nil"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Week 15</w:t>
                        </w:r>
                      </w:p>
                    </w:tc>
                    <w:tc>
                      <w:tcPr>
                        <w:tcW w:w="104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Lecture 43</w:t>
                        </w:r>
                      </w:p>
                    </w:tc>
                    <w:tc>
                      <w:tcPr>
                        <w:tcW w:w="2411"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186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200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207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Spill Over</w:t>
                        </w:r>
                      </w:p>
                    </w:tc>
                    <w:tc>
                      <w:tcPr>
                        <w:tcW w:w="1843"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1646"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r>
                  <w:tr>
                    <w:trPr>
                      <w:trHeight w:val="282" w:hRule="atLeast"/>
                    </w:trPr>
                    <w:tc>
                      <w:tcPr>
                        <w:tcW w:w="898" w:type="dxa"/>
                        <w:vMerge w:val="continue"/>
                        <w:tcBorders>
                          <w:top w:val="nil" w:color="D3D3D3" w:sz="3"/>
                          <w:left w:val="single" w:color="D3D3D3" w:sz="3"/>
                          <w:bottom w:val="nil" w:color="D3D3D3" w:sz="3"/>
                          <w:right w:val="single" w:color="D3D3D3" w:sz="3"/>
                        </w:tcBorders>
                        <w:tcMar>
                          <w:top w:w="39" w:type="dxa"/>
                          <w:left w:w="39" w:type="dxa"/>
                          <w:bottom w:w="39" w:type="dxa"/>
                          <w:right w:w="39" w:type="dxa"/>
                        </w:tcMar>
                      </w:tcPr>
                      <w:p>
                        <w:pPr>
                          <w:spacing w:after="0" w:line="240" w:lineRule="auto"/>
                        </w:pPr>
                      </w:p>
                    </w:tc>
                    <w:tc>
                      <w:tcPr>
                        <w:tcW w:w="104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Lecture 44</w:t>
                        </w:r>
                      </w:p>
                    </w:tc>
                    <w:tc>
                      <w:tcPr>
                        <w:tcW w:w="2411"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186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200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207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Spill Over</w:t>
                        </w:r>
                      </w:p>
                    </w:tc>
                    <w:tc>
                      <w:tcPr>
                        <w:tcW w:w="1843"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1646"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r>
                  <w:tr>
                    <w:trPr>
                      <w:trHeight w:val="282" w:hRule="atLeast"/>
                    </w:trPr>
                    <w:tc>
                      <w:tcPr>
                        <w:tcW w:w="898" w:type="dxa"/>
                        <w:vMerge w:val="continue"/>
                        <w:tcBorders>
                          <w:top w:val="nil"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104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Lecture 45</w:t>
                        </w:r>
                      </w:p>
                    </w:tc>
                    <w:tc>
                      <w:tcPr>
                        <w:tcW w:w="2411"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186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200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207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Spill Over</w:t>
                        </w:r>
                      </w:p>
                    </w:tc>
                    <w:tc>
                      <w:tcPr>
                        <w:tcW w:w="1843"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1646"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r>
                </w:tbl>
                <w:p>
                  <w:pPr>
                    <w:spacing w:after="0" w:line="240" w:lineRule="auto"/>
                  </w:pPr>
                </w:p>
              </w:tc>
              <w:tc>
                <w:tcPr>
                  <w:tcW w:w="5280" w:type="dxa"/>
                  <w:hMerge w:val="continue"/>
                </w:tcPr>
                <w:p>
                  <w:pPr>
                    <w:pStyle w:val="EmptyCellLayoutStyle"/>
                    <w:spacing w:after="0" w:line="240" w:lineRule="auto"/>
                  </w:pPr>
                </w:p>
              </w:tc>
              <w:tc>
                <w:tcPr>
                  <w:tcW w:w="1319" w:type="dxa"/>
                  <w:hMerge w:val="continue"/>
                </w:tcPr>
                <w:p>
                  <w:pPr>
                    <w:pStyle w:val="EmptyCellLayoutStyle"/>
                    <w:spacing w:after="0" w:line="240" w:lineRule="auto"/>
                  </w:pPr>
                </w:p>
              </w:tc>
              <w:tc>
                <w:tcPr>
                  <w:tcW w:w="2610" w:type="dxa"/>
                  <w:hMerge w:val="continue"/>
                </w:tcPr>
                <w:p>
                  <w:pPr>
                    <w:pStyle w:val="EmptyCellLayoutStyle"/>
                    <w:spacing w:after="0" w:line="240" w:lineRule="auto"/>
                  </w:pPr>
                </w:p>
              </w:tc>
              <w:tc>
                <w:tcPr>
                  <w:tcW w:w="6017" w:type="dxa"/>
                  <w:hMerge w:val="continue"/>
                </w:tcPr>
                <w:p>
                  <w:pPr>
                    <w:pStyle w:val="EmptyCellLayoutStyle"/>
                    <w:spacing w:after="0" w:line="240" w:lineRule="auto"/>
                  </w:pPr>
                </w:p>
              </w:tc>
              <w:tc>
                <w:tcPr>
                  <w:tcW w:w="163" w:type="dxa"/>
                </w:tcPr>
                <w:p>
                  <w:pPr>
                    <w:pStyle w:val="EmptyCellLayoutStyle"/>
                    <w:spacing w:after="0" w:line="240" w:lineRule="auto"/>
                  </w:pPr>
                </w:p>
              </w:tc>
            </w:tr>
          </w:tbl>
          <w:p>
            <w:pPr>
              <w:spacing w:after="0" w:line="240" w:lineRule="auto"/>
            </w:pPr>
          </w:p>
        </w:tc>
        <w:tc>
          <w:tcPr>
            <w:tcW w:w="14" w:type="dxa"/>
            <w:hMerge w:val="continue"/>
          </w:tcPr>
          <w:p>
            <w:pPr>
              <w:pStyle w:val="EmptyCellLayoutStyle"/>
              <w:spacing w:after="0" w:line="240" w:lineRule="auto"/>
            </w:pPr>
          </w:p>
        </w:tc>
        <w:tc>
          <w:tcPr>
            <w:tcW w:w="11161" w:type="dxa"/>
            <w:hMerge w:val="continue"/>
          </w:tcPr>
          <w:p>
            <w:pPr>
              <w:pStyle w:val="EmptyCellLayoutStyle"/>
              <w:spacing w:after="0" w:line="240" w:lineRule="auto"/>
            </w:pPr>
          </w:p>
        </w:tc>
        <w:tc>
          <w:tcPr>
            <w:tcW w:w="3689" w:type="dxa"/>
            <w:hMerge w:val="continue"/>
          </w:tcPr>
          <w:p>
            <w:pPr>
              <w:pStyle w:val="EmptyCellLayoutStyle"/>
              <w:spacing w:after="0" w:line="240" w:lineRule="auto"/>
            </w:pPr>
          </w:p>
        </w:tc>
        <w:tc>
          <w:tcPr>
            <w:tcW w:w="60" w:type="dxa"/>
            <w:hMerge w:val="continue"/>
          </w:tcPr>
          <w:p>
            <w:pPr>
              <w:pStyle w:val="EmptyCellLayoutStyle"/>
              <w:spacing w:after="0" w:line="240" w:lineRule="auto"/>
            </w:pPr>
          </w:p>
        </w:tc>
        <w:tc>
          <w:tcPr>
            <w:tcW w:w="78" w:type="dxa"/>
            <w:hMerge w:val="continue"/>
          </w:tcPr>
          <w:p>
            <w:pPr>
              <w:pStyle w:val="EmptyCellLayoutStyle"/>
              <w:spacing w:after="0" w:line="240" w:lineRule="auto"/>
            </w:pPr>
          </w:p>
        </w:tc>
        <w:tc>
          <w:tcPr>
            <w:tcW w:w="174" w:type="dxa"/>
            <w:hMerge w:val="continue"/>
          </w:tcPr>
          <w:p>
            <w:pPr>
              <w:pStyle w:val="EmptyCellLayoutStyle"/>
              <w:spacing w:after="0" w:line="240" w:lineRule="auto"/>
            </w:pPr>
          </w:p>
        </w:tc>
        <w:tc>
          <w:tcPr>
            <w:tcW w:w="242" w:type="dxa"/>
            <w:hMerge w:val="continue"/>
          </w:tcPr>
          <w:p>
            <w:pPr>
              <w:pStyle w:val="EmptyCellLayoutStyle"/>
              <w:spacing w:after="0" w:line="240" w:lineRule="auto"/>
            </w:pPr>
          </w:p>
        </w:tc>
        <w:tc>
          <w:tcPr>
            <w:tcW w:w="13" w:type="dxa"/>
          </w:tcPr>
          <w:p>
            <w:pPr>
              <w:pStyle w:val="EmptyCellLayoutStyle"/>
              <w:spacing w:after="0" w:line="240" w:lineRule="auto"/>
            </w:pPr>
          </w:p>
        </w:tc>
        <w:tc>
          <w:tcPr>
            <w:tcW w:w="46" w:type="dxa"/>
          </w:tcPr>
          <w:p>
            <w:pPr>
              <w:pStyle w:val="EmptyCellLayoutStyle"/>
              <w:spacing w:after="0" w:line="240" w:lineRule="auto"/>
            </w:pPr>
          </w:p>
        </w:tc>
      </w:tr>
      <w:tr>
        <w:trPr>
          <w:trHeight w:val="111" w:hRule="atLeast"/>
        </w:trPr>
        <w:tc>
          <w:tcPr>
            <w:tcW w:w="148" w:type="dxa"/>
          </w:tcPr>
          <w:p>
            <w:pPr>
              <w:pStyle w:val="EmptyCellLayoutStyle"/>
              <w:spacing w:after="0" w:line="240" w:lineRule="auto"/>
            </w:pPr>
          </w:p>
        </w:tc>
        <w:tc>
          <w:tcPr>
            <w:tcW w:w="14" w:type="dxa"/>
          </w:tcPr>
          <w:p>
            <w:pPr>
              <w:pStyle w:val="EmptyCellLayoutStyle"/>
              <w:spacing w:after="0" w:line="240" w:lineRule="auto"/>
            </w:pPr>
          </w:p>
        </w:tc>
        <w:tc>
          <w:tcPr>
            <w:tcW w:w="11161" w:type="dxa"/>
          </w:tcPr>
          <w:p>
            <w:pPr>
              <w:pStyle w:val="EmptyCellLayoutStyle"/>
              <w:spacing w:after="0" w:line="240" w:lineRule="auto"/>
            </w:pPr>
          </w:p>
        </w:tc>
        <w:tc>
          <w:tcPr>
            <w:tcW w:w="3689" w:type="dxa"/>
          </w:tcPr>
          <w:p>
            <w:pPr>
              <w:pStyle w:val="EmptyCellLayoutStyle"/>
              <w:spacing w:after="0" w:line="240" w:lineRule="auto"/>
            </w:pPr>
          </w:p>
        </w:tc>
        <w:tc>
          <w:tcPr>
            <w:tcW w:w="60" w:type="dxa"/>
          </w:tcPr>
          <w:p>
            <w:pPr>
              <w:pStyle w:val="EmptyCellLayoutStyle"/>
              <w:spacing w:after="0" w:line="240" w:lineRule="auto"/>
            </w:pPr>
          </w:p>
        </w:tc>
        <w:tc>
          <w:tcPr>
            <w:tcW w:w="78" w:type="dxa"/>
          </w:tcPr>
          <w:p>
            <w:pPr>
              <w:pStyle w:val="EmptyCellLayoutStyle"/>
              <w:spacing w:after="0" w:line="240" w:lineRule="auto"/>
            </w:pPr>
          </w:p>
        </w:tc>
        <w:tc>
          <w:tcPr>
            <w:tcW w:w="174" w:type="dxa"/>
          </w:tcPr>
          <w:p>
            <w:pPr>
              <w:pStyle w:val="EmptyCellLayoutStyle"/>
              <w:spacing w:after="0" w:line="240" w:lineRule="auto"/>
            </w:pPr>
          </w:p>
        </w:tc>
        <w:tc>
          <w:tcPr>
            <w:tcW w:w="242" w:type="dxa"/>
          </w:tcPr>
          <w:p>
            <w:pPr>
              <w:pStyle w:val="EmptyCellLayoutStyle"/>
              <w:spacing w:after="0" w:line="240" w:lineRule="auto"/>
            </w:pPr>
          </w:p>
        </w:tc>
        <w:tc>
          <w:tcPr>
            <w:tcW w:w="13" w:type="dxa"/>
          </w:tcPr>
          <w:p>
            <w:pPr>
              <w:pStyle w:val="EmptyCellLayoutStyle"/>
              <w:spacing w:after="0" w:line="240" w:lineRule="auto"/>
            </w:pPr>
          </w:p>
        </w:tc>
        <w:tc>
          <w:tcPr>
            <w:tcW w:w="46" w:type="dxa"/>
          </w:tcPr>
          <w:p>
            <w:pPr>
              <w:pStyle w:val="EmptyCellLayoutStyle"/>
              <w:spacing w:after="0" w:line="240" w:lineRule="auto"/>
            </w:pPr>
          </w:p>
        </w:tc>
      </w:tr>
      <w:tr>
        <w:trPr/>
        <w:tc>
          <w:tcPr>
            <w:tcW w:w="148" w:type="dxa"/>
            <w:hMerge w:val="restart"/>
            <w:tcMar>
              <w:top w:w="0" w:type="dxa"/>
              <w:left w:w="0" w:type="dxa"/>
              <w:bottom w:w="0" w:type="dxa"/>
              <w:right w:w="0" w:type="dxa"/>
            </w:tcMar>
          </w:tcPr>
          <w:tbl>
            <w:tblPr>
              <w:tblBorders>
                <w:top w:val="nil" w:color="000000" w:sz="7"/>
                <w:left w:val="nil" w:color="000000" w:sz="7"/>
                <w:bottom w:val="nil" w:color="000000" w:sz="7"/>
                <w:right w:val="nil" w:color="000000" w:sz="7"/>
              </w:tblBorders>
              <w:tblCellMar>
                <w:top w:w="0" w:type="dxa"/>
                <w:left w:w="0" w:type="dxa"/>
                <w:bottom w:w="0" w:type="dxa"/>
                <w:right w:w="0" w:type="dxa"/>
              </w:tblCellMar>
            </w:tblPr>
            <w:tblGrid>
              <w:gridCol w:w="315"/>
              <w:gridCol w:w="10"/>
              <w:gridCol w:w="48"/>
              <w:gridCol w:w="5371"/>
              <w:gridCol w:w="420"/>
              <w:gridCol w:w="4890"/>
              <w:gridCol w:w="269"/>
            </w:tblGrid>
            <w:tr>
              <w:trPr>
                <w:trHeight w:val="195" w:hRule="atLeast"/>
              </w:trPr>
              <w:tc>
                <w:tcPr>
                  <w:tcW w:w="315" w:type="dxa"/>
                </w:tcPr>
                <w:p>
                  <w:pPr>
                    <w:pStyle w:val="EmptyCellLayoutStyle"/>
                    <w:spacing w:after="0" w:line="240" w:lineRule="auto"/>
                  </w:pPr>
                </w:p>
              </w:tc>
              <w:tc>
                <w:tcPr>
                  <w:tcW w:w="10" w:type="dxa"/>
                </w:tcPr>
                <w:p>
                  <w:pPr>
                    <w:pStyle w:val="EmptyCellLayoutStyle"/>
                    <w:spacing w:after="0" w:line="240" w:lineRule="auto"/>
                  </w:pPr>
                </w:p>
              </w:tc>
              <w:tc>
                <w:tcPr>
                  <w:tcW w:w="48" w:type="dxa"/>
                </w:tcPr>
                <w:p>
                  <w:pPr>
                    <w:pStyle w:val="EmptyCellLayoutStyle"/>
                    <w:spacing w:after="0" w:line="240" w:lineRule="auto"/>
                  </w:pPr>
                </w:p>
              </w:tc>
              <w:tc>
                <w:tcPr>
                  <w:tcW w:w="5371" w:type="dxa"/>
                </w:tcPr>
                <w:p>
                  <w:pPr>
                    <w:pStyle w:val="EmptyCellLayoutStyle"/>
                    <w:spacing w:after="0" w:line="240" w:lineRule="auto"/>
                  </w:pPr>
                </w:p>
              </w:tc>
              <w:tc>
                <w:tcPr>
                  <w:tcW w:w="420" w:type="dxa"/>
                </w:tcPr>
                <w:p>
                  <w:pPr>
                    <w:pStyle w:val="EmptyCellLayoutStyle"/>
                    <w:spacing w:after="0" w:line="240" w:lineRule="auto"/>
                  </w:pPr>
                </w:p>
              </w:tc>
              <w:tc>
                <w:tcPr>
                  <w:tcW w:w="4890" w:type="dxa"/>
                </w:tcPr>
                <w:p>
                  <w:pPr>
                    <w:pStyle w:val="EmptyCellLayoutStyle"/>
                    <w:spacing w:after="0" w:line="240" w:lineRule="auto"/>
                  </w:pPr>
                </w:p>
              </w:tc>
              <w:tc>
                <w:tcPr>
                  <w:tcW w:w="269" w:type="dxa"/>
                </w:tcPr>
                <w:p>
                  <w:pPr>
                    <w:pStyle w:val="EmptyCellLayoutStyle"/>
                    <w:spacing w:after="0" w:line="240" w:lineRule="auto"/>
                  </w:pPr>
                </w:p>
              </w:tc>
            </w:tr>
            <w:tr>
              <w:trPr>
                <w:trHeight w:val="321" w:hRule="atLeast"/>
              </w:trPr>
              <w:tc>
                <w:tcPr>
                  <w:tcW w:w="315" w:type="dxa"/>
                </w:tcPr>
                <w:p>
                  <w:pPr>
                    <w:pStyle w:val="EmptyCellLayoutStyle"/>
                    <w:spacing w:after="0" w:line="240" w:lineRule="auto"/>
                  </w:pPr>
                </w:p>
              </w:tc>
              <w:tc>
                <w:tcPr>
                  <w:tcW w:w="10" w:type="dxa"/>
                  <w:hMerge w:val="restart"/>
                </w:tcPr>
                <w:tbl>
                  <w:tblPr>
                    <w:tblCellMar>
                      <w:top w:w="0" w:type="dxa"/>
                      <w:left w:w="0" w:type="dxa"/>
                      <w:bottom w:w="0" w:type="dxa"/>
                      <w:right w:w="0" w:type="dxa"/>
                    </w:tblCellMar>
                  </w:tblPr>
                  <w:tblGrid>
                    <w:gridCol w:w="5429"/>
                  </w:tblGrid>
                  <w:tr>
                    <w:trPr>
                      <w:trHeight w:val="243" w:hRule="atLeast"/>
                    </w:trPr>
                    <w:tc>
                      <w:tcPr>
                        <w:tcW w:w="5429" w:type="dxa"/>
                        <w:tcBorders>
                          <w:top w:val="nil" w:color="000000" w:sz="7"/>
                          <w:left w:val="nil" w:color="000000" w:sz="7"/>
                          <w:bottom w:val="nil" w:color="000000" w:sz="7"/>
                          <w:right w:val="nil" w:color="000000" w:sz="7"/>
                        </w:tcBorders>
                        <w:tcMar>
                          <w:top w:w="39" w:type="dxa"/>
                          <w:left w:w="39" w:type="dxa"/>
                          <w:bottom w:w="39" w:type="dxa"/>
                          <w:right w:w="39" w:type="dxa"/>
                        </w:tcMar>
                      </w:tcPr>
                      <w:p>
                        <w:pPr>
                          <w:spacing w:after="0" w:line="240" w:lineRule="auto"/>
                          <w:jc w:val="left"/>
                        </w:pPr>
                        <w:r>
                          <w:rPr>
                            <w:rFonts w:ascii="Times New Roman" w:hAnsi="Times New Roman" w:eastAsia="Times New Roman"/>
                            <w:b/>
                            <w:color w:val="000000"/>
                            <w:sz w:val="24"/>
                          </w:rPr>
                          <w:t xml:space="preserve">Scheme for CA:</w:t>
                        </w:r>
                      </w:p>
                    </w:tc>
                  </w:tr>
                </w:tbl>
                <w:p>
                  <w:pPr>
                    <w:spacing w:after="0" w:line="240" w:lineRule="auto"/>
                  </w:pPr>
                </w:p>
              </w:tc>
              <w:tc>
                <w:tcPr>
                  <w:tcW w:w="48" w:type="dxa"/>
                  <w:hMerge w:val="continue"/>
                </w:tcPr>
                <w:p>
                  <w:pPr>
                    <w:pStyle w:val="EmptyCellLayoutStyle"/>
                    <w:spacing w:after="0" w:line="240" w:lineRule="auto"/>
                  </w:pPr>
                </w:p>
              </w:tc>
              <w:tc>
                <w:tcPr>
                  <w:tcW w:w="5371" w:type="dxa"/>
                  <w:hMerge w:val="continue"/>
                </w:tcPr>
                <w:p>
                  <w:pPr>
                    <w:pStyle w:val="EmptyCellLayoutStyle"/>
                    <w:spacing w:after="0" w:line="240" w:lineRule="auto"/>
                  </w:pPr>
                </w:p>
              </w:tc>
              <w:tc>
                <w:tcPr>
                  <w:tcW w:w="420" w:type="dxa"/>
                </w:tcPr>
                <w:p>
                  <w:pPr>
                    <w:pStyle w:val="EmptyCellLayoutStyle"/>
                    <w:spacing w:after="0" w:line="240" w:lineRule="auto"/>
                  </w:pPr>
                </w:p>
              </w:tc>
              <w:tc>
                <w:tcPr>
                  <w:tcW w:w="4890" w:type="dxa"/>
                </w:tcPr>
                <w:p>
                  <w:pPr>
                    <w:pStyle w:val="EmptyCellLayoutStyle"/>
                    <w:spacing w:after="0" w:line="240" w:lineRule="auto"/>
                  </w:pPr>
                </w:p>
              </w:tc>
              <w:tc>
                <w:tcPr>
                  <w:tcW w:w="269" w:type="dxa"/>
                </w:tcPr>
                <w:p>
                  <w:pPr>
                    <w:pStyle w:val="EmptyCellLayoutStyle"/>
                    <w:spacing w:after="0" w:line="240" w:lineRule="auto"/>
                  </w:pPr>
                </w:p>
              </w:tc>
            </w:tr>
            <w:tr>
              <w:trPr>
                <w:trHeight w:val="277" w:hRule="atLeast"/>
              </w:trPr>
              <w:tc>
                <w:tcPr>
                  <w:tcW w:w="315" w:type="dxa"/>
                </w:tcPr>
                <w:p>
                  <w:pPr>
                    <w:pStyle w:val="EmptyCellLayoutStyle"/>
                    <w:spacing w:after="0" w:line="240" w:lineRule="auto"/>
                  </w:pPr>
                </w:p>
              </w:tc>
              <w:tc>
                <w:tcPr>
                  <w:tcW w:w="10" w:type="dxa"/>
                </w:tcPr>
                <w:p>
                  <w:pPr>
                    <w:pStyle w:val="EmptyCellLayoutStyle"/>
                    <w:spacing w:after="0" w:line="240" w:lineRule="auto"/>
                  </w:pPr>
                </w:p>
              </w:tc>
              <w:tc>
                <w:tcPr>
                  <w:tcW w:w="48" w:type="dxa"/>
                </w:tcPr>
                <w:p>
                  <w:pPr>
                    <w:pStyle w:val="EmptyCellLayoutStyle"/>
                    <w:spacing w:after="0" w:line="240" w:lineRule="auto"/>
                  </w:pPr>
                </w:p>
              </w:tc>
              <w:tc>
                <w:tcPr>
                  <w:tcW w:w="5371" w:type="dxa"/>
                </w:tcPr>
                <w:p>
                  <w:pPr>
                    <w:pStyle w:val="EmptyCellLayoutStyle"/>
                    <w:spacing w:after="0" w:line="240" w:lineRule="auto"/>
                  </w:pPr>
                </w:p>
              </w:tc>
              <w:tc>
                <w:tcPr>
                  <w:tcW w:w="420" w:type="dxa"/>
                </w:tcPr>
                <w:p>
                  <w:pPr>
                    <w:pStyle w:val="EmptyCellLayoutStyle"/>
                    <w:spacing w:after="0" w:line="240" w:lineRule="auto"/>
                  </w:pPr>
                </w:p>
              </w:tc>
              <w:tc>
                <w:tcPr>
                  <w:tcW w:w="4890" w:type="dxa"/>
                </w:tcPr>
                <w:p>
                  <w:pPr>
                    <w:pStyle w:val="EmptyCellLayoutStyle"/>
                    <w:spacing w:after="0" w:line="240" w:lineRule="auto"/>
                  </w:pPr>
                </w:p>
              </w:tc>
              <w:tc>
                <w:tcPr>
                  <w:tcW w:w="269" w:type="dxa"/>
                </w:tcPr>
                <w:p>
                  <w:pPr>
                    <w:pStyle w:val="EmptyCellLayoutStyle"/>
                    <w:spacing w:after="0" w:line="240" w:lineRule="auto"/>
                  </w:pPr>
                </w:p>
              </w:tc>
            </w:tr>
            <w:tr>
              <w:trPr>
                <w:trHeight w:val="359" w:hRule="atLeast"/>
              </w:trPr>
              <w:tc>
                <w:tcPr>
                  <w:tcW w:w="315" w:type="dxa"/>
                </w:tcPr>
                <w:p>
                  <w:pPr>
                    <w:pStyle w:val="EmptyCellLayoutStyle"/>
                    <w:spacing w:after="0" w:line="240" w:lineRule="auto"/>
                  </w:pPr>
                </w:p>
              </w:tc>
              <w:tc>
                <w:tcPr>
                  <w:tcW w:w="10" w:type="dxa"/>
                </w:tcPr>
                <w:p>
                  <w:pPr>
                    <w:pStyle w:val="EmptyCellLayoutStyle"/>
                    <w:spacing w:after="0" w:line="240" w:lineRule="auto"/>
                  </w:pPr>
                </w:p>
              </w:tc>
              <w:tc>
                <w:tcPr>
                  <w:tcW w:w="48" w:type="dxa"/>
                </w:tcPr>
                <w:p>
                  <w:pPr>
                    <w:pStyle w:val="EmptyCellLayoutStyle"/>
                    <w:spacing w:after="0" w:line="240" w:lineRule="auto"/>
                  </w:pPr>
                </w:p>
              </w:tc>
              <w:tc>
                <w:tcPr>
                  <w:tcW w:w="5371" w:type="dxa"/>
                  <w:hMerge w:val="restart"/>
                </w:tcPr>
                <w:tbl>
                  <w:tblPr>
                    <w:tblCellMar>
                      <w:top w:w="0" w:type="dxa"/>
                      <w:left w:w="0" w:type="dxa"/>
                      <w:bottom w:w="0" w:type="dxa"/>
                      <w:right w:w="0" w:type="dxa"/>
                    </w:tblCellMar>
                  </w:tblPr>
                  <w:tblGrid>
                    <w:gridCol w:w="10681"/>
                  </w:tblGrid>
                  <w:tr>
                    <w:trPr>
                      <w:trHeight w:val="282" w:hRule="atLeast"/>
                    </w:trPr>
                    <w:tc>
                      <w:tcPr>
                        <w:tcW w:w="10681" w:type="dxa"/>
                        <w:tcBorders>
                          <w:top w:val="nil" w:color="000000" w:sz="7"/>
                          <w:left w:val="nil" w:color="000000" w:sz="7"/>
                          <w:bottom w:val="nil" w:color="000000" w:sz="7"/>
                          <w:right w:val="nil" w:color="000000" w:sz="7"/>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CA Category of this Course Code is:A0203 (2 best out of 3)</w:t>
                        </w:r>
                      </w:p>
                    </w:tc>
                  </w:tr>
                </w:tbl>
                <w:p>
                  <w:pPr>
                    <w:spacing w:after="0" w:line="240" w:lineRule="auto"/>
                  </w:pPr>
                </w:p>
              </w:tc>
              <w:tc>
                <w:tcPr>
                  <w:tcW w:w="420" w:type="dxa"/>
                  <w:hMerge w:val="continue"/>
                </w:tcPr>
                <w:p>
                  <w:pPr>
                    <w:pStyle w:val="EmptyCellLayoutStyle"/>
                    <w:spacing w:after="0" w:line="240" w:lineRule="auto"/>
                  </w:pPr>
                </w:p>
              </w:tc>
              <w:tc>
                <w:tcPr>
                  <w:tcW w:w="4890" w:type="dxa"/>
                  <w:hMerge w:val="continue"/>
                </w:tcPr>
                <w:p>
                  <w:pPr>
                    <w:pStyle w:val="EmptyCellLayoutStyle"/>
                    <w:spacing w:after="0" w:line="240" w:lineRule="auto"/>
                  </w:pPr>
                </w:p>
              </w:tc>
              <w:tc>
                <w:tcPr>
                  <w:tcW w:w="269" w:type="dxa"/>
                </w:tcPr>
                <w:p>
                  <w:pPr>
                    <w:pStyle w:val="EmptyCellLayoutStyle"/>
                    <w:spacing w:after="0" w:line="240" w:lineRule="auto"/>
                  </w:pPr>
                </w:p>
              </w:tc>
            </w:tr>
            <w:tr>
              <w:trPr>
                <w:trHeight w:val="150" w:hRule="atLeast"/>
              </w:trPr>
              <w:tc>
                <w:tcPr>
                  <w:tcW w:w="315" w:type="dxa"/>
                </w:tcPr>
                <w:p>
                  <w:pPr>
                    <w:pStyle w:val="EmptyCellLayoutStyle"/>
                    <w:spacing w:after="0" w:line="240" w:lineRule="auto"/>
                  </w:pPr>
                </w:p>
              </w:tc>
              <w:tc>
                <w:tcPr>
                  <w:tcW w:w="10" w:type="dxa"/>
                </w:tcPr>
                <w:p>
                  <w:pPr>
                    <w:pStyle w:val="EmptyCellLayoutStyle"/>
                    <w:spacing w:after="0" w:line="240" w:lineRule="auto"/>
                  </w:pPr>
                </w:p>
              </w:tc>
              <w:tc>
                <w:tcPr>
                  <w:tcW w:w="48" w:type="dxa"/>
                </w:tcPr>
                <w:p>
                  <w:pPr>
                    <w:pStyle w:val="EmptyCellLayoutStyle"/>
                    <w:spacing w:after="0" w:line="240" w:lineRule="auto"/>
                  </w:pPr>
                </w:p>
              </w:tc>
              <w:tc>
                <w:tcPr>
                  <w:tcW w:w="5371" w:type="dxa"/>
                </w:tcPr>
                <w:p>
                  <w:pPr>
                    <w:pStyle w:val="EmptyCellLayoutStyle"/>
                    <w:spacing w:after="0" w:line="240" w:lineRule="auto"/>
                  </w:pPr>
                </w:p>
              </w:tc>
              <w:tc>
                <w:tcPr>
                  <w:tcW w:w="420" w:type="dxa"/>
                </w:tcPr>
                <w:p>
                  <w:pPr>
                    <w:pStyle w:val="EmptyCellLayoutStyle"/>
                    <w:spacing w:after="0" w:line="240" w:lineRule="auto"/>
                  </w:pPr>
                </w:p>
              </w:tc>
              <w:tc>
                <w:tcPr>
                  <w:tcW w:w="4890" w:type="dxa"/>
                </w:tcPr>
                <w:p>
                  <w:pPr>
                    <w:pStyle w:val="EmptyCellLayoutStyle"/>
                    <w:spacing w:after="0" w:line="240" w:lineRule="auto"/>
                  </w:pPr>
                </w:p>
              </w:tc>
              <w:tc>
                <w:tcPr>
                  <w:tcW w:w="269" w:type="dxa"/>
                </w:tcPr>
                <w:p>
                  <w:pPr>
                    <w:pStyle w:val="EmptyCellLayoutStyle"/>
                    <w:spacing w:after="0" w:line="240" w:lineRule="auto"/>
                  </w:pPr>
                </w:p>
              </w:tc>
            </w:tr>
            <w:tr>
              <w:trPr/>
              <w:tc>
                <w:tcPr>
                  <w:tcW w:w="315" w:type="dxa"/>
                </w:tcPr>
                <w:p>
                  <w:pPr>
                    <w:pStyle w:val="EmptyCellLayoutStyle"/>
                    <w:spacing w:after="0" w:line="240" w:lineRule="auto"/>
                  </w:pPr>
                </w:p>
              </w:tc>
              <w:tc>
                <w:tcPr>
                  <w:tcW w:w="10" w:type="dxa"/>
                </w:tcPr>
                <w:p>
                  <w:pPr>
                    <w:pStyle w:val="EmptyCellLayoutStyle"/>
                    <w:spacing w:after="0" w:line="240" w:lineRule="auto"/>
                  </w:pPr>
                </w:p>
              </w:tc>
              <w:tc>
                <w:tcPr>
                  <w:tcW w:w="48" w:type="dxa"/>
                  <w:hMerge w:val="restart"/>
                </w:tcPr>
                <w:tbl>
                  <w:tblPr>
                    <w:tblBorders>
                      <w:top w:val="single" w:color="000000" w:sz="7"/>
                      <w:left w:val="single" w:color="000000" w:sz="7"/>
                      <w:bottom w:val="single" w:color="000000" w:sz="7"/>
                      <w:right w:val="single" w:color="000000" w:sz="7"/>
                    </w:tblBorders>
                    <w:tblCellMar>
                      <w:top w:w="0" w:type="dxa"/>
                      <w:left w:w="0" w:type="dxa"/>
                      <w:bottom w:w="0" w:type="dxa"/>
                      <w:right w:w="0" w:type="dxa"/>
                    </w:tblCellMar>
                  </w:tblPr>
                  <w:tblGrid>
                    <w:gridCol w:w="2709"/>
                    <w:gridCol w:w="1689"/>
                    <w:gridCol w:w="1440"/>
                  </w:tblGrid>
                  <w:tr>
                    <w:trPr>
                      <w:trHeight w:val="282" w:hRule="atLeast"/>
                    </w:trPr>
                    <w:tc>
                      <w:tcPr>
                        <w:tcW w:w="2709" w:type="dxa"/>
                        <w:tcBorders>
                          <w:top w:val="single" w:color="000000" w:sz="7"/>
                          <w:left w:val="single" w:color="000000" w:sz="7"/>
                          <w:bottom w:val="single" w:color="D3D3D3" w:sz="7"/>
                          <w:right w:val="single" w:color="D3D3D3" w:sz="7"/>
                        </w:tcBorders>
                        <w:tcMar>
                          <w:top w:w="39" w:type="dxa"/>
                          <w:left w:w="39" w:type="dxa"/>
                          <w:bottom w:w="39" w:type="dxa"/>
                          <w:right w:w="39" w:type="dxa"/>
                        </w:tcMar>
                      </w:tcPr>
                      <w:p>
                        <w:pPr>
                          <w:spacing w:after="0" w:line="240" w:lineRule="auto"/>
                          <w:jc w:val="left"/>
                        </w:pPr>
                        <w:r>
                          <w:rPr>
                            <w:rFonts w:ascii="Times New Roman" w:hAnsi="Times New Roman" w:eastAsia="Times New Roman"/>
                            <w:b/>
                            <w:color w:val="000000"/>
                            <w:sz w:val="20"/>
                          </w:rPr>
                          <w:t xml:space="preserve">Component</w:t>
                        </w:r>
                      </w:p>
                    </w:tc>
                    <w:tc>
                      <w:tcPr>
                        <w:tcW w:w="1689" w:type="dxa"/>
                        <w:tcBorders>
                          <w:top w:val="single" w:color="000000" w:sz="7"/>
                          <w:left w:val="single" w:color="D3D3D3" w:sz="7"/>
                          <w:bottom w:val="single" w:color="D3D3D3" w:sz="7"/>
                          <w:right w:val="single" w:color="D3D3D3" w:sz="7"/>
                        </w:tcBorders>
                        <w:tcMar>
                          <w:top w:w="39" w:type="dxa"/>
                          <w:left w:w="39" w:type="dxa"/>
                          <w:bottom w:w="39" w:type="dxa"/>
                          <w:right w:w="39" w:type="dxa"/>
                        </w:tcMar>
                      </w:tcPr>
                      <w:p>
                        <w:pPr>
                          <w:spacing w:after="0" w:line="240" w:lineRule="auto"/>
                          <w:jc w:val="center"/>
                        </w:pPr>
                        <w:r>
                          <w:rPr>
                            <w:rFonts w:ascii="Times New Roman" w:hAnsi="Times New Roman" w:eastAsia="Times New Roman"/>
                            <w:b/>
                            <w:color w:val="000000"/>
                            <w:sz w:val="20"/>
                          </w:rPr>
                          <w:t xml:space="preserve">Weightage (%)</w:t>
                        </w:r>
                      </w:p>
                    </w:tc>
                    <w:tc>
                      <w:tcPr>
                        <w:tcW w:w="1440" w:type="dxa"/>
                        <w:tcBorders>
                          <w:top w:val="single" w:color="000000" w:sz="7"/>
                          <w:left w:val="single" w:color="D3D3D3" w:sz="7"/>
                          <w:bottom w:val="single" w:color="D3D3D3" w:sz="7"/>
                          <w:right w:val="single" w:color="000000" w:sz="7"/>
                        </w:tcBorders>
                        <w:tcMar>
                          <w:top w:w="39" w:type="dxa"/>
                          <w:left w:w="39" w:type="dxa"/>
                          <w:bottom w:w="39" w:type="dxa"/>
                          <w:right w:w="39" w:type="dxa"/>
                        </w:tcMar>
                      </w:tcPr>
                      <w:p>
                        <w:pPr>
                          <w:spacing w:after="0" w:line="240" w:lineRule="auto"/>
                          <w:jc w:val="center"/>
                        </w:pPr>
                        <w:r>
                          <w:rPr>
                            <w:rFonts w:ascii="Times New Roman" w:hAnsi="Times New Roman" w:eastAsia="Times New Roman"/>
                            <w:b/>
                            <w:color w:val="000000"/>
                            <w:sz w:val="20"/>
                          </w:rPr>
                          <w:t xml:space="preserve">Mapped CO(s)</w:t>
                        </w:r>
                      </w:p>
                    </w:tc>
                  </w:tr>
                  <w:tr>
                    <w:trPr>
                      <w:trHeight w:val="282" w:hRule="atLeast"/>
                    </w:trPr>
                    <w:tc>
                      <w:tcPr>
                        <w:tcW w:w="2709" w:type="dxa"/>
                        <w:tcBorders>
                          <w:top w:val="single" w:color="D3D3D3" w:sz="7"/>
                          <w:left w:val="single" w:color="000000" w:sz="7"/>
                          <w:bottom w:val="single" w:color="D3D3D3" w:sz="7"/>
                          <w:right w:val="single" w:color="D3D3D3" w:sz="7"/>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Assignment - Simulation based</w:t>
                        </w:r>
                      </w:p>
                    </w:tc>
                    <w:tc>
                      <w:tcPr>
                        <w:tcW w:w="1689"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50</w:t>
                        </w:r>
                      </w:p>
                    </w:tc>
                    <w:tc>
                      <w:tcPr>
                        <w:tcW w:w="1440" w:type="dxa"/>
                        <w:tcBorders>
                          <w:top w:val="single" w:color="D3D3D3" w:sz="7"/>
                          <w:left w:val="single" w:color="D3D3D3" w:sz="7"/>
                          <w:bottom w:val="single" w:color="D3D3D3" w:sz="7"/>
                          <w:right w:val="single" w:color="000000" w:sz="7"/>
                        </w:tcBorders>
                        <w:tcMar>
                          <w:top w:w="39" w:type="dxa"/>
                          <w:left w:w="39" w:type="dxa"/>
                          <w:bottom w:w="39" w:type="dxa"/>
                          <w:right w:w="39" w:type="dxa"/>
                        </w:tcMar>
                      </w:tcPr>
                      <w:p>
                        <w:pPr>
                          <w:spacing w:after="0" w:line="240" w:lineRule="auto"/>
                        </w:pPr>
                      </w:p>
                    </w:tc>
                  </w:tr>
                  <w:tr>
                    <w:trPr>
                      <w:trHeight w:val="282" w:hRule="atLeast"/>
                    </w:trPr>
                    <w:tc>
                      <w:tcPr>
                        <w:tcW w:w="2709" w:type="dxa"/>
                        <w:tcBorders>
                          <w:top w:val="single" w:color="D3D3D3" w:sz="7"/>
                          <w:left w:val="single" w:color="000000" w:sz="7"/>
                          <w:bottom w:val="single" w:color="D3D3D3" w:sz="7"/>
                          <w:right w:val="single" w:color="D3D3D3" w:sz="7"/>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Project - Design project</w:t>
                        </w:r>
                      </w:p>
                    </w:tc>
                    <w:tc>
                      <w:tcPr>
                        <w:tcW w:w="1689"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50</w:t>
                        </w:r>
                      </w:p>
                    </w:tc>
                    <w:tc>
                      <w:tcPr>
                        <w:tcW w:w="1440" w:type="dxa"/>
                        <w:tcBorders>
                          <w:top w:val="single" w:color="D3D3D3" w:sz="7"/>
                          <w:left w:val="single" w:color="D3D3D3" w:sz="7"/>
                          <w:bottom w:val="single" w:color="D3D3D3" w:sz="7"/>
                          <w:right w:val="single" w:color="000000" w:sz="7"/>
                        </w:tcBorders>
                        <w:tcMar>
                          <w:top w:w="39" w:type="dxa"/>
                          <w:left w:w="39" w:type="dxa"/>
                          <w:bottom w:w="39" w:type="dxa"/>
                          <w:right w:w="39" w:type="dxa"/>
                        </w:tcMar>
                      </w:tcPr>
                      <w:p>
                        <w:pPr>
                          <w:spacing w:after="0" w:line="240" w:lineRule="auto"/>
                        </w:pPr>
                      </w:p>
                    </w:tc>
                  </w:tr>
                  <w:tr>
                    <w:trPr>
                      <w:trHeight w:val="282" w:hRule="atLeast"/>
                    </w:trPr>
                    <w:tc>
                      <w:tcPr>
                        <w:tcW w:w="2709" w:type="dxa"/>
                        <w:tcBorders>
                          <w:top w:val="single" w:color="D3D3D3" w:sz="7"/>
                          <w:left w:val="single" w:color="000000" w:sz="7"/>
                          <w:bottom w:val="single" w:color="000000" w:sz="7"/>
                          <w:right w:val="single" w:color="D3D3D3" w:sz="7"/>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Test</w:t>
                        </w:r>
                      </w:p>
                    </w:tc>
                    <w:tc>
                      <w:tcPr>
                        <w:tcW w:w="1689" w:type="dxa"/>
                        <w:tcBorders>
                          <w:top w:val="single" w:color="D3D3D3" w:sz="7"/>
                          <w:left w:val="single" w:color="D3D3D3" w:sz="7"/>
                          <w:bottom w:val="single" w:color="000000" w:sz="7"/>
                          <w:right w:val="single" w:color="D3D3D3" w:sz="7"/>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50</w:t>
                        </w:r>
                      </w:p>
                    </w:tc>
                    <w:tc>
                      <w:tcPr>
                        <w:tcW w:w="1440" w:type="dxa"/>
                        <w:tcBorders>
                          <w:top w:val="single" w:color="D3D3D3" w:sz="7"/>
                          <w:left w:val="single" w:color="D3D3D3" w:sz="7"/>
                          <w:bottom w:val="single" w:color="000000" w:sz="7"/>
                          <w:right w:val="single" w:color="000000" w:sz="7"/>
                        </w:tcBorders>
                        <w:tcMar>
                          <w:top w:w="39" w:type="dxa"/>
                          <w:left w:w="39" w:type="dxa"/>
                          <w:bottom w:w="39" w:type="dxa"/>
                          <w:right w:w="39" w:type="dxa"/>
                        </w:tcMar>
                      </w:tcPr>
                      <w:p>
                        <w:pPr>
                          <w:spacing w:after="0" w:line="240" w:lineRule="auto"/>
                        </w:pPr>
                      </w:p>
                    </w:tc>
                  </w:tr>
                </w:tbl>
                <w:p>
                  <w:pPr>
                    <w:spacing w:after="0" w:line="240" w:lineRule="auto"/>
                  </w:pPr>
                </w:p>
              </w:tc>
              <w:tc>
                <w:tcPr>
                  <w:tcW w:w="5371" w:type="dxa"/>
                  <w:hMerge w:val="continue"/>
                </w:tcPr>
                <w:p>
                  <w:pPr>
                    <w:pStyle w:val="EmptyCellLayoutStyle"/>
                    <w:spacing w:after="0" w:line="240" w:lineRule="auto"/>
                  </w:pPr>
                </w:p>
              </w:tc>
              <w:tc>
                <w:tcPr>
                  <w:tcW w:w="420" w:type="dxa"/>
                  <w:hMerge w:val="continue"/>
                </w:tcPr>
                <w:p>
                  <w:pPr>
                    <w:pStyle w:val="EmptyCellLayoutStyle"/>
                    <w:spacing w:after="0" w:line="240" w:lineRule="auto"/>
                  </w:pPr>
                </w:p>
              </w:tc>
              <w:tc>
                <w:tcPr>
                  <w:tcW w:w="4890" w:type="dxa"/>
                </w:tcPr>
                <w:p>
                  <w:pPr>
                    <w:pStyle w:val="EmptyCellLayoutStyle"/>
                    <w:spacing w:after="0" w:line="240" w:lineRule="auto"/>
                  </w:pPr>
                </w:p>
              </w:tc>
              <w:tc>
                <w:tcPr>
                  <w:tcW w:w="269" w:type="dxa"/>
                </w:tcPr>
                <w:p>
                  <w:pPr>
                    <w:pStyle w:val="EmptyCellLayoutStyle"/>
                    <w:spacing w:after="0" w:line="240" w:lineRule="auto"/>
                  </w:pPr>
                </w:p>
              </w:tc>
            </w:tr>
            <w:tr>
              <w:trPr>
                <w:trHeight w:val="552" w:hRule="atLeast"/>
              </w:trPr>
              <w:tc>
                <w:tcPr>
                  <w:tcW w:w="315" w:type="dxa"/>
                </w:tcPr>
                <w:p>
                  <w:pPr>
                    <w:pStyle w:val="EmptyCellLayoutStyle"/>
                    <w:spacing w:after="0" w:line="240" w:lineRule="auto"/>
                  </w:pPr>
                </w:p>
              </w:tc>
              <w:tc>
                <w:tcPr>
                  <w:tcW w:w="10" w:type="dxa"/>
                </w:tcPr>
                <w:p>
                  <w:pPr>
                    <w:pStyle w:val="EmptyCellLayoutStyle"/>
                    <w:spacing w:after="0" w:line="240" w:lineRule="auto"/>
                  </w:pPr>
                </w:p>
              </w:tc>
              <w:tc>
                <w:tcPr>
                  <w:tcW w:w="48" w:type="dxa"/>
                </w:tcPr>
                <w:p>
                  <w:pPr>
                    <w:pStyle w:val="EmptyCellLayoutStyle"/>
                    <w:spacing w:after="0" w:line="240" w:lineRule="auto"/>
                  </w:pPr>
                </w:p>
              </w:tc>
              <w:tc>
                <w:tcPr>
                  <w:tcW w:w="5371" w:type="dxa"/>
                </w:tcPr>
                <w:p>
                  <w:pPr>
                    <w:pStyle w:val="EmptyCellLayoutStyle"/>
                    <w:spacing w:after="0" w:line="240" w:lineRule="auto"/>
                  </w:pPr>
                </w:p>
              </w:tc>
              <w:tc>
                <w:tcPr>
                  <w:tcW w:w="420" w:type="dxa"/>
                </w:tcPr>
                <w:p>
                  <w:pPr>
                    <w:pStyle w:val="EmptyCellLayoutStyle"/>
                    <w:spacing w:after="0" w:line="240" w:lineRule="auto"/>
                  </w:pPr>
                </w:p>
              </w:tc>
              <w:tc>
                <w:tcPr>
                  <w:tcW w:w="4890" w:type="dxa"/>
                </w:tcPr>
                <w:p>
                  <w:pPr>
                    <w:pStyle w:val="EmptyCellLayoutStyle"/>
                    <w:spacing w:after="0" w:line="240" w:lineRule="auto"/>
                  </w:pPr>
                </w:p>
              </w:tc>
              <w:tc>
                <w:tcPr>
                  <w:tcW w:w="269" w:type="dxa"/>
                </w:tcPr>
                <w:p>
                  <w:pPr>
                    <w:pStyle w:val="EmptyCellLayoutStyle"/>
                    <w:spacing w:after="0" w:line="240" w:lineRule="auto"/>
                  </w:pPr>
                </w:p>
              </w:tc>
            </w:tr>
          </w:tbl>
          <w:p>
            <w:pPr>
              <w:spacing w:after="0" w:line="240" w:lineRule="auto"/>
            </w:pPr>
          </w:p>
        </w:tc>
        <w:tc>
          <w:tcPr>
            <w:tcW w:w="14" w:type="dxa"/>
            <w:hMerge w:val="continue"/>
          </w:tcPr>
          <w:p>
            <w:pPr>
              <w:pStyle w:val="EmptyCellLayoutStyle"/>
              <w:spacing w:after="0" w:line="240" w:lineRule="auto"/>
            </w:pPr>
          </w:p>
        </w:tc>
        <w:tc>
          <w:tcPr>
            <w:tcW w:w="11161" w:type="dxa"/>
            <w:hMerge w:val="continue"/>
          </w:tcPr>
          <w:p>
            <w:pPr>
              <w:pStyle w:val="EmptyCellLayoutStyle"/>
              <w:spacing w:after="0" w:line="240" w:lineRule="auto"/>
            </w:pPr>
          </w:p>
        </w:tc>
        <w:tc>
          <w:tcPr>
            <w:tcW w:w="3689" w:type="dxa"/>
          </w:tcPr>
          <w:p>
            <w:pPr>
              <w:pStyle w:val="EmptyCellLayoutStyle"/>
              <w:spacing w:after="0" w:line="240" w:lineRule="auto"/>
            </w:pPr>
          </w:p>
        </w:tc>
        <w:tc>
          <w:tcPr>
            <w:tcW w:w="60" w:type="dxa"/>
          </w:tcPr>
          <w:p>
            <w:pPr>
              <w:pStyle w:val="EmptyCellLayoutStyle"/>
              <w:spacing w:after="0" w:line="240" w:lineRule="auto"/>
            </w:pPr>
          </w:p>
        </w:tc>
        <w:tc>
          <w:tcPr>
            <w:tcW w:w="78" w:type="dxa"/>
          </w:tcPr>
          <w:p>
            <w:pPr>
              <w:pStyle w:val="EmptyCellLayoutStyle"/>
              <w:spacing w:after="0" w:line="240" w:lineRule="auto"/>
            </w:pPr>
          </w:p>
        </w:tc>
        <w:tc>
          <w:tcPr>
            <w:tcW w:w="174" w:type="dxa"/>
          </w:tcPr>
          <w:p>
            <w:pPr>
              <w:pStyle w:val="EmptyCellLayoutStyle"/>
              <w:spacing w:after="0" w:line="240" w:lineRule="auto"/>
            </w:pPr>
          </w:p>
        </w:tc>
        <w:tc>
          <w:tcPr>
            <w:tcW w:w="242" w:type="dxa"/>
          </w:tcPr>
          <w:p>
            <w:pPr>
              <w:pStyle w:val="EmptyCellLayoutStyle"/>
              <w:spacing w:after="0" w:line="240" w:lineRule="auto"/>
            </w:pPr>
          </w:p>
        </w:tc>
        <w:tc>
          <w:tcPr>
            <w:tcW w:w="13" w:type="dxa"/>
          </w:tcPr>
          <w:p>
            <w:pPr>
              <w:pStyle w:val="EmptyCellLayoutStyle"/>
              <w:spacing w:after="0" w:line="240" w:lineRule="auto"/>
            </w:pPr>
          </w:p>
        </w:tc>
        <w:tc>
          <w:tcPr>
            <w:tcW w:w="46" w:type="dxa"/>
          </w:tcPr>
          <w:p>
            <w:pPr>
              <w:pStyle w:val="EmptyCellLayoutStyle"/>
              <w:spacing w:after="0" w:line="240" w:lineRule="auto"/>
            </w:pPr>
          </w:p>
        </w:tc>
      </w:tr>
      <w:tr>
        <w:trPr>
          <w:trHeight w:val="99" w:hRule="atLeast"/>
        </w:trPr>
        <w:tc>
          <w:tcPr>
            <w:tcW w:w="148" w:type="dxa"/>
          </w:tcPr>
          <w:p>
            <w:pPr>
              <w:pStyle w:val="EmptyCellLayoutStyle"/>
              <w:spacing w:after="0" w:line="240" w:lineRule="auto"/>
            </w:pPr>
          </w:p>
        </w:tc>
        <w:tc>
          <w:tcPr>
            <w:tcW w:w="14" w:type="dxa"/>
          </w:tcPr>
          <w:p>
            <w:pPr>
              <w:pStyle w:val="EmptyCellLayoutStyle"/>
              <w:spacing w:after="0" w:line="240" w:lineRule="auto"/>
            </w:pPr>
          </w:p>
        </w:tc>
        <w:tc>
          <w:tcPr>
            <w:tcW w:w="11161" w:type="dxa"/>
          </w:tcPr>
          <w:p>
            <w:pPr>
              <w:pStyle w:val="EmptyCellLayoutStyle"/>
              <w:spacing w:after="0" w:line="240" w:lineRule="auto"/>
            </w:pPr>
          </w:p>
        </w:tc>
        <w:tc>
          <w:tcPr>
            <w:tcW w:w="3689" w:type="dxa"/>
          </w:tcPr>
          <w:p>
            <w:pPr>
              <w:pStyle w:val="EmptyCellLayoutStyle"/>
              <w:spacing w:after="0" w:line="240" w:lineRule="auto"/>
            </w:pPr>
          </w:p>
        </w:tc>
        <w:tc>
          <w:tcPr>
            <w:tcW w:w="60" w:type="dxa"/>
          </w:tcPr>
          <w:p>
            <w:pPr>
              <w:pStyle w:val="EmptyCellLayoutStyle"/>
              <w:spacing w:after="0" w:line="240" w:lineRule="auto"/>
            </w:pPr>
          </w:p>
        </w:tc>
        <w:tc>
          <w:tcPr>
            <w:tcW w:w="78" w:type="dxa"/>
          </w:tcPr>
          <w:p>
            <w:pPr>
              <w:pStyle w:val="EmptyCellLayoutStyle"/>
              <w:spacing w:after="0" w:line="240" w:lineRule="auto"/>
            </w:pPr>
          </w:p>
        </w:tc>
        <w:tc>
          <w:tcPr>
            <w:tcW w:w="174" w:type="dxa"/>
          </w:tcPr>
          <w:p>
            <w:pPr>
              <w:pStyle w:val="EmptyCellLayoutStyle"/>
              <w:spacing w:after="0" w:line="240" w:lineRule="auto"/>
            </w:pPr>
          </w:p>
        </w:tc>
        <w:tc>
          <w:tcPr>
            <w:tcW w:w="242" w:type="dxa"/>
          </w:tcPr>
          <w:p>
            <w:pPr>
              <w:pStyle w:val="EmptyCellLayoutStyle"/>
              <w:spacing w:after="0" w:line="240" w:lineRule="auto"/>
            </w:pPr>
          </w:p>
        </w:tc>
        <w:tc>
          <w:tcPr>
            <w:tcW w:w="13" w:type="dxa"/>
          </w:tcPr>
          <w:p>
            <w:pPr>
              <w:pStyle w:val="EmptyCellLayoutStyle"/>
              <w:spacing w:after="0" w:line="240" w:lineRule="auto"/>
            </w:pPr>
          </w:p>
        </w:tc>
        <w:tc>
          <w:tcPr>
            <w:tcW w:w="46" w:type="dxa"/>
          </w:tcPr>
          <w:p>
            <w:pPr>
              <w:pStyle w:val="EmptyCellLayoutStyle"/>
              <w:spacing w:after="0" w:line="240" w:lineRule="auto"/>
            </w:pPr>
          </w:p>
        </w:tc>
      </w:tr>
      <w:tr>
        <w:trPr/>
        <w:tc>
          <w:tcPr>
            <w:tcW w:w="148" w:type="dxa"/>
            <w:hMerge w:val="restart"/>
            <w:tcMar>
              <w:top w:w="0" w:type="dxa"/>
              <w:left w:w="0" w:type="dxa"/>
              <w:bottom w:w="0" w:type="dxa"/>
              <w:right w:w="0" w:type="dxa"/>
            </w:tcMar>
          </w:tcPr>
          <w:tbl>
            <w:tblPr>
              <w:tblBorders>
                <w:top w:val="nil" w:color="000000" w:sz="7"/>
                <w:left w:val="nil" w:color="000000" w:sz="7"/>
                <w:bottom w:val="nil" w:color="000000" w:sz="7"/>
                <w:right w:val="nil" w:color="000000" w:sz="7"/>
              </w:tblBorders>
              <w:tblCellMar>
                <w:top w:w="0" w:type="dxa"/>
                <w:left w:w="0" w:type="dxa"/>
                <w:bottom w:w="0" w:type="dxa"/>
                <w:right w:w="0" w:type="dxa"/>
              </w:tblCellMar>
            </w:tblPr>
            <w:tblGrid>
              <w:gridCol w:w="148"/>
              <w:gridCol w:w="8820"/>
              <w:gridCol w:w="5750"/>
              <w:gridCol w:w="434"/>
            </w:tblGrid>
            <w:tr>
              <w:trPr>
                <w:trHeight w:val="160" w:hRule="atLeast"/>
              </w:trPr>
              <w:tc>
                <w:tcPr>
                  <w:tcW w:w="148" w:type="dxa"/>
                </w:tcPr>
                <w:p>
                  <w:pPr>
                    <w:pStyle w:val="EmptyCellLayoutStyle"/>
                    <w:spacing w:after="0" w:line="240" w:lineRule="auto"/>
                  </w:pPr>
                </w:p>
              </w:tc>
              <w:tc>
                <w:tcPr>
                  <w:tcW w:w="8820" w:type="dxa"/>
                </w:tcPr>
                <w:p>
                  <w:pPr>
                    <w:pStyle w:val="EmptyCellLayoutStyle"/>
                    <w:spacing w:after="0" w:line="240" w:lineRule="auto"/>
                  </w:pPr>
                </w:p>
              </w:tc>
              <w:tc>
                <w:tcPr>
                  <w:tcW w:w="5750" w:type="dxa"/>
                </w:tcPr>
                <w:p>
                  <w:pPr>
                    <w:pStyle w:val="EmptyCellLayoutStyle"/>
                    <w:spacing w:after="0" w:line="240" w:lineRule="auto"/>
                  </w:pPr>
                </w:p>
              </w:tc>
              <w:tc>
                <w:tcPr>
                  <w:tcW w:w="434" w:type="dxa"/>
                </w:tcPr>
                <w:p>
                  <w:pPr>
                    <w:pStyle w:val="EmptyCellLayoutStyle"/>
                    <w:spacing w:after="0" w:line="240" w:lineRule="auto"/>
                  </w:pPr>
                </w:p>
              </w:tc>
            </w:tr>
            <w:tr>
              <w:trPr>
                <w:trHeight w:val="336" w:hRule="atLeast"/>
              </w:trPr>
              <w:tc>
                <w:tcPr>
                  <w:tcW w:w="148" w:type="dxa"/>
                </w:tcPr>
                <w:p>
                  <w:pPr>
                    <w:pStyle w:val="EmptyCellLayoutStyle"/>
                    <w:spacing w:after="0" w:line="240" w:lineRule="auto"/>
                  </w:pPr>
                </w:p>
              </w:tc>
              <w:tc>
                <w:tcPr>
                  <w:tcW w:w="8820" w:type="dxa"/>
                </w:tcPr>
                <w:tbl>
                  <w:tblPr>
                    <w:tblCellMar>
                      <w:top w:w="0" w:type="dxa"/>
                      <w:left w:w="0" w:type="dxa"/>
                      <w:bottom w:w="0" w:type="dxa"/>
                      <w:right w:w="0" w:type="dxa"/>
                    </w:tblCellMar>
                  </w:tblPr>
                  <w:tblGrid>
                    <w:gridCol w:w="8820"/>
                  </w:tblGrid>
                  <w:tr>
                    <w:trPr>
                      <w:trHeight w:val="258" w:hRule="atLeast"/>
                    </w:trPr>
                    <w:tc>
                      <w:tcPr>
                        <w:tcW w:w="8820" w:type="dxa"/>
                        <w:tcBorders>
                          <w:top w:val="nil" w:color="000000" w:sz="7"/>
                          <w:left w:val="nil" w:color="000000" w:sz="7"/>
                          <w:bottom w:val="nil" w:color="000000" w:sz="7"/>
                          <w:right w:val="nil" w:color="000000" w:sz="7"/>
                        </w:tcBorders>
                        <w:tcMar>
                          <w:top w:w="39" w:type="dxa"/>
                          <w:left w:w="39" w:type="dxa"/>
                          <w:bottom w:w="39" w:type="dxa"/>
                          <w:right w:w="39" w:type="dxa"/>
                        </w:tcMar>
                      </w:tcPr>
                      <w:p>
                        <w:pPr>
                          <w:spacing w:after="0" w:line="240" w:lineRule="auto"/>
                          <w:jc w:val="left"/>
                        </w:pPr>
                        <w:r>
                          <w:rPr>
                            <w:rFonts w:ascii="Times New Roman" w:hAnsi="Times New Roman" w:eastAsia="Times New Roman"/>
                            <w:b/>
                            <w:color w:val="000000"/>
                            <w:sz w:val="24"/>
                          </w:rPr>
                          <w:t xml:space="preserve">Details of Academic Task(s)</w:t>
                        </w:r>
                      </w:p>
                    </w:tc>
                  </w:tr>
                </w:tbl>
                <w:p>
                  <w:pPr>
                    <w:spacing w:after="0" w:line="240" w:lineRule="auto"/>
                  </w:pPr>
                </w:p>
              </w:tc>
              <w:tc>
                <w:tcPr>
                  <w:tcW w:w="5750" w:type="dxa"/>
                </w:tcPr>
                <w:p>
                  <w:pPr>
                    <w:pStyle w:val="EmptyCellLayoutStyle"/>
                    <w:spacing w:after="0" w:line="240" w:lineRule="auto"/>
                  </w:pPr>
                </w:p>
              </w:tc>
              <w:tc>
                <w:tcPr>
                  <w:tcW w:w="434" w:type="dxa"/>
                </w:tcPr>
                <w:p>
                  <w:pPr>
                    <w:pStyle w:val="EmptyCellLayoutStyle"/>
                    <w:spacing w:after="0" w:line="240" w:lineRule="auto"/>
                  </w:pPr>
                </w:p>
              </w:tc>
            </w:tr>
            <w:tr>
              <w:trPr>
                <w:trHeight w:val="199" w:hRule="atLeast"/>
              </w:trPr>
              <w:tc>
                <w:tcPr>
                  <w:tcW w:w="148" w:type="dxa"/>
                </w:tcPr>
                <w:p>
                  <w:pPr>
                    <w:pStyle w:val="EmptyCellLayoutStyle"/>
                    <w:spacing w:after="0" w:line="240" w:lineRule="auto"/>
                  </w:pPr>
                </w:p>
              </w:tc>
              <w:tc>
                <w:tcPr>
                  <w:tcW w:w="8820" w:type="dxa"/>
                </w:tcPr>
                <w:p>
                  <w:pPr>
                    <w:pStyle w:val="EmptyCellLayoutStyle"/>
                    <w:spacing w:after="0" w:line="240" w:lineRule="auto"/>
                  </w:pPr>
                </w:p>
              </w:tc>
              <w:tc>
                <w:tcPr>
                  <w:tcW w:w="5750" w:type="dxa"/>
                </w:tcPr>
                <w:p>
                  <w:pPr>
                    <w:pStyle w:val="EmptyCellLayoutStyle"/>
                    <w:spacing w:after="0" w:line="240" w:lineRule="auto"/>
                  </w:pPr>
                </w:p>
              </w:tc>
              <w:tc>
                <w:tcPr>
                  <w:tcW w:w="434" w:type="dxa"/>
                </w:tcPr>
                <w:p>
                  <w:pPr>
                    <w:pStyle w:val="EmptyCellLayoutStyle"/>
                    <w:spacing w:after="0" w:line="240" w:lineRule="auto"/>
                  </w:pPr>
                </w:p>
              </w:tc>
            </w:tr>
            <w:tr>
              <w:trPr/>
              <w:tc>
                <w:tcPr>
                  <w:tcW w:w="148" w:type="dxa"/>
                  <w:hMerge w:val="restart"/>
                </w:tcPr>
                <w:tbl>
                  <w:tblPr>
                    <w:tblBorders>
                      <w:top w:val="nil" w:color="000000" w:sz="7"/>
                      <w:left w:val="nil" w:color="000000" w:sz="7"/>
                      <w:bottom w:val="nil" w:color="000000" w:sz="7"/>
                      <w:right w:val="nil" w:color="000000" w:sz="7"/>
                    </w:tblBorders>
                    <w:tblCellMar>
                      <w:top w:w="0" w:type="dxa"/>
                      <w:left w:w="0" w:type="dxa"/>
                      <w:bottom w:w="0" w:type="dxa"/>
                      <w:right w:w="0" w:type="dxa"/>
                    </w:tblCellMar>
                  </w:tblPr>
                  <w:tblGrid>
                    <w:gridCol w:w="1651"/>
                    <w:gridCol w:w="1770"/>
                    <w:gridCol w:w="5546"/>
                    <w:gridCol w:w="2239"/>
                    <w:gridCol w:w="1457"/>
                    <w:gridCol w:w="788"/>
                    <w:gridCol w:w="1265"/>
                  </w:tblGrid>
                  <w:tr>
                    <w:trPr>
                      <w:trHeight w:val="282" w:hRule="atLeast"/>
                    </w:trPr>
                    <w:tc>
                      <w:tcPr>
                        <w:tcW w:w="1651"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jc w:val="left"/>
                        </w:pPr>
                        <w:r>
                          <w:rPr>
                            <w:rFonts w:ascii="Times New Roman" w:hAnsi="Times New Roman" w:eastAsia="Times New Roman"/>
                            <w:b/>
                            <w:color w:val="000000"/>
                            <w:sz w:val="20"/>
                          </w:rPr>
                          <w:t xml:space="preserve">Academic Task</w:t>
                        </w:r>
                      </w:p>
                    </w:tc>
                    <w:tc>
                      <w:tcPr>
                        <w:tcW w:w="1770"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jc w:val="left"/>
                        </w:pPr>
                        <w:r>
                          <w:rPr>
                            <w:rFonts w:ascii="Times New Roman" w:hAnsi="Times New Roman" w:eastAsia="Times New Roman"/>
                            <w:b/>
                            <w:color w:val="000000"/>
                            <w:sz w:val="20"/>
                          </w:rPr>
                          <w:t xml:space="preserve">Objective</w:t>
                        </w:r>
                      </w:p>
                    </w:tc>
                    <w:tc>
                      <w:tcPr>
                        <w:tcW w:w="5546"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jc w:val="left"/>
                        </w:pPr>
                        <w:r>
                          <w:rPr>
                            <w:rFonts w:ascii="Times New Roman" w:hAnsi="Times New Roman" w:eastAsia="Times New Roman"/>
                            <w:b/>
                            <w:color w:val="000000"/>
                            <w:sz w:val="20"/>
                          </w:rPr>
                          <w:t xml:space="preserve">Detail of Academic Task</w:t>
                        </w:r>
                      </w:p>
                    </w:tc>
                    <w:tc>
                      <w:tcPr>
                        <w:tcW w:w="2239"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jc w:val="left"/>
                        </w:pPr>
                        <w:r>
                          <w:rPr>
                            <w:rFonts w:ascii="Times New Roman" w:hAnsi="Times New Roman" w:eastAsia="Times New Roman"/>
                            <w:b/>
                            <w:color w:val="000000"/>
                            <w:sz w:val="20"/>
                          </w:rPr>
                          <w:t xml:space="preserve">Nature of Academic Task</w:t>
                        </w:r>
                        <w:r>
                          <w:rPr>
                            <w:rFonts w:ascii="Times New Roman" w:hAnsi="Times New Roman" w:eastAsia="Times New Roman"/>
                            <w:b/>
                            <w:color w:val="000000"/>
                            <w:sz w:val="20"/>
                          </w:rPr>
                          <w:br/>
                          <w:t xml:space="preserve">(group/individuals)</w:t>
                        </w:r>
                      </w:p>
                    </w:tc>
                    <w:tc>
                      <w:tcPr>
                        <w:tcW w:w="1457"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jc w:val="left"/>
                        </w:pPr>
                        <w:r>
                          <w:rPr>
                            <w:rFonts w:ascii="Times New Roman" w:hAnsi="Times New Roman" w:eastAsia="Times New Roman"/>
                            <w:b/>
                            <w:color w:val="000000"/>
                            <w:sz w:val="20"/>
                          </w:rPr>
                          <w:t xml:space="preserve">Academic Task Mode</w:t>
                        </w:r>
                      </w:p>
                    </w:tc>
                    <w:tc>
                      <w:tcPr>
                        <w:tcW w:w="788"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jc w:val="center"/>
                        </w:pPr>
                        <w:r>
                          <w:rPr>
                            <w:rFonts w:ascii="times New Roman" w:hAnsi="times New Roman" w:eastAsia="times New Roman"/>
                            <w:b/>
                            <w:color w:val="000000"/>
                            <w:sz w:val="20"/>
                          </w:rPr>
                          <w:t xml:space="preserve">Marks</w:t>
                        </w:r>
                      </w:p>
                    </w:tc>
                    <w:tc>
                      <w:tcPr>
                        <w:tcW w:w="1265"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jc w:val="center"/>
                        </w:pPr>
                        <w:r>
                          <w:rPr>
                            <w:rFonts w:ascii="Times New Roman" w:hAnsi="Times New Roman" w:eastAsia="Times New Roman"/>
                            <w:b/>
                            <w:color w:val="000000"/>
                            <w:sz w:val="20"/>
                          </w:rPr>
                          <w:t xml:space="preserve">Allottment / submission Week</w:t>
                        </w:r>
                      </w:p>
                    </w:tc>
                  </w:tr>
                  <w:tr>
                    <w:trPr>
                      <w:trHeight w:val="282" w:hRule="atLeast"/>
                    </w:trPr>
                    <w:tc>
                      <w:tcPr>
                        <w:tcW w:w="1651"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Assignment - Simulation based</w:t>
                        </w:r>
                      </w:p>
                    </w:tc>
                    <w:tc>
                      <w:tcPr>
                        <w:tcW w:w="1770"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Software-based assignment from unit 1 to unit 6. To learn the usage of tools and virtual verifications of topics.</w:t>
                        </w:r>
                      </w:p>
                    </w:tc>
                    <w:tc>
                      <w:tcPr>
                        <w:tcW w:w="5546"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Design a Software project based on subject knowledge/solution of</w:t>
                        </w:r>
                        <w:r>
                          <w:rPr>
                            <w:rFonts w:ascii="Times New Roman" w:hAnsi="Times New Roman" w:eastAsia="Times New Roman"/>
                            <w:color w:val="000000"/>
                            <w:sz w:val="20"/>
                          </w:rPr>
                          <w:br/>
                          <w:t xml:space="preserve">the existing problem/innovation. Specifications/parameters should</w:t>
                        </w:r>
                        <w:r>
                          <w:rPr>
                            <w:rFonts w:ascii="Times New Roman" w:hAnsi="Times New Roman" w:eastAsia="Times New Roman"/>
                            <w:color w:val="000000"/>
                            <w:sz w:val="20"/>
                          </w:rPr>
                          <w:br/>
                          <w:t xml:space="preserve">be defined by students for the design of circuits.</w:t>
                        </w:r>
                      </w:p>
                    </w:tc>
                    <w:tc>
                      <w:tcPr>
                        <w:tcW w:w="2239"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Individual</w:t>
                        </w:r>
                      </w:p>
                    </w:tc>
                    <w:tc>
                      <w:tcPr>
                        <w:tcW w:w="1457"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Online</w:t>
                        </w:r>
                      </w:p>
                    </w:tc>
                    <w:tc>
                      <w:tcPr>
                        <w:tcW w:w="788"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30</w:t>
                        </w:r>
                      </w:p>
                    </w:tc>
                    <w:tc>
                      <w:tcPr>
                        <w:tcW w:w="1265"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10 / 11</w:t>
                        </w:r>
                      </w:p>
                    </w:tc>
                  </w:tr>
                  <w:tr>
                    <w:trPr>
                      <w:trHeight w:val="282" w:hRule="atLeast"/>
                    </w:trPr>
                    <w:tc>
                      <w:tcPr>
                        <w:tcW w:w="1651"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Project - Design project</w:t>
                        </w:r>
                      </w:p>
                    </w:tc>
                    <w:tc>
                      <w:tcPr>
                        <w:tcW w:w="1770"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To explore the real time applications in the form of projects</w:t>
                        </w:r>
                      </w:p>
                    </w:tc>
                    <w:tc>
                      <w:tcPr>
                        <w:tcW w:w="5546"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Design a project hardware based on subject knowledge/solution of</w:t>
                        </w:r>
                        <w:r>
                          <w:rPr>
                            <w:rFonts w:ascii="Times New Roman" w:hAnsi="Times New Roman" w:eastAsia="Times New Roman"/>
                            <w:color w:val="000000"/>
                            <w:sz w:val="20"/>
                          </w:rPr>
                          <w:br/>
                          <w:t xml:space="preserve">the existing problem/innovation based. Specifications/parameters</w:t>
                        </w:r>
                        <w:r>
                          <w:rPr>
                            <w:rFonts w:ascii="Times New Roman" w:hAnsi="Times New Roman" w:eastAsia="Times New Roman"/>
                            <w:color w:val="000000"/>
                            <w:sz w:val="20"/>
                          </w:rPr>
                          <w:br/>
                          <w:t xml:space="preserve">should be defined by students for the design of circuits</w:t>
                        </w:r>
                      </w:p>
                    </w:tc>
                    <w:tc>
                      <w:tcPr>
                        <w:tcW w:w="2239"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Individual</w:t>
                        </w:r>
                      </w:p>
                    </w:tc>
                    <w:tc>
                      <w:tcPr>
                        <w:tcW w:w="1457"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Offline</w:t>
                        </w:r>
                      </w:p>
                    </w:tc>
                    <w:tc>
                      <w:tcPr>
                        <w:tcW w:w="788"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30</w:t>
                        </w:r>
                      </w:p>
                    </w:tc>
                    <w:tc>
                      <w:tcPr>
                        <w:tcW w:w="1265"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3 / 12</w:t>
                        </w:r>
                      </w:p>
                    </w:tc>
                  </w:tr>
                  <w:tr>
                    <w:trPr>
                      <w:trHeight w:val="282" w:hRule="atLeast"/>
                    </w:trPr>
                    <w:tc>
                      <w:tcPr>
                        <w:tcW w:w="1651"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Test</w:t>
                        </w:r>
                      </w:p>
                    </w:tc>
                    <w:tc>
                      <w:tcPr>
                        <w:tcW w:w="1770"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To test student's understanding of the concepts of DC and AC circuits and the semiconductor devices</w:t>
                        </w:r>
                      </w:p>
                    </w:tc>
                    <w:tc>
                      <w:tcPr>
                        <w:tcW w:w="5546"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The test should involve questions related to circuit analysis and</w:t>
                        </w:r>
                        <w:r>
                          <w:rPr>
                            <w:rFonts w:ascii="Times New Roman" w:hAnsi="Times New Roman" w:eastAsia="Times New Roman"/>
                            <w:color w:val="000000"/>
                            <w:sz w:val="20"/>
                          </w:rPr>
                          <w:br/>
                          <w:t xml:space="preserve">semiconductor devices.</w:t>
                        </w:r>
                      </w:p>
                    </w:tc>
                    <w:tc>
                      <w:tcPr>
                        <w:tcW w:w="2239"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Individual</w:t>
                        </w:r>
                      </w:p>
                    </w:tc>
                    <w:tc>
                      <w:tcPr>
                        <w:tcW w:w="1457"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Offline</w:t>
                        </w:r>
                      </w:p>
                    </w:tc>
                    <w:tc>
                      <w:tcPr>
                        <w:tcW w:w="788"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30</w:t>
                        </w:r>
                      </w:p>
                    </w:tc>
                    <w:tc>
                      <w:tcPr>
                        <w:tcW w:w="1265"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4 / 5</w:t>
                        </w:r>
                      </w:p>
                    </w:tc>
                  </w:tr>
                </w:tbl>
                <w:p>
                  <w:pPr>
                    <w:spacing w:after="0" w:line="240" w:lineRule="auto"/>
                  </w:pPr>
                </w:p>
              </w:tc>
              <w:tc>
                <w:tcPr>
                  <w:tcW w:w="8820" w:type="dxa"/>
                  <w:hMerge w:val="continue"/>
                </w:tcPr>
                <w:p>
                  <w:pPr>
                    <w:pStyle w:val="EmptyCellLayoutStyle"/>
                    <w:spacing w:after="0" w:line="240" w:lineRule="auto"/>
                  </w:pPr>
                </w:p>
              </w:tc>
              <w:tc>
                <w:tcPr>
                  <w:tcW w:w="5750" w:type="dxa"/>
                  <w:hMerge w:val="continue"/>
                </w:tcPr>
                <w:p>
                  <w:pPr>
                    <w:pStyle w:val="EmptyCellLayoutStyle"/>
                    <w:spacing w:after="0" w:line="240" w:lineRule="auto"/>
                  </w:pPr>
                </w:p>
              </w:tc>
              <w:tc>
                <w:tcPr>
                  <w:tcW w:w="434" w:type="dxa"/>
                </w:tcPr>
                <w:p>
                  <w:pPr>
                    <w:pStyle w:val="EmptyCellLayoutStyle"/>
                    <w:spacing w:after="0" w:line="240" w:lineRule="auto"/>
                  </w:pPr>
                </w:p>
              </w:tc>
            </w:tr>
            <w:tr>
              <w:trPr>
                <w:trHeight w:val="642" w:hRule="atLeast"/>
              </w:trPr>
              <w:tc>
                <w:tcPr>
                  <w:tcW w:w="148" w:type="dxa"/>
                </w:tcPr>
                <w:p>
                  <w:pPr>
                    <w:pStyle w:val="EmptyCellLayoutStyle"/>
                    <w:spacing w:after="0" w:line="240" w:lineRule="auto"/>
                  </w:pPr>
                </w:p>
              </w:tc>
              <w:tc>
                <w:tcPr>
                  <w:tcW w:w="8820" w:type="dxa"/>
                </w:tcPr>
                <w:p>
                  <w:pPr>
                    <w:pStyle w:val="EmptyCellLayoutStyle"/>
                    <w:spacing w:after="0" w:line="240" w:lineRule="auto"/>
                  </w:pPr>
                </w:p>
              </w:tc>
              <w:tc>
                <w:tcPr>
                  <w:tcW w:w="5750" w:type="dxa"/>
                </w:tcPr>
                <w:p>
                  <w:pPr>
                    <w:pStyle w:val="EmptyCellLayoutStyle"/>
                    <w:spacing w:after="0" w:line="240" w:lineRule="auto"/>
                  </w:pPr>
                </w:p>
              </w:tc>
              <w:tc>
                <w:tcPr>
                  <w:tcW w:w="434" w:type="dxa"/>
                </w:tcPr>
                <w:p>
                  <w:pPr>
                    <w:pStyle w:val="EmptyCellLayoutStyle"/>
                    <w:spacing w:after="0" w:line="240" w:lineRule="auto"/>
                  </w:pPr>
                </w:p>
              </w:tc>
            </w:tr>
          </w:tbl>
          <w:p>
            <w:pPr>
              <w:spacing w:after="0" w:line="240" w:lineRule="auto"/>
            </w:pPr>
          </w:p>
        </w:tc>
        <w:tc>
          <w:tcPr>
            <w:tcW w:w="14" w:type="dxa"/>
            <w:hMerge w:val="continue"/>
          </w:tcPr>
          <w:p>
            <w:pPr>
              <w:pStyle w:val="EmptyCellLayoutStyle"/>
              <w:spacing w:after="0" w:line="240" w:lineRule="auto"/>
            </w:pPr>
          </w:p>
        </w:tc>
        <w:tc>
          <w:tcPr>
            <w:tcW w:w="11161" w:type="dxa"/>
            <w:hMerge w:val="continue"/>
          </w:tcPr>
          <w:p>
            <w:pPr>
              <w:pStyle w:val="EmptyCellLayoutStyle"/>
              <w:spacing w:after="0" w:line="240" w:lineRule="auto"/>
            </w:pPr>
          </w:p>
        </w:tc>
        <w:tc>
          <w:tcPr>
            <w:tcW w:w="3689" w:type="dxa"/>
            <w:hMerge w:val="continue"/>
          </w:tcPr>
          <w:p>
            <w:pPr>
              <w:pStyle w:val="EmptyCellLayoutStyle"/>
              <w:spacing w:after="0" w:line="240" w:lineRule="auto"/>
            </w:pPr>
          </w:p>
        </w:tc>
        <w:tc>
          <w:tcPr>
            <w:tcW w:w="60" w:type="dxa"/>
            <w:hMerge w:val="continue"/>
          </w:tcPr>
          <w:p>
            <w:pPr>
              <w:pStyle w:val="EmptyCellLayoutStyle"/>
              <w:spacing w:after="0" w:line="240" w:lineRule="auto"/>
            </w:pPr>
          </w:p>
        </w:tc>
        <w:tc>
          <w:tcPr>
            <w:tcW w:w="78" w:type="dxa"/>
            <w:hMerge w:val="continue"/>
          </w:tcPr>
          <w:p>
            <w:pPr>
              <w:pStyle w:val="EmptyCellLayoutStyle"/>
              <w:spacing w:after="0" w:line="240" w:lineRule="auto"/>
            </w:pPr>
          </w:p>
        </w:tc>
        <w:tc>
          <w:tcPr>
            <w:tcW w:w="174" w:type="dxa"/>
          </w:tcPr>
          <w:p>
            <w:pPr>
              <w:pStyle w:val="EmptyCellLayoutStyle"/>
              <w:spacing w:after="0" w:line="240" w:lineRule="auto"/>
            </w:pPr>
          </w:p>
        </w:tc>
        <w:tc>
          <w:tcPr>
            <w:tcW w:w="242" w:type="dxa"/>
          </w:tcPr>
          <w:p>
            <w:pPr>
              <w:pStyle w:val="EmptyCellLayoutStyle"/>
              <w:spacing w:after="0" w:line="240" w:lineRule="auto"/>
            </w:pPr>
          </w:p>
        </w:tc>
        <w:tc>
          <w:tcPr>
            <w:tcW w:w="13" w:type="dxa"/>
          </w:tcPr>
          <w:p>
            <w:pPr>
              <w:pStyle w:val="EmptyCellLayoutStyle"/>
              <w:spacing w:after="0" w:line="240" w:lineRule="auto"/>
            </w:pPr>
          </w:p>
        </w:tc>
        <w:tc>
          <w:tcPr>
            <w:tcW w:w="46" w:type="dxa"/>
          </w:tcPr>
          <w:p>
            <w:pPr>
              <w:pStyle w:val="EmptyCellLayoutStyle"/>
              <w:spacing w:after="0" w:line="240" w:lineRule="auto"/>
            </w:pPr>
          </w:p>
        </w:tc>
      </w:tr>
      <w:tr>
        <w:trPr>
          <w:trHeight w:val="160" w:hRule="atLeast"/>
        </w:trPr>
        <w:tc>
          <w:tcPr>
            <w:tcW w:w="148" w:type="dxa"/>
          </w:tcPr>
          <w:p>
            <w:pPr>
              <w:pStyle w:val="EmptyCellLayoutStyle"/>
              <w:spacing w:after="0" w:line="240" w:lineRule="auto"/>
            </w:pPr>
          </w:p>
        </w:tc>
        <w:tc>
          <w:tcPr>
            <w:tcW w:w="14" w:type="dxa"/>
          </w:tcPr>
          <w:p>
            <w:pPr>
              <w:pStyle w:val="EmptyCellLayoutStyle"/>
              <w:spacing w:after="0" w:line="240" w:lineRule="auto"/>
            </w:pPr>
          </w:p>
        </w:tc>
        <w:tc>
          <w:tcPr>
            <w:tcW w:w="11161" w:type="dxa"/>
          </w:tcPr>
          <w:p>
            <w:pPr>
              <w:pStyle w:val="EmptyCellLayoutStyle"/>
              <w:spacing w:after="0" w:line="240" w:lineRule="auto"/>
            </w:pPr>
          </w:p>
        </w:tc>
        <w:tc>
          <w:tcPr>
            <w:tcW w:w="3689" w:type="dxa"/>
          </w:tcPr>
          <w:p>
            <w:pPr>
              <w:pStyle w:val="EmptyCellLayoutStyle"/>
              <w:spacing w:after="0" w:line="240" w:lineRule="auto"/>
            </w:pPr>
          </w:p>
        </w:tc>
        <w:tc>
          <w:tcPr>
            <w:tcW w:w="60" w:type="dxa"/>
          </w:tcPr>
          <w:p>
            <w:pPr>
              <w:pStyle w:val="EmptyCellLayoutStyle"/>
              <w:spacing w:after="0" w:line="240" w:lineRule="auto"/>
            </w:pPr>
          </w:p>
        </w:tc>
        <w:tc>
          <w:tcPr>
            <w:tcW w:w="78" w:type="dxa"/>
          </w:tcPr>
          <w:p>
            <w:pPr>
              <w:pStyle w:val="EmptyCellLayoutStyle"/>
              <w:spacing w:after="0" w:line="240" w:lineRule="auto"/>
            </w:pPr>
          </w:p>
        </w:tc>
        <w:tc>
          <w:tcPr>
            <w:tcW w:w="174" w:type="dxa"/>
          </w:tcPr>
          <w:p>
            <w:pPr>
              <w:pStyle w:val="EmptyCellLayoutStyle"/>
              <w:spacing w:after="0" w:line="240" w:lineRule="auto"/>
            </w:pPr>
          </w:p>
        </w:tc>
        <w:tc>
          <w:tcPr>
            <w:tcW w:w="242" w:type="dxa"/>
          </w:tcPr>
          <w:p>
            <w:pPr>
              <w:pStyle w:val="EmptyCellLayoutStyle"/>
              <w:spacing w:after="0" w:line="240" w:lineRule="auto"/>
            </w:pPr>
          </w:p>
        </w:tc>
        <w:tc>
          <w:tcPr>
            <w:tcW w:w="13" w:type="dxa"/>
          </w:tcPr>
          <w:p>
            <w:pPr>
              <w:pStyle w:val="EmptyCellLayoutStyle"/>
              <w:spacing w:after="0" w:line="240" w:lineRule="auto"/>
            </w:pPr>
          </w:p>
        </w:tc>
        <w:tc>
          <w:tcPr>
            <w:tcW w:w="46" w:type="dxa"/>
          </w:tcPr>
          <w:p>
            <w:pPr>
              <w:pStyle w:val="EmptyCellLayoutStyle"/>
              <w:spacing w:after="0" w:line="240" w:lineRule="auto"/>
            </w:pPr>
          </w:p>
        </w:tc>
      </w:tr>
      <w:tr>
        <w:trPr/>
        <w:tc>
          <w:tcPr>
            <w:tcW w:w="148" w:type="dxa"/>
            <w:hMerge w:val="restart"/>
            <w:tcMar>
              <w:top w:w="0" w:type="dxa"/>
              <w:left w:w="0" w:type="dxa"/>
              <w:bottom w:w="0" w:type="dxa"/>
              <w:right w:w="0" w:type="dxa"/>
            </w:tcMar>
          </w:tcPr>
          <w:tbl>
            <w:tblPr>
              <w:tblBorders>
                <w:top w:val="nil" w:color="000000" w:sz="7"/>
                <w:left w:val="nil" w:color="000000" w:sz="7"/>
                <w:bottom w:val="nil" w:color="000000" w:sz="7"/>
                <w:right w:val="nil" w:color="000000" w:sz="7"/>
              </w:tblBorders>
              <w:tblCellMar>
                <w:top w:w="0" w:type="dxa"/>
                <w:left w:w="0" w:type="dxa"/>
                <w:bottom w:w="0" w:type="dxa"/>
                <w:right w:w="0" w:type="dxa"/>
              </w:tblCellMar>
            </w:tblPr>
            <w:tblGrid>
              <w:gridCol w:w="180"/>
              <w:gridCol w:w="12915"/>
              <w:gridCol w:w="2084"/>
              <w:gridCol w:w="405"/>
            </w:tblGrid>
            <w:tr>
              <w:trPr>
                <w:trHeight w:val="315" w:hRule="atLeast"/>
              </w:trPr>
              <w:tc>
                <w:tcPr>
                  <w:tcW w:w="180" w:type="dxa"/>
                </w:tcPr>
                <w:p>
                  <w:pPr>
                    <w:pStyle w:val="EmptyCellLayoutStyle"/>
                    <w:spacing w:after="0" w:line="240" w:lineRule="auto"/>
                  </w:pPr>
                </w:p>
              </w:tc>
              <w:tc>
                <w:tcPr>
                  <w:tcW w:w="12915" w:type="dxa"/>
                </w:tcPr>
                <w:p>
                  <w:pPr>
                    <w:pStyle w:val="EmptyCellLayoutStyle"/>
                    <w:spacing w:after="0" w:line="240" w:lineRule="auto"/>
                  </w:pPr>
                </w:p>
              </w:tc>
              <w:tc>
                <w:tcPr>
                  <w:tcW w:w="2084" w:type="dxa"/>
                </w:tcPr>
                <w:p>
                  <w:pPr>
                    <w:pStyle w:val="EmptyCellLayoutStyle"/>
                    <w:spacing w:after="0" w:line="240" w:lineRule="auto"/>
                  </w:pPr>
                </w:p>
              </w:tc>
              <w:tc>
                <w:tcPr>
                  <w:tcW w:w="405" w:type="dxa"/>
                </w:tcPr>
                <w:p>
                  <w:pPr>
                    <w:pStyle w:val="EmptyCellLayoutStyle"/>
                    <w:spacing w:after="0" w:line="240" w:lineRule="auto"/>
                  </w:pPr>
                </w:p>
              </w:tc>
            </w:tr>
            <w:tr>
              <w:trPr>
                <w:trHeight w:val="425" w:hRule="atLeast"/>
              </w:trPr>
              <w:tc>
                <w:tcPr>
                  <w:tcW w:w="180" w:type="dxa"/>
                </w:tcPr>
                <w:p>
                  <w:pPr>
                    <w:pStyle w:val="EmptyCellLayoutStyle"/>
                    <w:spacing w:after="0" w:line="240" w:lineRule="auto"/>
                  </w:pPr>
                </w:p>
              </w:tc>
              <w:tc>
                <w:tcPr>
                  <w:tcW w:w="12915" w:type="dxa"/>
                </w:tcPr>
                <w:tbl>
                  <w:tblPr>
                    <w:tblCellMar>
                      <w:top w:w="0" w:type="dxa"/>
                      <w:left w:w="0" w:type="dxa"/>
                      <w:bottom w:w="0" w:type="dxa"/>
                      <w:right w:w="0" w:type="dxa"/>
                    </w:tblCellMar>
                  </w:tblPr>
                  <w:tblGrid>
                    <w:gridCol w:w="12915"/>
                  </w:tblGrid>
                  <w:tr>
                    <w:trPr>
                      <w:trHeight w:val="347" w:hRule="atLeast"/>
                    </w:trPr>
                    <w:tc>
                      <w:tcPr>
                        <w:tcW w:w="12915" w:type="dxa"/>
                        <w:tcBorders>
                          <w:top w:val="nil" w:color="000000" w:sz="7"/>
                          <w:left w:val="nil" w:color="000000" w:sz="7"/>
                          <w:bottom w:val="nil" w:color="000000" w:sz="7"/>
                          <w:right w:val="nil" w:color="000000" w:sz="7"/>
                        </w:tcBorders>
                        <w:tcMar>
                          <w:top w:w="39" w:type="dxa"/>
                          <w:left w:w="39" w:type="dxa"/>
                          <w:bottom w:w="39" w:type="dxa"/>
                          <w:right w:w="39" w:type="dxa"/>
                        </w:tcMar>
                      </w:tcPr>
                      <w:p>
                        <w:pPr>
                          <w:spacing w:after="0" w:line="240" w:lineRule="auto"/>
                          <w:jc w:val="left"/>
                        </w:pPr>
                        <w:r>
                          <w:rPr>
                            <w:rFonts w:ascii="Times New Roman" w:hAnsi="Times New Roman" w:eastAsia="Times New Roman"/>
                            <w:b/>
                            <w:color w:val="000000"/>
                            <w:sz w:val="24"/>
                          </w:rPr>
                          <w:t xml:space="preserve">Plan for Tutorial: (Please do not use these time slots for syllabus coverage)</w:t>
                        </w:r>
                      </w:p>
                    </w:tc>
                  </w:tr>
                </w:tbl>
                <w:p>
                  <w:pPr>
                    <w:spacing w:after="0" w:line="240" w:lineRule="auto"/>
                  </w:pPr>
                </w:p>
              </w:tc>
              <w:tc>
                <w:tcPr>
                  <w:tcW w:w="2084" w:type="dxa"/>
                </w:tcPr>
                <w:p>
                  <w:pPr>
                    <w:pStyle w:val="EmptyCellLayoutStyle"/>
                    <w:spacing w:after="0" w:line="240" w:lineRule="auto"/>
                  </w:pPr>
                </w:p>
              </w:tc>
              <w:tc>
                <w:tcPr>
                  <w:tcW w:w="405" w:type="dxa"/>
                </w:tcPr>
                <w:p>
                  <w:pPr>
                    <w:pStyle w:val="EmptyCellLayoutStyle"/>
                    <w:spacing w:after="0" w:line="240" w:lineRule="auto"/>
                  </w:pPr>
                </w:p>
              </w:tc>
            </w:tr>
            <w:tr>
              <w:trPr>
                <w:trHeight w:val="100" w:hRule="atLeast"/>
              </w:trPr>
              <w:tc>
                <w:tcPr>
                  <w:tcW w:w="180" w:type="dxa"/>
                </w:tcPr>
                <w:p>
                  <w:pPr>
                    <w:pStyle w:val="EmptyCellLayoutStyle"/>
                    <w:spacing w:after="0" w:line="240" w:lineRule="auto"/>
                  </w:pPr>
                </w:p>
              </w:tc>
              <w:tc>
                <w:tcPr>
                  <w:tcW w:w="12915" w:type="dxa"/>
                </w:tcPr>
                <w:p>
                  <w:pPr>
                    <w:pStyle w:val="EmptyCellLayoutStyle"/>
                    <w:spacing w:after="0" w:line="240" w:lineRule="auto"/>
                  </w:pPr>
                </w:p>
              </w:tc>
              <w:tc>
                <w:tcPr>
                  <w:tcW w:w="2084" w:type="dxa"/>
                </w:tcPr>
                <w:p>
                  <w:pPr>
                    <w:pStyle w:val="EmptyCellLayoutStyle"/>
                    <w:spacing w:after="0" w:line="240" w:lineRule="auto"/>
                  </w:pPr>
                </w:p>
              </w:tc>
              <w:tc>
                <w:tcPr>
                  <w:tcW w:w="405" w:type="dxa"/>
                </w:tcPr>
                <w:p>
                  <w:pPr>
                    <w:pStyle w:val="EmptyCellLayoutStyle"/>
                    <w:spacing w:after="0" w:line="240" w:lineRule="auto"/>
                  </w:pPr>
                </w:p>
              </w:tc>
            </w:tr>
            <w:tr>
              <w:trPr/>
              <w:tc>
                <w:tcPr>
                  <w:tcW w:w="180" w:type="dxa"/>
                </w:tcPr>
                <w:p>
                  <w:pPr>
                    <w:pStyle w:val="EmptyCellLayoutStyle"/>
                    <w:spacing w:after="0" w:line="240" w:lineRule="auto"/>
                  </w:pPr>
                </w:p>
              </w:tc>
              <w:tc>
                <w:tcPr>
                  <w:tcW w:w="12915" w:type="dxa"/>
                  <w:hMerge w:val="restart"/>
                </w:tcPr>
                <w:tbl>
                  <w:tblPr>
                    <w:tblBorders>
                      <w:top w:val="nil" w:color="000000" w:sz="7"/>
                      <w:left w:val="nil" w:color="000000" w:sz="7"/>
                      <w:bottom w:val="nil" w:color="000000" w:sz="7"/>
                      <w:right w:val="nil" w:color="000000" w:sz="7"/>
                    </w:tblBorders>
                    <w:tblCellMar>
                      <w:top w:w="0" w:type="dxa"/>
                      <w:left w:w="0" w:type="dxa"/>
                      <w:bottom w:w="0" w:type="dxa"/>
                      <w:right w:w="0" w:type="dxa"/>
                    </w:tblCellMar>
                  </w:tblPr>
                  <w:tblGrid>
                    <w:gridCol w:w="2420"/>
                    <w:gridCol w:w="6064"/>
                    <w:gridCol w:w="6514"/>
                  </w:tblGrid>
                  <w:tr>
                    <w:trPr>
                      <w:trHeight w:val="507" w:hRule="atLeast"/>
                    </w:trPr>
                    <w:tc>
                      <w:tcPr>
                        <w:tcW w:w="2420"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jc w:val="center"/>
                        </w:pPr>
                        <w:r>
                          <w:rPr>
                            <w:rFonts w:ascii="Times New Roman" w:hAnsi="Times New Roman" w:eastAsia="Times New Roman"/>
                            <w:b/>
                            <w:color w:val="000000"/>
                            <w:sz w:val="20"/>
                          </w:rPr>
                          <w:t xml:space="preserve">Tutorial No.</w:t>
                        </w:r>
                      </w:p>
                    </w:tc>
                    <w:tc>
                      <w:tcPr>
                        <w:tcW w:w="6064"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jc w:val="center"/>
                        </w:pPr>
                        <w:r>
                          <w:rPr>
                            <w:rFonts w:ascii="Times New Roman" w:hAnsi="Times New Roman" w:eastAsia="Times New Roman"/>
                            <w:b/>
                            <w:color w:val="000000"/>
                            <w:sz w:val="20"/>
                          </w:rPr>
                          <w:t xml:space="preserve">Lecture Topic</w:t>
                        </w:r>
                      </w:p>
                    </w:tc>
                    <w:tc>
                      <w:tcPr>
                        <w:tcW w:w="6514"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jc w:val="center"/>
                        </w:pPr>
                        <w:r>
                          <w:rPr>
                            <w:rFonts w:ascii="Times New Roman" w:hAnsi="Times New Roman" w:eastAsia="Times New Roman"/>
                            <w:b/>
                            <w:color w:val="000000"/>
                            <w:sz w:val="20"/>
                          </w:rPr>
                          <w:t xml:space="preserve">Type of pedagogical tool(s) planned</w:t>
                        </w:r>
                        <w:r>
                          <w:rPr>
                            <w:rFonts w:ascii="Times New Roman" w:hAnsi="Times New Roman" w:eastAsia="Times New Roman"/>
                            <w:b/>
                            <w:color w:val="000000"/>
                            <w:sz w:val="20"/>
                          </w:rPr>
                          <w:br/>
                          <w:t xml:space="preserve">(case analysis,problem solving test,role play,business game etc)</w:t>
                        </w:r>
                      </w:p>
                    </w:tc>
                  </w:tr>
                  <w:tr>
                    <w:trPr>
                      <w:trHeight w:val="282" w:hRule="atLeast"/>
                    </w:trPr>
                    <w:tc>
                      <w:tcPr>
                        <w:tcW w:w="2420" w:type="dxa"/>
                        <w:hMerge w:val="restart"/>
                        <w:tcBorders>
                          <w:top w:val="single" w:color="D3D3D3" w:sz="7"/>
                          <w:left w:val="single" w:color="D3D3D3" w:sz="7"/>
                          <w:bottom w:val="single" w:color="D3D3D3" w:sz="7"/>
                          <w:right w:val="nil" w:color="D3D3D3" w:sz="7"/>
                        </w:tcBorders>
                        <w:tcMar>
                          <w:top w:w="39" w:type="dxa"/>
                          <w:left w:w="39" w:type="dxa"/>
                          <w:bottom w:w="39" w:type="dxa"/>
                          <w:right w:w="39" w:type="dxa"/>
                        </w:tcMar>
                      </w:tcPr>
                      <w:p>
                        <w:pPr>
                          <w:spacing w:after="0" w:line="240" w:lineRule="auto"/>
                        </w:pPr>
                      </w:p>
                    </w:tc>
                    <w:tc>
                      <w:tcPr>
                        <w:tcW w:w="6064" w:type="dxa"/>
                        <w:hMerge w:val="continue"/>
                        <w:tcBorders>
                          <w:top w:val="single" w:color="D3D3D3" w:sz="7"/>
                          <w:left w:val="nil" w:color="D3D3D3" w:sz="7"/>
                          <w:bottom w:val="single" w:color="D3D3D3" w:sz="7"/>
                          <w:right w:val="nil" w:color="D3D3D3" w:sz="7"/>
                        </w:tcBorders>
                        <w:tcMar>
                          <w:top w:w="39" w:type="dxa"/>
                          <w:left w:w="39" w:type="dxa"/>
                          <w:bottom w:w="39" w:type="dxa"/>
                          <w:right w:w="39" w:type="dxa"/>
                        </w:tcMar>
                      </w:tcPr>
                      <w:p>
                        <w:pPr>
                          <w:spacing w:after="0" w:line="240" w:lineRule="auto"/>
                        </w:pPr>
                      </w:p>
                    </w:tc>
                    <w:tc>
                      <w:tcPr>
                        <w:tcW w:w="6514" w:type="dxa"/>
                        <w:hMerge w:val="continue"/>
                        <w:tcBorders>
                          <w:top w:val="single" w:color="D3D3D3" w:sz="7"/>
                          <w:left w:val="nil" w:color="D3D3D3" w:sz="7"/>
                          <w:bottom w:val="single" w:color="D3D3D3" w:sz="7"/>
                          <w:right w:val="single" w:color="D3D3D3" w:sz="7"/>
                        </w:tcBorders>
                        <w:tcMar>
                          <w:top w:w="39" w:type="dxa"/>
                          <w:left w:w="39" w:type="dxa"/>
                          <w:bottom w:w="39" w:type="dxa"/>
                          <w:right w:w="39" w:type="dxa"/>
                        </w:tcMar>
                      </w:tcPr>
                      <w:p>
                        <w:pPr>
                          <w:spacing w:after="0" w:line="240" w:lineRule="auto"/>
                        </w:pPr>
                      </w:p>
                    </w:tc>
                  </w:tr>
                  <w:tr>
                    <w:trPr>
                      <w:trHeight w:val="282" w:hRule="atLeast"/>
                    </w:trPr>
                    <w:tc>
                      <w:tcPr>
                        <w:tcW w:w="2420"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Tutorial1</w:t>
                        </w:r>
                      </w:p>
                    </w:tc>
                    <w:tc>
                      <w:tcPr>
                        <w:tcW w:w="6064"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Ohm's law, Kirchhoff’s laws</w:t>
                        </w:r>
                      </w:p>
                    </w:tc>
                    <w:tc>
                      <w:tcPr>
                        <w:tcW w:w="6514"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Problem Solving</w:t>
                        </w:r>
                      </w:p>
                    </w:tc>
                  </w:tr>
                  <w:tr>
                    <w:trPr>
                      <w:trHeight w:val="282" w:hRule="atLeast"/>
                    </w:trPr>
                    <w:tc>
                      <w:tcPr>
                        <w:tcW w:w="2420"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Tutorial2</w:t>
                        </w:r>
                      </w:p>
                    </w:tc>
                    <w:tc>
                      <w:tcPr>
                        <w:tcW w:w="6064"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Node and mesh analysis</w:t>
                        </w:r>
                      </w:p>
                    </w:tc>
                    <w:tc>
                      <w:tcPr>
                        <w:tcW w:w="6514"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Problem Solving</w:t>
                        </w:r>
                      </w:p>
                    </w:tc>
                  </w:tr>
                  <w:tr>
                    <w:trPr>
                      <w:trHeight w:val="282" w:hRule="atLeast"/>
                    </w:trPr>
                    <w:tc>
                      <w:tcPr>
                        <w:tcW w:w="2420"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Tutorial3</w:t>
                        </w:r>
                      </w:p>
                    </w:tc>
                    <w:tc>
                      <w:tcPr>
                        <w:tcW w:w="6064"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Network Theorem</w:t>
                        </w:r>
                      </w:p>
                    </w:tc>
                    <w:tc>
                      <w:tcPr>
                        <w:tcW w:w="6514"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Problem Solving</w:t>
                        </w:r>
                      </w:p>
                    </w:tc>
                  </w:tr>
                  <w:tr>
                    <w:trPr>
                      <w:trHeight w:val="282" w:hRule="atLeast"/>
                    </w:trPr>
                    <w:tc>
                      <w:tcPr>
                        <w:tcW w:w="2420"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Tutorial4</w:t>
                        </w:r>
                      </w:p>
                    </w:tc>
                    <w:tc>
                      <w:tcPr>
                        <w:tcW w:w="6064"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PN diode and its application</w:t>
                        </w:r>
                      </w:p>
                    </w:tc>
                    <w:tc>
                      <w:tcPr>
                        <w:tcW w:w="6514"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Problem Solving</w:t>
                        </w:r>
                      </w:p>
                    </w:tc>
                  </w:tr>
                  <w:tr>
                    <w:trPr>
                      <w:trHeight w:val="282" w:hRule="atLeast"/>
                    </w:trPr>
                    <w:tc>
                      <w:tcPr>
                        <w:tcW w:w="2420"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Tutorial5</w:t>
                        </w:r>
                      </w:p>
                    </w:tc>
                    <w:tc>
                      <w:tcPr>
                        <w:tcW w:w="6064"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Transistor, MOSFET and Op-amp</w:t>
                        </w:r>
                      </w:p>
                    </w:tc>
                    <w:tc>
                      <w:tcPr>
                        <w:tcW w:w="6514"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Problem Solving</w:t>
                        </w:r>
                      </w:p>
                    </w:tc>
                  </w:tr>
                  <w:tr>
                    <w:trPr>
                      <w:trHeight w:val="282" w:hRule="atLeast"/>
                    </w:trPr>
                    <w:tc>
                      <w:tcPr>
                        <w:tcW w:w="2420"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Tutorial6</w:t>
                        </w:r>
                      </w:p>
                    </w:tc>
                    <w:tc>
                      <w:tcPr>
                        <w:tcW w:w="6064"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Number system, Boolean algebra, SOP and POS </w:t>
                        </w:r>
                      </w:p>
                    </w:tc>
                    <w:tc>
                      <w:tcPr>
                        <w:tcW w:w="6514"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Problem Solving</w:t>
                        </w:r>
                      </w:p>
                    </w:tc>
                  </w:tr>
                  <w:tr>
                    <w:trPr>
                      <w:trHeight w:val="282" w:hRule="atLeast"/>
                    </w:trPr>
                    <w:tc>
                      <w:tcPr>
                        <w:tcW w:w="2420"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Tutorial7</w:t>
                        </w:r>
                      </w:p>
                    </w:tc>
                    <w:tc>
                      <w:tcPr>
                        <w:tcW w:w="6064"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K-Map</w:t>
                        </w:r>
                      </w:p>
                    </w:tc>
                    <w:tc>
                      <w:tcPr>
                        <w:tcW w:w="6514"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Problem Solving</w:t>
                        </w:r>
                      </w:p>
                    </w:tc>
                  </w:tr>
                  <w:tr>
                    <w:trPr>
                      <w:trHeight w:val="282" w:hRule="atLeast"/>
                    </w:trPr>
                    <w:tc>
                      <w:tcPr>
                        <w:tcW w:w="2420" w:type="dxa"/>
                        <w:hMerge w:val="restart"/>
                        <w:tcBorders>
                          <w:top w:val="single" w:color="D3D3D3" w:sz="7"/>
                          <w:left w:val="single" w:color="D3D3D3" w:sz="7"/>
                          <w:bottom w:val="single" w:color="D3D3D3" w:sz="7"/>
                          <w:right w:val="nil" w:color="D3D3D3" w:sz="7"/>
                        </w:tcBorders>
                        <w:tcMar>
                          <w:top w:w="39" w:type="dxa"/>
                          <w:left w:w="39" w:type="dxa"/>
                          <w:bottom w:w="39" w:type="dxa"/>
                          <w:right w:w="39" w:type="dxa"/>
                        </w:tcMar>
                      </w:tcPr>
                      <w:p>
                        <w:pPr>
                          <w:spacing w:after="0" w:line="240" w:lineRule="auto"/>
                          <w:jc w:val="center"/>
                        </w:pPr>
                        <w:r>
                          <w:rPr>
                            <w:rFonts w:ascii="Times New Roman" w:hAnsi="Times New Roman" w:eastAsia="Times New Roman"/>
                            <w:b/>
                            <w:color w:val="000000"/>
                            <w:sz w:val="24"/>
                          </w:rPr>
                          <w:t xml:space="preserve">After Mid-Term</w:t>
                        </w:r>
                      </w:p>
                    </w:tc>
                    <w:tc>
                      <w:tcPr>
                        <w:tcW w:w="6064" w:type="dxa"/>
                        <w:hMerge w:val="continue"/>
                        <w:tcBorders>
                          <w:top w:val="single" w:color="D3D3D3" w:sz="7"/>
                          <w:left w:val="nil" w:color="D3D3D3" w:sz="7"/>
                          <w:bottom w:val="single" w:color="D3D3D3" w:sz="7"/>
                          <w:right w:val="nil" w:color="D3D3D3" w:sz="7"/>
                        </w:tcBorders>
                        <w:tcMar>
                          <w:top w:w="39" w:type="dxa"/>
                          <w:left w:w="39" w:type="dxa"/>
                          <w:bottom w:w="39" w:type="dxa"/>
                          <w:right w:w="39" w:type="dxa"/>
                        </w:tcMar>
                      </w:tcPr>
                      <w:p>
                        <w:pPr>
                          <w:spacing w:after="0" w:line="240" w:lineRule="auto"/>
                        </w:pPr>
                      </w:p>
                    </w:tc>
                    <w:tc>
                      <w:tcPr>
                        <w:tcW w:w="6514" w:type="dxa"/>
                        <w:hMerge w:val="continue"/>
                        <w:tcBorders>
                          <w:top w:val="single" w:color="D3D3D3" w:sz="7"/>
                          <w:left w:val="nil" w:color="D3D3D3" w:sz="7"/>
                          <w:bottom w:val="single" w:color="D3D3D3" w:sz="7"/>
                          <w:right w:val="single" w:color="D3D3D3" w:sz="7"/>
                        </w:tcBorders>
                        <w:tcMar>
                          <w:top w:w="39" w:type="dxa"/>
                          <w:left w:w="39" w:type="dxa"/>
                          <w:bottom w:w="39" w:type="dxa"/>
                          <w:right w:w="39" w:type="dxa"/>
                        </w:tcMar>
                      </w:tcPr>
                      <w:p>
                        <w:pPr>
                          <w:spacing w:after="0" w:line="240" w:lineRule="auto"/>
                        </w:pPr>
                      </w:p>
                    </w:tc>
                  </w:tr>
                  <w:tr>
                    <w:trPr>
                      <w:trHeight w:val="282" w:hRule="atLeast"/>
                    </w:trPr>
                    <w:tc>
                      <w:tcPr>
                        <w:tcW w:w="2420"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Tutorial8</w:t>
                        </w:r>
                      </w:p>
                    </w:tc>
                    <w:tc>
                      <w:tcPr>
                        <w:tcW w:w="6064"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Integration with sensors</w:t>
                        </w:r>
                      </w:p>
                    </w:tc>
                    <w:tc>
                      <w:tcPr>
                        <w:tcW w:w="6514"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Case Analysis</w:t>
                        </w:r>
                      </w:p>
                    </w:tc>
                  </w:tr>
                  <w:tr>
                    <w:trPr>
                      <w:trHeight w:val="282" w:hRule="atLeast"/>
                    </w:trPr>
                    <w:tc>
                      <w:tcPr>
                        <w:tcW w:w="2420"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Tutorial9</w:t>
                        </w:r>
                      </w:p>
                    </w:tc>
                    <w:tc>
                      <w:tcPr>
                        <w:tcW w:w="6064"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Adder and Subtractor</w:t>
                        </w:r>
                      </w:p>
                    </w:tc>
                    <w:tc>
                      <w:tcPr>
                        <w:tcW w:w="6514"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Problem Solving</w:t>
                        </w:r>
                      </w:p>
                    </w:tc>
                  </w:tr>
                  <w:tr>
                    <w:trPr>
                      <w:trHeight w:val="282" w:hRule="atLeast"/>
                    </w:trPr>
                    <w:tc>
                      <w:tcPr>
                        <w:tcW w:w="2420"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Tutorial10</w:t>
                        </w:r>
                      </w:p>
                    </w:tc>
                    <w:tc>
                      <w:tcPr>
                        <w:tcW w:w="6064"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Multiplexer and decoder</w:t>
                        </w:r>
                      </w:p>
                    </w:tc>
                    <w:tc>
                      <w:tcPr>
                        <w:tcW w:w="6514"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Problem Solving</w:t>
                        </w:r>
                      </w:p>
                    </w:tc>
                  </w:tr>
                  <w:tr>
                    <w:trPr>
                      <w:trHeight w:val="282" w:hRule="atLeast"/>
                    </w:trPr>
                    <w:tc>
                      <w:tcPr>
                        <w:tcW w:w="2420"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Tutorial11</w:t>
                        </w:r>
                      </w:p>
                    </w:tc>
                    <w:tc>
                      <w:tcPr>
                        <w:tcW w:w="6064"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Flip-flop conversion</w:t>
                        </w:r>
                      </w:p>
                    </w:tc>
                    <w:tc>
                      <w:tcPr>
                        <w:tcW w:w="6514"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Problem Solving</w:t>
                        </w:r>
                      </w:p>
                    </w:tc>
                  </w:tr>
                  <w:tr>
                    <w:trPr>
                      <w:trHeight w:val="282" w:hRule="atLeast"/>
                    </w:trPr>
                    <w:tc>
                      <w:tcPr>
                        <w:tcW w:w="2420"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Tutorial12</w:t>
                        </w:r>
                      </w:p>
                    </w:tc>
                    <w:tc>
                      <w:tcPr>
                        <w:tcW w:w="6064"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Shifting operation in digital design</w:t>
                        </w:r>
                      </w:p>
                    </w:tc>
                    <w:tc>
                      <w:tcPr>
                        <w:tcW w:w="6514"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Problem Solving</w:t>
                        </w:r>
                      </w:p>
                    </w:tc>
                  </w:tr>
                  <w:tr>
                    <w:trPr>
                      <w:trHeight w:val="282" w:hRule="atLeast"/>
                    </w:trPr>
                    <w:tc>
                      <w:tcPr>
                        <w:tcW w:w="2420"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Tutorial13</w:t>
                        </w:r>
                      </w:p>
                    </w:tc>
                    <w:tc>
                      <w:tcPr>
                        <w:tcW w:w="6064"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Counter design( Asynchronous Counter)</w:t>
                        </w:r>
                      </w:p>
                    </w:tc>
                    <w:tc>
                      <w:tcPr>
                        <w:tcW w:w="6514"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Problem Solving</w:t>
                        </w:r>
                      </w:p>
                    </w:tc>
                  </w:tr>
                  <w:tr>
                    <w:trPr>
                      <w:trHeight w:val="282" w:hRule="atLeast"/>
                    </w:trPr>
                    <w:tc>
                      <w:tcPr>
                        <w:tcW w:w="2420"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Tutorial14</w:t>
                        </w:r>
                      </w:p>
                    </w:tc>
                    <w:tc>
                      <w:tcPr>
                        <w:tcW w:w="6064"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Counter design(Synchronous Counter)</w:t>
                        </w:r>
                      </w:p>
                    </w:tc>
                    <w:tc>
                      <w:tcPr>
                        <w:tcW w:w="6514"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Problem Solving</w:t>
                        </w:r>
                      </w:p>
                    </w:tc>
                  </w:tr>
                </w:tbl>
                <w:p>
                  <w:pPr>
                    <w:spacing w:after="0" w:line="240" w:lineRule="auto"/>
                  </w:pPr>
                </w:p>
              </w:tc>
              <w:tc>
                <w:tcPr>
                  <w:tcW w:w="2084" w:type="dxa"/>
                  <w:hMerge w:val="continue"/>
                </w:tcPr>
                <w:p>
                  <w:pPr>
                    <w:pStyle w:val="EmptyCellLayoutStyle"/>
                    <w:spacing w:after="0" w:line="240" w:lineRule="auto"/>
                  </w:pPr>
                </w:p>
              </w:tc>
              <w:tc>
                <w:tcPr>
                  <w:tcW w:w="405" w:type="dxa"/>
                </w:tcPr>
                <w:p>
                  <w:pPr>
                    <w:pStyle w:val="EmptyCellLayoutStyle"/>
                    <w:spacing w:after="0" w:line="240" w:lineRule="auto"/>
                  </w:pPr>
                </w:p>
              </w:tc>
            </w:tr>
          </w:tbl>
          <w:p>
            <w:pPr>
              <w:spacing w:after="0" w:line="240" w:lineRule="auto"/>
            </w:pPr>
          </w:p>
        </w:tc>
        <w:tc>
          <w:tcPr>
            <w:tcW w:w="14" w:type="dxa"/>
            <w:hMerge w:val="continue"/>
          </w:tcPr>
          <w:p>
            <w:pPr>
              <w:pStyle w:val="EmptyCellLayoutStyle"/>
              <w:spacing w:after="0" w:line="240" w:lineRule="auto"/>
            </w:pPr>
          </w:p>
        </w:tc>
        <w:tc>
          <w:tcPr>
            <w:tcW w:w="11161" w:type="dxa"/>
            <w:hMerge w:val="continue"/>
          </w:tcPr>
          <w:p>
            <w:pPr>
              <w:pStyle w:val="EmptyCellLayoutStyle"/>
              <w:spacing w:after="0" w:line="240" w:lineRule="auto"/>
            </w:pPr>
          </w:p>
        </w:tc>
        <w:tc>
          <w:tcPr>
            <w:tcW w:w="3689" w:type="dxa"/>
            <w:hMerge w:val="continue"/>
          </w:tcPr>
          <w:p>
            <w:pPr>
              <w:pStyle w:val="EmptyCellLayoutStyle"/>
              <w:spacing w:after="0" w:line="240" w:lineRule="auto"/>
            </w:pPr>
          </w:p>
        </w:tc>
        <w:tc>
          <w:tcPr>
            <w:tcW w:w="60" w:type="dxa"/>
            <w:hMerge w:val="continue"/>
          </w:tcPr>
          <w:p>
            <w:pPr>
              <w:pStyle w:val="EmptyCellLayoutStyle"/>
              <w:spacing w:after="0" w:line="240" w:lineRule="auto"/>
            </w:pPr>
          </w:p>
        </w:tc>
        <w:tc>
          <w:tcPr>
            <w:tcW w:w="78" w:type="dxa"/>
            <w:hMerge w:val="continue"/>
          </w:tcPr>
          <w:p>
            <w:pPr>
              <w:pStyle w:val="EmptyCellLayoutStyle"/>
              <w:spacing w:after="0" w:line="240" w:lineRule="auto"/>
            </w:pPr>
          </w:p>
        </w:tc>
        <w:tc>
          <w:tcPr>
            <w:tcW w:w="174" w:type="dxa"/>
            <w:hMerge w:val="continue"/>
          </w:tcPr>
          <w:p>
            <w:pPr>
              <w:pStyle w:val="EmptyCellLayoutStyle"/>
              <w:spacing w:after="0" w:line="240" w:lineRule="auto"/>
            </w:pPr>
          </w:p>
        </w:tc>
        <w:tc>
          <w:tcPr>
            <w:tcW w:w="242" w:type="dxa"/>
            <w:hMerge w:val="continue"/>
          </w:tcPr>
          <w:p>
            <w:pPr>
              <w:pStyle w:val="EmptyCellLayoutStyle"/>
              <w:spacing w:after="0" w:line="240" w:lineRule="auto"/>
            </w:pPr>
          </w:p>
        </w:tc>
        <w:tc>
          <w:tcPr>
            <w:tcW w:w="13" w:type="dxa"/>
            <w:hMerge w:val="continue"/>
          </w:tcPr>
          <w:p>
            <w:pPr>
              <w:pStyle w:val="EmptyCellLayoutStyle"/>
              <w:spacing w:after="0" w:line="240" w:lineRule="auto"/>
            </w:pPr>
          </w:p>
        </w:tc>
        <w:tc>
          <w:tcPr>
            <w:tcW w:w="46" w:type="dxa"/>
          </w:tcPr>
          <w:p>
            <w:pPr>
              <w:pStyle w:val="EmptyCellLayoutStyle"/>
              <w:spacing w:after="0" w:line="240" w:lineRule="auto"/>
            </w:pPr>
          </w:p>
        </w:tc>
      </w:tr>
      <w:tr>
        <w:trPr>
          <w:trHeight w:val="260" w:hRule="atLeast"/>
        </w:trPr>
        <w:tc>
          <w:tcPr>
            <w:tcW w:w="148" w:type="dxa"/>
          </w:tcPr>
          <w:p>
            <w:pPr>
              <w:pStyle w:val="EmptyCellLayoutStyle"/>
              <w:spacing w:after="0" w:line="240" w:lineRule="auto"/>
            </w:pPr>
          </w:p>
        </w:tc>
        <w:tc>
          <w:tcPr>
            <w:tcW w:w="14" w:type="dxa"/>
          </w:tcPr>
          <w:p>
            <w:pPr>
              <w:pStyle w:val="EmptyCellLayoutStyle"/>
              <w:spacing w:after="0" w:line="240" w:lineRule="auto"/>
            </w:pPr>
          </w:p>
        </w:tc>
        <w:tc>
          <w:tcPr>
            <w:tcW w:w="11161" w:type="dxa"/>
          </w:tcPr>
          <w:p>
            <w:pPr>
              <w:pStyle w:val="EmptyCellLayoutStyle"/>
              <w:spacing w:after="0" w:line="240" w:lineRule="auto"/>
            </w:pPr>
          </w:p>
        </w:tc>
        <w:tc>
          <w:tcPr>
            <w:tcW w:w="3689" w:type="dxa"/>
          </w:tcPr>
          <w:p>
            <w:pPr>
              <w:pStyle w:val="EmptyCellLayoutStyle"/>
              <w:spacing w:after="0" w:line="240" w:lineRule="auto"/>
            </w:pPr>
          </w:p>
        </w:tc>
        <w:tc>
          <w:tcPr>
            <w:tcW w:w="60" w:type="dxa"/>
          </w:tcPr>
          <w:p>
            <w:pPr>
              <w:pStyle w:val="EmptyCellLayoutStyle"/>
              <w:spacing w:after="0" w:line="240" w:lineRule="auto"/>
            </w:pPr>
          </w:p>
        </w:tc>
        <w:tc>
          <w:tcPr>
            <w:tcW w:w="78" w:type="dxa"/>
          </w:tcPr>
          <w:p>
            <w:pPr>
              <w:pStyle w:val="EmptyCellLayoutStyle"/>
              <w:spacing w:after="0" w:line="240" w:lineRule="auto"/>
            </w:pPr>
          </w:p>
        </w:tc>
        <w:tc>
          <w:tcPr>
            <w:tcW w:w="174" w:type="dxa"/>
          </w:tcPr>
          <w:p>
            <w:pPr>
              <w:pStyle w:val="EmptyCellLayoutStyle"/>
              <w:spacing w:after="0" w:line="240" w:lineRule="auto"/>
            </w:pPr>
          </w:p>
        </w:tc>
        <w:tc>
          <w:tcPr>
            <w:tcW w:w="242" w:type="dxa"/>
          </w:tcPr>
          <w:p>
            <w:pPr>
              <w:pStyle w:val="EmptyCellLayoutStyle"/>
              <w:spacing w:after="0" w:line="240" w:lineRule="auto"/>
            </w:pPr>
          </w:p>
        </w:tc>
        <w:tc>
          <w:tcPr>
            <w:tcW w:w="13" w:type="dxa"/>
          </w:tcPr>
          <w:p>
            <w:pPr>
              <w:pStyle w:val="EmptyCellLayoutStyle"/>
              <w:spacing w:after="0" w:line="240" w:lineRule="auto"/>
            </w:pPr>
          </w:p>
        </w:tc>
        <w:tc>
          <w:tcPr>
            <w:tcW w:w="46" w:type="dxa"/>
          </w:tcPr>
          <w:p>
            <w:pPr>
              <w:pStyle w:val="EmptyCellLayoutStyle"/>
              <w:spacing w:after="0" w:line="240" w:lineRule="auto"/>
            </w:pPr>
          </w:p>
        </w:tc>
      </w:tr>
      <w:tr>
        <w:trPr>
          <w:trHeight w:val="359" w:hRule="atLeast"/>
        </w:trPr>
        <w:tc>
          <w:tcPr>
            <w:tcW w:w="148" w:type="dxa"/>
            <w:hMerge w:val="restart"/>
          </w:tcPr>
          <w:tbl>
            <w:tblPr>
              <w:tblCellMar>
                <w:top w:w="0" w:type="dxa"/>
                <w:left w:w="0" w:type="dxa"/>
                <w:bottom w:w="0" w:type="dxa"/>
                <w:right w:w="0" w:type="dxa"/>
              </w:tblCellMar>
            </w:tblPr>
            <w:tblGrid>
              <w:gridCol w:w="15328"/>
            </w:tblGrid>
            <w:tr>
              <w:trPr>
                <w:trHeight w:val="282" w:hRule="atLeast"/>
              </w:trPr>
              <w:tc>
                <w:tcPr>
                  <w:tcW w:w="15328" w:type="dxa"/>
                  <w:tcBorders>
                    <w:top w:val="nil" w:color="000000" w:sz="7"/>
                    <w:left w:val="nil" w:color="000000" w:sz="7"/>
                    <w:bottom w:val="nil" w:color="000000" w:sz="7"/>
                    <w:right w:val="nil" w:color="000000" w:sz="7"/>
                  </w:tcBorders>
                  <w:tcMar>
                    <w:top w:w="39" w:type="dxa"/>
                    <w:left w:w="39" w:type="dxa"/>
                    <w:bottom w:w="39" w:type="dxa"/>
                    <w:right w:w="39" w:type="dxa"/>
                  </w:tcMar>
                </w:tcPr>
                <w:p>
                  <w:pPr>
                    <w:spacing w:after="0" w:line="240" w:lineRule="auto"/>
                    <w:jc w:val="left"/>
                  </w:pPr>
                </w:p>
              </w:tc>
            </w:tr>
          </w:tbl>
          <w:p>
            <w:pPr>
              <w:spacing w:after="0" w:line="240" w:lineRule="auto"/>
            </w:pPr>
          </w:p>
        </w:tc>
        <w:tc>
          <w:tcPr>
            <w:tcW w:w="14" w:type="dxa"/>
            <w:hMerge w:val="continue"/>
          </w:tcPr>
          <w:p>
            <w:pPr>
              <w:pStyle w:val="EmptyCellLayoutStyle"/>
              <w:spacing w:after="0" w:line="240" w:lineRule="auto"/>
            </w:pPr>
          </w:p>
        </w:tc>
        <w:tc>
          <w:tcPr>
            <w:tcW w:w="11161" w:type="dxa"/>
            <w:hMerge w:val="continue"/>
          </w:tcPr>
          <w:p>
            <w:pPr>
              <w:pStyle w:val="EmptyCellLayoutStyle"/>
              <w:spacing w:after="0" w:line="240" w:lineRule="auto"/>
            </w:pPr>
          </w:p>
        </w:tc>
        <w:tc>
          <w:tcPr>
            <w:tcW w:w="3689" w:type="dxa"/>
            <w:hMerge w:val="continue"/>
          </w:tcPr>
          <w:p>
            <w:pPr>
              <w:pStyle w:val="EmptyCellLayoutStyle"/>
              <w:spacing w:after="0" w:line="240" w:lineRule="auto"/>
            </w:pPr>
          </w:p>
        </w:tc>
        <w:tc>
          <w:tcPr>
            <w:tcW w:w="60" w:type="dxa"/>
            <w:hMerge w:val="continue"/>
          </w:tcPr>
          <w:p>
            <w:pPr>
              <w:pStyle w:val="EmptyCellLayoutStyle"/>
              <w:spacing w:after="0" w:line="240" w:lineRule="auto"/>
            </w:pPr>
          </w:p>
        </w:tc>
        <w:tc>
          <w:tcPr>
            <w:tcW w:w="78" w:type="dxa"/>
            <w:hMerge w:val="continue"/>
          </w:tcPr>
          <w:p>
            <w:pPr>
              <w:pStyle w:val="EmptyCellLayoutStyle"/>
              <w:spacing w:after="0" w:line="240" w:lineRule="auto"/>
            </w:pPr>
          </w:p>
        </w:tc>
        <w:tc>
          <w:tcPr>
            <w:tcW w:w="174" w:type="dxa"/>
            <w:hMerge w:val="continue"/>
          </w:tcPr>
          <w:p>
            <w:pPr>
              <w:pStyle w:val="EmptyCellLayoutStyle"/>
              <w:spacing w:after="0" w:line="240" w:lineRule="auto"/>
            </w:pPr>
          </w:p>
        </w:tc>
        <w:tc>
          <w:tcPr>
            <w:tcW w:w="242" w:type="dxa"/>
          </w:tcPr>
          <w:p>
            <w:pPr>
              <w:pStyle w:val="EmptyCellLayoutStyle"/>
              <w:spacing w:after="0" w:line="240" w:lineRule="auto"/>
            </w:pPr>
          </w:p>
        </w:tc>
        <w:tc>
          <w:tcPr>
            <w:tcW w:w="13" w:type="dxa"/>
          </w:tcPr>
          <w:p>
            <w:pPr>
              <w:pStyle w:val="EmptyCellLayoutStyle"/>
              <w:spacing w:after="0" w:line="240" w:lineRule="auto"/>
            </w:pPr>
          </w:p>
        </w:tc>
        <w:tc>
          <w:tcPr>
            <w:tcW w:w="46" w:type="dxa"/>
          </w:tcPr>
          <w:p>
            <w:pPr>
              <w:pStyle w:val="EmptyCellLayoutStyle"/>
              <w:spacing w:after="0" w:line="240" w:lineRule="auto"/>
            </w:pPr>
          </w:p>
        </w:tc>
      </w:tr>
      <w:tr>
        <w:trPr>
          <w:trHeight w:val="95" w:hRule="atLeast"/>
        </w:trPr>
        <w:tc>
          <w:tcPr>
            <w:tcW w:w="148" w:type="dxa"/>
          </w:tcPr>
          <w:p>
            <w:pPr>
              <w:pStyle w:val="EmptyCellLayoutStyle"/>
              <w:spacing w:after="0" w:line="240" w:lineRule="auto"/>
            </w:pPr>
          </w:p>
        </w:tc>
        <w:tc>
          <w:tcPr>
            <w:tcW w:w="14" w:type="dxa"/>
          </w:tcPr>
          <w:p>
            <w:pPr>
              <w:pStyle w:val="EmptyCellLayoutStyle"/>
              <w:spacing w:after="0" w:line="240" w:lineRule="auto"/>
            </w:pPr>
          </w:p>
        </w:tc>
        <w:tc>
          <w:tcPr>
            <w:tcW w:w="11161" w:type="dxa"/>
          </w:tcPr>
          <w:p>
            <w:pPr>
              <w:pStyle w:val="EmptyCellLayoutStyle"/>
              <w:spacing w:after="0" w:line="240" w:lineRule="auto"/>
            </w:pPr>
          </w:p>
        </w:tc>
        <w:tc>
          <w:tcPr>
            <w:tcW w:w="3689" w:type="dxa"/>
          </w:tcPr>
          <w:p>
            <w:pPr>
              <w:pStyle w:val="EmptyCellLayoutStyle"/>
              <w:spacing w:after="0" w:line="240" w:lineRule="auto"/>
            </w:pPr>
          </w:p>
        </w:tc>
        <w:tc>
          <w:tcPr>
            <w:tcW w:w="60" w:type="dxa"/>
          </w:tcPr>
          <w:p>
            <w:pPr>
              <w:pStyle w:val="EmptyCellLayoutStyle"/>
              <w:spacing w:after="0" w:line="240" w:lineRule="auto"/>
            </w:pPr>
          </w:p>
        </w:tc>
        <w:tc>
          <w:tcPr>
            <w:tcW w:w="78" w:type="dxa"/>
          </w:tcPr>
          <w:p>
            <w:pPr>
              <w:pStyle w:val="EmptyCellLayoutStyle"/>
              <w:spacing w:after="0" w:line="240" w:lineRule="auto"/>
            </w:pPr>
          </w:p>
        </w:tc>
        <w:tc>
          <w:tcPr>
            <w:tcW w:w="174" w:type="dxa"/>
          </w:tcPr>
          <w:p>
            <w:pPr>
              <w:pStyle w:val="EmptyCellLayoutStyle"/>
              <w:spacing w:after="0" w:line="240" w:lineRule="auto"/>
            </w:pPr>
          </w:p>
        </w:tc>
        <w:tc>
          <w:tcPr>
            <w:tcW w:w="242" w:type="dxa"/>
          </w:tcPr>
          <w:p>
            <w:pPr>
              <w:pStyle w:val="EmptyCellLayoutStyle"/>
              <w:spacing w:after="0" w:line="240" w:lineRule="auto"/>
            </w:pPr>
          </w:p>
        </w:tc>
        <w:tc>
          <w:tcPr>
            <w:tcW w:w="13" w:type="dxa"/>
          </w:tcPr>
          <w:p>
            <w:pPr>
              <w:pStyle w:val="EmptyCellLayoutStyle"/>
              <w:spacing w:after="0" w:line="240" w:lineRule="auto"/>
            </w:pPr>
          </w:p>
        </w:tc>
        <w:tc>
          <w:tcPr>
            <w:tcW w:w="46" w:type="dxa"/>
          </w:tcPr>
          <w:p>
            <w:pPr>
              <w:pStyle w:val="EmptyCellLayoutStyle"/>
              <w:spacing w:after="0" w:line="240" w:lineRule="auto"/>
            </w:pPr>
          </w:p>
        </w:tc>
      </w:tr>
    </w:tbl>
    <w:p>
      <w:pPr>
        <w:spacing w:after="0" w:line="240" w:lineRule="auto"/>
      </w:pPr>
    </w:p>
    <w:sectPr w:rsidRPr="" w:rsidDel="" w:rsidR="" w:rsidSect="">
      <w:footerReference r:id="rId5" w:type="default"/>
      <w:pgSz w:w="15858" w:h="12240" w:orient="landscape"/>
      <w:pgMar w:top="113" w:right="113" w:bottom="683" w:left="113" w:header="0" w:footer="113" w:gutter=""/>
    </w:sectPr>
  </w:body>
</w:document>
</file>

<file path=word/footer0.xml><?xml version="1.0" encoding="utf-8"?>
<w:ftr xmlns:ve="http://schemas.openxmlformats.org/markup-compatibility/2006" xmlns:o="urn:schemas-microsoft-com:office:office"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r="http://schemas.openxmlformats.org/officeDocument/2006/relationships" xmlns:cp="http://schemas.openxmlformats.org/package/2006/metadata/core-properties" xmlns:dc="http://purl.org/dc/elements/1.1/" xmlns:a="http://schemas.openxmlformats.org/drawingml/2006/main" xmlns:pic="http://schemas.openxmlformats.org/drawingml/2006/picture" xmlns="http://www.w3.org/2001/XMLSchema">
  <w:tbl>
    <w:tblPr>
      <w:tblCellMar>
        <w:top w:w="0" w:type="dxa"/>
        <w:left w:w="0" w:type="dxa"/>
        <w:bottom w:w="0" w:type="dxa"/>
        <w:right w:w="0" w:type="dxa"/>
      </w:tblCellMar>
    </w:tblPr>
    <w:tblGrid>
      <w:gridCol w:w="148"/>
      <w:gridCol w:w="14926"/>
      <w:gridCol w:w="556"/>
    </w:tblGrid>
    <w:tr>
      <w:trPr/>
      <w:tc>
        <w:tcPr>
          <w:tcW w:w="148" w:type="dxa"/>
        </w:tcPr>
        <w:p>
          <w:pPr>
            <w:pStyle w:val="EmptyCellLayoutStyle"/>
            <w:spacing w:after="0" w:line="240" w:lineRule="auto"/>
          </w:pPr>
        </w:p>
      </w:tc>
      <w:tc>
        <w:tcPr>
          <w:tcW w:w="14926" w:type="dxa"/>
        </w:tcPr>
        <w:p>
          <w:pPr>
            <w:pStyle w:val="EmptyCellLayoutStyle"/>
            <w:spacing w:after="0" w:line="240" w:lineRule="auto"/>
          </w:pPr>
        </w:p>
      </w:tc>
      <w:tc>
        <w:tcPr>
          <w:tcW w:w="556" w:type="dxa"/>
        </w:tcPr>
        <w:p>
          <w:pPr>
            <w:pStyle w:val="EmptyCellLayoutStyle"/>
            <w:spacing w:after="0" w:line="240" w:lineRule="auto"/>
          </w:pPr>
        </w:p>
      </w:tc>
    </w:tr>
    <w:tr>
      <w:trPr/>
      <w:tc>
        <w:tcPr>
          <w:tcW w:w="148" w:type="dxa"/>
        </w:tcPr>
        <w:p>
          <w:pPr>
            <w:pStyle w:val="EmptyCellLayoutStyle"/>
            <w:spacing w:after="0" w:line="240" w:lineRule="auto"/>
          </w:pPr>
        </w:p>
      </w:tc>
      <w:tc>
        <w:tcPr>
          <w:tcW w:w="14926" w:type="dxa"/>
        </w:tcPr>
        <w:tbl>
          <w:tblPr>
            <w:tblCellMar>
              <w:top w:w="0" w:type="dxa"/>
              <w:left w:w="0" w:type="dxa"/>
              <w:bottom w:w="0" w:type="dxa"/>
              <w:right w:w="0" w:type="dxa"/>
            </w:tblCellMar>
          </w:tblPr>
          <w:tblGrid>
            <w:gridCol w:w="14926"/>
          </w:tblGrid>
          <w:tr>
            <w:trPr>
              <w:trHeight w:val="282" w:hRule="atLeast"/>
            </w:trPr>
            <w:tc>
              <w:tcPr>
                <w:tcW w:w="14926" w:type="dxa"/>
                <w:tcBorders>
                  <w:top w:val="nil" w:color="000000" w:sz="7"/>
                  <w:left w:val="nil" w:color="000000" w:sz="7"/>
                  <w:bottom w:val="nil" w:color="000000" w:sz="7"/>
                  <w:right w:val="nil" w:color="000000" w:sz="7"/>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16"/>
                  </w:rPr>
                  <w:t xml:space="preserve">An instruction plan is only a tentative plan. The teacher may make some changes in his/her teaching plan. The students are advised to use syllabus for preparation of all examinations. The students are expected to keep themselves updated on the contemporary issues related to the course. Upto 20% of the questions in any examination/Academic tasks can be asked from such issues even if not explicitly mentioned in the instruction plan.</w:t>
                </w:r>
              </w:p>
            </w:tc>
          </w:tr>
        </w:tbl>
        <w:p>
          <w:pPr>
            <w:spacing w:after="0" w:line="240" w:lineRule="auto"/>
          </w:pPr>
        </w:p>
      </w:tc>
      <w:tc>
        <w:tcPr>
          <w:tcW w:w="556" w:type="dxa"/>
        </w:tcPr>
        <w:p>
          <w:pPr>
            <w:pStyle w:val="EmptyCellLayoutStyle"/>
            <w:spacing w:after="0" w:line="240" w:lineRule="auto"/>
          </w:pPr>
        </w:p>
      </w:tc>
    </w:tr>
    <w:tr>
      <w:trPr/>
      <w:tc>
        <w:tcPr>
          <w:tcW w:w="148" w:type="dxa"/>
        </w:tcPr>
        <w:p>
          <w:pPr>
            <w:pStyle w:val="EmptyCellLayoutStyle"/>
            <w:spacing w:after="0" w:line="240" w:lineRule="auto"/>
          </w:pPr>
        </w:p>
      </w:tc>
      <w:tc>
        <w:tcPr>
          <w:tcW w:w="14926" w:type="dxa"/>
        </w:tcPr>
        <w:p>
          <w:pPr>
            <w:pStyle w:val="EmptyCellLayoutStyle"/>
            <w:spacing w:after="0" w:line="240" w:lineRule="auto"/>
          </w:pPr>
        </w:p>
      </w:tc>
      <w:tc>
        <w:tcPr>
          <w:tcW w:w="556" w:type="dxa"/>
        </w:tcPr>
        <w:p>
          <w:pPr>
            <w:pStyle w:val="EmptyCellLayoutStyle"/>
            <w:spacing w:after="0" w:line="240" w:lineRule="auto"/>
          </w:pPr>
        </w:p>
      </w:tc>
    </w:tr>
  </w:tbl>
</w:ftr>
</file>

<file path=word/numbering.xml><?xml version="1.0" encoding="utf-8"?>
<w:numbering xmlns:ve="http://schemas.openxmlformats.org/markup-compatibility/2006" xmlns:o="urn:schemas-microsoft-com:office:office"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r="http://schemas.openxmlformats.org/officeDocument/2006/relationships" xmlns:cp="http://schemas.openxmlformats.org/package/2006/metadata/core-properties" xmlns:dc="http://purl.org/dc/elements/1.1/" xmlns:a="http://schemas.openxmlformats.org/drawingml/2006/main" xmlns:pic="http://schemas.openxmlformats.org/drawingml/2006/picture" xmlns="http://www.w3.org/2001/XMLSchema">
  <w:abstractNum w:abstractNumId="0">
    <w:nsid w:val="00000001"/>
    <w:multiLevelType w:val="multilevel"/>
    <w:tmpl w:val="00000001"/>
    <w:lvl w:ilvl="0">
      <w:start w:val="1"/>
      <w:numFmt w:val="bullet"/>
      <w:lvlText w:val="·"/>
      <w:lvlJc w:val="left"/>
      <w:rPr>
        <w:rFonts w:ascii="Symbol" w:hAnsi="Symbol" w:eastAsia="Symbol" w:cs="Symbol"/>
        <w:sz w:val="20"/>
      </w:rPr>
    </w:lvl>
    <w:lvl w:ilvl="1">
      <w:start w:val="1"/>
      <w:numFmt w:val="bullet"/>
      <w:lvlText w:val="o"/>
      <w:lvlJc w:val="left"/>
      <w:rPr>
        <w:rFonts w:ascii="Courier New" w:hAnsi="Courier New" w:eastAsia="Courier New" w:cs="Courier New"/>
        <w:sz w:val="20"/>
      </w:rPr>
    </w:lvl>
    <w:lvl w:ilvl="2">
      <w:start w:val="1"/>
      <w:numFmt w:val="bullet"/>
      <w:lvlText w:val="§"/>
      <w:lvlJc w:val="left"/>
      <w:rPr>
        <w:rFonts w:ascii="Wingdings" w:hAnsi="Wingdings" w:eastAsia="Wingdings" w:cs="Wingdings"/>
        <w:sz w:val="20"/>
      </w:rPr>
    </w:lvl>
    <w:lvl w:ilvl="3">
      <w:start w:val="1"/>
      <w:numFmt w:val="bullet"/>
      <w:lvlText w:val="·"/>
      <w:lvlJc w:val="left"/>
      <w:rPr>
        <w:rFonts w:ascii="Symbol" w:hAnsi="Symbol" w:eastAsia="Symbol" w:cs="Symbol"/>
        <w:sz w:val="20"/>
      </w:rPr>
    </w:lvl>
    <w:lvl w:ilvl="4">
      <w:start w:val="1"/>
      <w:numFmt w:val="bullet"/>
      <w:lvlText w:val="o"/>
      <w:lvlJc w:val="left"/>
      <w:rPr>
        <w:rFonts w:ascii="Courier New" w:hAnsi="Courier New" w:eastAsia="Courier New" w:cs="Courier New"/>
        <w:sz w:val="20"/>
      </w:rPr>
    </w:lvl>
    <w:lvl w:ilvl="5">
      <w:start w:val="1"/>
      <w:numFmt w:val="bullet"/>
      <w:lvlText w:val="§"/>
      <w:lvlJc w:val="left"/>
      <w:rPr>
        <w:rFonts w:ascii="Wingdings" w:hAnsi="Wingdings" w:eastAsia="Wingdings" w:cs="Wingdings"/>
        <w:sz w:val="20"/>
      </w:rPr>
    </w:lvl>
    <w:lvl w:ilvl="6">
      <w:start w:val="1"/>
      <w:numFmt w:val="bullet"/>
      <w:lvlText w:val="·"/>
      <w:lvlJc w:val="left"/>
      <w:rPr>
        <w:rFonts w:ascii="Symbol" w:hAnsi="Symbol" w:eastAsia="Symbol" w:cs="Symbol"/>
        <w:sz w:val="20"/>
      </w:rPr>
    </w:lvl>
    <w:lvl w:ilvl="7">
      <w:start w:val="1"/>
      <w:numFmt w:val="bullet"/>
      <w:lvlText w:val="o"/>
      <w:lvlJc w:val="left"/>
      <w:rPr>
        <w:rFonts w:ascii="Courier New" w:hAnsi="Courier New" w:eastAsia="Courier New" w:cs="Courier New"/>
        <w:sz w:val="20"/>
      </w:rPr>
    </w:lvl>
    <w:lvl w:ilvl="8">
      <w:start w:val="1"/>
      <w:numFmt w:val="bullet"/>
      <w:lvlText w:val="§"/>
      <w:lvlJc w:val="left"/>
      <w:rPr>
        <w:rFonts w:ascii="Wingdings" w:hAnsi="Wingdings" w:eastAsia="Wingdings" w:cs="Wingdings"/>
        <w:sz w:val="20"/>
      </w:rPr>
    </w:lvl>
  </w:abstractNum>
  <w:abstractNum w:abstractNumId="1">
    <w:nsid w:val="00000002"/>
    <w:multiLevelType w:val="multilevel"/>
    <w:tmpl w:val="00000002"/>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2">
    <w:nsid w:val="00000003"/>
    <w:multiLevelType w:val="multilevel"/>
    <w:tmpl w:val="00000003"/>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3">
    <w:nsid w:val="00000004"/>
    <w:multiLevelType w:val="multilevel"/>
    <w:tmpl w:val="00000004"/>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4">
    <w:nsid w:val="00000005"/>
    <w:multiLevelType w:val="multilevel"/>
    <w:tmpl w:val="00000005"/>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5">
    <w:nsid w:val="00000006"/>
    <w:multiLevelType w:val="multilevel"/>
    <w:tmpl w:val="00000006"/>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ve="http://schemas.openxmlformats.org/markup-compatibility/2006" xmlns:o="urn:schemas-microsoft-com:office:office"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r="http://schemas.openxmlformats.org/officeDocument/2006/relationships" xmlns:cp="http://schemas.openxmlformats.org/package/2006/metadata/core-properties" xmlns:dc="http://purl.org/dc/elements/1.1/" xmlns:a="http://schemas.openxmlformats.org/drawingml/2006/main" xmlns:pic="http://schemas.openxmlformats.org/drawingml/2006/picture" xmlns="http://www.w3.org/2001/XMLSchema">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settings>
</file>

<file path=word/styles.xml><?xml version="1.0" encoding="utf-8"?>
<w:styles xmlns:ve="http://schemas.openxmlformats.org/markup-compatibility/2006" xmlns:o="urn:schemas-microsoft-com:office:office"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r="http://schemas.openxmlformats.org/officeDocument/2006/relationships" xmlns:cp="http://schemas.openxmlformats.org/package/2006/metadata/core-properties" xmlns:dc="http://purl.org/dc/elements/1.1/" xmlns:a="http://schemas.openxmlformats.org/drawingml/2006/main" xmlns:pic="http://schemas.openxmlformats.org/drawingml/2006/picture" xmlns="http://www.w3.org/2001/XMLSchema">
  <w:docDefaults>
    <w:rPrDefault>
      <w:rPr>
        <w:rFonts w:ascii="Times New Roman" w:hAnsi="Times New Roman" w:eastAsia="Times New Roman" w:cs="Times New Roman"/>
      </w:rPr>
    </w:rPrDefault>
  </w:docDefaults>
  <w:style>
    <w:name w:val="EmptyCellLayoutStyle"/>
    <w:basedOn w:val="Normal"/>
    <w:rPr>
      <w:sz w:val="2"/>
    </w:rPr>
  </w:style>
</w:styles>
</file>

<file path=word/_rels/document.xml.rels>&#65279;<?xml version="1.0" encoding="utf-8"?><Relationships xmlns="http://schemas.openxmlformats.org/package/2006/relationships"><Relationship Type="http://schemas.openxmlformats.org/officeDocument/2006/relationships/styles" Target="/word/styles.xml" Id="rId3" /><Relationship Type="http://schemas.openxmlformats.org/officeDocument/2006/relationships/settings" Target="/word/settings.xml" Id="rId4" /><Relationship Type="http://schemas.openxmlformats.org/officeDocument/2006/relationships/footer" Target="/word/footer0.xml" Id="rId5" /><Relationship Type="http://schemas.openxmlformats.org/officeDocument/2006/relationships/numbering" Target="/word/numbering.xml" Id="rId7" /></Relationships>
</file>

<file path=docProps/core.xml><?xml version="1.0" encoding="utf-8"?>
<cp:coreProperties xmlns:ve="http://schemas.openxmlformats.org/markup-compatibility/2006" xmlns:o="urn:schemas-microsoft-com:office:office"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r="http://schemas.openxmlformats.org/officeDocument/2006/relationships" xmlns:cp="http://schemas.openxmlformats.org/package/2006/metadata/core-properties" xmlns:dc="http://purl.org/dc/elements/1.1/" xmlns:a="http://schemas.openxmlformats.org/drawingml/2006/main" xmlns:pic="http://schemas.openxmlformats.org/drawingml/2006/picture" xmlns="http://www.w3.org/2001/XMLSchema">
  <dc:creator/>
  <dc:description/>
  <dc:title>rptIpPrintNew</dc:title>
</cp:coreProperties>
</file>