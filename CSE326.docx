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oter0.xml" ContentType="application/vnd.openxmlformats-officedocument.wordprocessingml.footer+xml"/>
  <Override PartName="/docProps/core.xml" ContentType="application/vnd.openxmlformats-package.core-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Id2" /><Relationship Type="http://schemas.openxmlformats.org/package/2006/relationships/metadata/core-properties" Target="/docProps/core.xml" Id="rId6" /></Relationships>
</file>

<file path=word/document.xml><?xml version="1.0" encoding="utf-8"?>
<w:document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body>
    <w:tbl>
      <w:tblPr>
        <w:tblCellMar>
          <w:top w:w="0" w:type="dxa"/>
          <w:left w:w="0" w:type="dxa"/>
          <w:bottom w:w="0" w:type="dxa"/>
          <w:right w:w="0" w:type="dxa"/>
        </w:tblCellMar>
      </w:tblPr>
      <w:tblGrid>
        <w:gridCol w:w="148"/>
        <w:gridCol w:w="14"/>
        <w:gridCol w:w="11161"/>
        <w:gridCol w:w="3689"/>
        <w:gridCol w:w="60"/>
        <w:gridCol w:w="78"/>
        <w:gridCol w:w="174"/>
        <w:gridCol w:w="242"/>
        <w:gridCol w:w="46"/>
      </w:tblGrid>
      <w:tr>
        <w:trPr>
          <w:trHeight w:val="576" w:hRule="atLeast"/>
        </w:trPr>
        <w:tc>
          <w:tcPr>
            <w:tcW w:w="148" w:type="dxa"/>
            <w:hMerge w:val="restart"/>
          </w:tcPr>
          <w:tbl>
            <w:tblPr>
              <w:tblCellMar>
                <w:top w:w="0" w:type="dxa"/>
                <w:left w:w="0" w:type="dxa"/>
                <w:bottom w:w="0" w:type="dxa"/>
                <w:right w:w="0" w:type="dxa"/>
              </w:tblCellMar>
            </w:tblPr>
            <w:tblGrid>
              <w:gridCol w:w="15075"/>
            </w:tblGrid>
            <w:tr>
              <w:trPr>
                <w:trHeight w:val="498" w:hRule="atLeast"/>
              </w:trPr>
              <w:tc>
                <w:tcPr>
                  <w:tcW w:w="15075"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40"/>
                    </w:rPr>
                    <w:t xml:space="preserve">Lovely Professional University, Punjab</w:t>
                  </w: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689"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rHeight w:val="262"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tcPr>
          <w:p>
            <w:pPr>
              <w:pStyle w:val="EmptyCellLayoutStyle"/>
              <w:spacing w:after="0" w:line="240" w:lineRule="auto"/>
            </w:pPr>
          </w:p>
        </w:tc>
        <w:tc>
          <w:tcPr>
            <w:tcW w:w="14"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2104"/>
              <w:gridCol w:w="5194"/>
              <w:gridCol w:w="1024"/>
              <w:gridCol w:w="1009"/>
              <w:gridCol w:w="1069"/>
              <w:gridCol w:w="889"/>
              <w:gridCol w:w="3634"/>
            </w:tblGrid>
            <w:tr>
              <w:trPr>
                <w:trHeight w:val="282" w:hRule="atLeast"/>
              </w:trPr>
              <w:tc>
                <w:tcPr>
                  <w:tcW w:w="210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2"/>
                    </w:rPr>
                    <w:t xml:space="preserve">Course Code</w:t>
                  </w:r>
                </w:p>
              </w:tc>
              <w:tc>
                <w:tcPr>
                  <w:tcW w:w="519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2"/>
                    </w:rPr>
                    <w:t xml:space="preserve">Course Title</w:t>
                  </w:r>
                </w:p>
              </w:tc>
              <w:tc>
                <w:tcPr>
                  <w:tcW w:w="102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2"/>
                    </w:rPr>
                    <w:t xml:space="preserve">Lectures</w:t>
                  </w:r>
                </w:p>
              </w:tc>
              <w:tc>
                <w:tcPr>
                  <w:tcW w:w="1009"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2"/>
                    </w:rPr>
                    <w:t xml:space="preserve">Tutorials</w:t>
                  </w:r>
                </w:p>
              </w:tc>
              <w:tc>
                <w:tcPr>
                  <w:tcW w:w="1069"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2"/>
                    </w:rPr>
                    <w:t xml:space="preserve">Practicals</w:t>
                  </w:r>
                </w:p>
              </w:tc>
              <w:tc>
                <w:tcPr>
                  <w:tcW w:w="889"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2"/>
                    </w:rPr>
                    <w:t xml:space="preserve">Credits</w:t>
                  </w:r>
                </w:p>
              </w:tc>
              <w:tc>
                <w:tcPr>
                  <w:tcW w:w="363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FFFFFF"/>
                      <w:sz w:val="22"/>
                    </w:rPr>
                    <w:t xml:space="preserve">Course Planner</w:t>
                  </w:r>
                </w:p>
              </w:tc>
            </w:tr>
            <w:tr>
              <w:trPr>
                <w:trHeight w:val="282" w:hRule="atLeast"/>
              </w:trPr>
              <w:tc>
                <w:tcPr>
                  <w:tcW w:w="210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CSE326</w:t>
                  </w:r>
                </w:p>
              </w:tc>
              <w:tc>
                <w:tcPr>
                  <w:tcW w:w="519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INTERNET PROGRAMMING LABORATORY</w:t>
                  </w:r>
                </w:p>
              </w:tc>
              <w:tc>
                <w:tcPr>
                  <w:tcW w:w="102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2"/>
                    </w:rPr>
                    <w:t xml:space="preserve">0</w:t>
                  </w:r>
                </w:p>
              </w:tc>
              <w:tc>
                <w:tcPr>
                  <w:tcW w:w="1009"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2"/>
                    </w:rPr>
                    <w:t xml:space="preserve">0</w:t>
                  </w:r>
                </w:p>
              </w:tc>
              <w:tc>
                <w:tcPr>
                  <w:tcW w:w="1069"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2"/>
                    </w:rPr>
                    <w:t xml:space="preserve">3</w:t>
                  </w:r>
                </w:p>
              </w:tc>
              <w:tc>
                <w:tcPr>
                  <w:tcW w:w="889"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2"/>
                    </w:rPr>
                    <w:t xml:space="preserve">2</w:t>
                  </w:r>
                </w:p>
              </w:tc>
              <w:tc>
                <w:tcPr>
                  <w:tcW w:w="363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FFFFFF"/>
                      <w:sz w:val="22"/>
                    </w:rPr>
                    <w:t xml:space="preserve">30748::Nitish Kumar</w:t>
                  </w:r>
                </w:p>
              </w:tc>
            </w:tr>
            <w:tr>
              <w:trPr>
                <w:trHeight w:val="131" w:hRule="atLeast"/>
              </w:trPr>
              <w:tc>
                <w:tcPr>
                  <w:tcW w:w="210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2"/>
                    </w:rPr>
                    <w:t xml:space="preserve">Course Weightage</w:t>
                  </w:r>
                </w:p>
              </w:tc>
              <w:tc>
                <w:tcPr>
                  <w:tcW w:w="519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ATT: 5    CAP: 45    ETP: 50    </w:t>
                  </w:r>
                </w:p>
              </w:tc>
              <w:tc>
                <w:tcPr>
                  <w:tcW w:w="1024"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2"/>
                    </w:rPr>
                    <w:t xml:space="preserve">Exam Category:   X6: Mid Term Exam: Not Applicable – End Term Exam: Practical</w:t>
                  </w:r>
                </w:p>
              </w:tc>
              <w:tc>
                <w:tcPr>
                  <w:tcW w:w="1009"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069"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889"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3634"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99" w:hRule="atLeast"/>
              </w:trPr>
              <w:tc>
                <w:tcPr>
                  <w:tcW w:w="2104" w:type="dxa"/>
                </w:tcPr>
                <w:p>
                  <w:pPr>
                    <w:spacing w:after="0" w:line="240" w:lineRule="auto"/>
                  </w:pPr>
                </w:p>
              </w:tc>
              <w:tc>
                <w:tcPr>
                  <w:tcW w:w="5194" w:type="dxa"/>
                  <w:hMerge w:val="restart"/>
                  <w:tcBorders>
                    <w:right w:val="nil"/>
                  </w:tcBorders>
                </w:tcPr>
                <w:p>
                  <w:pPr>
                    <w:spacing w:after="0" w:line="240" w:lineRule="auto"/>
                  </w:pPr>
                </w:p>
              </w:tc>
              <w:tc>
                <w:tcPr>
                  <w:tcW w:w="1024" w:type="dxa"/>
                  <w:hMerge w:val="continue"/>
                </w:tcPr>
                <w:p>
                  <w:pPr>
                    <w:spacing w:after="0" w:line="240" w:lineRule="auto"/>
                  </w:pPr>
                </w:p>
              </w:tc>
              <w:tc>
                <w:tcPr>
                  <w:tcW w:w="1009" w:type="dxa"/>
                  <w:hMerge w:val="continue"/>
                </w:tcPr>
                <w:p>
                  <w:pPr>
                    <w:spacing w:after="0" w:line="240" w:lineRule="auto"/>
                  </w:pPr>
                </w:p>
              </w:tc>
              <w:tc>
                <w:tcPr>
                  <w:tcW w:w="1069" w:type="dxa"/>
                  <w:hMerge w:val="continue"/>
                </w:tcPr>
                <w:p>
                  <w:pPr>
                    <w:spacing w:after="0" w:line="240" w:lineRule="auto"/>
                  </w:pPr>
                </w:p>
              </w:tc>
              <w:tc>
                <w:tcPr>
                  <w:tcW w:w="889" w:type="dxa"/>
                  <w:hMerge w:val="continue"/>
                </w:tcPr>
                <w:p>
                  <w:pPr>
                    <w:spacing w:after="0" w:line="240" w:lineRule="auto"/>
                  </w:pPr>
                </w:p>
              </w:tc>
              <w:tc>
                <w:tcPr>
                  <w:tcW w:w="3634" w:type="dxa"/>
                  <w:hMerge w:val="continue"/>
                </w:tcPr>
                <w:p>
                  <w:pPr>
                    <w:spacing w:after="0" w:line="240" w:lineRule="auto"/>
                  </w:pPr>
                </w:p>
              </w:tc>
            </w:tr>
          </w:tbl>
          <w:p>
            <w:pPr>
              <w:spacing w:after="0" w:line="240" w:lineRule="auto"/>
            </w:pPr>
          </w:p>
        </w:tc>
        <w:tc>
          <w:tcPr>
            <w:tcW w:w="11161" w:type="dxa"/>
            <w:hMerge w:val="continue"/>
          </w:tcPr>
          <w:p>
            <w:pPr>
              <w:pStyle w:val="EmptyCellLayoutStyle"/>
              <w:spacing w:after="0" w:line="240" w:lineRule="auto"/>
            </w:pPr>
          </w:p>
        </w:tc>
        <w:tc>
          <w:tcPr>
            <w:tcW w:w="3689"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2089"/>
              <w:gridCol w:w="12822"/>
            </w:tblGrid>
            <w:tr>
              <w:trPr>
                <w:trHeight w:val="282" w:hRule="atLeast"/>
              </w:trPr>
              <w:tc>
                <w:tcPr>
                  <w:tcW w:w="208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2"/>
                    </w:rPr>
                    <w:t xml:space="preserve">Course Focus</w:t>
                  </w:r>
                </w:p>
              </w:tc>
              <w:tc>
                <w:tcPr>
                  <w:tcW w:w="1282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EMPLOYABILITY,SKILL DEVELOPMENT,ENTREPRENEURSHIP</w:t>
                  </w:r>
                </w:p>
              </w:tc>
            </w:tr>
          </w:tbl>
          <w:p>
            <w:pPr>
              <w:spacing w:after="0" w:line="240" w:lineRule="auto"/>
            </w:pPr>
          </w:p>
        </w:tc>
        <w:tc>
          <w:tcPr>
            <w:tcW w:w="3689"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rHeight w:val="155"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4911"/>
            </w:tblGrid>
            <w:tr>
              <w:trPr>
                <w:trHeight w:val="342" w:hRule="atLeast"/>
              </w:trPr>
              <w:tc>
                <w:tcPr>
                  <w:tcW w:w="1491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Arial" w:hAnsi="Arial" w:eastAsia="Arial"/>
                      <w:b/>
                      <w:color w:val="000000"/>
                      <w:sz w:val="20"/>
                    </w:rPr>
                    <w:t xml:space="preserve">Course Outcomes </w:t>
                  </w:r>
                  <w:r>
                    <w:rPr>
                      <w:rFonts w:ascii="Arial" w:hAnsi="Arial" w:eastAsia="Arial"/>
                      <w:color w:val="000000"/>
                      <w:sz w:val="20"/>
                    </w:rPr>
                    <w:t xml:space="preserve">:</w:t>
                  </w:r>
                  <w:r>
                    <w:rPr>
                      <w:rFonts w:ascii="Microsoft Sans Serif" w:hAnsi="Microsoft Sans Serif" w:eastAsia="Microsoft Sans Serif"/>
                      <w:color w:val="000000"/>
                      <w:sz w:val="19"/>
                    </w:rPr>
                    <w:t xml:space="preserve">Through this course students should be able to</w:t>
                  </w:r>
                </w:p>
              </w:tc>
            </w:tr>
            <w:tr>
              <w:trPr>
                <w:trHeight w:val="342" w:hRule="atLeast"/>
              </w:trPr>
              <w:tc>
                <w:tcPr>
                  <w:tcW w:w="1491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CO1 :: identify HTML document structure, work with basic elements, and utilize different types of tags to create well-structured web pages.</w:t>
                  </w:r>
                </w:p>
              </w:tc>
            </w:tr>
            <w:tr>
              <w:trPr>
                <w:trHeight w:val="342" w:hRule="atLeast"/>
              </w:trPr>
              <w:tc>
                <w:tcPr>
                  <w:tcW w:w="1491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CO2 :: apply text, create links, embed multimedia, and work with images to enhance the visual and interactive aspects of web pages.</w:t>
                  </w:r>
                </w:p>
              </w:tc>
            </w:tr>
            <w:tr>
              <w:trPr>
                <w:trHeight w:val="342" w:hRule="atLeast"/>
              </w:trPr>
              <w:tc>
                <w:tcPr>
                  <w:tcW w:w="1491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CO3 :: cultivate CSS selectors, properties, and the box model on different HTML elements to effectively construct a web page</w:t>
                  </w:r>
                </w:p>
              </w:tc>
            </w:tr>
            <w:tr>
              <w:trPr>
                <w:trHeight w:val="342" w:hRule="atLeast"/>
              </w:trPr>
              <w:tc>
                <w:tcPr>
                  <w:tcW w:w="1491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CO4 :: construct and style tables, implement form controls, and apply CSS to enhance the layout and functionality of web forms</w:t>
                  </w:r>
                </w:p>
              </w:tc>
            </w:tr>
            <w:tr>
              <w:trPr>
                <w:trHeight w:val="342" w:hRule="atLeast"/>
              </w:trPr>
              <w:tc>
                <w:tcPr>
                  <w:tcW w:w="1491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CO5 :: develop  interactive web applications by incorporating JavaScript code for variable manipulation, control statements, looping, popup boxes, object manipulation, and form validation.</w:t>
                  </w:r>
                </w:p>
              </w:tc>
            </w:tr>
            <w:tr>
              <w:trPr>
                <w:trHeight w:val="342" w:hRule="atLeast"/>
              </w:trPr>
              <w:tc>
                <w:tcPr>
                  <w:tcW w:w="1491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CO6 :: manipulate and interact with web page elements dynamically using JavaScript DOM methods and properties.</w:t>
                  </w:r>
                </w:p>
              </w:tc>
            </w:tr>
          </w:tbl>
          <w:p>
            <w:pPr>
              <w:spacing w:after="0" w:line="240" w:lineRule="auto"/>
            </w:pPr>
          </w:p>
        </w:tc>
        <w:tc>
          <w:tcPr>
            <w:tcW w:w="3689"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rHeight w:val="207"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hMerge w:val="restart"/>
            <w:tcMar>
              <w:top w:w="0" w:type="dxa"/>
              <w:left w:w="0" w:type="dxa"/>
              <w:bottom w:w="0" w:type="dxa"/>
              <w:right w:w="0" w:type="dxa"/>
            </w:tcMar>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268"/>
              <w:gridCol w:w="11930"/>
              <w:gridCol w:w="2711"/>
              <w:gridCol w:w="103"/>
            </w:tblGrid>
            <w:tr>
              <w:trPr>
                <w:trHeight w:val="150" w:hRule="atLeast"/>
              </w:trPr>
              <w:tc>
                <w:tcPr>
                  <w:tcW w:w="268" w:type="dxa"/>
                </w:tcPr>
                <w:p>
                  <w:pPr>
                    <w:pStyle w:val="EmptyCellLayoutStyle"/>
                    <w:spacing w:after="0" w:line="240" w:lineRule="auto"/>
                  </w:pPr>
                </w:p>
              </w:tc>
              <w:tc>
                <w:tcPr>
                  <w:tcW w:w="0" w:type="dxa"/>
                </w:tcPr>
                <w:p>
                  <w:pPr>
                    <w:pStyle w:val="EmptyCellLayoutStyle"/>
                    <w:spacing w:after="0" w:line="240" w:lineRule="auto"/>
                  </w:pPr>
                </w:p>
              </w:tc>
              <w:tc>
                <w:tcPr>
                  <w:tcW w:w="11930" w:type="dxa"/>
                </w:tcPr>
                <w:p>
                  <w:pPr>
                    <w:pStyle w:val="EmptyCellLayoutStyle"/>
                    <w:spacing w:after="0" w:line="240" w:lineRule="auto"/>
                  </w:pPr>
                </w:p>
              </w:tc>
              <w:tc>
                <w:tcPr>
                  <w:tcW w:w="2711" w:type="dxa"/>
                </w:tcPr>
                <w:p>
                  <w:pPr>
                    <w:pStyle w:val="EmptyCellLayoutStyle"/>
                    <w:spacing w:after="0" w:line="240" w:lineRule="auto"/>
                  </w:pPr>
                </w:p>
              </w:tc>
              <w:tc>
                <w:tcPr>
                  <w:tcW w:w="103" w:type="dxa"/>
                </w:tcPr>
                <w:p>
                  <w:pPr>
                    <w:pStyle w:val="EmptyCellLayoutStyle"/>
                    <w:spacing w:after="0" w:line="240" w:lineRule="auto"/>
                  </w:pPr>
                </w:p>
              </w:tc>
            </w:tr>
            <w:tr>
              <w:trPr/>
              <w:tc>
                <w:tcPr>
                  <w:tcW w:w="268" w:type="dxa"/>
                </w:tcPr>
                <w:p>
                  <w:pPr>
                    <w:pStyle w:val="EmptyCellLayoutStyle"/>
                    <w:spacing w:after="0" w:line="240" w:lineRule="auto"/>
                  </w:pPr>
                </w:p>
              </w:tc>
              <w:tc>
                <w:tcPr>
                  <w:tcW w:w="0" w:type="dxa"/>
                </w:tcPr>
                <w:p>
                  <w:pPr>
                    <w:pStyle w:val="EmptyCellLayoutStyle"/>
                    <w:spacing w:after="0" w:line="240" w:lineRule="auto"/>
                  </w:pPr>
                </w:p>
              </w:tc>
              <w:tc>
                <w:tcPr>
                  <w:tcW w:w="11930"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440"/>
                    <w:gridCol w:w="3187"/>
                    <w:gridCol w:w="2302"/>
                    <w:gridCol w:w="5000"/>
                  </w:tblGrid>
                  <w:tr>
                    <w:trPr>
                      <w:trHeight w:val="242"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3187"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TextBooks ( T )</w:t>
                        </w:r>
                      </w:p>
                    </w:tc>
                    <w:tc>
                      <w:tcPr>
                        <w:tcW w:w="2302"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5000"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42"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Sr No</w:t>
                        </w:r>
                      </w:p>
                    </w:tc>
                    <w:tc>
                      <w:tcPr>
                        <w:tcW w:w="318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Title</w:t>
                        </w:r>
                      </w:p>
                    </w:tc>
                    <w:tc>
                      <w:tcPr>
                        <w:tcW w:w="230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Author</w:t>
                        </w:r>
                      </w:p>
                    </w:tc>
                    <w:tc>
                      <w:tcPr>
                        <w:tcW w:w="500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Publisher Name</w:t>
                        </w:r>
                      </w:p>
                    </w:tc>
                  </w:tr>
                  <w:tr>
                    <w:trPr>
                      <w:trHeight w:val="197"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T-1</w:t>
                        </w:r>
                      </w:p>
                    </w:tc>
                    <w:tc>
                      <w:tcPr>
                        <w:tcW w:w="318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MASTERING HTML, CSS &amp; JAVA SCRIPT WEB PUBLISHING</w:t>
                        </w:r>
                      </w:p>
                    </w:tc>
                    <w:tc>
                      <w:tcPr>
                        <w:tcW w:w="230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LAURA LE MAY, RAFE COLBURN, JENNIFER KYRNIN</w:t>
                        </w:r>
                      </w:p>
                    </w:tc>
                    <w:tc>
                      <w:tcPr>
                        <w:tcW w:w="500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BPB PUBLICATIONS </w:t>
                        </w:r>
                      </w:p>
                    </w:tc>
                  </w:tr>
                </w:tbl>
                <w:p>
                  <w:pPr>
                    <w:spacing w:after="0" w:line="240" w:lineRule="auto"/>
                  </w:pPr>
                </w:p>
              </w:tc>
              <w:tc>
                <w:tcPr>
                  <w:tcW w:w="2711" w:type="dxa"/>
                </w:tcPr>
                <w:p>
                  <w:pPr>
                    <w:pStyle w:val="EmptyCellLayoutStyle"/>
                    <w:spacing w:after="0" w:line="240" w:lineRule="auto"/>
                  </w:pPr>
                </w:p>
              </w:tc>
              <w:tc>
                <w:tcPr>
                  <w:tcW w:w="103" w:type="dxa"/>
                </w:tcPr>
                <w:p>
                  <w:pPr>
                    <w:pStyle w:val="EmptyCellLayoutStyle"/>
                    <w:spacing w:after="0" w:line="240" w:lineRule="auto"/>
                  </w:pPr>
                </w:p>
              </w:tc>
            </w:tr>
            <w:tr>
              <w:trPr>
                <w:trHeight w:val="69" w:hRule="atLeast"/>
              </w:trPr>
              <w:tc>
                <w:tcPr>
                  <w:tcW w:w="268" w:type="dxa"/>
                </w:tcPr>
                <w:p>
                  <w:pPr>
                    <w:pStyle w:val="EmptyCellLayoutStyle"/>
                    <w:spacing w:after="0" w:line="240" w:lineRule="auto"/>
                  </w:pPr>
                </w:p>
              </w:tc>
              <w:tc>
                <w:tcPr>
                  <w:tcW w:w="0" w:type="dxa"/>
                </w:tcPr>
                <w:p>
                  <w:pPr>
                    <w:pStyle w:val="EmptyCellLayoutStyle"/>
                    <w:spacing w:after="0" w:line="240" w:lineRule="auto"/>
                  </w:pPr>
                </w:p>
              </w:tc>
              <w:tc>
                <w:tcPr>
                  <w:tcW w:w="11930" w:type="dxa"/>
                </w:tcPr>
                <w:p>
                  <w:pPr>
                    <w:pStyle w:val="EmptyCellLayoutStyle"/>
                    <w:spacing w:after="0" w:line="240" w:lineRule="auto"/>
                  </w:pPr>
                </w:p>
              </w:tc>
              <w:tc>
                <w:tcPr>
                  <w:tcW w:w="2711" w:type="dxa"/>
                </w:tcPr>
                <w:p>
                  <w:pPr>
                    <w:pStyle w:val="EmptyCellLayoutStyle"/>
                    <w:spacing w:after="0" w:line="240" w:lineRule="auto"/>
                  </w:pPr>
                </w:p>
              </w:tc>
              <w:tc>
                <w:tcPr>
                  <w:tcW w:w="103" w:type="dxa"/>
                </w:tcPr>
                <w:p>
                  <w:pPr>
                    <w:pStyle w:val="EmptyCellLayoutStyle"/>
                    <w:spacing w:after="0" w:line="240" w:lineRule="auto"/>
                  </w:pPr>
                </w:p>
              </w:tc>
            </w:tr>
            <w:tr>
              <w:trPr/>
              <w:tc>
                <w:tcPr>
                  <w:tcW w:w="268" w:type="dxa"/>
                </w:tcPr>
                <w:p>
                  <w:pPr>
                    <w:pStyle w:val="EmptyCellLayoutStyle"/>
                    <w:spacing w:after="0" w:line="240" w:lineRule="auto"/>
                  </w:pPr>
                </w:p>
              </w:tc>
              <w:tc>
                <w:tcPr>
                  <w:tcW w:w="0" w:type="dxa"/>
                </w:tcPr>
                <w:p>
                  <w:pPr>
                    <w:pStyle w:val="EmptyCellLayoutStyle"/>
                    <w:spacing w:after="0" w:line="240" w:lineRule="auto"/>
                  </w:pPr>
                </w:p>
              </w:tc>
              <w:tc>
                <w:tcPr>
                  <w:tcW w:w="11930"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440"/>
                    <w:gridCol w:w="3187"/>
                    <w:gridCol w:w="2302"/>
                    <w:gridCol w:w="5000"/>
                  </w:tblGrid>
                  <w:tr>
                    <w:trPr>
                      <w:trHeight w:val="24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3187"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Reference Books ( R )</w:t>
                        </w:r>
                      </w:p>
                    </w:tc>
                    <w:tc>
                      <w:tcPr>
                        <w:tcW w:w="2302"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500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31"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Sr No</w:t>
                        </w:r>
                      </w:p>
                    </w:tc>
                    <w:tc>
                      <w:tcPr>
                        <w:tcW w:w="318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Title</w:t>
                        </w:r>
                      </w:p>
                    </w:tc>
                    <w:tc>
                      <w:tcPr>
                        <w:tcW w:w="230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Author</w:t>
                        </w:r>
                      </w:p>
                    </w:tc>
                    <w:tc>
                      <w:tcPr>
                        <w:tcW w:w="500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Publisher Name</w:t>
                        </w:r>
                      </w:p>
                    </w:tc>
                  </w:tr>
                  <w:tr>
                    <w:trPr>
                      <w:trHeight w:val="24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R-1</w:t>
                        </w:r>
                      </w:p>
                    </w:tc>
                    <w:tc>
                      <w:tcPr>
                        <w:tcW w:w="318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HTML 5 BLACK BOOK</w:t>
                        </w:r>
                      </w:p>
                    </w:tc>
                    <w:tc>
                      <w:tcPr>
                        <w:tcW w:w="230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DT EDITORIAL SERVICES</w:t>
                        </w:r>
                      </w:p>
                    </w:tc>
                    <w:tc>
                      <w:tcPr>
                        <w:tcW w:w="500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DREAMTECH PRESS</w:t>
                        </w:r>
                      </w:p>
                    </w:tc>
                  </w:tr>
                </w:tbl>
                <w:p>
                  <w:pPr>
                    <w:spacing w:after="0" w:line="240" w:lineRule="auto"/>
                  </w:pPr>
                </w:p>
              </w:tc>
              <w:tc>
                <w:tcPr>
                  <w:tcW w:w="2711" w:type="dxa"/>
                </w:tcPr>
                <w:p>
                  <w:pPr>
                    <w:pStyle w:val="EmptyCellLayoutStyle"/>
                    <w:spacing w:after="0" w:line="240" w:lineRule="auto"/>
                  </w:pPr>
                </w:p>
              </w:tc>
              <w:tc>
                <w:tcPr>
                  <w:tcW w:w="103" w:type="dxa"/>
                </w:tcPr>
                <w:p>
                  <w:pPr>
                    <w:pStyle w:val="EmptyCellLayoutStyle"/>
                    <w:spacing w:after="0" w:line="240" w:lineRule="auto"/>
                  </w:pPr>
                </w:p>
              </w:tc>
            </w:tr>
            <w:tr>
              <w:trPr>
                <w:trHeight w:val="175" w:hRule="atLeast"/>
              </w:trPr>
              <w:tc>
                <w:tcPr>
                  <w:tcW w:w="268" w:type="dxa"/>
                </w:tcPr>
                <w:p>
                  <w:pPr>
                    <w:pStyle w:val="EmptyCellLayoutStyle"/>
                    <w:spacing w:after="0" w:line="240" w:lineRule="auto"/>
                  </w:pPr>
                </w:p>
              </w:tc>
              <w:tc>
                <w:tcPr>
                  <w:tcW w:w="0" w:type="dxa"/>
                </w:tcPr>
                <w:p>
                  <w:pPr>
                    <w:pStyle w:val="EmptyCellLayoutStyle"/>
                    <w:spacing w:after="0" w:line="240" w:lineRule="auto"/>
                  </w:pPr>
                </w:p>
              </w:tc>
              <w:tc>
                <w:tcPr>
                  <w:tcW w:w="11930" w:type="dxa"/>
                </w:tcPr>
                <w:p>
                  <w:pPr>
                    <w:pStyle w:val="EmptyCellLayoutStyle"/>
                    <w:spacing w:after="0" w:line="240" w:lineRule="auto"/>
                  </w:pPr>
                </w:p>
              </w:tc>
              <w:tc>
                <w:tcPr>
                  <w:tcW w:w="2711" w:type="dxa"/>
                </w:tcPr>
                <w:p>
                  <w:pPr>
                    <w:pStyle w:val="EmptyCellLayoutStyle"/>
                    <w:spacing w:after="0" w:line="240" w:lineRule="auto"/>
                  </w:pPr>
                </w:p>
              </w:tc>
              <w:tc>
                <w:tcPr>
                  <w:tcW w:w="103" w:type="dxa"/>
                </w:tcPr>
                <w:p>
                  <w:pPr>
                    <w:pStyle w:val="EmptyCellLayoutStyle"/>
                    <w:spacing w:after="0" w:line="240" w:lineRule="auto"/>
                  </w:pPr>
                </w:p>
              </w:tc>
            </w:tr>
            <w:tr>
              <w:trPr/>
              <w:tc>
                <w:tcPr>
                  <w:tcW w:w="268" w:type="dxa"/>
                </w:tcPr>
                <w:p>
                  <w:pPr>
                    <w:pStyle w:val="EmptyCellLayoutStyle"/>
                    <w:spacing w:after="0" w:line="240" w:lineRule="auto"/>
                  </w:pPr>
                </w:p>
              </w:tc>
              <w:tc>
                <w:tcPr>
                  <w:tcW w:w="0" w:type="dxa"/>
                </w:tcPr>
                <w:p>
                  <w:pPr>
                    <w:pStyle w:val="EmptyCellLayoutStyle"/>
                    <w:spacing w:after="0" w:line="240" w:lineRule="auto"/>
                  </w:pPr>
                </w:p>
              </w:tc>
              <w:tc>
                <w:tcPr>
                  <w:tcW w:w="11930"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440"/>
                    <w:gridCol w:w="7170"/>
                    <w:gridCol w:w="6032"/>
                  </w:tblGrid>
                  <w:tr>
                    <w:trPr>
                      <w:trHeight w:val="228" w:hRule="atLeast"/>
                    </w:trPr>
                    <w:tc>
                      <w:tcPr>
                        <w:tcW w:w="1440"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Relevant Websites ( RW )</w:t>
                        </w:r>
                      </w:p>
                    </w:tc>
                    <w:tc>
                      <w:tcPr>
                        <w:tcW w:w="7170"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6032"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13"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Sr No</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(Web address) (only if relevant to the course)</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Salient Features</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RW-1</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http://www.w3schools.com/html/html_links.asp</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HTML Links</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RW-2</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http://www.w3schools.com/html/html_intro.asp</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HTML Page Structure</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RW-3</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http://www.w3schools.com/html/html_images.asp</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Working with Images</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RW-4</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http://www.w3schools.com/html/html_forms.asp</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HTML Form Attributes</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RW-5</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http://www.w3schools.com/html/html5_audio.asp</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AUDIO Element</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RW-6</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http://www.w3schools.com/css/css_boxmodel.asp</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CSS Box Model</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RW-7</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https://www.javatpoint.com/html-table</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Working with HTML Tables</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RW-8</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https://www.w3schools.com/css/css_grid.asp</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CSS Grids</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RW-9</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https://www.javatpoint.com/javascript-example</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Incorporating JavaScript in HTML code</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RW-10</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https://www.javatpoint.com/javascript-operators</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JAVASCRIPT Operators</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RW-11</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https://www.javatpoint.com/javascript-form-validation</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JAVASCRIPT Form Validation</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RW-12</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https://www.javatpoint.com/understanding-html-dom-events</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JavaScript DOM</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RW-13</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https://www.w3schools.com/js/js_htmldom.asp</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JavaScript DOM</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RW-14</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https://www.w3schools.com/js/js_objects.asp</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JavaScript Objects</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RW-15</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https://www.w3schools.com/js/js_functions.asp</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JavaScript Functions</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RW-16</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https://www.w3schools.com/js/js_events.asp</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JavaScript Events</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RW-17</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https://www.w3schools.com/js/js_events_examples.asp</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JavaScript Events</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RW-18</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http://msdn.microsoft.com/library/aa218647.aspx</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Web Technologies</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RW-19</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http://www.htmlportal.net/html-tutorial/font-styles.htm</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Physical and Logical style elements</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RW-20</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http://docstore.mik.ua/orelly/web2/xhtml/ch04_01.htm</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Text Basics</w:t>
                        </w:r>
                      </w:p>
                    </w:tc>
                  </w:tr>
                </w:tbl>
                <w:p>
                  <w:pPr>
                    <w:spacing w:after="0" w:line="240" w:lineRule="auto"/>
                  </w:pPr>
                </w:p>
              </w:tc>
              <w:tc>
                <w:tcPr>
                  <w:tcW w:w="2711" w:type="dxa"/>
                  <w:hMerge w:val="continue"/>
                </w:tcPr>
                <w:p>
                  <w:pPr>
                    <w:pStyle w:val="EmptyCellLayoutStyle"/>
                    <w:spacing w:after="0" w:line="240" w:lineRule="auto"/>
                  </w:pPr>
                </w:p>
              </w:tc>
              <w:tc>
                <w:tcPr>
                  <w:tcW w:w="103" w:type="dxa"/>
                </w:tcPr>
                <w:p>
                  <w:pPr>
                    <w:pStyle w:val="EmptyCellLayoutStyle"/>
                    <w:spacing w:after="0" w:line="240" w:lineRule="auto"/>
                  </w:pPr>
                </w:p>
              </w:tc>
            </w:tr>
            <w:tr>
              <w:trPr>
                <w:trHeight w:val="159" w:hRule="atLeast"/>
              </w:trPr>
              <w:tc>
                <w:tcPr>
                  <w:tcW w:w="268" w:type="dxa"/>
                </w:tcPr>
                <w:p>
                  <w:pPr>
                    <w:pStyle w:val="EmptyCellLayoutStyle"/>
                    <w:spacing w:after="0" w:line="240" w:lineRule="auto"/>
                  </w:pPr>
                </w:p>
              </w:tc>
              <w:tc>
                <w:tcPr>
                  <w:tcW w:w="0" w:type="dxa"/>
                </w:tcPr>
                <w:p>
                  <w:pPr>
                    <w:pStyle w:val="EmptyCellLayoutStyle"/>
                    <w:spacing w:after="0" w:line="240" w:lineRule="auto"/>
                  </w:pPr>
                </w:p>
              </w:tc>
              <w:tc>
                <w:tcPr>
                  <w:tcW w:w="11930" w:type="dxa"/>
                </w:tcPr>
                <w:p>
                  <w:pPr>
                    <w:pStyle w:val="EmptyCellLayoutStyle"/>
                    <w:spacing w:after="0" w:line="240" w:lineRule="auto"/>
                  </w:pPr>
                </w:p>
              </w:tc>
              <w:tc>
                <w:tcPr>
                  <w:tcW w:w="2711" w:type="dxa"/>
                </w:tcPr>
                <w:p>
                  <w:pPr>
                    <w:pStyle w:val="EmptyCellLayoutStyle"/>
                    <w:spacing w:after="0" w:line="240" w:lineRule="auto"/>
                  </w:pPr>
                </w:p>
              </w:tc>
              <w:tc>
                <w:tcPr>
                  <w:tcW w:w="103" w:type="dxa"/>
                </w:tcPr>
                <w:p>
                  <w:pPr>
                    <w:pStyle w:val="EmptyCellLayoutStyle"/>
                    <w:spacing w:after="0" w:line="240" w:lineRule="auto"/>
                  </w:pPr>
                </w:p>
              </w:tc>
            </w:tr>
            <w:tr>
              <w:trPr/>
              <w:tc>
                <w:tcPr>
                  <w:tcW w:w="268" w:type="dxa"/>
                </w:tcPr>
                <w:p>
                  <w:pPr>
                    <w:pStyle w:val="EmptyCellLayoutStyle"/>
                    <w:spacing w:after="0" w:line="240" w:lineRule="auto"/>
                  </w:pPr>
                </w:p>
              </w:tc>
              <w:tc>
                <w:tcPr>
                  <w:tcW w:w="0"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440"/>
                    <w:gridCol w:w="7170"/>
                    <w:gridCol w:w="6032"/>
                  </w:tblGrid>
                  <w:tr>
                    <w:trPr>
                      <w:trHeight w:val="302" w:hRule="atLeast"/>
                    </w:trPr>
                    <w:tc>
                      <w:tcPr>
                        <w:tcW w:w="1440"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Software/Equipments/Databases</w:t>
                        </w:r>
                      </w:p>
                    </w:tc>
                    <w:tc>
                      <w:tcPr>
                        <w:tcW w:w="7170"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6032"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2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Sr No</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(S/E/D) (only if relevant to the course)</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Salient Features</w:t>
                        </w:r>
                      </w:p>
                    </w:tc>
                  </w:tr>
                  <w:tr>
                    <w:trPr>
                      <w:trHeight w:val="312"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SW-1</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https://code.visualstudio.com/</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VS code editor</w:t>
                        </w:r>
                      </w:p>
                    </w:tc>
                  </w:tr>
                </w:tbl>
                <w:p>
                  <w:pPr>
                    <w:spacing w:after="0" w:line="240" w:lineRule="auto"/>
                  </w:pPr>
                </w:p>
              </w:tc>
              <w:tc>
                <w:tcPr>
                  <w:tcW w:w="11930" w:type="dxa"/>
                  <w:hMerge w:val="continue"/>
                </w:tcPr>
                <w:p>
                  <w:pPr>
                    <w:pStyle w:val="EmptyCellLayoutStyle"/>
                    <w:spacing w:after="0" w:line="240" w:lineRule="auto"/>
                  </w:pPr>
                </w:p>
              </w:tc>
              <w:tc>
                <w:tcPr>
                  <w:tcW w:w="2711" w:type="dxa"/>
                  <w:hMerge w:val="continue"/>
                </w:tcPr>
                <w:p>
                  <w:pPr>
                    <w:pStyle w:val="EmptyCellLayoutStyle"/>
                    <w:spacing w:after="0" w:line="240" w:lineRule="auto"/>
                  </w:pPr>
                </w:p>
              </w:tc>
              <w:tc>
                <w:tcPr>
                  <w:tcW w:w="103" w:type="dxa"/>
                </w:tcPr>
                <w:p>
                  <w:pPr>
                    <w:pStyle w:val="EmptyCellLayoutStyle"/>
                    <w:spacing w:after="0" w:line="240" w:lineRule="auto"/>
                  </w:pPr>
                </w:p>
              </w:tc>
            </w:tr>
            <w:tr>
              <w:trPr>
                <w:trHeight w:val="80" w:hRule="atLeast"/>
              </w:trPr>
              <w:tc>
                <w:tcPr>
                  <w:tcW w:w="268" w:type="dxa"/>
                </w:tcPr>
                <w:p>
                  <w:pPr>
                    <w:pStyle w:val="EmptyCellLayoutStyle"/>
                    <w:spacing w:after="0" w:line="240" w:lineRule="auto"/>
                  </w:pPr>
                </w:p>
              </w:tc>
              <w:tc>
                <w:tcPr>
                  <w:tcW w:w="0" w:type="dxa"/>
                </w:tcPr>
                <w:p>
                  <w:pPr>
                    <w:pStyle w:val="EmptyCellLayoutStyle"/>
                    <w:spacing w:after="0" w:line="240" w:lineRule="auto"/>
                  </w:pPr>
                </w:p>
              </w:tc>
              <w:tc>
                <w:tcPr>
                  <w:tcW w:w="11930" w:type="dxa"/>
                </w:tcPr>
                <w:p>
                  <w:pPr>
                    <w:pStyle w:val="EmptyCellLayoutStyle"/>
                    <w:spacing w:after="0" w:line="240" w:lineRule="auto"/>
                  </w:pPr>
                </w:p>
              </w:tc>
              <w:tc>
                <w:tcPr>
                  <w:tcW w:w="2711" w:type="dxa"/>
                </w:tcPr>
                <w:p>
                  <w:pPr>
                    <w:pStyle w:val="EmptyCellLayoutStyle"/>
                    <w:spacing w:after="0" w:line="240" w:lineRule="auto"/>
                  </w:pPr>
                </w:p>
              </w:tc>
              <w:tc>
                <w:tcPr>
                  <w:tcW w:w="103" w:type="dxa"/>
                </w:tcPr>
                <w:p>
                  <w:pPr>
                    <w:pStyle w:val="EmptyCellLayoutStyle"/>
                    <w:spacing w:after="0" w:line="240" w:lineRule="auto"/>
                  </w:pPr>
                </w:p>
              </w:tc>
            </w:tr>
            <w:tr>
              <w:trPr/>
              <w:tc>
                <w:tcPr>
                  <w:tcW w:w="268" w:type="dxa"/>
                </w:tcPr>
                <w:p>
                  <w:pPr>
                    <w:pStyle w:val="EmptyCellLayoutStyle"/>
                    <w:spacing w:after="0" w:line="240" w:lineRule="auto"/>
                  </w:pPr>
                </w:p>
              </w:tc>
              <w:tc>
                <w:tcPr>
                  <w:tcW w:w="0" w:type="dxa"/>
                </w:tcPr>
                <w:p>
                  <w:pPr>
                    <w:pStyle w:val="EmptyCellLayoutStyle"/>
                    <w:spacing w:after="0" w:line="240" w:lineRule="auto"/>
                  </w:pPr>
                </w:p>
              </w:tc>
              <w:tc>
                <w:tcPr>
                  <w:tcW w:w="11930"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440"/>
                    <w:gridCol w:w="7170"/>
                    <w:gridCol w:w="6032"/>
                  </w:tblGrid>
                  <w:tr>
                    <w:trPr>
                      <w:trHeight w:val="257" w:hRule="atLeast"/>
                    </w:trPr>
                    <w:tc>
                      <w:tcPr>
                        <w:tcW w:w="1440"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Virtual Labs ( VL )</w:t>
                        </w:r>
                      </w:p>
                    </w:tc>
                    <w:tc>
                      <w:tcPr>
                        <w:tcW w:w="7170"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6032"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27"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Sr No</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(VL) (only if relevant to the course)</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Salient Features</w:t>
                        </w:r>
                      </w:p>
                    </w:tc>
                  </w:tr>
                  <w:tr>
                    <w:trPr>
                      <w:trHeight w:val="257"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VL-1</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https://www.freecodecamp.org/learn/</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Responsive Web Design Certification</w:t>
                        </w:r>
                      </w:p>
                    </w:tc>
                  </w:tr>
                </w:tbl>
                <w:p>
                  <w:pPr>
                    <w:spacing w:after="0" w:line="240" w:lineRule="auto"/>
                  </w:pPr>
                </w:p>
              </w:tc>
              <w:tc>
                <w:tcPr>
                  <w:tcW w:w="2711" w:type="dxa"/>
                  <w:hMerge w:val="continue"/>
                </w:tcPr>
                <w:p>
                  <w:pPr>
                    <w:pStyle w:val="EmptyCellLayoutStyle"/>
                    <w:spacing w:after="0" w:line="240" w:lineRule="auto"/>
                  </w:pPr>
                </w:p>
              </w:tc>
              <w:tc>
                <w:tcPr>
                  <w:tcW w:w="103" w:type="dxa"/>
                </w:tcPr>
                <w:p>
                  <w:pPr>
                    <w:pStyle w:val="EmptyCellLayoutStyle"/>
                    <w:spacing w:after="0" w:line="240" w:lineRule="auto"/>
                  </w:pPr>
                </w:p>
              </w:tc>
            </w:tr>
            <w:tr>
              <w:trPr>
                <w:trHeight w:val="140" w:hRule="atLeast"/>
              </w:trPr>
              <w:tc>
                <w:tcPr>
                  <w:tcW w:w="268" w:type="dxa"/>
                </w:tcPr>
                <w:p>
                  <w:pPr>
                    <w:pStyle w:val="EmptyCellLayoutStyle"/>
                    <w:spacing w:after="0" w:line="240" w:lineRule="auto"/>
                  </w:pPr>
                </w:p>
              </w:tc>
              <w:tc>
                <w:tcPr>
                  <w:tcW w:w="0" w:type="dxa"/>
                </w:tcPr>
                <w:p>
                  <w:pPr>
                    <w:pStyle w:val="EmptyCellLayoutStyle"/>
                    <w:spacing w:after="0" w:line="240" w:lineRule="auto"/>
                  </w:pPr>
                </w:p>
              </w:tc>
              <w:tc>
                <w:tcPr>
                  <w:tcW w:w="11930" w:type="dxa"/>
                </w:tcPr>
                <w:p>
                  <w:pPr>
                    <w:pStyle w:val="EmptyCellLayoutStyle"/>
                    <w:spacing w:after="0" w:line="240" w:lineRule="auto"/>
                  </w:pPr>
                </w:p>
              </w:tc>
              <w:tc>
                <w:tcPr>
                  <w:tcW w:w="2711" w:type="dxa"/>
                </w:tcPr>
                <w:p>
                  <w:pPr>
                    <w:pStyle w:val="EmptyCellLayoutStyle"/>
                    <w:spacing w:after="0" w:line="240" w:lineRule="auto"/>
                  </w:pPr>
                </w:p>
              </w:tc>
              <w:tc>
                <w:tcPr>
                  <w:tcW w:w="103" w:type="dxa"/>
                </w:tcPr>
                <w:p>
                  <w:pPr>
                    <w:pStyle w:val="EmptyCellLayoutStyle"/>
                    <w:spacing w:after="0" w:line="240" w:lineRule="auto"/>
                  </w:pP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689" w:type="dxa"/>
            <w:hMerge w:val="continue"/>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rHeight w:val="99"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hMerge w:val="restart"/>
            <w:tcMar>
              <w:top w:w="0" w:type="dxa"/>
              <w:left w:w="0" w:type="dxa"/>
              <w:bottom w:w="0" w:type="dxa"/>
              <w:right w:w="0" w:type="dxa"/>
            </w:tcMar>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64"/>
              <w:gridCol w:w="15"/>
              <w:gridCol w:w="5280"/>
              <w:gridCol w:w="1319"/>
              <w:gridCol w:w="2610"/>
              <w:gridCol w:w="6017"/>
              <w:gridCol w:w="163"/>
            </w:tblGrid>
            <w:tr>
              <w:trPr>
                <w:trHeight w:val="175" w:hRule="atLeast"/>
              </w:trPr>
              <w:tc>
                <w:tcPr>
                  <w:tcW w:w="164" w:type="dxa"/>
                </w:tcPr>
                <w:p>
                  <w:pPr>
                    <w:pStyle w:val="EmptyCellLayoutStyle"/>
                    <w:spacing w:after="0" w:line="240" w:lineRule="auto"/>
                  </w:pPr>
                </w:p>
              </w:tc>
              <w:tc>
                <w:tcPr>
                  <w:tcW w:w="15" w:type="dxa"/>
                </w:tcPr>
                <w:p>
                  <w:pPr>
                    <w:pStyle w:val="EmptyCellLayoutStyle"/>
                    <w:spacing w:after="0" w:line="240" w:lineRule="auto"/>
                  </w:pPr>
                </w:p>
              </w:tc>
              <w:tc>
                <w:tcPr>
                  <w:tcW w:w="5280" w:type="dxa"/>
                </w:tcPr>
                <w:p>
                  <w:pPr>
                    <w:pStyle w:val="EmptyCellLayoutStyle"/>
                    <w:spacing w:after="0" w:line="240" w:lineRule="auto"/>
                  </w:pPr>
                </w:p>
              </w:tc>
              <w:tc>
                <w:tcPr>
                  <w:tcW w:w="1319" w:type="dxa"/>
                </w:tcPr>
                <w:p>
                  <w:pPr>
                    <w:pStyle w:val="EmptyCellLayoutStyle"/>
                    <w:spacing w:after="0" w:line="240" w:lineRule="auto"/>
                  </w:pPr>
                </w:p>
              </w:tc>
              <w:tc>
                <w:tcPr>
                  <w:tcW w:w="2610" w:type="dxa"/>
                </w:tcPr>
                <w:p>
                  <w:pPr>
                    <w:pStyle w:val="EmptyCellLayoutStyle"/>
                    <w:spacing w:after="0" w:line="240" w:lineRule="auto"/>
                  </w:pPr>
                </w:p>
              </w:tc>
              <w:tc>
                <w:tcPr>
                  <w:tcW w:w="6017" w:type="dxa"/>
                </w:tcPr>
                <w:p>
                  <w:pPr>
                    <w:pStyle w:val="EmptyCellLayoutStyle"/>
                    <w:spacing w:after="0" w:line="240" w:lineRule="auto"/>
                  </w:pPr>
                </w:p>
              </w:tc>
              <w:tc>
                <w:tcPr>
                  <w:tcW w:w="163" w:type="dxa"/>
                </w:tcPr>
                <w:p>
                  <w:pPr>
                    <w:pStyle w:val="EmptyCellLayoutStyle"/>
                    <w:spacing w:after="0" w:line="240" w:lineRule="auto"/>
                  </w:pPr>
                </w:p>
              </w:tc>
            </w:tr>
            <w:tr>
              <w:trPr/>
              <w:tc>
                <w:tcPr>
                  <w:tcW w:w="164" w:type="dxa"/>
                </w:tcPr>
                <w:p>
                  <w:pPr>
                    <w:pStyle w:val="EmptyCellLayoutStyle"/>
                    <w:spacing w:after="0" w:line="240" w:lineRule="auto"/>
                  </w:pPr>
                </w:p>
              </w:tc>
              <w:tc>
                <w:tcPr>
                  <w:tcW w:w="15" w:type="dxa"/>
                </w:tcPr>
                <w:p>
                  <w:pPr>
                    <w:pStyle w:val="EmptyCellLayoutStyle"/>
                    <w:spacing w:after="0" w:line="240" w:lineRule="auto"/>
                  </w:pPr>
                </w:p>
              </w:tc>
              <w:tc>
                <w:tcPr>
                  <w:tcW w:w="5280" w:type="dxa"/>
                </w:tcPr>
                <w:p>
                  <w:pPr>
                    <w:pStyle w:val="EmptyCellLayoutStyle"/>
                    <w:spacing w:after="0" w:line="240" w:lineRule="auto"/>
                  </w:pPr>
                </w:p>
              </w:tc>
              <w:tc>
                <w:tcPr>
                  <w:tcW w:w="1319"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2940"/>
                    <w:gridCol w:w="990"/>
                  </w:tblGrid>
                  <w:tr>
                    <w:trPr>
                      <w:trHeight w:val="282" w:hRule="atLeast"/>
                    </w:trPr>
                    <w:tc>
                      <w:tcPr>
                        <w:tcW w:w="2940"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LTP week distribution: (LTP Weeks)</w:t>
                        </w:r>
                      </w:p>
                    </w:tc>
                    <w:tc>
                      <w:tcPr>
                        <w:tcW w:w="990"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29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Weeks before MTE</w:t>
                        </w:r>
                      </w:p>
                    </w:tc>
                    <w:tc>
                      <w:tcPr>
                        <w:tcW w:w="99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7</w:t>
                        </w:r>
                      </w:p>
                    </w:tc>
                  </w:tr>
                  <w:tr>
                    <w:trPr>
                      <w:trHeight w:val="282" w:hRule="atLeast"/>
                    </w:trPr>
                    <w:tc>
                      <w:tcPr>
                        <w:tcW w:w="29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Weeks After MTE</w:t>
                        </w:r>
                      </w:p>
                    </w:tc>
                    <w:tc>
                      <w:tcPr>
                        <w:tcW w:w="99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7</w:t>
                        </w:r>
                      </w:p>
                    </w:tc>
                  </w:tr>
                  <w:tr>
                    <w:trPr>
                      <w:trHeight w:val="282" w:hRule="atLeast"/>
                    </w:trPr>
                    <w:tc>
                      <w:tcPr>
                        <w:tcW w:w="29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Spill Over (Lecture)</w:t>
                        </w:r>
                      </w:p>
                    </w:tc>
                    <w:tc>
                      <w:tcPr>
                        <w:tcW w:w="99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bl>
                <w:p>
                  <w:pPr>
                    <w:spacing w:after="0" w:line="240" w:lineRule="auto"/>
                  </w:pPr>
                </w:p>
              </w:tc>
              <w:tc>
                <w:tcPr>
                  <w:tcW w:w="2610" w:type="dxa"/>
                  <w:hMerge w:val="continue"/>
                </w:tcPr>
                <w:p>
                  <w:pPr>
                    <w:pStyle w:val="EmptyCellLayoutStyle"/>
                    <w:spacing w:after="0" w:line="240" w:lineRule="auto"/>
                  </w:pPr>
                </w:p>
              </w:tc>
              <w:tc>
                <w:tcPr>
                  <w:tcW w:w="6017" w:type="dxa"/>
                </w:tcPr>
                <w:p>
                  <w:pPr>
                    <w:pStyle w:val="EmptyCellLayoutStyle"/>
                    <w:spacing w:after="0" w:line="240" w:lineRule="auto"/>
                  </w:pPr>
                </w:p>
              </w:tc>
              <w:tc>
                <w:tcPr>
                  <w:tcW w:w="163" w:type="dxa"/>
                </w:tcPr>
                <w:p>
                  <w:pPr>
                    <w:pStyle w:val="EmptyCellLayoutStyle"/>
                    <w:spacing w:after="0" w:line="240" w:lineRule="auto"/>
                  </w:pPr>
                </w:p>
              </w:tc>
            </w:tr>
            <w:tr>
              <w:trPr>
                <w:trHeight w:val="99" w:hRule="atLeast"/>
              </w:trPr>
              <w:tc>
                <w:tcPr>
                  <w:tcW w:w="164" w:type="dxa"/>
                </w:tcPr>
                <w:p>
                  <w:pPr>
                    <w:pStyle w:val="EmptyCellLayoutStyle"/>
                    <w:spacing w:after="0" w:line="240" w:lineRule="auto"/>
                  </w:pPr>
                </w:p>
              </w:tc>
              <w:tc>
                <w:tcPr>
                  <w:tcW w:w="15" w:type="dxa"/>
                </w:tcPr>
                <w:p>
                  <w:pPr>
                    <w:pStyle w:val="EmptyCellLayoutStyle"/>
                    <w:spacing w:after="0" w:line="240" w:lineRule="auto"/>
                  </w:pPr>
                </w:p>
              </w:tc>
              <w:tc>
                <w:tcPr>
                  <w:tcW w:w="5280" w:type="dxa"/>
                </w:tcPr>
                <w:p>
                  <w:pPr>
                    <w:pStyle w:val="EmptyCellLayoutStyle"/>
                    <w:spacing w:after="0" w:line="240" w:lineRule="auto"/>
                  </w:pPr>
                </w:p>
              </w:tc>
              <w:tc>
                <w:tcPr>
                  <w:tcW w:w="1319" w:type="dxa"/>
                </w:tcPr>
                <w:p>
                  <w:pPr>
                    <w:pStyle w:val="EmptyCellLayoutStyle"/>
                    <w:spacing w:after="0" w:line="240" w:lineRule="auto"/>
                  </w:pPr>
                </w:p>
              </w:tc>
              <w:tc>
                <w:tcPr>
                  <w:tcW w:w="2610" w:type="dxa"/>
                </w:tcPr>
                <w:p>
                  <w:pPr>
                    <w:pStyle w:val="EmptyCellLayoutStyle"/>
                    <w:spacing w:after="0" w:line="240" w:lineRule="auto"/>
                  </w:pPr>
                </w:p>
              </w:tc>
              <w:tc>
                <w:tcPr>
                  <w:tcW w:w="6017" w:type="dxa"/>
                </w:tcPr>
                <w:p>
                  <w:pPr>
                    <w:pStyle w:val="EmptyCellLayoutStyle"/>
                    <w:spacing w:after="0" w:line="240" w:lineRule="auto"/>
                  </w:pPr>
                </w:p>
              </w:tc>
              <w:tc>
                <w:tcPr>
                  <w:tcW w:w="163" w:type="dxa"/>
                </w:tcPr>
                <w:p>
                  <w:pPr>
                    <w:pStyle w:val="EmptyCellLayoutStyle"/>
                    <w:spacing w:after="0" w:line="240" w:lineRule="auto"/>
                  </w:pPr>
                </w:p>
              </w:tc>
            </w:tr>
            <w:tr>
              <w:trPr>
                <w:trHeight w:val="359" w:hRule="atLeast"/>
              </w:trPr>
              <w:tc>
                <w:tcPr>
                  <w:tcW w:w="164" w:type="dxa"/>
                </w:tcPr>
                <w:p>
                  <w:pPr>
                    <w:pStyle w:val="EmptyCellLayoutStyle"/>
                    <w:spacing w:after="0" w:line="240" w:lineRule="auto"/>
                  </w:pPr>
                </w:p>
              </w:tc>
              <w:tc>
                <w:tcPr>
                  <w:tcW w:w="15" w:type="dxa"/>
                </w:tcPr>
                <w:p>
                  <w:pPr>
                    <w:pStyle w:val="EmptyCellLayoutStyle"/>
                    <w:spacing w:after="0" w:line="240" w:lineRule="auto"/>
                  </w:pPr>
                </w:p>
              </w:tc>
              <w:tc>
                <w:tcPr>
                  <w:tcW w:w="5280" w:type="dxa"/>
                  <w:hMerge w:val="restart"/>
                </w:tcPr>
                <w:tbl>
                  <w:tblPr>
                    <w:tblCellMar>
                      <w:top w:w="0" w:type="dxa"/>
                      <w:left w:w="0" w:type="dxa"/>
                      <w:bottom w:w="0" w:type="dxa"/>
                      <w:right w:w="0" w:type="dxa"/>
                    </w:tblCellMar>
                  </w:tblPr>
                  <w:tblGrid>
                    <w:gridCol w:w="6599"/>
                  </w:tblGrid>
                  <w:tr>
                    <w:trPr>
                      <w:trHeight w:val="282" w:hRule="atLeast"/>
                    </w:trPr>
                    <w:tc>
                      <w:tcPr>
                        <w:tcW w:w="659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4"/>
                          </w:rPr>
                          <w:t xml:space="preserve">Detailed Plan For Lectures </w:t>
                        </w:r>
                      </w:p>
                    </w:tc>
                  </w:tr>
                </w:tbl>
                <w:p>
                  <w:pPr>
                    <w:spacing w:after="0" w:line="240" w:lineRule="auto"/>
                  </w:pPr>
                </w:p>
              </w:tc>
              <w:tc>
                <w:tcPr>
                  <w:tcW w:w="1319" w:type="dxa"/>
                  <w:hMerge w:val="continue"/>
                </w:tcPr>
                <w:p>
                  <w:pPr>
                    <w:pStyle w:val="EmptyCellLayoutStyle"/>
                    <w:spacing w:after="0" w:line="240" w:lineRule="auto"/>
                  </w:pPr>
                </w:p>
              </w:tc>
              <w:tc>
                <w:tcPr>
                  <w:tcW w:w="2610" w:type="dxa"/>
                </w:tcPr>
                <w:p>
                  <w:pPr>
                    <w:pStyle w:val="EmptyCellLayoutStyle"/>
                    <w:spacing w:after="0" w:line="240" w:lineRule="auto"/>
                  </w:pPr>
                </w:p>
              </w:tc>
              <w:tc>
                <w:tcPr>
                  <w:tcW w:w="6017" w:type="dxa"/>
                </w:tcPr>
                <w:p>
                  <w:pPr>
                    <w:pStyle w:val="EmptyCellLayoutStyle"/>
                    <w:spacing w:after="0" w:line="240" w:lineRule="auto"/>
                  </w:pPr>
                </w:p>
              </w:tc>
              <w:tc>
                <w:tcPr>
                  <w:tcW w:w="163" w:type="dxa"/>
                </w:tcPr>
                <w:p>
                  <w:pPr>
                    <w:pStyle w:val="EmptyCellLayoutStyle"/>
                    <w:spacing w:after="0" w:line="240" w:lineRule="auto"/>
                  </w:pPr>
                </w:p>
              </w:tc>
            </w:tr>
            <w:tr>
              <w:trPr>
                <w:trHeight w:val="100" w:hRule="atLeast"/>
              </w:trPr>
              <w:tc>
                <w:tcPr>
                  <w:tcW w:w="164" w:type="dxa"/>
                </w:tcPr>
                <w:p>
                  <w:pPr>
                    <w:pStyle w:val="EmptyCellLayoutStyle"/>
                    <w:spacing w:after="0" w:line="240" w:lineRule="auto"/>
                  </w:pPr>
                </w:p>
              </w:tc>
              <w:tc>
                <w:tcPr>
                  <w:tcW w:w="15" w:type="dxa"/>
                </w:tcPr>
                <w:p>
                  <w:pPr>
                    <w:pStyle w:val="EmptyCellLayoutStyle"/>
                    <w:spacing w:after="0" w:line="240" w:lineRule="auto"/>
                  </w:pPr>
                </w:p>
              </w:tc>
              <w:tc>
                <w:tcPr>
                  <w:tcW w:w="5280" w:type="dxa"/>
                </w:tcPr>
                <w:p>
                  <w:pPr>
                    <w:pStyle w:val="EmptyCellLayoutStyle"/>
                    <w:spacing w:after="0" w:line="240" w:lineRule="auto"/>
                  </w:pPr>
                </w:p>
              </w:tc>
              <w:tc>
                <w:tcPr>
                  <w:tcW w:w="1319" w:type="dxa"/>
                </w:tcPr>
                <w:p>
                  <w:pPr>
                    <w:pStyle w:val="EmptyCellLayoutStyle"/>
                    <w:spacing w:after="0" w:line="240" w:lineRule="auto"/>
                  </w:pPr>
                </w:p>
              </w:tc>
              <w:tc>
                <w:tcPr>
                  <w:tcW w:w="2610" w:type="dxa"/>
                </w:tcPr>
                <w:p>
                  <w:pPr>
                    <w:pStyle w:val="EmptyCellLayoutStyle"/>
                    <w:spacing w:after="0" w:line="240" w:lineRule="auto"/>
                  </w:pPr>
                </w:p>
              </w:tc>
              <w:tc>
                <w:tcPr>
                  <w:tcW w:w="6017" w:type="dxa"/>
                </w:tcPr>
                <w:p>
                  <w:pPr>
                    <w:pStyle w:val="EmptyCellLayoutStyle"/>
                    <w:spacing w:after="0" w:line="240" w:lineRule="auto"/>
                  </w:pPr>
                </w:p>
              </w:tc>
              <w:tc>
                <w:tcPr>
                  <w:tcW w:w="163" w:type="dxa"/>
                </w:tcPr>
                <w:p>
                  <w:pPr>
                    <w:pStyle w:val="EmptyCellLayoutStyle"/>
                    <w:spacing w:after="0" w:line="240" w:lineRule="auto"/>
                  </w:pPr>
                </w:p>
              </w:tc>
            </w:tr>
            <w:tr>
              <w:trPr/>
              <w:tc>
                <w:tcPr>
                  <w:tcW w:w="164" w:type="dxa"/>
                </w:tcPr>
                <w:p>
                  <w:pPr>
                    <w:pStyle w:val="EmptyCellLayoutStyle"/>
                    <w:spacing w:after="0" w:line="240" w:lineRule="auto"/>
                  </w:pPr>
                </w:p>
              </w:tc>
              <w:tc>
                <w:tcPr>
                  <w:tcW w:w="15"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898"/>
                    <w:gridCol w:w="1048"/>
                    <w:gridCol w:w="2411"/>
                    <w:gridCol w:w="1867"/>
                    <w:gridCol w:w="2008"/>
                    <w:gridCol w:w="2077"/>
                    <w:gridCol w:w="1843"/>
                    <w:gridCol w:w="1646"/>
                    <w:gridCol w:w="1440"/>
                  </w:tblGrid>
                  <w:tr>
                    <w:trPr>
                      <w:trHeight w:val="552" w:hRule="atLeast"/>
                    </w:trPr>
                    <w:tc>
                      <w:tcPr>
                        <w:tcW w:w="89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Week Number</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Lecture Number</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Broad Topic(Sub Topic)</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Chapters/Sections of Text/reference books</w:t>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Other Readings,</w:t>
                        </w:r>
                      </w:p>
                      <w:p>
                        <w:pPr>
                          <w:spacing w:after="0" w:line="240" w:lineRule="auto"/>
                          <w:jc w:val="left"/>
                        </w:pPr>
                        <w:r>
                          <w:rPr>
                            <w:rFonts w:ascii="Times New Roman" w:hAnsi="Times New Roman" w:eastAsia="Times New Roman"/>
                            <w:b/>
                            <w:color w:val="000000"/>
                            <w:sz w:val="20"/>
                          </w:rPr>
                          <w:t xml:space="preserve">Relevant Websites, Audio Visual Aids, software and Virtual Labs</w:t>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Lecture Description</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Learning Outcomes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Pedagogical Tool</w:t>
                        </w:r>
                      </w:p>
                      <w:p>
                        <w:pPr>
                          <w:spacing w:after="0" w:line="240" w:lineRule="auto"/>
                          <w:jc w:val="left"/>
                        </w:pPr>
                        <w:r>
                          <w:rPr>
                            <w:rFonts w:ascii="Times New Roman" w:hAnsi="Times New Roman" w:eastAsia="Times New Roman"/>
                            <w:b/>
                            <w:color w:val="000000"/>
                            <w:sz w:val="20"/>
                          </w:rPr>
                          <w:t xml:space="preserve">Demonstration/ Case Study / Images / animation / ppt  etc. Planned</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Live Examples</w:t>
                        </w: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Exposure To HTML(HTML document structure)</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RW-18</w:t>
                        </w:r>
                        <w:r>
                          <w:rPr>
                            <w:rFonts w:ascii="Times New Roman" w:hAnsi="Times New Roman" w:eastAsia="Times New Roman"/>
                            <w:color w:val="000000"/>
                            <w:sz w:val="20"/>
                          </w:rPr>
                          <w:br/>
                          <w:t xml:space="preserve">SW-1</w:t>
                        </w:r>
                        <w:r>
                          <w:rPr>
                            <w:rFonts w:ascii="Times New Roman" w:hAnsi="Times New Roman" w:eastAsia="Times New Roman"/>
                            <w:color w:val="000000"/>
                            <w:sz w:val="20"/>
                          </w:rPr>
                          <w:br/>
                          <w:t xml:space="preserve">VL-1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Exposure To HTML:</w:t>
                        </w:r>
                        <w:r>
                          <w:rPr>
                            <w:rFonts w:ascii="Times New Roman" w:hAnsi="Times New Roman" w:eastAsia="Times New Roman"/>
                            <w:color w:val="000000"/>
                            <w:sz w:val="20"/>
                          </w:rPr>
                          <w:br/>
                          <w:t xml:space="preserve">HTML document</w:t>
                        </w:r>
                        <w:r>
                          <w:rPr>
                            <w:rFonts w:ascii="Times New Roman" w:hAnsi="Times New Roman" w:eastAsia="Times New Roman"/>
                            <w:color w:val="000000"/>
                            <w:sz w:val="20"/>
                          </w:rPr>
                          <w:br/>
                          <w:t xml:space="preserve">structure</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To understand the</w:t>
                        </w:r>
                        <w:r>
                          <w:rPr>
                            <w:rFonts w:ascii="Times New Roman" w:hAnsi="Times New Roman" w:eastAsia="Times New Roman"/>
                            <w:color w:val="000000"/>
                            <w:sz w:val="20"/>
                          </w:rPr>
                          <w:br/>
                          <w:t xml:space="preserve">implementation of</w:t>
                        </w:r>
                        <w:r>
                          <w:rPr>
                            <w:rFonts w:ascii="Times New Roman" w:hAnsi="Times New Roman" w:eastAsia="Times New Roman"/>
                            <w:color w:val="000000"/>
                            <w:sz w:val="20"/>
                          </w:rPr>
                          <w:br/>
                          <w:t xml:space="preserve">basic</w:t>
                        </w:r>
                        <w:r>
                          <w:rPr>
                            <w:rFonts w:ascii="Times New Roman" w:hAnsi="Times New Roman" w:eastAsia="Times New Roman"/>
                            <w:color w:val="000000"/>
                            <w:sz w:val="20"/>
                          </w:rPr>
                          <w:br/>
                          <w:t xml:space="preserve">elements used for</w:t>
                        </w:r>
                        <w:r>
                          <w:rPr>
                            <w:rFonts w:ascii="Times New Roman" w:hAnsi="Times New Roman" w:eastAsia="Times New Roman"/>
                            <w:color w:val="000000"/>
                            <w:sz w:val="20"/>
                          </w:rPr>
                          <w:br/>
                          <w:t xml:space="preserve">programming simple</w:t>
                        </w:r>
                        <w:r>
                          <w:rPr>
                            <w:rFonts w:ascii="Times New Roman" w:hAnsi="Times New Roman" w:eastAsia="Times New Roman"/>
                            <w:color w:val="000000"/>
                            <w:sz w:val="20"/>
                          </w:rPr>
                          <w:br/>
                          <w:t xml:space="preserve">HTML</w:t>
                        </w:r>
                        <w:r>
                          <w:rPr>
                            <w:rFonts w:ascii="Times New Roman" w:hAnsi="Times New Roman" w:eastAsia="Times New Roman"/>
                            <w:color w:val="000000"/>
                            <w:sz w:val="20"/>
                          </w:rPr>
                          <w:br/>
                          <w:t xml:space="preserve">document.</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using VS code and 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Exposure To HTML(Working with HTML basic elements like title, head, body)</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RW-3</w:t>
                        </w:r>
                        <w:r>
                          <w:rPr>
                            <w:rFonts w:ascii="Times New Roman" w:hAnsi="Times New Roman" w:eastAsia="Times New Roman"/>
                            <w:color w:val="000000"/>
                            <w:sz w:val="20"/>
                          </w:rPr>
                          <w:br/>
                          <w:t xml:space="preserve">RW-20</w:t>
                        </w:r>
                        <w:r>
                          <w:rPr>
                            <w:rFonts w:ascii="Times New Roman" w:hAnsi="Times New Roman" w:eastAsia="Times New Roman"/>
                            <w:color w:val="000000"/>
                            <w:sz w:val="20"/>
                          </w:rPr>
                          <w:br/>
                          <w:t xml:space="preserve">SW-1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Exposure To</w:t>
                        </w:r>
                        <w:r>
                          <w:rPr>
                            <w:rFonts w:ascii="Times New Roman" w:hAnsi="Times New Roman" w:eastAsia="Times New Roman"/>
                            <w:color w:val="000000"/>
                            <w:sz w:val="20"/>
                          </w:rPr>
                          <w:br/>
                          <w:t xml:space="preserve">HTML;Working with</w:t>
                        </w:r>
                        <w:r>
                          <w:rPr>
                            <w:rFonts w:ascii="Times New Roman" w:hAnsi="Times New Roman" w:eastAsia="Times New Roman"/>
                            <w:color w:val="000000"/>
                            <w:sz w:val="20"/>
                          </w:rPr>
                          <w:br/>
                          <w:t xml:space="preserve">HTML basic elements</w:t>
                        </w:r>
                        <w:r>
                          <w:rPr>
                            <w:rFonts w:ascii="Times New Roman" w:hAnsi="Times New Roman" w:eastAsia="Times New Roman"/>
                            <w:color w:val="000000"/>
                            <w:sz w:val="20"/>
                          </w:rPr>
                          <w:br/>
                          <w:t xml:space="preserve">like title, head, body</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To understand the implementation of basic elements used for programming simple HTML document</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using VS code and 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Exposure To HTML(Working with Root and Metadata)</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RW-2</w:t>
                        </w:r>
                        <w:r>
                          <w:rPr>
                            <w:rFonts w:ascii="Times New Roman" w:hAnsi="Times New Roman" w:eastAsia="Times New Roman"/>
                            <w:color w:val="000000"/>
                            <w:sz w:val="20"/>
                          </w:rPr>
                          <w:br/>
                          <w:t xml:space="preserve">RW-18</w:t>
                        </w:r>
                        <w:r>
                          <w:rPr>
                            <w:rFonts w:ascii="Times New Roman" w:hAnsi="Times New Roman" w:eastAsia="Times New Roman"/>
                            <w:color w:val="000000"/>
                            <w:sz w:val="20"/>
                          </w:rPr>
                          <w:br/>
                          <w:t xml:space="preserve">RW-19</w:t>
                        </w:r>
                        <w:r>
                          <w:rPr>
                            <w:rFonts w:ascii="Times New Roman" w:hAnsi="Times New Roman" w:eastAsia="Times New Roman"/>
                            <w:color w:val="000000"/>
                            <w:sz w:val="20"/>
                          </w:rPr>
                          <w:br/>
                          <w:t xml:space="preserve">SW-1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Working with Root and Metadata</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To understand the implementation of basic</w:t>
                        </w:r>
                        <w:r>
                          <w:rPr>
                            <w:rFonts w:ascii="Times New Roman" w:hAnsi="Times New Roman" w:eastAsia="Times New Roman"/>
                            <w:color w:val="000000"/>
                            <w:sz w:val="20"/>
                          </w:rPr>
                          <w:br/>
                          <w:t xml:space="preserve">elements used for programming simple HTML</w:t>
                        </w:r>
                        <w:r>
                          <w:rPr>
                            <w:rFonts w:ascii="Times New Roman" w:hAnsi="Times New Roman" w:eastAsia="Times New Roman"/>
                            <w:color w:val="000000"/>
                            <w:sz w:val="20"/>
                          </w:rPr>
                          <w:br/>
                          <w:t xml:space="preserve">document.</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using VS code and 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2</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4</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Exposure To HTML(Horizontal Rules and line breaks and paragraph, working with citation, quotation,</w:t>
                        </w:r>
                        <w:r>
                          <w:rPr>
                            <w:rFonts w:ascii="Times New Roman" w:hAnsi="Times New Roman" w:eastAsia="Times New Roman"/>
                            <w:color w:val="000000"/>
                            <w:sz w:val="20"/>
                          </w:rPr>
                          <w:br/>
                          <w:t xml:space="preserve">definitions and comments)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RW-2</w:t>
                        </w:r>
                        <w:r>
                          <w:rPr>
                            <w:rFonts w:ascii="Times New Roman" w:hAnsi="Times New Roman" w:eastAsia="Times New Roman"/>
                            <w:color w:val="000000"/>
                            <w:sz w:val="20"/>
                          </w:rPr>
                          <w:br/>
                          <w:t xml:space="preserve">RW-20</w:t>
                        </w:r>
                        <w:r>
                          <w:rPr>
                            <w:rFonts w:ascii="Times New Roman" w:hAnsi="Times New Roman" w:eastAsia="Times New Roman"/>
                            <w:color w:val="000000"/>
                            <w:sz w:val="20"/>
                          </w:rPr>
                          <w:br/>
                          <w:t xml:space="preserve">SW-1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Horizontal Rules and line breaks and paragraph, working with citation, quotation, definitions and comments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To understand the implementation of basic</w:t>
                        </w:r>
                        <w:r>
                          <w:rPr>
                            <w:rFonts w:ascii="Times New Roman" w:hAnsi="Times New Roman" w:eastAsia="Times New Roman"/>
                            <w:color w:val="000000"/>
                            <w:sz w:val="20"/>
                          </w:rPr>
                          <w:br/>
                          <w:t xml:space="preserve">elements used for programming simple HTML</w:t>
                        </w:r>
                        <w:r>
                          <w:rPr>
                            <w:rFonts w:ascii="Times New Roman" w:hAnsi="Times New Roman" w:eastAsia="Times New Roman"/>
                            <w:color w:val="000000"/>
                            <w:sz w:val="20"/>
                          </w:rPr>
                          <w:br/>
                          <w:t xml:space="preserve">document.</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using VS code and 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5</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Exposure To HTML(Types of Tags in HTML)</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RW-2</w:t>
                        </w:r>
                        <w:r>
                          <w:rPr>
                            <w:rFonts w:ascii="Times New Roman" w:hAnsi="Times New Roman" w:eastAsia="Times New Roman"/>
                            <w:color w:val="000000"/>
                            <w:sz w:val="20"/>
                          </w:rPr>
                          <w:br/>
                          <w:t xml:space="preserve">RW-19</w:t>
                        </w:r>
                        <w:r>
                          <w:rPr>
                            <w:rFonts w:ascii="Times New Roman" w:hAnsi="Times New Roman" w:eastAsia="Times New Roman"/>
                            <w:color w:val="000000"/>
                            <w:sz w:val="20"/>
                          </w:rPr>
                          <w:br/>
                          <w:t xml:space="preserve">RW-20</w:t>
                        </w:r>
                        <w:r>
                          <w:rPr>
                            <w:rFonts w:ascii="Times New Roman" w:hAnsi="Times New Roman" w:eastAsia="Times New Roman"/>
                            <w:color w:val="000000"/>
                            <w:sz w:val="20"/>
                          </w:rPr>
                          <w:br/>
                          <w:t xml:space="preserve">SW-1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Types of Tags in HTML</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To understand the implementation of basic elements used for programming simple HTML document.</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using VS code and 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6</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Working with Text, Links, Images and Tables in HTML(Formatting text with</w:t>
                        </w:r>
                        <w:r>
                          <w:rPr>
                            <w:rFonts w:ascii="Times New Roman" w:hAnsi="Times New Roman" w:eastAsia="Times New Roman"/>
                            <w:color w:val="000000"/>
                            <w:sz w:val="20"/>
                          </w:rPr>
                          <w:br/>
                          <w:t xml:space="preserve">HTML physical style elements, Formatting text with HTML logical style elements)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RW-18</w:t>
                        </w:r>
                        <w:r>
                          <w:rPr>
                            <w:rFonts w:ascii="Times New Roman" w:hAnsi="Times New Roman" w:eastAsia="Times New Roman"/>
                            <w:color w:val="000000"/>
                            <w:sz w:val="20"/>
                          </w:rPr>
                          <w:br/>
                          <w:t xml:space="preserve">RW-19</w:t>
                        </w:r>
                        <w:r>
                          <w:rPr>
                            <w:rFonts w:ascii="Times New Roman" w:hAnsi="Times New Roman" w:eastAsia="Times New Roman"/>
                            <w:color w:val="000000"/>
                            <w:sz w:val="20"/>
                          </w:rPr>
                          <w:br/>
                          <w:t xml:space="preserve">SW-1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Formatting text with HTML physical style elements, Formatting text with HTML logical style elements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how to make hyperlink and how to link web pages using Anchor tag and</w:t>
                        </w:r>
                        <w:r>
                          <w:rPr>
                            <w:rFonts w:ascii="Times New Roman" w:hAnsi="Times New Roman" w:eastAsia="Times New Roman"/>
                            <w:color w:val="000000"/>
                            <w:sz w:val="20"/>
                          </w:rPr>
                          <w:br/>
                          <w:t xml:space="preserve">will learn to apply Multimedia</w:t>
                        </w:r>
                        <w:r>
                          <w:rPr>
                            <w:rFonts w:ascii="Times New Roman" w:hAnsi="Times New Roman" w:eastAsia="Times New Roman"/>
                            <w:color w:val="000000"/>
                            <w:sz w:val="20"/>
                          </w:rPr>
                          <w:br/>
                          <w:t xml:space="preserve">Tags within HTML Pages and to play audio and video on page loading.</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using VS code and 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3</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7</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Working with Text, Links, Images and Tables in HTML(Arranging text, Exploring the Hyperlinks and linking to a mail system, Exploring the</w:t>
                        </w:r>
                        <w:r>
                          <w:rPr>
                            <w:rFonts w:ascii="Times New Roman" w:hAnsi="Times New Roman" w:eastAsia="Times New Roman"/>
                            <w:color w:val="000000"/>
                            <w:sz w:val="20"/>
                          </w:rPr>
                          <w:br/>
                          <w:t xml:space="preserve">link relations, Working with images in a web page)</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RW-5</w:t>
                        </w:r>
                        <w:r>
                          <w:rPr>
                            <w:rFonts w:ascii="Times New Roman" w:hAnsi="Times New Roman" w:eastAsia="Times New Roman"/>
                            <w:color w:val="000000"/>
                            <w:sz w:val="20"/>
                          </w:rPr>
                          <w:br/>
                          <w:t xml:space="preserve">RW-20</w:t>
                        </w:r>
                        <w:r>
                          <w:rPr>
                            <w:rFonts w:ascii="Times New Roman" w:hAnsi="Times New Roman" w:eastAsia="Times New Roman"/>
                            <w:color w:val="000000"/>
                            <w:sz w:val="20"/>
                          </w:rPr>
                          <w:br/>
                          <w:t xml:space="preserve">SW-1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Arranging text, Exploring the Hyperlinks and linking to a mail system, Exploring the link relations, Working with images in a web page</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be able to arrange text, explore the hyperlinks and linking to a mail system, explore link relations and explore working with images in a web page</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using VS code and 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8</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Working with Text, Links, Images and Tables in HTML(Displaying Plain, Bold,</w:t>
                        </w:r>
                        <w:r>
                          <w:rPr>
                            <w:rFonts w:ascii="Times New Roman" w:hAnsi="Times New Roman" w:eastAsia="Times New Roman"/>
                            <w:color w:val="000000"/>
                            <w:sz w:val="20"/>
                          </w:rPr>
                          <w:br/>
                          <w:t xml:space="preserve">Italic, Small, Subscripted, Superscripted text, Displaying Program Code, Program</w:t>
                        </w:r>
                        <w:r>
                          <w:rPr>
                            <w:rFonts w:ascii="Times New Roman" w:hAnsi="Times New Roman" w:eastAsia="Times New Roman"/>
                            <w:color w:val="000000"/>
                            <w:sz w:val="20"/>
                          </w:rPr>
                          <w:br/>
                          <w:t xml:space="preserve">Output, Keyboard text, Emphasizing text, Defining New Terms, Short and long</w:t>
                        </w:r>
                        <w:r>
                          <w:rPr>
                            <w:rFonts w:ascii="Times New Roman" w:hAnsi="Times New Roman" w:eastAsia="Times New Roman"/>
                            <w:color w:val="000000"/>
                            <w:sz w:val="20"/>
                          </w:rPr>
                          <w:br/>
                          <w:t xml:space="preserve">Quotations)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RW-20</w:t>
                        </w:r>
                        <w:r>
                          <w:rPr>
                            <w:rFonts w:ascii="Times New Roman" w:hAnsi="Times New Roman" w:eastAsia="Times New Roman"/>
                            <w:color w:val="000000"/>
                            <w:sz w:val="20"/>
                          </w:rPr>
                          <w:br/>
                          <w:t xml:space="preserve">SW-1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Displaying Plain, Bold, Italic, Small, Subscripted, Superscripted text, Displaying Program Code, Program Output, Keyboard text, Emphasizing text, Defining New Terms, Short and long Quotations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be able to work with text basics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using VS code and 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9</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Working with Text, Links, Images and Tables in HTML(Creating Links with anchor tag)</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SW-1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Creating Links with anchor tag</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be able to create links with anchor tag</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using VS code and browse</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4</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10</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Visual Implementation 1</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11</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Cascading Style Sheets(Introduction To CSS and types of</w:t>
                        </w:r>
                        <w:r>
                          <w:rPr>
                            <w:rFonts w:ascii="Times New Roman" w:hAnsi="Times New Roman" w:eastAsia="Times New Roman"/>
                            <w:color w:val="000000"/>
                            <w:sz w:val="20"/>
                          </w:rPr>
                          <w:br/>
                          <w:t xml:space="preserve">CSS)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CSS , types of CSS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w:t>
                        </w:r>
                        <w:r>
                          <w:rPr>
                            <w:rFonts w:ascii="Times New Roman" w:hAnsi="Times New Roman" w:eastAsia="Times New Roman"/>
                            <w:color w:val="000000"/>
                            <w:sz w:val="20"/>
                          </w:rPr>
                          <w:br/>
                          <w:t xml:space="preserve">get introduce to the use of CSS, and learn about types of CSS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w:t>
                        </w:r>
                        <w:r>
                          <w:rPr>
                            <w:rFonts w:ascii="Times New Roman" w:hAnsi="Times New Roman" w:eastAsia="Times New Roman"/>
                            <w:color w:val="000000"/>
                            <w:sz w:val="20"/>
                          </w:rPr>
                          <w:br/>
                          <w:t xml:space="preserve">using VS code and </w:t>
                        </w:r>
                        <w:r>
                          <w:rPr>
                            <w:rFonts w:ascii="Times New Roman" w:hAnsi="Times New Roman" w:eastAsia="Times New Roman"/>
                            <w:color w:val="000000"/>
                            <w:sz w:val="20"/>
                          </w:rPr>
                          <w:br/>
                          <w:t xml:space="preserve">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12</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Cascading Style Sheets(Inline CSS)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CSS, </w:t>
                        </w:r>
                        <w:r>
                          <w:rPr>
                            <w:rFonts w:ascii="Times New Roman" w:hAnsi="Times New Roman" w:eastAsia="Times New Roman"/>
                            <w:color w:val="000000"/>
                            <w:sz w:val="20"/>
                          </w:rPr>
                          <w:br/>
                          <w:t xml:space="preserve">Inline CSS, internal CSS </w:t>
                        </w:r>
                        <w:r>
                          <w:rPr>
                            <w:rFonts w:ascii="Times New Roman" w:hAnsi="Times New Roman" w:eastAsia="Times New Roman"/>
                            <w:color w:val="000000"/>
                            <w:sz w:val="20"/>
                          </w:rPr>
                          <w:br/>
                          <w:t xml:space="preserve">and external CSS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Understanding CSS, </w:t>
                        </w:r>
                        <w:r>
                          <w:rPr>
                            <w:rFonts w:ascii="Times New Roman" w:hAnsi="Times New Roman" w:eastAsia="Times New Roman"/>
                            <w:color w:val="000000"/>
                            <w:sz w:val="20"/>
                          </w:rPr>
                          <w:br/>
                          <w:t xml:space="preserve">Inline CSS, internal </w:t>
                        </w:r>
                        <w:r>
                          <w:rPr>
                            <w:rFonts w:ascii="Times New Roman" w:hAnsi="Times New Roman" w:eastAsia="Times New Roman"/>
                            <w:color w:val="000000"/>
                            <w:sz w:val="20"/>
                          </w:rPr>
                          <w:br/>
                          <w:t xml:space="preserve">CSS and external </w:t>
                        </w:r>
                        <w:r>
                          <w:rPr>
                            <w:rFonts w:ascii="Times New Roman" w:hAnsi="Times New Roman" w:eastAsia="Times New Roman"/>
                            <w:color w:val="000000"/>
                            <w:sz w:val="20"/>
                          </w:rPr>
                          <w:br/>
                          <w:t xml:space="preserve">CSS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w:t>
                        </w:r>
                        <w:r>
                          <w:rPr>
                            <w:rFonts w:ascii="Times New Roman" w:hAnsi="Times New Roman" w:eastAsia="Times New Roman"/>
                            <w:color w:val="000000"/>
                            <w:sz w:val="20"/>
                          </w:rPr>
                          <w:br/>
                          <w:t xml:space="preserve">using VS code and </w:t>
                        </w:r>
                        <w:r>
                          <w:rPr>
                            <w:rFonts w:ascii="Times New Roman" w:hAnsi="Times New Roman" w:eastAsia="Times New Roman"/>
                            <w:color w:val="000000"/>
                            <w:sz w:val="20"/>
                          </w:rPr>
                          <w:br/>
                          <w:t xml:space="preserve">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Cascading Style Sheets(Internal CSS)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CSS, </w:t>
                        </w:r>
                        <w:r>
                          <w:rPr>
                            <w:rFonts w:ascii="Times New Roman" w:hAnsi="Times New Roman" w:eastAsia="Times New Roman"/>
                            <w:color w:val="000000"/>
                            <w:sz w:val="20"/>
                          </w:rPr>
                          <w:br/>
                          <w:t xml:space="preserve">Inline CSS, internal CSS </w:t>
                        </w:r>
                        <w:r>
                          <w:rPr>
                            <w:rFonts w:ascii="Times New Roman" w:hAnsi="Times New Roman" w:eastAsia="Times New Roman"/>
                            <w:color w:val="000000"/>
                            <w:sz w:val="20"/>
                          </w:rPr>
                          <w:br/>
                          <w:t xml:space="preserve">and external CSS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Understanding CSS, </w:t>
                        </w:r>
                        <w:r>
                          <w:rPr>
                            <w:rFonts w:ascii="Times New Roman" w:hAnsi="Times New Roman" w:eastAsia="Times New Roman"/>
                            <w:color w:val="000000"/>
                            <w:sz w:val="20"/>
                          </w:rPr>
                          <w:br/>
                          <w:t xml:space="preserve">Inline CSS, internal </w:t>
                        </w:r>
                        <w:r>
                          <w:rPr>
                            <w:rFonts w:ascii="Times New Roman" w:hAnsi="Times New Roman" w:eastAsia="Times New Roman"/>
                            <w:color w:val="000000"/>
                            <w:sz w:val="20"/>
                          </w:rPr>
                          <w:br/>
                          <w:t xml:space="preserve">CSS and external </w:t>
                        </w:r>
                        <w:r>
                          <w:rPr>
                            <w:rFonts w:ascii="Times New Roman" w:hAnsi="Times New Roman" w:eastAsia="Times New Roman"/>
                            <w:color w:val="000000"/>
                            <w:sz w:val="20"/>
                          </w:rPr>
                          <w:br/>
                          <w:t xml:space="preserve">CSS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w:t>
                        </w:r>
                        <w:r>
                          <w:rPr>
                            <w:rFonts w:ascii="Times New Roman" w:hAnsi="Times New Roman" w:eastAsia="Times New Roman"/>
                            <w:color w:val="000000"/>
                            <w:sz w:val="20"/>
                          </w:rPr>
                          <w:br/>
                          <w:t xml:space="preserve">using VS code and </w:t>
                        </w:r>
                        <w:r>
                          <w:rPr>
                            <w:rFonts w:ascii="Times New Roman" w:hAnsi="Times New Roman" w:eastAsia="Times New Roman"/>
                            <w:color w:val="000000"/>
                            <w:sz w:val="20"/>
                          </w:rPr>
                          <w:br/>
                          <w:t xml:space="preserve">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Cascading Style Sheets(External CSS)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CSS, </w:t>
                        </w:r>
                        <w:r>
                          <w:rPr>
                            <w:rFonts w:ascii="Times New Roman" w:hAnsi="Times New Roman" w:eastAsia="Times New Roman"/>
                            <w:color w:val="000000"/>
                            <w:sz w:val="20"/>
                          </w:rPr>
                          <w:br/>
                          <w:t xml:space="preserve">Inline CSS, internal CSS </w:t>
                        </w:r>
                        <w:r>
                          <w:rPr>
                            <w:rFonts w:ascii="Times New Roman" w:hAnsi="Times New Roman" w:eastAsia="Times New Roman"/>
                            <w:color w:val="000000"/>
                            <w:sz w:val="20"/>
                          </w:rPr>
                          <w:br/>
                          <w:t xml:space="preserve">and external CSS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Understanding CSS, </w:t>
                        </w:r>
                        <w:r>
                          <w:rPr>
                            <w:rFonts w:ascii="Times New Roman" w:hAnsi="Times New Roman" w:eastAsia="Times New Roman"/>
                            <w:color w:val="000000"/>
                            <w:sz w:val="20"/>
                          </w:rPr>
                          <w:br/>
                          <w:t xml:space="preserve">Inline CSS, internal </w:t>
                        </w:r>
                        <w:r>
                          <w:rPr>
                            <w:rFonts w:ascii="Times New Roman" w:hAnsi="Times New Roman" w:eastAsia="Times New Roman"/>
                            <w:color w:val="000000"/>
                            <w:sz w:val="20"/>
                          </w:rPr>
                          <w:br/>
                          <w:t xml:space="preserve">CSS and external </w:t>
                        </w:r>
                        <w:r>
                          <w:rPr>
                            <w:rFonts w:ascii="Times New Roman" w:hAnsi="Times New Roman" w:eastAsia="Times New Roman"/>
                            <w:color w:val="000000"/>
                            <w:sz w:val="20"/>
                          </w:rPr>
                          <w:br/>
                          <w:t xml:space="preserve">CSS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w:t>
                        </w:r>
                        <w:r>
                          <w:rPr>
                            <w:rFonts w:ascii="Times New Roman" w:hAnsi="Times New Roman" w:eastAsia="Times New Roman"/>
                            <w:color w:val="000000"/>
                            <w:sz w:val="20"/>
                          </w:rPr>
                          <w:br/>
                          <w:t xml:space="preserve">using VS code and </w:t>
                        </w:r>
                        <w:r>
                          <w:rPr>
                            <w:rFonts w:ascii="Times New Roman" w:hAnsi="Times New Roman" w:eastAsia="Times New Roman"/>
                            <w:color w:val="000000"/>
                            <w:sz w:val="20"/>
                          </w:rPr>
                          <w:br/>
                          <w:t xml:space="preserve">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5</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13</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Cascading Style Sheets(CSS rules like link and style)</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CSS rules like link and </w:t>
                        </w:r>
                        <w:r>
                          <w:rPr>
                            <w:rFonts w:ascii="Times New Roman" w:hAnsi="Times New Roman" w:eastAsia="Times New Roman"/>
                            <w:color w:val="000000"/>
                            <w:sz w:val="20"/>
                          </w:rPr>
                          <w:br/>
                          <w:t xml:space="preserve">style, types of CSS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w:t>
                        </w:r>
                        <w:r>
                          <w:rPr>
                            <w:rFonts w:ascii="Times New Roman" w:hAnsi="Times New Roman" w:eastAsia="Times New Roman"/>
                            <w:color w:val="000000"/>
                            <w:sz w:val="20"/>
                          </w:rPr>
                          <w:br/>
                          <w:t xml:space="preserve">understand CSS rules </w:t>
                        </w:r>
                        <w:r>
                          <w:rPr>
                            <w:rFonts w:ascii="Times New Roman" w:hAnsi="Times New Roman" w:eastAsia="Times New Roman"/>
                            <w:color w:val="000000"/>
                            <w:sz w:val="20"/>
                          </w:rPr>
                          <w:br/>
                          <w:t xml:space="preserve">like link and style</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w:t>
                        </w:r>
                        <w:r>
                          <w:rPr>
                            <w:rFonts w:ascii="Times New Roman" w:hAnsi="Times New Roman" w:eastAsia="Times New Roman"/>
                            <w:color w:val="000000"/>
                            <w:sz w:val="20"/>
                          </w:rPr>
                          <w:br/>
                          <w:t xml:space="preserve">using VS code and </w:t>
                        </w:r>
                        <w:r>
                          <w:rPr>
                            <w:rFonts w:ascii="Times New Roman" w:hAnsi="Times New Roman" w:eastAsia="Times New Roman"/>
                            <w:color w:val="000000"/>
                            <w:sz w:val="20"/>
                          </w:rPr>
                          <w:br/>
                          <w:t xml:space="preserve">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14</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Cascading Style Sheets(CSS rules like link and style)</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CSS rules like link and </w:t>
                        </w:r>
                        <w:r>
                          <w:rPr>
                            <w:rFonts w:ascii="Times New Roman" w:hAnsi="Times New Roman" w:eastAsia="Times New Roman"/>
                            <w:color w:val="000000"/>
                            <w:sz w:val="20"/>
                          </w:rPr>
                          <w:br/>
                          <w:t xml:space="preserve">style, types of CSS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w:t>
                        </w:r>
                        <w:r>
                          <w:rPr>
                            <w:rFonts w:ascii="Times New Roman" w:hAnsi="Times New Roman" w:eastAsia="Times New Roman"/>
                            <w:color w:val="000000"/>
                            <w:sz w:val="20"/>
                          </w:rPr>
                          <w:br/>
                          <w:t xml:space="preserve">understand CSS rules </w:t>
                        </w:r>
                        <w:r>
                          <w:rPr>
                            <w:rFonts w:ascii="Times New Roman" w:hAnsi="Times New Roman" w:eastAsia="Times New Roman"/>
                            <w:color w:val="000000"/>
                            <w:sz w:val="20"/>
                          </w:rPr>
                          <w:br/>
                          <w:t xml:space="preserve">like link and style</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w:t>
                        </w:r>
                        <w:r>
                          <w:rPr>
                            <w:rFonts w:ascii="Times New Roman" w:hAnsi="Times New Roman" w:eastAsia="Times New Roman"/>
                            <w:color w:val="000000"/>
                            <w:sz w:val="20"/>
                          </w:rPr>
                          <w:br/>
                          <w:t xml:space="preserve">using VS code and </w:t>
                        </w:r>
                        <w:r>
                          <w:rPr>
                            <w:rFonts w:ascii="Times New Roman" w:hAnsi="Times New Roman" w:eastAsia="Times New Roman"/>
                            <w:color w:val="000000"/>
                            <w:sz w:val="20"/>
                          </w:rPr>
                          <w:br/>
                          <w:t xml:space="preserve">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15</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Cascading Style Sheets(CSS properties like text</w:t>
                        </w:r>
                        <w:r>
                          <w:rPr>
                            <w:rFonts w:ascii="Times New Roman" w:hAnsi="Times New Roman" w:eastAsia="Times New Roman"/>
                            <w:color w:val="000000"/>
                            <w:sz w:val="20"/>
                          </w:rPr>
                          <w:br/>
                          <w:t xml:space="preserve">controlling and text formatting)</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CSS properties like text </w:t>
                        </w:r>
                        <w:r>
                          <w:rPr>
                            <w:rFonts w:ascii="Times New Roman" w:hAnsi="Times New Roman" w:eastAsia="Times New Roman"/>
                            <w:color w:val="000000"/>
                            <w:sz w:val="20"/>
                          </w:rPr>
                          <w:br/>
                          <w:t xml:space="preserve">controlling and text </w:t>
                        </w:r>
                        <w:r>
                          <w:rPr>
                            <w:rFonts w:ascii="Times New Roman" w:hAnsi="Times New Roman" w:eastAsia="Times New Roman"/>
                            <w:color w:val="000000"/>
                            <w:sz w:val="20"/>
                          </w:rPr>
                          <w:br/>
                          <w:t xml:space="preserve">formatting</w:t>
                        </w:r>
                        <w:r>
                          <w:rPr>
                            <w:rFonts w:ascii="Times New Roman" w:hAnsi="Times New Roman" w:eastAsia="Times New Roman"/>
                            <w:color w:val="000000"/>
                            <w:sz w:val="20"/>
                          </w:rPr>
                          <w:br/>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w:t>
                        </w:r>
                        <w:r>
                          <w:rPr>
                            <w:rFonts w:ascii="Times New Roman" w:hAnsi="Times New Roman" w:eastAsia="Times New Roman"/>
                            <w:color w:val="000000"/>
                            <w:sz w:val="20"/>
                          </w:rPr>
                          <w:br/>
                          <w:t xml:space="preserve">understand CSS </w:t>
                        </w:r>
                        <w:r>
                          <w:rPr>
                            <w:rFonts w:ascii="Times New Roman" w:hAnsi="Times New Roman" w:eastAsia="Times New Roman"/>
                            <w:color w:val="000000"/>
                            <w:sz w:val="20"/>
                          </w:rPr>
                          <w:br/>
                          <w:t xml:space="preserve">properties like text </w:t>
                        </w:r>
                        <w:r>
                          <w:rPr>
                            <w:rFonts w:ascii="Times New Roman" w:hAnsi="Times New Roman" w:eastAsia="Times New Roman"/>
                            <w:color w:val="000000"/>
                            <w:sz w:val="20"/>
                          </w:rPr>
                          <w:br/>
                          <w:t xml:space="preserve">controlling and text </w:t>
                        </w:r>
                        <w:r>
                          <w:rPr>
                            <w:rFonts w:ascii="Times New Roman" w:hAnsi="Times New Roman" w:eastAsia="Times New Roman"/>
                            <w:color w:val="000000"/>
                            <w:sz w:val="20"/>
                          </w:rPr>
                          <w:br/>
                          <w:t xml:space="preserve">formatting</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w:t>
                        </w:r>
                        <w:r>
                          <w:rPr>
                            <w:rFonts w:ascii="Times New Roman" w:hAnsi="Times New Roman" w:eastAsia="Times New Roman"/>
                            <w:color w:val="000000"/>
                            <w:sz w:val="20"/>
                          </w:rPr>
                          <w:br/>
                          <w:t xml:space="preserve">using VS code and </w:t>
                        </w:r>
                        <w:r>
                          <w:rPr>
                            <w:rFonts w:ascii="Times New Roman" w:hAnsi="Times New Roman" w:eastAsia="Times New Roman"/>
                            <w:color w:val="000000"/>
                            <w:sz w:val="20"/>
                          </w:rPr>
                          <w:br/>
                          <w:t xml:space="preserve">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6</w:t>
                        </w: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16</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Cascading Style Sheets(CSS selectors like type)</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CSS </w:t>
                        </w:r>
                        <w:r>
                          <w:rPr>
                            <w:rFonts w:ascii="Times New Roman" w:hAnsi="Times New Roman" w:eastAsia="Times New Roman"/>
                            <w:color w:val="000000"/>
                            <w:sz w:val="20"/>
                          </w:rPr>
                          <w:br/>
                          <w:t xml:space="preserve">selectors like type, id, class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Understanding CSS</w:t>
                        </w:r>
                        <w:r>
                          <w:rPr>
                            <w:rFonts w:ascii="Times New Roman" w:hAnsi="Times New Roman" w:eastAsia="Times New Roman"/>
                            <w:color w:val="000000"/>
                            <w:sz w:val="20"/>
                          </w:rPr>
                          <w:br/>
                          <w:t xml:space="preserve">and use of selectors</w:t>
                        </w:r>
                        <w:r>
                          <w:rPr>
                            <w:rFonts w:ascii="Times New Roman" w:hAnsi="Times New Roman" w:eastAsia="Times New Roman"/>
                            <w:color w:val="000000"/>
                            <w:sz w:val="20"/>
                          </w:rPr>
                          <w:br/>
                          <w:t xml:space="preserve">in CSS on</w:t>
                        </w:r>
                        <w:r>
                          <w:rPr>
                            <w:rFonts w:ascii="Times New Roman" w:hAnsi="Times New Roman" w:eastAsia="Times New Roman"/>
                            <w:color w:val="000000"/>
                            <w:sz w:val="20"/>
                          </w:rPr>
                          <w:br/>
                          <w:t xml:space="preserve">Web Page.</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w:t>
                        </w:r>
                        <w:r>
                          <w:rPr>
                            <w:rFonts w:ascii="Times New Roman" w:hAnsi="Times New Roman" w:eastAsia="Times New Roman"/>
                            <w:color w:val="000000"/>
                            <w:sz w:val="20"/>
                          </w:rPr>
                          <w:br/>
                          <w:t xml:space="preserve">using VS code and </w:t>
                        </w:r>
                        <w:r>
                          <w:rPr>
                            <w:rFonts w:ascii="Times New Roman" w:hAnsi="Times New Roman" w:eastAsia="Times New Roman"/>
                            <w:color w:val="000000"/>
                            <w:sz w:val="20"/>
                          </w:rPr>
                          <w:br/>
                          <w:t xml:space="preserve">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Cascading Style Sheets(id)</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CSS </w:t>
                        </w:r>
                        <w:r>
                          <w:rPr>
                            <w:rFonts w:ascii="Times New Roman" w:hAnsi="Times New Roman" w:eastAsia="Times New Roman"/>
                            <w:color w:val="000000"/>
                            <w:sz w:val="20"/>
                          </w:rPr>
                          <w:br/>
                          <w:t xml:space="preserve">selectors like type, id, class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Understanding CSS</w:t>
                        </w:r>
                        <w:r>
                          <w:rPr>
                            <w:rFonts w:ascii="Times New Roman" w:hAnsi="Times New Roman" w:eastAsia="Times New Roman"/>
                            <w:color w:val="000000"/>
                            <w:sz w:val="20"/>
                          </w:rPr>
                          <w:br/>
                          <w:t xml:space="preserve">and use of selectors</w:t>
                        </w:r>
                        <w:r>
                          <w:rPr>
                            <w:rFonts w:ascii="Times New Roman" w:hAnsi="Times New Roman" w:eastAsia="Times New Roman"/>
                            <w:color w:val="000000"/>
                            <w:sz w:val="20"/>
                          </w:rPr>
                          <w:br/>
                          <w:t xml:space="preserve">in CSS on</w:t>
                        </w:r>
                        <w:r>
                          <w:rPr>
                            <w:rFonts w:ascii="Times New Roman" w:hAnsi="Times New Roman" w:eastAsia="Times New Roman"/>
                            <w:color w:val="000000"/>
                            <w:sz w:val="20"/>
                          </w:rPr>
                          <w:br/>
                          <w:t xml:space="preserve">Web Page.</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w:t>
                        </w:r>
                        <w:r>
                          <w:rPr>
                            <w:rFonts w:ascii="Times New Roman" w:hAnsi="Times New Roman" w:eastAsia="Times New Roman"/>
                            <w:color w:val="000000"/>
                            <w:sz w:val="20"/>
                          </w:rPr>
                          <w:br/>
                          <w:t xml:space="preserve">using VS code and </w:t>
                        </w:r>
                        <w:r>
                          <w:rPr>
                            <w:rFonts w:ascii="Times New Roman" w:hAnsi="Times New Roman" w:eastAsia="Times New Roman"/>
                            <w:color w:val="000000"/>
                            <w:sz w:val="20"/>
                          </w:rPr>
                          <w:br/>
                          <w:t xml:space="preserve">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Cascading Style Sheets(class)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CSS </w:t>
                        </w:r>
                        <w:r>
                          <w:rPr>
                            <w:rFonts w:ascii="Times New Roman" w:hAnsi="Times New Roman" w:eastAsia="Times New Roman"/>
                            <w:color w:val="000000"/>
                            <w:sz w:val="20"/>
                          </w:rPr>
                          <w:br/>
                          <w:t xml:space="preserve">selectors like type, id, class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Understanding CSS</w:t>
                        </w:r>
                        <w:r>
                          <w:rPr>
                            <w:rFonts w:ascii="Times New Roman" w:hAnsi="Times New Roman" w:eastAsia="Times New Roman"/>
                            <w:color w:val="000000"/>
                            <w:sz w:val="20"/>
                          </w:rPr>
                          <w:br/>
                          <w:t xml:space="preserve">and use of selectors</w:t>
                        </w:r>
                        <w:r>
                          <w:rPr>
                            <w:rFonts w:ascii="Times New Roman" w:hAnsi="Times New Roman" w:eastAsia="Times New Roman"/>
                            <w:color w:val="000000"/>
                            <w:sz w:val="20"/>
                          </w:rPr>
                          <w:br/>
                          <w:t xml:space="preserve">in CSS on</w:t>
                        </w:r>
                        <w:r>
                          <w:rPr>
                            <w:rFonts w:ascii="Times New Roman" w:hAnsi="Times New Roman" w:eastAsia="Times New Roman"/>
                            <w:color w:val="000000"/>
                            <w:sz w:val="20"/>
                          </w:rPr>
                          <w:br/>
                          <w:t xml:space="preserve">Web Page.</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w:t>
                        </w:r>
                        <w:r>
                          <w:rPr>
                            <w:rFonts w:ascii="Times New Roman" w:hAnsi="Times New Roman" w:eastAsia="Times New Roman"/>
                            <w:color w:val="000000"/>
                            <w:sz w:val="20"/>
                          </w:rPr>
                          <w:br/>
                          <w:t xml:space="preserve">using VS code and </w:t>
                        </w:r>
                        <w:r>
                          <w:rPr>
                            <w:rFonts w:ascii="Times New Roman" w:hAnsi="Times New Roman" w:eastAsia="Times New Roman"/>
                            <w:color w:val="000000"/>
                            <w:sz w:val="20"/>
                          </w:rPr>
                          <w:br/>
                          <w:t xml:space="preserve">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17</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Cascading Style Sheets(CSS Box Model- Padding)</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SS Box Model Padding, Margin,</w:t>
                        </w:r>
                        <w:r>
                          <w:rPr>
                            <w:rFonts w:ascii="Times New Roman" w:hAnsi="Times New Roman" w:eastAsia="Times New Roman"/>
                            <w:color w:val="000000"/>
                            <w:sz w:val="20"/>
                          </w:rPr>
                          <w:br/>
                          <w:t xml:space="preserve">Border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how to create</w:t>
                        </w:r>
                        <w:r>
                          <w:rPr>
                            <w:rFonts w:ascii="Times New Roman" w:hAnsi="Times New Roman" w:eastAsia="Times New Roman"/>
                            <w:color w:val="000000"/>
                            <w:sz w:val="20"/>
                          </w:rPr>
                          <w:br/>
                          <w:t xml:space="preserve">divisions in</w:t>
                        </w:r>
                        <w:r>
                          <w:rPr>
                            <w:rFonts w:ascii="Times New Roman" w:hAnsi="Times New Roman" w:eastAsia="Times New Roman"/>
                            <w:color w:val="000000"/>
                            <w:sz w:val="20"/>
                          </w:rPr>
                          <w:br/>
                          <w:t xml:space="preserve">HTML Pages, use of</w:t>
                        </w:r>
                        <w:r>
                          <w:rPr>
                            <w:rFonts w:ascii="Times New Roman" w:hAnsi="Times New Roman" w:eastAsia="Times New Roman"/>
                            <w:color w:val="000000"/>
                            <w:sz w:val="20"/>
                          </w:rPr>
                          <w:br/>
                          <w:t xml:space="preserve">Background Images</w:t>
                        </w:r>
                        <w:r>
                          <w:rPr>
                            <w:rFonts w:ascii="Times New Roman" w:hAnsi="Times New Roman" w:eastAsia="Times New Roman"/>
                            <w:color w:val="000000"/>
                            <w:sz w:val="20"/>
                          </w:rPr>
                          <w:br/>
                          <w:t xml:space="preserve">with</w:t>
                        </w:r>
                        <w:r>
                          <w:rPr>
                            <w:rFonts w:ascii="Times New Roman" w:hAnsi="Times New Roman" w:eastAsia="Times New Roman"/>
                            <w:color w:val="000000"/>
                            <w:sz w:val="20"/>
                          </w:rPr>
                          <w:br/>
                          <w:t xml:space="preserve">HTML Pages and</w:t>
                        </w:r>
                        <w:r>
                          <w:rPr>
                            <w:rFonts w:ascii="Times New Roman" w:hAnsi="Times New Roman" w:eastAsia="Times New Roman"/>
                            <w:color w:val="000000"/>
                            <w:sz w:val="20"/>
                          </w:rPr>
                          <w:br/>
                          <w:t xml:space="preserve">styling of webpage</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w:t>
                        </w:r>
                        <w:r>
                          <w:rPr>
                            <w:rFonts w:ascii="Times New Roman" w:hAnsi="Times New Roman" w:eastAsia="Times New Roman"/>
                            <w:color w:val="000000"/>
                            <w:sz w:val="20"/>
                          </w:rPr>
                          <w:br/>
                          <w:t xml:space="preserve">using VS code and </w:t>
                        </w:r>
                        <w:r>
                          <w:rPr>
                            <w:rFonts w:ascii="Times New Roman" w:hAnsi="Times New Roman" w:eastAsia="Times New Roman"/>
                            <w:color w:val="000000"/>
                            <w:sz w:val="20"/>
                          </w:rPr>
                          <w:br/>
                          <w:t xml:space="preserve">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Cascading Style Sheets(Margin)</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SS Box Model Padding, Margin,</w:t>
                        </w:r>
                        <w:r>
                          <w:rPr>
                            <w:rFonts w:ascii="Times New Roman" w:hAnsi="Times New Roman" w:eastAsia="Times New Roman"/>
                            <w:color w:val="000000"/>
                            <w:sz w:val="20"/>
                          </w:rPr>
                          <w:br/>
                          <w:t xml:space="preserve">Border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how to create</w:t>
                        </w:r>
                        <w:r>
                          <w:rPr>
                            <w:rFonts w:ascii="Times New Roman" w:hAnsi="Times New Roman" w:eastAsia="Times New Roman"/>
                            <w:color w:val="000000"/>
                            <w:sz w:val="20"/>
                          </w:rPr>
                          <w:br/>
                          <w:t xml:space="preserve">divisions in</w:t>
                        </w:r>
                        <w:r>
                          <w:rPr>
                            <w:rFonts w:ascii="Times New Roman" w:hAnsi="Times New Roman" w:eastAsia="Times New Roman"/>
                            <w:color w:val="000000"/>
                            <w:sz w:val="20"/>
                          </w:rPr>
                          <w:br/>
                          <w:t xml:space="preserve">HTML Pages, use of</w:t>
                        </w:r>
                        <w:r>
                          <w:rPr>
                            <w:rFonts w:ascii="Times New Roman" w:hAnsi="Times New Roman" w:eastAsia="Times New Roman"/>
                            <w:color w:val="000000"/>
                            <w:sz w:val="20"/>
                          </w:rPr>
                          <w:br/>
                          <w:t xml:space="preserve">Background Images</w:t>
                        </w:r>
                        <w:r>
                          <w:rPr>
                            <w:rFonts w:ascii="Times New Roman" w:hAnsi="Times New Roman" w:eastAsia="Times New Roman"/>
                            <w:color w:val="000000"/>
                            <w:sz w:val="20"/>
                          </w:rPr>
                          <w:br/>
                          <w:t xml:space="preserve">with</w:t>
                        </w:r>
                        <w:r>
                          <w:rPr>
                            <w:rFonts w:ascii="Times New Roman" w:hAnsi="Times New Roman" w:eastAsia="Times New Roman"/>
                            <w:color w:val="000000"/>
                            <w:sz w:val="20"/>
                          </w:rPr>
                          <w:br/>
                          <w:t xml:space="preserve">HTML Pages and</w:t>
                        </w:r>
                        <w:r>
                          <w:rPr>
                            <w:rFonts w:ascii="Times New Roman" w:hAnsi="Times New Roman" w:eastAsia="Times New Roman"/>
                            <w:color w:val="000000"/>
                            <w:sz w:val="20"/>
                          </w:rPr>
                          <w:br/>
                          <w:t xml:space="preserve">styling of webpage</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w:t>
                        </w:r>
                        <w:r>
                          <w:rPr>
                            <w:rFonts w:ascii="Times New Roman" w:hAnsi="Times New Roman" w:eastAsia="Times New Roman"/>
                            <w:color w:val="000000"/>
                            <w:sz w:val="20"/>
                          </w:rPr>
                          <w:br/>
                          <w:t xml:space="preserve">using VS code and </w:t>
                        </w:r>
                        <w:r>
                          <w:rPr>
                            <w:rFonts w:ascii="Times New Roman" w:hAnsi="Times New Roman" w:eastAsia="Times New Roman"/>
                            <w:color w:val="000000"/>
                            <w:sz w:val="20"/>
                          </w:rPr>
                          <w:br/>
                          <w:t xml:space="preserve">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Cascading Style Sheets(Border)</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SS Box Model Padding, Margin,</w:t>
                        </w:r>
                        <w:r>
                          <w:rPr>
                            <w:rFonts w:ascii="Times New Roman" w:hAnsi="Times New Roman" w:eastAsia="Times New Roman"/>
                            <w:color w:val="000000"/>
                            <w:sz w:val="20"/>
                          </w:rPr>
                          <w:br/>
                          <w:t xml:space="preserve">Border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how to create</w:t>
                        </w:r>
                        <w:r>
                          <w:rPr>
                            <w:rFonts w:ascii="Times New Roman" w:hAnsi="Times New Roman" w:eastAsia="Times New Roman"/>
                            <w:color w:val="000000"/>
                            <w:sz w:val="20"/>
                          </w:rPr>
                          <w:br/>
                          <w:t xml:space="preserve">divisions in</w:t>
                        </w:r>
                        <w:r>
                          <w:rPr>
                            <w:rFonts w:ascii="Times New Roman" w:hAnsi="Times New Roman" w:eastAsia="Times New Roman"/>
                            <w:color w:val="000000"/>
                            <w:sz w:val="20"/>
                          </w:rPr>
                          <w:br/>
                          <w:t xml:space="preserve">HTML Pages, use of</w:t>
                        </w:r>
                        <w:r>
                          <w:rPr>
                            <w:rFonts w:ascii="Times New Roman" w:hAnsi="Times New Roman" w:eastAsia="Times New Roman"/>
                            <w:color w:val="000000"/>
                            <w:sz w:val="20"/>
                          </w:rPr>
                          <w:br/>
                          <w:t xml:space="preserve">Background Images</w:t>
                        </w:r>
                        <w:r>
                          <w:rPr>
                            <w:rFonts w:ascii="Times New Roman" w:hAnsi="Times New Roman" w:eastAsia="Times New Roman"/>
                            <w:color w:val="000000"/>
                            <w:sz w:val="20"/>
                          </w:rPr>
                          <w:br/>
                          <w:t xml:space="preserve">with</w:t>
                        </w:r>
                        <w:r>
                          <w:rPr>
                            <w:rFonts w:ascii="Times New Roman" w:hAnsi="Times New Roman" w:eastAsia="Times New Roman"/>
                            <w:color w:val="000000"/>
                            <w:sz w:val="20"/>
                          </w:rPr>
                          <w:br/>
                          <w:t xml:space="preserve">HTML Pages and</w:t>
                        </w:r>
                        <w:r>
                          <w:rPr>
                            <w:rFonts w:ascii="Times New Roman" w:hAnsi="Times New Roman" w:eastAsia="Times New Roman"/>
                            <w:color w:val="000000"/>
                            <w:sz w:val="20"/>
                          </w:rPr>
                          <w:br/>
                          <w:t xml:space="preserve">styling of webpage</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w:t>
                        </w:r>
                        <w:r>
                          <w:rPr>
                            <w:rFonts w:ascii="Times New Roman" w:hAnsi="Times New Roman" w:eastAsia="Times New Roman"/>
                            <w:color w:val="000000"/>
                            <w:sz w:val="20"/>
                          </w:rPr>
                          <w:br/>
                          <w:t xml:space="preserve">using VS code and </w:t>
                        </w:r>
                        <w:r>
                          <w:rPr>
                            <w:rFonts w:ascii="Times New Roman" w:hAnsi="Times New Roman" w:eastAsia="Times New Roman"/>
                            <w:color w:val="000000"/>
                            <w:sz w:val="20"/>
                          </w:rPr>
                          <w:br/>
                          <w:t xml:space="preserve">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18</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Cascading Style Sheets(Div and Span Tag in CSS)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Div and Span Tag in </w:t>
                        </w:r>
                        <w:r>
                          <w:rPr>
                            <w:rFonts w:ascii="Times New Roman" w:hAnsi="Times New Roman" w:eastAsia="Times New Roman"/>
                            <w:color w:val="000000"/>
                            <w:sz w:val="20"/>
                          </w:rPr>
                          <w:br/>
                          <w:t xml:space="preserve">CSS, Working with </w:t>
                        </w:r>
                        <w:r>
                          <w:rPr>
                            <w:rFonts w:ascii="Times New Roman" w:hAnsi="Times New Roman" w:eastAsia="Times New Roman"/>
                            <w:color w:val="000000"/>
                            <w:sz w:val="20"/>
                          </w:rPr>
                          <w:br/>
                          <w:t xml:space="preserve">background Images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how to create</w:t>
                        </w:r>
                        <w:r>
                          <w:rPr>
                            <w:rFonts w:ascii="Times New Roman" w:hAnsi="Times New Roman" w:eastAsia="Times New Roman"/>
                            <w:color w:val="000000"/>
                            <w:sz w:val="20"/>
                          </w:rPr>
                          <w:br/>
                          <w:t xml:space="preserve">divisions in</w:t>
                        </w:r>
                        <w:r>
                          <w:rPr>
                            <w:rFonts w:ascii="Times New Roman" w:hAnsi="Times New Roman" w:eastAsia="Times New Roman"/>
                            <w:color w:val="000000"/>
                            <w:sz w:val="20"/>
                          </w:rPr>
                          <w:br/>
                          <w:t xml:space="preserve">HTML Pages, use of</w:t>
                        </w:r>
                        <w:r>
                          <w:rPr>
                            <w:rFonts w:ascii="Times New Roman" w:hAnsi="Times New Roman" w:eastAsia="Times New Roman"/>
                            <w:color w:val="000000"/>
                            <w:sz w:val="20"/>
                          </w:rPr>
                          <w:br/>
                          <w:t xml:space="preserve">Background Images</w:t>
                        </w:r>
                        <w:r>
                          <w:rPr>
                            <w:rFonts w:ascii="Times New Roman" w:hAnsi="Times New Roman" w:eastAsia="Times New Roman"/>
                            <w:color w:val="000000"/>
                            <w:sz w:val="20"/>
                          </w:rPr>
                          <w:br/>
                          <w:t xml:space="preserve">with</w:t>
                        </w:r>
                        <w:r>
                          <w:rPr>
                            <w:rFonts w:ascii="Times New Roman" w:hAnsi="Times New Roman" w:eastAsia="Times New Roman"/>
                            <w:color w:val="000000"/>
                            <w:sz w:val="20"/>
                          </w:rPr>
                          <w:br/>
                          <w:t xml:space="preserve">HTML Pages and</w:t>
                        </w:r>
                        <w:r>
                          <w:rPr>
                            <w:rFonts w:ascii="Times New Roman" w:hAnsi="Times New Roman" w:eastAsia="Times New Roman"/>
                            <w:color w:val="000000"/>
                            <w:sz w:val="20"/>
                          </w:rPr>
                          <w:br/>
                          <w:t xml:space="preserve">styling of webpage.</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w:t>
                        </w:r>
                        <w:r>
                          <w:rPr>
                            <w:rFonts w:ascii="Times New Roman" w:hAnsi="Times New Roman" w:eastAsia="Times New Roman"/>
                            <w:color w:val="000000"/>
                            <w:sz w:val="20"/>
                          </w:rPr>
                          <w:br/>
                          <w:t xml:space="preserve">using VS code and </w:t>
                        </w:r>
                        <w:r>
                          <w:rPr>
                            <w:rFonts w:ascii="Times New Roman" w:hAnsi="Times New Roman" w:eastAsia="Times New Roman"/>
                            <w:color w:val="000000"/>
                            <w:sz w:val="20"/>
                          </w:rPr>
                          <w:br/>
                          <w:t xml:space="preserve">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Cascading Style Sheets(Working with background Images)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Div and Span Tag in </w:t>
                        </w:r>
                        <w:r>
                          <w:rPr>
                            <w:rFonts w:ascii="Times New Roman" w:hAnsi="Times New Roman" w:eastAsia="Times New Roman"/>
                            <w:color w:val="000000"/>
                            <w:sz w:val="20"/>
                          </w:rPr>
                          <w:br/>
                          <w:t xml:space="preserve">CSS, Working with </w:t>
                        </w:r>
                        <w:r>
                          <w:rPr>
                            <w:rFonts w:ascii="Times New Roman" w:hAnsi="Times New Roman" w:eastAsia="Times New Roman"/>
                            <w:color w:val="000000"/>
                            <w:sz w:val="20"/>
                          </w:rPr>
                          <w:br/>
                          <w:t xml:space="preserve">background Images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how to create</w:t>
                        </w:r>
                        <w:r>
                          <w:rPr>
                            <w:rFonts w:ascii="Times New Roman" w:hAnsi="Times New Roman" w:eastAsia="Times New Roman"/>
                            <w:color w:val="000000"/>
                            <w:sz w:val="20"/>
                          </w:rPr>
                          <w:br/>
                          <w:t xml:space="preserve">divisions in</w:t>
                        </w:r>
                        <w:r>
                          <w:rPr>
                            <w:rFonts w:ascii="Times New Roman" w:hAnsi="Times New Roman" w:eastAsia="Times New Roman"/>
                            <w:color w:val="000000"/>
                            <w:sz w:val="20"/>
                          </w:rPr>
                          <w:br/>
                          <w:t xml:space="preserve">HTML Pages, use of</w:t>
                        </w:r>
                        <w:r>
                          <w:rPr>
                            <w:rFonts w:ascii="Times New Roman" w:hAnsi="Times New Roman" w:eastAsia="Times New Roman"/>
                            <w:color w:val="000000"/>
                            <w:sz w:val="20"/>
                          </w:rPr>
                          <w:br/>
                          <w:t xml:space="preserve">Background Images</w:t>
                        </w:r>
                        <w:r>
                          <w:rPr>
                            <w:rFonts w:ascii="Times New Roman" w:hAnsi="Times New Roman" w:eastAsia="Times New Roman"/>
                            <w:color w:val="000000"/>
                            <w:sz w:val="20"/>
                          </w:rPr>
                          <w:br/>
                          <w:t xml:space="preserve">with</w:t>
                        </w:r>
                        <w:r>
                          <w:rPr>
                            <w:rFonts w:ascii="Times New Roman" w:hAnsi="Times New Roman" w:eastAsia="Times New Roman"/>
                            <w:color w:val="000000"/>
                            <w:sz w:val="20"/>
                          </w:rPr>
                          <w:br/>
                          <w:t xml:space="preserve">HTML Pages and</w:t>
                        </w:r>
                        <w:r>
                          <w:rPr>
                            <w:rFonts w:ascii="Times New Roman" w:hAnsi="Times New Roman" w:eastAsia="Times New Roman"/>
                            <w:color w:val="000000"/>
                            <w:sz w:val="20"/>
                          </w:rPr>
                          <w:br/>
                          <w:t xml:space="preserve">styling of webpage.</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w:t>
                        </w:r>
                        <w:r>
                          <w:rPr>
                            <w:rFonts w:ascii="Times New Roman" w:hAnsi="Times New Roman" w:eastAsia="Times New Roman"/>
                            <w:color w:val="000000"/>
                            <w:sz w:val="20"/>
                          </w:rPr>
                          <w:br/>
                          <w:t xml:space="preserve">using VS code and </w:t>
                        </w:r>
                        <w:r>
                          <w:rPr>
                            <w:rFonts w:ascii="Times New Roman" w:hAnsi="Times New Roman" w:eastAsia="Times New Roman"/>
                            <w:color w:val="000000"/>
                            <w:sz w:val="20"/>
                          </w:rPr>
                          <w:br/>
                          <w:t xml:space="preserve">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7</w:t>
                        </w: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19</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Cascading Style Sheets(Div and Span Tag in CSS)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Div and Span Tag in </w:t>
                        </w:r>
                        <w:r>
                          <w:rPr>
                            <w:rFonts w:ascii="Times New Roman" w:hAnsi="Times New Roman" w:eastAsia="Times New Roman"/>
                            <w:color w:val="000000"/>
                            <w:sz w:val="20"/>
                          </w:rPr>
                          <w:br/>
                          <w:t xml:space="preserve">CSS, Working with </w:t>
                        </w:r>
                        <w:r>
                          <w:rPr>
                            <w:rFonts w:ascii="Times New Roman" w:hAnsi="Times New Roman" w:eastAsia="Times New Roman"/>
                            <w:color w:val="000000"/>
                            <w:sz w:val="20"/>
                          </w:rPr>
                          <w:br/>
                          <w:t xml:space="preserve">background Images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how to create</w:t>
                        </w:r>
                        <w:r>
                          <w:rPr>
                            <w:rFonts w:ascii="Times New Roman" w:hAnsi="Times New Roman" w:eastAsia="Times New Roman"/>
                            <w:color w:val="000000"/>
                            <w:sz w:val="20"/>
                          </w:rPr>
                          <w:br/>
                          <w:t xml:space="preserve">divisions in</w:t>
                        </w:r>
                        <w:r>
                          <w:rPr>
                            <w:rFonts w:ascii="Times New Roman" w:hAnsi="Times New Roman" w:eastAsia="Times New Roman"/>
                            <w:color w:val="000000"/>
                            <w:sz w:val="20"/>
                          </w:rPr>
                          <w:br/>
                          <w:t xml:space="preserve">HTML Pages, use of</w:t>
                        </w:r>
                        <w:r>
                          <w:rPr>
                            <w:rFonts w:ascii="Times New Roman" w:hAnsi="Times New Roman" w:eastAsia="Times New Roman"/>
                            <w:color w:val="000000"/>
                            <w:sz w:val="20"/>
                          </w:rPr>
                          <w:br/>
                          <w:t xml:space="preserve">Background Images</w:t>
                        </w:r>
                        <w:r>
                          <w:rPr>
                            <w:rFonts w:ascii="Times New Roman" w:hAnsi="Times New Roman" w:eastAsia="Times New Roman"/>
                            <w:color w:val="000000"/>
                            <w:sz w:val="20"/>
                          </w:rPr>
                          <w:br/>
                          <w:t xml:space="preserve">with</w:t>
                        </w:r>
                        <w:r>
                          <w:rPr>
                            <w:rFonts w:ascii="Times New Roman" w:hAnsi="Times New Roman" w:eastAsia="Times New Roman"/>
                            <w:color w:val="000000"/>
                            <w:sz w:val="20"/>
                          </w:rPr>
                          <w:br/>
                          <w:t xml:space="preserve">HTML Pages and</w:t>
                        </w:r>
                        <w:r>
                          <w:rPr>
                            <w:rFonts w:ascii="Times New Roman" w:hAnsi="Times New Roman" w:eastAsia="Times New Roman"/>
                            <w:color w:val="000000"/>
                            <w:sz w:val="20"/>
                          </w:rPr>
                          <w:br/>
                          <w:t xml:space="preserve">styling of webpage.</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w:t>
                        </w:r>
                        <w:r>
                          <w:rPr>
                            <w:rFonts w:ascii="Times New Roman" w:hAnsi="Times New Roman" w:eastAsia="Times New Roman"/>
                            <w:color w:val="000000"/>
                            <w:sz w:val="20"/>
                          </w:rPr>
                          <w:br/>
                          <w:t xml:space="preserve">using VS code and </w:t>
                        </w:r>
                        <w:r>
                          <w:rPr>
                            <w:rFonts w:ascii="Times New Roman" w:hAnsi="Times New Roman" w:eastAsia="Times New Roman"/>
                            <w:color w:val="000000"/>
                            <w:sz w:val="20"/>
                          </w:rPr>
                          <w:br/>
                          <w:t xml:space="preserve">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Cascading Style Sheets(Working with background Images)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Div and Span Tag in </w:t>
                        </w:r>
                        <w:r>
                          <w:rPr>
                            <w:rFonts w:ascii="Times New Roman" w:hAnsi="Times New Roman" w:eastAsia="Times New Roman"/>
                            <w:color w:val="000000"/>
                            <w:sz w:val="20"/>
                          </w:rPr>
                          <w:br/>
                          <w:t xml:space="preserve">CSS, Working with </w:t>
                        </w:r>
                        <w:r>
                          <w:rPr>
                            <w:rFonts w:ascii="Times New Roman" w:hAnsi="Times New Roman" w:eastAsia="Times New Roman"/>
                            <w:color w:val="000000"/>
                            <w:sz w:val="20"/>
                          </w:rPr>
                          <w:br/>
                          <w:t xml:space="preserve">background Images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how to create</w:t>
                        </w:r>
                        <w:r>
                          <w:rPr>
                            <w:rFonts w:ascii="Times New Roman" w:hAnsi="Times New Roman" w:eastAsia="Times New Roman"/>
                            <w:color w:val="000000"/>
                            <w:sz w:val="20"/>
                          </w:rPr>
                          <w:br/>
                          <w:t xml:space="preserve">divisions in</w:t>
                        </w:r>
                        <w:r>
                          <w:rPr>
                            <w:rFonts w:ascii="Times New Roman" w:hAnsi="Times New Roman" w:eastAsia="Times New Roman"/>
                            <w:color w:val="000000"/>
                            <w:sz w:val="20"/>
                          </w:rPr>
                          <w:br/>
                          <w:t xml:space="preserve">HTML Pages, use of</w:t>
                        </w:r>
                        <w:r>
                          <w:rPr>
                            <w:rFonts w:ascii="Times New Roman" w:hAnsi="Times New Roman" w:eastAsia="Times New Roman"/>
                            <w:color w:val="000000"/>
                            <w:sz w:val="20"/>
                          </w:rPr>
                          <w:br/>
                          <w:t xml:space="preserve">Background Images</w:t>
                        </w:r>
                        <w:r>
                          <w:rPr>
                            <w:rFonts w:ascii="Times New Roman" w:hAnsi="Times New Roman" w:eastAsia="Times New Roman"/>
                            <w:color w:val="000000"/>
                            <w:sz w:val="20"/>
                          </w:rPr>
                          <w:br/>
                          <w:t xml:space="preserve">with</w:t>
                        </w:r>
                        <w:r>
                          <w:rPr>
                            <w:rFonts w:ascii="Times New Roman" w:hAnsi="Times New Roman" w:eastAsia="Times New Roman"/>
                            <w:color w:val="000000"/>
                            <w:sz w:val="20"/>
                          </w:rPr>
                          <w:br/>
                          <w:t xml:space="preserve">HTML Pages and</w:t>
                        </w:r>
                        <w:r>
                          <w:rPr>
                            <w:rFonts w:ascii="Times New Roman" w:hAnsi="Times New Roman" w:eastAsia="Times New Roman"/>
                            <w:color w:val="000000"/>
                            <w:sz w:val="20"/>
                          </w:rPr>
                          <w:br/>
                          <w:t xml:space="preserve">styling of webpage.</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w:t>
                        </w:r>
                        <w:r>
                          <w:rPr>
                            <w:rFonts w:ascii="Times New Roman" w:hAnsi="Times New Roman" w:eastAsia="Times New Roman"/>
                            <w:color w:val="000000"/>
                            <w:sz w:val="20"/>
                          </w:rPr>
                          <w:br/>
                          <w:t xml:space="preserve">using VS code and </w:t>
                        </w:r>
                        <w:r>
                          <w:rPr>
                            <w:rFonts w:ascii="Times New Roman" w:hAnsi="Times New Roman" w:eastAsia="Times New Roman"/>
                            <w:color w:val="000000"/>
                            <w:sz w:val="20"/>
                          </w:rPr>
                          <w:br/>
                          <w:t xml:space="preserve">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048"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32"/>
                          </w:rPr>
                          <w:t xml:space="preserve">SPILL OVER</w:t>
                        </w:r>
                      </w:p>
                    </w:tc>
                    <w:tc>
                      <w:tcPr>
                        <w:tcW w:w="1867"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2008"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2077"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843"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646"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440"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0</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0</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Spill Over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048"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32"/>
                          </w:rPr>
                          <w:t xml:space="preserve">MID-TERM</w:t>
                        </w:r>
                      </w:p>
                    </w:tc>
                    <w:tc>
                      <w:tcPr>
                        <w:tcW w:w="1867"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2008"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2077"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843"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646"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440"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8</w:t>
                        </w: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22</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Working with Tables(Working With Tables-Colspan and Rowspan)</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RW-6</w:t>
                        </w:r>
                        <w:r>
                          <w:rPr>
                            <w:rFonts w:ascii="Times New Roman" w:hAnsi="Times New Roman" w:eastAsia="Times New Roman"/>
                            <w:color w:val="000000"/>
                            <w:sz w:val="20"/>
                          </w:rPr>
                          <w:br/>
                          <w:t xml:space="preserve">RW-7</w:t>
                        </w:r>
                        <w:r>
                          <w:rPr>
                            <w:rFonts w:ascii="Times New Roman" w:hAnsi="Times New Roman" w:eastAsia="Times New Roman"/>
                            <w:color w:val="000000"/>
                            <w:sz w:val="20"/>
                          </w:rPr>
                          <w:br/>
                          <w:t xml:space="preserve">SW-1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Working With Tables-</w:t>
                        </w:r>
                        <w:r>
                          <w:rPr>
                            <w:rFonts w:ascii="Times New Roman" w:hAnsi="Times New Roman" w:eastAsia="Times New Roman"/>
                            <w:color w:val="000000"/>
                            <w:sz w:val="20"/>
                          </w:rPr>
                          <w:br/>
                          <w:t xml:space="preserve">Colspan and</w:t>
                        </w:r>
                        <w:r>
                          <w:rPr>
                            <w:rFonts w:ascii="Times New Roman" w:hAnsi="Times New Roman" w:eastAsia="Times New Roman"/>
                            <w:color w:val="000000"/>
                            <w:sz w:val="20"/>
                          </w:rPr>
                          <w:br/>
                          <w:t xml:space="preserve">Rowspan, applying css</w:t>
                        </w:r>
                        <w:r>
                          <w:rPr>
                            <w:rFonts w:ascii="Times New Roman" w:hAnsi="Times New Roman" w:eastAsia="Times New Roman"/>
                            <w:color w:val="000000"/>
                            <w:sz w:val="20"/>
                          </w:rPr>
                          <w:br/>
                          <w:t xml:space="preserve">on tables, creating</w:t>
                        </w:r>
                        <w:r>
                          <w:rPr>
                            <w:rFonts w:ascii="Times New Roman" w:hAnsi="Times New Roman" w:eastAsia="Times New Roman"/>
                            <w:color w:val="000000"/>
                            <w:sz w:val="20"/>
                          </w:rPr>
                          <w:br/>
                          <w:t xml:space="preserve">hoverable tables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to</w:t>
                        </w:r>
                        <w:r>
                          <w:rPr>
                            <w:rFonts w:ascii="Times New Roman" w:hAnsi="Times New Roman" w:eastAsia="Times New Roman"/>
                            <w:color w:val="000000"/>
                            <w:sz w:val="20"/>
                          </w:rPr>
                          <w:br/>
                          <w:t xml:space="preserve">design tables with</w:t>
                        </w:r>
                        <w:r>
                          <w:rPr>
                            <w:rFonts w:ascii="Times New Roman" w:hAnsi="Times New Roman" w:eastAsia="Times New Roman"/>
                            <w:color w:val="000000"/>
                            <w:sz w:val="20"/>
                          </w:rPr>
                          <w:br/>
                          <w:t xml:space="preserve">different</w:t>
                        </w:r>
                        <w:r>
                          <w:rPr>
                            <w:rFonts w:ascii="Times New Roman" w:hAnsi="Times New Roman" w:eastAsia="Times New Roman"/>
                            <w:color w:val="000000"/>
                            <w:sz w:val="20"/>
                          </w:rPr>
                          <w:br/>
                          <w:t xml:space="preserve">layouts &amp; styles and</w:t>
                        </w:r>
                        <w:r>
                          <w:rPr>
                            <w:rFonts w:ascii="Times New Roman" w:hAnsi="Times New Roman" w:eastAsia="Times New Roman"/>
                            <w:color w:val="000000"/>
                            <w:sz w:val="20"/>
                          </w:rPr>
                          <w:br/>
                          <w:t xml:space="preserve">apply Colspan and</w:t>
                        </w:r>
                        <w:r>
                          <w:rPr>
                            <w:rFonts w:ascii="Times New Roman" w:hAnsi="Times New Roman" w:eastAsia="Times New Roman"/>
                            <w:color w:val="000000"/>
                            <w:sz w:val="20"/>
                          </w:rPr>
                          <w:br/>
                          <w:t xml:space="preserve">Rowspan</w:t>
                        </w:r>
                        <w:r>
                          <w:rPr>
                            <w:rFonts w:ascii="Times New Roman" w:hAnsi="Times New Roman" w:eastAsia="Times New Roman"/>
                            <w:color w:val="000000"/>
                            <w:sz w:val="20"/>
                          </w:rPr>
                          <w:br/>
                          <w:t xml:space="preserve">attributes.</w:t>
                        </w:r>
                        <w:r>
                          <w:rPr>
                            <w:rFonts w:ascii="Times New Roman" w:hAnsi="Times New Roman" w:eastAsia="Times New Roman"/>
                            <w:color w:val="000000"/>
                            <w:sz w:val="20"/>
                          </w:rPr>
                          <w:br/>
                          <w:t xml:space="preserve">Allocation of Code</w:t>
                        </w:r>
                        <w:r>
                          <w:rPr>
                            <w:rFonts w:ascii="Times New Roman" w:hAnsi="Times New Roman" w:eastAsia="Times New Roman"/>
                            <w:color w:val="000000"/>
                            <w:sz w:val="20"/>
                          </w:rPr>
                          <w:br/>
                          <w:t xml:space="preserve">based Test</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using VS code and 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Working with Tables(applying css on tables)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RW-6</w:t>
                        </w:r>
                        <w:r>
                          <w:rPr>
                            <w:rFonts w:ascii="Times New Roman" w:hAnsi="Times New Roman" w:eastAsia="Times New Roman"/>
                            <w:color w:val="000000"/>
                            <w:sz w:val="20"/>
                          </w:rPr>
                          <w:br/>
                          <w:t xml:space="preserve">RW-7</w:t>
                        </w:r>
                        <w:r>
                          <w:rPr>
                            <w:rFonts w:ascii="Times New Roman" w:hAnsi="Times New Roman" w:eastAsia="Times New Roman"/>
                            <w:color w:val="000000"/>
                            <w:sz w:val="20"/>
                          </w:rPr>
                          <w:br/>
                          <w:t xml:space="preserve">SW-1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Working With Tables-</w:t>
                        </w:r>
                        <w:r>
                          <w:rPr>
                            <w:rFonts w:ascii="Times New Roman" w:hAnsi="Times New Roman" w:eastAsia="Times New Roman"/>
                            <w:color w:val="000000"/>
                            <w:sz w:val="20"/>
                          </w:rPr>
                          <w:br/>
                          <w:t xml:space="preserve">Colspan and</w:t>
                        </w:r>
                        <w:r>
                          <w:rPr>
                            <w:rFonts w:ascii="Times New Roman" w:hAnsi="Times New Roman" w:eastAsia="Times New Roman"/>
                            <w:color w:val="000000"/>
                            <w:sz w:val="20"/>
                          </w:rPr>
                          <w:br/>
                          <w:t xml:space="preserve">Rowspan, applying css</w:t>
                        </w:r>
                        <w:r>
                          <w:rPr>
                            <w:rFonts w:ascii="Times New Roman" w:hAnsi="Times New Roman" w:eastAsia="Times New Roman"/>
                            <w:color w:val="000000"/>
                            <w:sz w:val="20"/>
                          </w:rPr>
                          <w:br/>
                          <w:t xml:space="preserve">on tables, creating</w:t>
                        </w:r>
                        <w:r>
                          <w:rPr>
                            <w:rFonts w:ascii="Times New Roman" w:hAnsi="Times New Roman" w:eastAsia="Times New Roman"/>
                            <w:color w:val="000000"/>
                            <w:sz w:val="20"/>
                          </w:rPr>
                          <w:br/>
                          <w:t xml:space="preserve">hoverable tables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to</w:t>
                        </w:r>
                        <w:r>
                          <w:rPr>
                            <w:rFonts w:ascii="Times New Roman" w:hAnsi="Times New Roman" w:eastAsia="Times New Roman"/>
                            <w:color w:val="000000"/>
                            <w:sz w:val="20"/>
                          </w:rPr>
                          <w:br/>
                          <w:t xml:space="preserve">design tables with</w:t>
                        </w:r>
                        <w:r>
                          <w:rPr>
                            <w:rFonts w:ascii="Times New Roman" w:hAnsi="Times New Roman" w:eastAsia="Times New Roman"/>
                            <w:color w:val="000000"/>
                            <w:sz w:val="20"/>
                          </w:rPr>
                          <w:br/>
                          <w:t xml:space="preserve">different</w:t>
                        </w:r>
                        <w:r>
                          <w:rPr>
                            <w:rFonts w:ascii="Times New Roman" w:hAnsi="Times New Roman" w:eastAsia="Times New Roman"/>
                            <w:color w:val="000000"/>
                            <w:sz w:val="20"/>
                          </w:rPr>
                          <w:br/>
                          <w:t xml:space="preserve">layouts &amp; styles and</w:t>
                        </w:r>
                        <w:r>
                          <w:rPr>
                            <w:rFonts w:ascii="Times New Roman" w:hAnsi="Times New Roman" w:eastAsia="Times New Roman"/>
                            <w:color w:val="000000"/>
                            <w:sz w:val="20"/>
                          </w:rPr>
                          <w:br/>
                          <w:t xml:space="preserve">apply Colspan and</w:t>
                        </w:r>
                        <w:r>
                          <w:rPr>
                            <w:rFonts w:ascii="Times New Roman" w:hAnsi="Times New Roman" w:eastAsia="Times New Roman"/>
                            <w:color w:val="000000"/>
                            <w:sz w:val="20"/>
                          </w:rPr>
                          <w:br/>
                          <w:t xml:space="preserve">Rowspan</w:t>
                        </w:r>
                        <w:r>
                          <w:rPr>
                            <w:rFonts w:ascii="Times New Roman" w:hAnsi="Times New Roman" w:eastAsia="Times New Roman"/>
                            <w:color w:val="000000"/>
                            <w:sz w:val="20"/>
                          </w:rPr>
                          <w:br/>
                          <w:t xml:space="preserve">attributes.</w:t>
                        </w:r>
                        <w:r>
                          <w:rPr>
                            <w:rFonts w:ascii="Times New Roman" w:hAnsi="Times New Roman" w:eastAsia="Times New Roman"/>
                            <w:color w:val="000000"/>
                            <w:sz w:val="20"/>
                          </w:rPr>
                          <w:br/>
                          <w:t xml:space="preserve">Allocation of Code</w:t>
                        </w:r>
                        <w:r>
                          <w:rPr>
                            <w:rFonts w:ascii="Times New Roman" w:hAnsi="Times New Roman" w:eastAsia="Times New Roman"/>
                            <w:color w:val="000000"/>
                            <w:sz w:val="20"/>
                          </w:rPr>
                          <w:br/>
                          <w:t xml:space="preserve">based Test</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using VS code and 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Working with Tables(creating hoverable tables)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RW-6</w:t>
                        </w:r>
                        <w:r>
                          <w:rPr>
                            <w:rFonts w:ascii="Times New Roman" w:hAnsi="Times New Roman" w:eastAsia="Times New Roman"/>
                            <w:color w:val="000000"/>
                            <w:sz w:val="20"/>
                          </w:rPr>
                          <w:br/>
                          <w:t xml:space="preserve">RW-7</w:t>
                        </w:r>
                        <w:r>
                          <w:rPr>
                            <w:rFonts w:ascii="Times New Roman" w:hAnsi="Times New Roman" w:eastAsia="Times New Roman"/>
                            <w:color w:val="000000"/>
                            <w:sz w:val="20"/>
                          </w:rPr>
                          <w:br/>
                          <w:t xml:space="preserve">SW-1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Working With Tables-</w:t>
                        </w:r>
                        <w:r>
                          <w:rPr>
                            <w:rFonts w:ascii="Times New Roman" w:hAnsi="Times New Roman" w:eastAsia="Times New Roman"/>
                            <w:color w:val="000000"/>
                            <w:sz w:val="20"/>
                          </w:rPr>
                          <w:br/>
                          <w:t xml:space="preserve">Colspan and</w:t>
                        </w:r>
                        <w:r>
                          <w:rPr>
                            <w:rFonts w:ascii="Times New Roman" w:hAnsi="Times New Roman" w:eastAsia="Times New Roman"/>
                            <w:color w:val="000000"/>
                            <w:sz w:val="20"/>
                          </w:rPr>
                          <w:br/>
                          <w:t xml:space="preserve">Rowspan, applying css</w:t>
                        </w:r>
                        <w:r>
                          <w:rPr>
                            <w:rFonts w:ascii="Times New Roman" w:hAnsi="Times New Roman" w:eastAsia="Times New Roman"/>
                            <w:color w:val="000000"/>
                            <w:sz w:val="20"/>
                          </w:rPr>
                          <w:br/>
                          <w:t xml:space="preserve">on tables, creating</w:t>
                        </w:r>
                        <w:r>
                          <w:rPr>
                            <w:rFonts w:ascii="Times New Roman" w:hAnsi="Times New Roman" w:eastAsia="Times New Roman"/>
                            <w:color w:val="000000"/>
                            <w:sz w:val="20"/>
                          </w:rPr>
                          <w:br/>
                          <w:t xml:space="preserve">hoverable tables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to</w:t>
                        </w:r>
                        <w:r>
                          <w:rPr>
                            <w:rFonts w:ascii="Times New Roman" w:hAnsi="Times New Roman" w:eastAsia="Times New Roman"/>
                            <w:color w:val="000000"/>
                            <w:sz w:val="20"/>
                          </w:rPr>
                          <w:br/>
                          <w:t xml:space="preserve">design tables with</w:t>
                        </w:r>
                        <w:r>
                          <w:rPr>
                            <w:rFonts w:ascii="Times New Roman" w:hAnsi="Times New Roman" w:eastAsia="Times New Roman"/>
                            <w:color w:val="000000"/>
                            <w:sz w:val="20"/>
                          </w:rPr>
                          <w:br/>
                          <w:t xml:space="preserve">different</w:t>
                        </w:r>
                        <w:r>
                          <w:rPr>
                            <w:rFonts w:ascii="Times New Roman" w:hAnsi="Times New Roman" w:eastAsia="Times New Roman"/>
                            <w:color w:val="000000"/>
                            <w:sz w:val="20"/>
                          </w:rPr>
                          <w:br/>
                          <w:t xml:space="preserve">layouts &amp; styles and</w:t>
                        </w:r>
                        <w:r>
                          <w:rPr>
                            <w:rFonts w:ascii="Times New Roman" w:hAnsi="Times New Roman" w:eastAsia="Times New Roman"/>
                            <w:color w:val="000000"/>
                            <w:sz w:val="20"/>
                          </w:rPr>
                          <w:br/>
                          <w:t xml:space="preserve">apply Colspan and</w:t>
                        </w:r>
                        <w:r>
                          <w:rPr>
                            <w:rFonts w:ascii="Times New Roman" w:hAnsi="Times New Roman" w:eastAsia="Times New Roman"/>
                            <w:color w:val="000000"/>
                            <w:sz w:val="20"/>
                          </w:rPr>
                          <w:br/>
                          <w:t xml:space="preserve">Rowspan</w:t>
                        </w:r>
                        <w:r>
                          <w:rPr>
                            <w:rFonts w:ascii="Times New Roman" w:hAnsi="Times New Roman" w:eastAsia="Times New Roman"/>
                            <w:color w:val="000000"/>
                            <w:sz w:val="20"/>
                          </w:rPr>
                          <w:br/>
                          <w:t xml:space="preserve">attributes.</w:t>
                        </w:r>
                        <w:r>
                          <w:rPr>
                            <w:rFonts w:ascii="Times New Roman" w:hAnsi="Times New Roman" w:eastAsia="Times New Roman"/>
                            <w:color w:val="000000"/>
                            <w:sz w:val="20"/>
                          </w:rPr>
                          <w:br/>
                          <w:t xml:space="preserve">Allocation of Code</w:t>
                        </w:r>
                        <w:r>
                          <w:rPr>
                            <w:rFonts w:ascii="Times New Roman" w:hAnsi="Times New Roman" w:eastAsia="Times New Roman"/>
                            <w:color w:val="000000"/>
                            <w:sz w:val="20"/>
                          </w:rPr>
                          <w:br/>
                          <w:t xml:space="preserve">based Test</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using VS code and 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23</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Working with Tables(applying css on tables)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RW-6</w:t>
                        </w:r>
                        <w:r>
                          <w:rPr>
                            <w:rFonts w:ascii="Times New Roman" w:hAnsi="Times New Roman" w:eastAsia="Times New Roman"/>
                            <w:color w:val="000000"/>
                            <w:sz w:val="20"/>
                          </w:rPr>
                          <w:br/>
                          <w:t xml:space="preserve">RW-7</w:t>
                        </w:r>
                        <w:r>
                          <w:rPr>
                            <w:rFonts w:ascii="Times New Roman" w:hAnsi="Times New Roman" w:eastAsia="Times New Roman"/>
                            <w:color w:val="000000"/>
                            <w:sz w:val="20"/>
                          </w:rPr>
                          <w:br/>
                          <w:t xml:space="preserve">SW-1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Working With Tables-</w:t>
                        </w:r>
                        <w:r>
                          <w:rPr>
                            <w:rFonts w:ascii="Times New Roman" w:hAnsi="Times New Roman" w:eastAsia="Times New Roman"/>
                            <w:color w:val="000000"/>
                            <w:sz w:val="20"/>
                          </w:rPr>
                          <w:br/>
                          <w:t xml:space="preserve">Colspan and</w:t>
                        </w:r>
                        <w:r>
                          <w:rPr>
                            <w:rFonts w:ascii="Times New Roman" w:hAnsi="Times New Roman" w:eastAsia="Times New Roman"/>
                            <w:color w:val="000000"/>
                            <w:sz w:val="20"/>
                          </w:rPr>
                          <w:br/>
                          <w:t xml:space="preserve">Rowspan, applying css</w:t>
                        </w:r>
                        <w:r>
                          <w:rPr>
                            <w:rFonts w:ascii="Times New Roman" w:hAnsi="Times New Roman" w:eastAsia="Times New Roman"/>
                            <w:color w:val="000000"/>
                            <w:sz w:val="20"/>
                          </w:rPr>
                          <w:br/>
                          <w:t xml:space="preserve">on tables, creating</w:t>
                        </w:r>
                        <w:r>
                          <w:rPr>
                            <w:rFonts w:ascii="Times New Roman" w:hAnsi="Times New Roman" w:eastAsia="Times New Roman"/>
                            <w:color w:val="000000"/>
                            <w:sz w:val="20"/>
                          </w:rPr>
                          <w:br/>
                          <w:t xml:space="preserve">hoverable tables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to</w:t>
                        </w:r>
                        <w:r>
                          <w:rPr>
                            <w:rFonts w:ascii="Times New Roman" w:hAnsi="Times New Roman" w:eastAsia="Times New Roman"/>
                            <w:color w:val="000000"/>
                            <w:sz w:val="20"/>
                          </w:rPr>
                          <w:br/>
                          <w:t xml:space="preserve">design tables with</w:t>
                        </w:r>
                        <w:r>
                          <w:rPr>
                            <w:rFonts w:ascii="Times New Roman" w:hAnsi="Times New Roman" w:eastAsia="Times New Roman"/>
                            <w:color w:val="000000"/>
                            <w:sz w:val="20"/>
                          </w:rPr>
                          <w:br/>
                          <w:t xml:space="preserve">different</w:t>
                        </w:r>
                        <w:r>
                          <w:rPr>
                            <w:rFonts w:ascii="Times New Roman" w:hAnsi="Times New Roman" w:eastAsia="Times New Roman"/>
                            <w:color w:val="000000"/>
                            <w:sz w:val="20"/>
                          </w:rPr>
                          <w:br/>
                          <w:t xml:space="preserve">layouts &amp; styles and</w:t>
                        </w:r>
                        <w:r>
                          <w:rPr>
                            <w:rFonts w:ascii="Times New Roman" w:hAnsi="Times New Roman" w:eastAsia="Times New Roman"/>
                            <w:color w:val="000000"/>
                            <w:sz w:val="20"/>
                          </w:rPr>
                          <w:br/>
                          <w:t xml:space="preserve">apply Colspan and</w:t>
                        </w:r>
                        <w:r>
                          <w:rPr>
                            <w:rFonts w:ascii="Times New Roman" w:hAnsi="Times New Roman" w:eastAsia="Times New Roman"/>
                            <w:color w:val="000000"/>
                            <w:sz w:val="20"/>
                          </w:rPr>
                          <w:br/>
                          <w:t xml:space="preserve">Rowspan</w:t>
                        </w:r>
                        <w:r>
                          <w:rPr>
                            <w:rFonts w:ascii="Times New Roman" w:hAnsi="Times New Roman" w:eastAsia="Times New Roman"/>
                            <w:color w:val="000000"/>
                            <w:sz w:val="20"/>
                          </w:rPr>
                          <w:br/>
                          <w:t xml:space="preserve">attributes.</w:t>
                        </w:r>
                        <w:r>
                          <w:rPr>
                            <w:rFonts w:ascii="Times New Roman" w:hAnsi="Times New Roman" w:eastAsia="Times New Roman"/>
                            <w:color w:val="000000"/>
                            <w:sz w:val="20"/>
                          </w:rPr>
                          <w:br/>
                          <w:t xml:space="preserve">Allocation of Code</w:t>
                        </w:r>
                        <w:r>
                          <w:rPr>
                            <w:rFonts w:ascii="Times New Roman" w:hAnsi="Times New Roman" w:eastAsia="Times New Roman"/>
                            <w:color w:val="000000"/>
                            <w:sz w:val="20"/>
                          </w:rPr>
                          <w:br/>
                          <w:t xml:space="preserve">based Test</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using VS code and 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Working with Tables(creating hoverable tables)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RW-6</w:t>
                        </w:r>
                        <w:r>
                          <w:rPr>
                            <w:rFonts w:ascii="Times New Roman" w:hAnsi="Times New Roman" w:eastAsia="Times New Roman"/>
                            <w:color w:val="000000"/>
                            <w:sz w:val="20"/>
                          </w:rPr>
                          <w:br/>
                          <w:t xml:space="preserve">RW-7</w:t>
                        </w:r>
                        <w:r>
                          <w:rPr>
                            <w:rFonts w:ascii="Times New Roman" w:hAnsi="Times New Roman" w:eastAsia="Times New Roman"/>
                            <w:color w:val="000000"/>
                            <w:sz w:val="20"/>
                          </w:rPr>
                          <w:br/>
                          <w:t xml:space="preserve">SW-1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Working With Tables-</w:t>
                        </w:r>
                        <w:r>
                          <w:rPr>
                            <w:rFonts w:ascii="Times New Roman" w:hAnsi="Times New Roman" w:eastAsia="Times New Roman"/>
                            <w:color w:val="000000"/>
                            <w:sz w:val="20"/>
                          </w:rPr>
                          <w:br/>
                          <w:t xml:space="preserve">Colspan and</w:t>
                        </w:r>
                        <w:r>
                          <w:rPr>
                            <w:rFonts w:ascii="Times New Roman" w:hAnsi="Times New Roman" w:eastAsia="Times New Roman"/>
                            <w:color w:val="000000"/>
                            <w:sz w:val="20"/>
                          </w:rPr>
                          <w:br/>
                          <w:t xml:space="preserve">Rowspan, applying css</w:t>
                        </w:r>
                        <w:r>
                          <w:rPr>
                            <w:rFonts w:ascii="Times New Roman" w:hAnsi="Times New Roman" w:eastAsia="Times New Roman"/>
                            <w:color w:val="000000"/>
                            <w:sz w:val="20"/>
                          </w:rPr>
                          <w:br/>
                          <w:t xml:space="preserve">on tables, creating</w:t>
                        </w:r>
                        <w:r>
                          <w:rPr>
                            <w:rFonts w:ascii="Times New Roman" w:hAnsi="Times New Roman" w:eastAsia="Times New Roman"/>
                            <w:color w:val="000000"/>
                            <w:sz w:val="20"/>
                          </w:rPr>
                          <w:br/>
                          <w:t xml:space="preserve">hoverable tables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to</w:t>
                        </w:r>
                        <w:r>
                          <w:rPr>
                            <w:rFonts w:ascii="Times New Roman" w:hAnsi="Times New Roman" w:eastAsia="Times New Roman"/>
                            <w:color w:val="000000"/>
                            <w:sz w:val="20"/>
                          </w:rPr>
                          <w:br/>
                          <w:t xml:space="preserve">design tables with</w:t>
                        </w:r>
                        <w:r>
                          <w:rPr>
                            <w:rFonts w:ascii="Times New Roman" w:hAnsi="Times New Roman" w:eastAsia="Times New Roman"/>
                            <w:color w:val="000000"/>
                            <w:sz w:val="20"/>
                          </w:rPr>
                          <w:br/>
                          <w:t xml:space="preserve">different</w:t>
                        </w:r>
                        <w:r>
                          <w:rPr>
                            <w:rFonts w:ascii="Times New Roman" w:hAnsi="Times New Roman" w:eastAsia="Times New Roman"/>
                            <w:color w:val="000000"/>
                            <w:sz w:val="20"/>
                          </w:rPr>
                          <w:br/>
                          <w:t xml:space="preserve">layouts &amp; styles and</w:t>
                        </w:r>
                        <w:r>
                          <w:rPr>
                            <w:rFonts w:ascii="Times New Roman" w:hAnsi="Times New Roman" w:eastAsia="Times New Roman"/>
                            <w:color w:val="000000"/>
                            <w:sz w:val="20"/>
                          </w:rPr>
                          <w:br/>
                          <w:t xml:space="preserve">apply Colspan and</w:t>
                        </w:r>
                        <w:r>
                          <w:rPr>
                            <w:rFonts w:ascii="Times New Roman" w:hAnsi="Times New Roman" w:eastAsia="Times New Roman"/>
                            <w:color w:val="000000"/>
                            <w:sz w:val="20"/>
                          </w:rPr>
                          <w:br/>
                          <w:t xml:space="preserve">Rowspan</w:t>
                        </w:r>
                        <w:r>
                          <w:rPr>
                            <w:rFonts w:ascii="Times New Roman" w:hAnsi="Times New Roman" w:eastAsia="Times New Roman"/>
                            <w:color w:val="000000"/>
                            <w:sz w:val="20"/>
                          </w:rPr>
                          <w:br/>
                          <w:t xml:space="preserve">attributes.</w:t>
                        </w:r>
                        <w:r>
                          <w:rPr>
                            <w:rFonts w:ascii="Times New Roman" w:hAnsi="Times New Roman" w:eastAsia="Times New Roman"/>
                            <w:color w:val="000000"/>
                            <w:sz w:val="20"/>
                          </w:rPr>
                          <w:br/>
                          <w:t xml:space="preserve">Allocation of Code</w:t>
                        </w:r>
                        <w:r>
                          <w:rPr>
                            <w:rFonts w:ascii="Times New Roman" w:hAnsi="Times New Roman" w:eastAsia="Times New Roman"/>
                            <w:color w:val="000000"/>
                            <w:sz w:val="20"/>
                          </w:rPr>
                          <w:br/>
                          <w:t xml:space="preserve">based Test</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using VS code and 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24</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Working with Forms(Working with Forms- action attribute, get and post methods)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RW-4</w:t>
                        </w:r>
                        <w:r>
                          <w:rPr>
                            <w:rFonts w:ascii="Times New Roman" w:hAnsi="Times New Roman" w:eastAsia="Times New Roman"/>
                            <w:color w:val="000000"/>
                            <w:sz w:val="20"/>
                          </w:rPr>
                          <w:br/>
                          <w:t xml:space="preserve">SW-1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Working with Formsaction</w:t>
                        </w:r>
                        <w:r>
                          <w:rPr>
                            <w:rFonts w:ascii="Times New Roman" w:hAnsi="Times New Roman" w:eastAsia="Times New Roman"/>
                            <w:color w:val="000000"/>
                            <w:sz w:val="20"/>
                          </w:rPr>
                          <w:br/>
                          <w:t xml:space="preserve">attribute,</w:t>
                        </w:r>
                        <w:r>
                          <w:rPr>
                            <w:rFonts w:ascii="Times New Roman" w:hAnsi="Times New Roman" w:eastAsia="Times New Roman"/>
                            <w:color w:val="000000"/>
                            <w:sz w:val="20"/>
                          </w:rPr>
                          <w:br/>
                          <w:t xml:space="preserve">get and post methods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to</w:t>
                        </w:r>
                        <w:r>
                          <w:rPr>
                            <w:rFonts w:ascii="Times New Roman" w:hAnsi="Times New Roman" w:eastAsia="Times New Roman"/>
                            <w:color w:val="000000"/>
                            <w:sz w:val="20"/>
                          </w:rPr>
                          <w:br/>
                          <w:t xml:space="preserve">use design HTML</w:t>
                        </w:r>
                        <w:r>
                          <w:rPr>
                            <w:rFonts w:ascii="Times New Roman" w:hAnsi="Times New Roman" w:eastAsia="Times New Roman"/>
                            <w:color w:val="000000"/>
                            <w:sz w:val="20"/>
                          </w:rPr>
                          <w:br/>
                          <w:t xml:space="preserve">Forms and</w:t>
                        </w:r>
                        <w:r>
                          <w:rPr>
                            <w:rFonts w:ascii="Times New Roman" w:hAnsi="Times New Roman" w:eastAsia="Times New Roman"/>
                            <w:color w:val="000000"/>
                            <w:sz w:val="20"/>
                          </w:rPr>
                          <w:br/>
                          <w:t xml:space="preserve">submit Forms using</w:t>
                        </w:r>
                        <w:r>
                          <w:rPr>
                            <w:rFonts w:ascii="Times New Roman" w:hAnsi="Times New Roman" w:eastAsia="Times New Roman"/>
                            <w:color w:val="000000"/>
                            <w:sz w:val="20"/>
                          </w:rPr>
                          <w:br/>
                          <w:t xml:space="preserve">get and post methods</w:t>
                        </w:r>
                        <w:r>
                          <w:rPr>
                            <w:rFonts w:ascii="Times New Roman" w:hAnsi="Times New Roman" w:eastAsia="Times New Roman"/>
                            <w:color w:val="000000"/>
                            <w:sz w:val="20"/>
                          </w:rPr>
                          <w:br/>
                          <w:t xml:space="preserve">and will</w:t>
                        </w:r>
                        <w:r>
                          <w:rPr>
                            <w:rFonts w:ascii="Times New Roman" w:hAnsi="Times New Roman" w:eastAsia="Times New Roman"/>
                            <w:color w:val="000000"/>
                            <w:sz w:val="20"/>
                          </w:rPr>
                          <w:br/>
                          <w:t xml:space="preserve">learn to use various</w:t>
                        </w:r>
                        <w:r>
                          <w:rPr>
                            <w:rFonts w:ascii="Times New Roman" w:hAnsi="Times New Roman" w:eastAsia="Times New Roman"/>
                            <w:color w:val="000000"/>
                            <w:sz w:val="20"/>
                          </w:rPr>
                          <w:br/>
                          <w:t xml:space="preserve">Form Elements like</w:t>
                        </w:r>
                        <w:r>
                          <w:rPr>
                            <w:rFonts w:ascii="Times New Roman" w:hAnsi="Times New Roman" w:eastAsia="Times New Roman"/>
                            <w:color w:val="000000"/>
                            <w:sz w:val="20"/>
                          </w:rPr>
                          <w:br/>
                          <w:t xml:space="preserve">Text Box,</w:t>
                        </w:r>
                        <w:r>
                          <w:rPr>
                            <w:rFonts w:ascii="Times New Roman" w:hAnsi="Times New Roman" w:eastAsia="Times New Roman"/>
                            <w:color w:val="000000"/>
                            <w:sz w:val="20"/>
                          </w:rPr>
                          <w:br/>
                          <w:t xml:space="preserve">Drop Down Box,</w:t>
                        </w:r>
                        <w:r>
                          <w:rPr>
                            <w:rFonts w:ascii="Times New Roman" w:hAnsi="Times New Roman" w:eastAsia="Times New Roman"/>
                            <w:color w:val="000000"/>
                            <w:sz w:val="20"/>
                          </w:rPr>
                          <w:br/>
                          <w:t xml:space="preserve">Radio Button and</w:t>
                        </w:r>
                        <w:r>
                          <w:rPr>
                            <w:rFonts w:ascii="Times New Roman" w:hAnsi="Times New Roman" w:eastAsia="Times New Roman"/>
                            <w:color w:val="000000"/>
                            <w:sz w:val="20"/>
                          </w:rPr>
                          <w:br/>
                          <w:t xml:space="preserve">check Box.</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using VS code and 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9</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25</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Working with Forms(Form Elements and Controls Like Text Inputs, TextArea, Buttons, CheckBoxes, Dropdown Boxes, Radio Buttons, Select and File Select)</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RW-4</w:t>
                        </w:r>
                        <w:r>
                          <w:rPr>
                            <w:rFonts w:ascii="Times New Roman" w:hAnsi="Times New Roman" w:eastAsia="Times New Roman"/>
                            <w:color w:val="000000"/>
                            <w:sz w:val="20"/>
                          </w:rPr>
                          <w:br/>
                          <w:t xml:space="preserve">SW-1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applying css on all</w:t>
                        </w:r>
                        <w:r>
                          <w:rPr>
                            <w:rFonts w:ascii="Times New Roman" w:hAnsi="Times New Roman" w:eastAsia="Times New Roman"/>
                            <w:color w:val="000000"/>
                            <w:sz w:val="20"/>
                          </w:rPr>
                          <w:br/>
                          <w:t xml:space="preserve">controls of forms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to</w:t>
                        </w:r>
                        <w:r>
                          <w:rPr>
                            <w:rFonts w:ascii="Times New Roman" w:hAnsi="Times New Roman" w:eastAsia="Times New Roman"/>
                            <w:color w:val="000000"/>
                            <w:sz w:val="20"/>
                          </w:rPr>
                          <w:br/>
                          <w:t xml:space="preserve">use design HTML</w:t>
                        </w:r>
                        <w:r>
                          <w:rPr>
                            <w:rFonts w:ascii="Times New Roman" w:hAnsi="Times New Roman" w:eastAsia="Times New Roman"/>
                            <w:color w:val="000000"/>
                            <w:sz w:val="20"/>
                          </w:rPr>
                          <w:br/>
                          <w:t xml:space="preserve">Forms and</w:t>
                        </w:r>
                        <w:r>
                          <w:rPr>
                            <w:rFonts w:ascii="Times New Roman" w:hAnsi="Times New Roman" w:eastAsia="Times New Roman"/>
                            <w:color w:val="000000"/>
                            <w:sz w:val="20"/>
                          </w:rPr>
                          <w:br/>
                          <w:t xml:space="preserve">submit Forms using</w:t>
                        </w:r>
                        <w:r>
                          <w:rPr>
                            <w:rFonts w:ascii="Times New Roman" w:hAnsi="Times New Roman" w:eastAsia="Times New Roman"/>
                            <w:color w:val="000000"/>
                            <w:sz w:val="20"/>
                          </w:rPr>
                          <w:br/>
                          <w:t xml:space="preserve">get and post methods</w:t>
                        </w:r>
                        <w:r>
                          <w:rPr>
                            <w:rFonts w:ascii="Times New Roman" w:hAnsi="Times New Roman" w:eastAsia="Times New Roman"/>
                            <w:color w:val="000000"/>
                            <w:sz w:val="20"/>
                          </w:rPr>
                          <w:br/>
                          <w:t xml:space="preserve">and will</w:t>
                        </w:r>
                        <w:r>
                          <w:rPr>
                            <w:rFonts w:ascii="Times New Roman" w:hAnsi="Times New Roman" w:eastAsia="Times New Roman"/>
                            <w:color w:val="000000"/>
                            <w:sz w:val="20"/>
                          </w:rPr>
                          <w:br/>
                          <w:t xml:space="preserve">learn to use various</w:t>
                        </w:r>
                        <w:r>
                          <w:rPr>
                            <w:rFonts w:ascii="Times New Roman" w:hAnsi="Times New Roman" w:eastAsia="Times New Roman"/>
                            <w:color w:val="000000"/>
                            <w:sz w:val="20"/>
                          </w:rPr>
                          <w:br/>
                          <w:t xml:space="preserve">Form Elements like</w:t>
                        </w:r>
                        <w:r>
                          <w:rPr>
                            <w:rFonts w:ascii="Times New Roman" w:hAnsi="Times New Roman" w:eastAsia="Times New Roman"/>
                            <w:color w:val="000000"/>
                            <w:sz w:val="20"/>
                          </w:rPr>
                          <w:br/>
                          <w:t xml:space="preserve">Text Box,</w:t>
                        </w:r>
                        <w:r>
                          <w:rPr>
                            <w:rFonts w:ascii="Times New Roman" w:hAnsi="Times New Roman" w:eastAsia="Times New Roman"/>
                            <w:color w:val="000000"/>
                            <w:sz w:val="20"/>
                          </w:rPr>
                          <w:br/>
                          <w:t xml:space="preserve">Drop Down Box,</w:t>
                        </w:r>
                        <w:r>
                          <w:rPr>
                            <w:rFonts w:ascii="Times New Roman" w:hAnsi="Times New Roman" w:eastAsia="Times New Roman"/>
                            <w:color w:val="000000"/>
                            <w:sz w:val="20"/>
                          </w:rPr>
                          <w:br/>
                          <w:t xml:space="preserve">Radio Button and</w:t>
                        </w:r>
                        <w:r>
                          <w:rPr>
                            <w:rFonts w:ascii="Times New Roman" w:hAnsi="Times New Roman" w:eastAsia="Times New Roman"/>
                            <w:color w:val="000000"/>
                            <w:sz w:val="20"/>
                          </w:rPr>
                          <w:br/>
                          <w:t xml:space="preserve">check Box.</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using VS code and 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26</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Working with Forms(applying css on all controls of forms)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Form Elements and</w:t>
                        </w:r>
                        <w:r>
                          <w:rPr>
                            <w:rFonts w:ascii="Times New Roman" w:hAnsi="Times New Roman" w:eastAsia="Times New Roman"/>
                            <w:color w:val="000000"/>
                            <w:sz w:val="20"/>
                          </w:rPr>
                          <w:br/>
                          <w:t xml:space="preserve">Controls Like</w:t>
                        </w:r>
                        <w:r>
                          <w:rPr>
                            <w:rFonts w:ascii="Times New Roman" w:hAnsi="Times New Roman" w:eastAsia="Times New Roman"/>
                            <w:color w:val="000000"/>
                            <w:sz w:val="20"/>
                          </w:rPr>
                          <w:br/>
                          <w:t xml:space="preserve">Text Inputs, TextArea,</w:t>
                        </w:r>
                        <w:r>
                          <w:rPr>
                            <w:rFonts w:ascii="Times New Roman" w:hAnsi="Times New Roman" w:eastAsia="Times New Roman"/>
                            <w:color w:val="000000"/>
                            <w:sz w:val="20"/>
                          </w:rPr>
                          <w:br/>
                          <w:t xml:space="preserve">Buttons,</w:t>
                        </w:r>
                        <w:r>
                          <w:rPr>
                            <w:rFonts w:ascii="Times New Roman" w:hAnsi="Times New Roman" w:eastAsia="Times New Roman"/>
                            <w:color w:val="000000"/>
                            <w:sz w:val="20"/>
                          </w:rPr>
                          <w:br/>
                          <w:t xml:space="preserve">CheckBoxes, Dropdown</w:t>
                        </w:r>
                        <w:r>
                          <w:rPr>
                            <w:rFonts w:ascii="Times New Roman" w:hAnsi="Times New Roman" w:eastAsia="Times New Roman"/>
                            <w:color w:val="000000"/>
                            <w:sz w:val="20"/>
                          </w:rPr>
                          <w:br/>
                          <w:t xml:space="preserve">Boxes, Radio</w:t>
                        </w:r>
                        <w:r>
                          <w:rPr>
                            <w:rFonts w:ascii="Times New Roman" w:hAnsi="Times New Roman" w:eastAsia="Times New Roman"/>
                            <w:color w:val="000000"/>
                            <w:sz w:val="20"/>
                          </w:rPr>
                          <w:br/>
                          <w:t xml:space="preserve">Buttons, Select and File</w:t>
                        </w:r>
                        <w:r>
                          <w:rPr>
                            <w:rFonts w:ascii="Times New Roman" w:hAnsi="Times New Roman" w:eastAsia="Times New Roman"/>
                            <w:color w:val="000000"/>
                            <w:sz w:val="20"/>
                          </w:rPr>
                          <w:br/>
                          <w:t xml:space="preserve">Select</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to</w:t>
                        </w:r>
                        <w:r>
                          <w:rPr>
                            <w:rFonts w:ascii="Times New Roman" w:hAnsi="Times New Roman" w:eastAsia="Times New Roman"/>
                            <w:color w:val="000000"/>
                            <w:sz w:val="20"/>
                          </w:rPr>
                          <w:br/>
                          <w:t xml:space="preserve">use design HTML</w:t>
                        </w:r>
                        <w:r>
                          <w:rPr>
                            <w:rFonts w:ascii="Times New Roman" w:hAnsi="Times New Roman" w:eastAsia="Times New Roman"/>
                            <w:color w:val="000000"/>
                            <w:sz w:val="20"/>
                          </w:rPr>
                          <w:br/>
                          <w:t xml:space="preserve">Forms and</w:t>
                        </w:r>
                        <w:r>
                          <w:rPr>
                            <w:rFonts w:ascii="Times New Roman" w:hAnsi="Times New Roman" w:eastAsia="Times New Roman"/>
                            <w:color w:val="000000"/>
                            <w:sz w:val="20"/>
                          </w:rPr>
                          <w:br/>
                          <w:t xml:space="preserve">submit Forms using</w:t>
                        </w:r>
                        <w:r>
                          <w:rPr>
                            <w:rFonts w:ascii="Times New Roman" w:hAnsi="Times New Roman" w:eastAsia="Times New Roman"/>
                            <w:color w:val="000000"/>
                            <w:sz w:val="20"/>
                          </w:rPr>
                          <w:br/>
                          <w:t xml:space="preserve">get and post methods</w:t>
                        </w:r>
                        <w:r>
                          <w:rPr>
                            <w:rFonts w:ascii="Times New Roman" w:hAnsi="Times New Roman" w:eastAsia="Times New Roman"/>
                            <w:color w:val="000000"/>
                            <w:sz w:val="20"/>
                          </w:rPr>
                          <w:br/>
                          <w:t xml:space="preserve">and will</w:t>
                        </w:r>
                        <w:r>
                          <w:rPr>
                            <w:rFonts w:ascii="Times New Roman" w:hAnsi="Times New Roman" w:eastAsia="Times New Roman"/>
                            <w:color w:val="000000"/>
                            <w:sz w:val="20"/>
                          </w:rPr>
                          <w:br/>
                          <w:t xml:space="preserve">learn to use various</w:t>
                        </w:r>
                        <w:r>
                          <w:rPr>
                            <w:rFonts w:ascii="Times New Roman" w:hAnsi="Times New Roman" w:eastAsia="Times New Roman"/>
                            <w:color w:val="000000"/>
                            <w:sz w:val="20"/>
                          </w:rPr>
                          <w:br/>
                          <w:t xml:space="preserve">Form Elements like</w:t>
                        </w:r>
                        <w:r>
                          <w:rPr>
                            <w:rFonts w:ascii="Times New Roman" w:hAnsi="Times New Roman" w:eastAsia="Times New Roman"/>
                            <w:color w:val="000000"/>
                            <w:sz w:val="20"/>
                          </w:rPr>
                          <w:br/>
                          <w:t xml:space="preserve">Text Box,</w:t>
                        </w:r>
                        <w:r>
                          <w:rPr>
                            <w:rFonts w:ascii="Times New Roman" w:hAnsi="Times New Roman" w:eastAsia="Times New Roman"/>
                            <w:color w:val="000000"/>
                            <w:sz w:val="20"/>
                          </w:rPr>
                          <w:br/>
                          <w:t xml:space="preserve">Drop Down Box,</w:t>
                        </w:r>
                        <w:r>
                          <w:rPr>
                            <w:rFonts w:ascii="Times New Roman" w:hAnsi="Times New Roman" w:eastAsia="Times New Roman"/>
                            <w:color w:val="000000"/>
                            <w:sz w:val="20"/>
                          </w:rPr>
                          <w:br/>
                          <w:t xml:space="preserve">Radio Button and</w:t>
                        </w:r>
                        <w:r>
                          <w:rPr>
                            <w:rFonts w:ascii="Times New Roman" w:hAnsi="Times New Roman" w:eastAsia="Times New Roman"/>
                            <w:color w:val="000000"/>
                            <w:sz w:val="20"/>
                          </w:rPr>
                          <w:br/>
                          <w:t xml:space="preserve">check Box.</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using VS code and 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27</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CSS Grids and Webpage Layouts(Grid introduction)</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RW-8</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Grid introduction</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To learn designing</w:t>
                        </w:r>
                        <w:r>
                          <w:rPr>
                            <w:rFonts w:ascii="Times New Roman" w:hAnsi="Times New Roman" w:eastAsia="Times New Roman"/>
                            <w:color w:val="000000"/>
                            <w:sz w:val="20"/>
                          </w:rPr>
                          <w:br/>
                          <w:t xml:space="preserve">different layouts of</w:t>
                        </w:r>
                        <w:r>
                          <w:rPr>
                            <w:rFonts w:ascii="Times New Roman" w:hAnsi="Times New Roman" w:eastAsia="Times New Roman"/>
                            <w:color w:val="000000"/>
                            <w:sz w:val="20"/>
                          </w:rPr>
                          <w:br/>
                          <w:t xml:space="preserve">webpage.</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using VS code and 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10</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28</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CSS Grids and Webpage Layouts(Grid container)</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RW-8</w:t>
                        </w:r>
                        <w:r>
                          <w:rPr>
                            <w:rFonts w:ascii="Times New Roman" w:hAnsi="Times New Roman" w:eastAsia="Times New Roman"/>
                            <w:color w:val="000000"/>
                            <w:sz w:val="20"/>
                          </w:rPr>
                          <w:br/>
                          <w:t xml:space="preserve">SW-1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Grid container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To learn designing</w:t>
                        </w:r>
                        <w:r>
                          <w:rPr>
                            <w:rFonts w:ascii="Times New Roman" w:hAnsi="Times New Roman" w:eastAsia="Times New Roman"/>
                            <w:color w:val="000000"/>
                            <w:sz w:val="20"/>
                          </w:rPr>
                          <w:br/>
                          <w:t xml:space="preserve">different layouts of</w:t>
                        </w:r>
                        <w:r>
                          <w:rPr>
                            <w:rFonts w:ascii="Times New Roman" w:hAnsi="Times New Roman" w:eastAsia="Times New Roman"/>
                            <w:color w:val="000000"/>
                            <w:sz w:val="20"/>
                          </w:rPr>
                          <w:br/>
                          <w:t xml:space="preserve">webpage.</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using VS code and 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29</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CSS Grids and Webpage Layouts(Grid Item)</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RW-8</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Grid Item and Creating different layouts for webpage</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To learn designing</w:t>
                        </w:r>
                        <w:r>
                          <w:rPr>
                            <w:rFonts w:ascii="Times New Roman" w:hAnsi="Times New Roman" w:eastAsia="Times New Roman"/>
                            <w:color w:val="000000"/>
                            <w:sz w:val="20"/>
                          </w:rPr>
                          <w:br/>
                          <w:t xml:space="preserve">different layouts of</w:t>
                        </w:r>
                        <w:r>
                          <w:rPr>
                            <w:rFonts w:ascii="Times New Roman" w:hAnsi="Times New Roman" w:eastAsia="Times New Roman"/>
                            <w:color w:val="000000"/>
                            <w:sz w:val="20"/>
                          </w:rPr>
                          <w:br/>
                          <w:t xml:space="preserve">webpage.</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using VS code and 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CSS Grids and Webpage Layouts(Creating different layouts for webpage)</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RW-8</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Grid Item and Creating different layouts for webpage</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To learn designing</w:t>
                        </w:r>
                        <w:r>
                          <w:rPr>
                            <w:rFonts w:ascii="Times New Roman" w:hAnsi="Times New Roman" w:eastAsia="Times New Roman"/>
                            <w:color w:val="000000"/>
                            <w:sz w:val="20"/>
                          </w:rPr>
                          <w:br/>
                          <w:t xml:space="preserve">different layouts of</w:t>
                        </w:r>
                        <w:r>
                          <w:rPr>
                            <w:rFonts w:ascii="Times New Roman" w:hAnsi="Times New Roman" w:eastAsia="Times New Roman"/>
                            <w:color w:val="000000"/>
                            <w:sz w:val="20"/>
                          </w:rPr>
                          <w:br/>
                          <w:t xml:space="preserve">webpage.</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using VS code and 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30</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Visual Implementation 2</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11</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31</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JavaScript Application Development(Incorporating JavaScript in the HEAD and</w:t>
                        </w:r>
                        <w:r>
                          <w:rPr>
                            <w:rFonts w:ascii="Times New Roman" w:hAnsi="Times New Roman" w:eastAsia="Times New Roman"/>
                            <w:color w:val="000000"/>
                            <w:sz w:val="20"/>
                          </w:rPr>
                          <w:br/>
                          <w:t xml:space="preserve">BODY element, Using an External JavaScript file, Using variables and operators)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RW-9</w:t>
                        </w:r>
                        <w:r>
                          <w:rPr>
                            <w:rFonts w:ascii="Times New Roman" w:hAnsi="Times New Roman" w:eastAsia="Times New Roman"/>
                            <w:color w:val="000000"/>
                            <w:sz w:val="20"/>
                          </w:rPr>
                          <w:br/>
                          <w:t xml:space="preserve">SW-1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Incorporating JavaScript</w:t>
                        </w:r>
                        <w:r>
                          <w:rPr>
                            <w:rFonts w:ascii="Times New Roman" w:hAnsi="Times New Roman" w:eastAsia="Times New Roman"/>
                            <w:color w:val="000000"/>
                            <w:sz w:val="20"/>
                          </w:rPr>
                          <w:br/>
                          <w:t xml:space="preserve">in the HEAD</w:t>
                        </w:r>
                        <w:r>
                          <w:rPr>
                            <w:rFonts w:ascii="Times New Roman" w:hAnsi="Times New Roman" w:eastAsia="Times New Roman"/>
                            <w:color w:val="000000"/>
                            <w:sz w:val="20"/>
                          </w:rPr>
                          <w:br/>
                          <w:t xml:space="preserve">and</w:t>
                        </w:r>
                        <w:r>
                          <w:rPr>
                            <w:rFonts w:ascii="Times New Roman" w:hAnsi="Times New Roman" w:eastAsia="Times New Roman"/>
                            <w:color w:val="000000"/>
                            <w:sz w:val="20"/>
                          </w:rPr>
                          <w:br/>
                          <w:t xml:space="preserve">BODY element, Using</w:t>
                        </w:r>
                        <w:r>
                          <w:rPr>
                            <w:rFonts w:ascii="Times New Roman" w:hAnsi="Times New Roman" w:eastAsia="Times New Roman"/>
                            <w:color w:val="000000"/>
                            <w:sz w:val="20"/>
                          </w:rPr>
                          <w:br/>
                          <w:t xml:space="preserve">an External</w:t>
                        </w:r>
                        <w:r>
                          <w:rPr>
                            <w:rFonts w:ascii="Times New Roman" w:hAnsi="Times New Roman" w:eastAsia="Times New Roman"/>
                            <w:color w:val="000000"/>
                            <w:sz w:val="20"/>
                          </w:rPr>
                          <w:br/>
                          <w:t xml:space="preserve">JavaScript file, Using</w:t>
                        </w:r>
                        <w:r>
                          <w:rPr>
                            <w:rFonts w:ascii="Times New Roman" w:hAnsi="Times New Roman" w:eastAsia="Times New Roman"/>
                            <w:color w:val="000000"/>
                            <w:sz w:val="20"/>
                          </w:rPr>
                          <w:br/>
                          <w:t xml:space="preserve">variables and</w:t>
                        </w:r>
                        <w:r>
                          <w:rPr>
                            <w:rFonts w:ascii="Times New Roman" w:hAnsi="Times New Roman" w:eastAsia="Times New Roman"/>
                            <w:color w:val="000000"/>
                            <w:sz w:val="20"/>
                          </w:rPr>
                          <w:br/>
                          <w:t xml:space="preserve">operators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to</w:t>
                        </w:r>
                        <w:r>
                          <w:rPr>
                            <w:rFonts w:ascii="Times New Roman" w:hAnsi="Times New Roman" w:eastAsia="Times New Roman"/>
                            <w:color w:val="000000"/>
                            <w:sz w:val="20"/>
                          </w:rPr>
                          <w:br/>
                          <w:t xml:space="preserve">implement control</w:t>
                        </w:r>
                        <w:r>
                          <w:rPr>
                            <w:rFonts w:ascii="Times New Roman" w:hAnsi="Times New Roman" w:eastAsia="Times New Roman"/>
                            <w:color w:val="000000"/>
                            <w:sz w:val="20"/>
                          </w:rPr>
                          <w:br/>
                          <w:t xml:space="preserve">statements</w:t>
                        </w:r>
                        <w:r>
                          <w:rPr>
                            <w:rFonts w:ascii="Times New Roman" w:hAnsi="Times New Roman" w:eastAsia="Times New Roman"/>
                            <w:color w:val="000000"/>
                            <w:sz w:val="20"/>
                          </w:rPr>
                          <w:br/>
                          <w:t xml:space="preserve">and will also learn</w:t>
                        </w:r>
                        <w:r>
                          <w:rPr>
                            <w:rFonts w:ascii="Times New Roman" w:hAnsi="Times New Roman" w:eastAsia="Times New Roman"/>
                            <w:color w:val="000000"/>
                            <w:sz w:val="20"/>
                          </w:rPr>
                          <w:br/>
                          <w:t xml:space="preserve">the use of various</w:t>
                        </w:r>
                        <w:r>
                          <w:rPr>
                            <w:rFonts w:ascii="Times New Roman" w:hAnsi="Times New Roman" w:eastAsia="Times New Roman"/>
                            <w:color w:val="000000"/>
                            <w:sz w:val="20"/>
                          </w:rPr>
                          <w:br/>
                          <w:t xml:space="preserve">dialog boxes</w:t>
                        </w:r>
                        <w:r>
                          <w:rPr>
                            <w:rFonts w:ascii="Times New Roman" w:hAnsi="Times New Roman" w:eastAsia="Times New Roman"/>
                            <w:color w:val="000000"/>
                            <w:sz w:val="20"/>
                          </w:rPr>
                          <w:br/>
                          <w:t xml:space="preserve">in JavaScript.</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using VS code and 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32</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JavaScript Application Development(Using</w:t>
                        </w:r>
                        <w:r>
                          <w:rPr>
                            <w:rFonts w:ascii="Times New Roman" w:hAnsi="Times New Roman" w:eastAsia="Times New Roman"/>
                            <w:color w:val="000000"/>
                            <w:sz w:val="20"/>
                          </w:rPr>
                          <w:br/>
                          <w:t xml:space="preserve">control statements such as if...else, switch, break and continue, Using looping</w:t>
                        </w:r>
                        <w:r>
                          <w:rPr>
                            <w:rFonts w:ascii="Times New Roman" w:hAnsi="Times New Roman" w:eastAsia="Times New Roman"/>
                            <w:color w:val="000000"/>
                            <w:sz w:val="20"/>
                          </w:rPr>
                          <w:br/>
                          <w:t xml:space="preserve">statements such as while, do...while, for, Using Popup boxes such as Alert, Confirm,</w:t>
                        </w:r>
                        <w:r>
                          <w:rPr>
                            <w:rFonts w:ascii="Times New Roman" w:hAnsi="Times New Roman" w:eastAsia="Times New Roman"/>
                            <w:color w:val="000000"/>
                            <w:sz w:val="20"/>
                          </w:rPr>
                          <w:br/>
                          <w:t xml:space="preserve">and Prompt)</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RW-10</w:t>
                        </w:r>
                        <w:r>
                          <w:rPr>
                            <w:rFonts w:ascii="Times New Roman" w:hAnsi="Times New Roman" w:eastAsia="Times New Roman"/>
                            <w:color w:val="000000"/>
                            <w:sz w:val="20"/>
                          </w:rPr>
                          <w:br/>
                          <w:t xml:space="preserve">SW-1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Using</w:t>
                        </w:r>
                        <w:r>
                          <w:rPr>
                            <w:rFonts w:ascii="Times New Roman" w:hAnsi="Times New Roman" w:eastAsia="Times New Roman"/>
                            <w:color w:val="000000"/>
                            <w:sz w:val="20"/>
                          </w:rPr>
                          <w:br/>
                          <w:t xml:space="preserve">control statements such</w:t>
                        </w:r>
                        <w:r>
                          <w:rPr>
                            <w:rFonts w:ascii="Times New Roman" w:hAnsi="Times New Roman" w:eastAsia="Times New Roman"/>
                            <w:color w:val="000000"/>
                            <w:sz w:val="20"/>
                          </w:rPr>
                          <w:br/>
                          <w:t xml:space="preserve">as if...else,</w:t>
                        </w:r>
                        <w:r>
                          <w:rPr>
                            <w:rFonts w:ascii="Times New Roman" w:hAnsi="Times New Roman" w:eastAsia="Times New Roman"/>
                            <w:color w:val="000000"/>
                            <w:sz w:val="20"/>
                          </w:rPr>
                          <w:br/>
                          <w:t xml:space="preserve">switch, break and</w:t>
                        </w:r>
                        <w:r>
                          <w:rPr>
                            <w:rFonts w:ascii="Times New Roman" w:hAnsi="Times New Roman" w:eastAsia="Times New Roman"/>
                            <w:color w:val="000000"/>
                            <w:sz w:val="20"/>
                          </w:rPr>
                          <w:br/>
                          <w:t xml:space="preserve">continue, Using</w:t>
                        </w:r>
                        <w:r>
                          <w:rPr>
                            <w:rFonts w:ascii="Times New Roman" w:hAnsi="Times New Roman" w:eastAsia="Times New Roman"/>
                            <w:color w:val="000000"/>
                            <w:sz w:val="20"/>
                          </w:rPr>
                          <w:br/>
                          <w:t xml:space="preserve">looping</w:t>
                        </w:r>
                        <w:r>
                          <w:rPr>
                            <w:rFonts w:ascii="Times New Roman" w:hAnsi="Times New Roman" w:eastAsia="Times New Roman"/>
                            <w:color w:val="000000"/>
                            <w:sz w:val="20"/>
                          </w:rPr>
                          <w:br/>
                          <w:t xml:space="preserve">statements such as</w:t>
                        </w:r>
                        <w:r>
                          <w:rPr>
                            <w:rFonts w:ascii="Times New Roman" w:hAnsi="Times New Roman" w:eastAsia="Times New Roman"/>
                            <w:color w:val="000000"/>
                            <w:sz w:val="20"/>
                          </w:rPr>
                          <w:br/>
                          <w:t xml:space="preserve">while, do...while,</w:t>
                        </w:r>
                        <w:r>
                          <w:rPr>
                            <w:rFonts w:ascii="Times New Roman" w:hAnsi="Times New Roman" w:eastAsia="Times New Roman"/>
                            <w:color w:val="000000"/>
                            <w:sz w:val="20"/>
                          </w:rPr>
                          <w:br/>
                          <w:t xml:space="preserve">for, Using Popup boxes</w:t>
                        </w:r>
                        <w:r>
                          <w:rPr>
                            <w:rFonts w:ascii="Times New Roman" w:hAnsi="Times New Roman" w:eastAsia="Times New Roman"/>
                            <w:color w:val="000000"/>
                            <w:sz w:val="20"/>
                          </w:rPr>
                          <w:br/>
                          <w:t xml:space="preserve">such as Alert,</w:t>
                        </w:r>
                        <w:r>
                          <w:rPr>
                            <w:rFonts w:ascii="Times New Roman" w:hAnsi="Times New Roman" w:eastAsia="Times New Roman"/>
                            <w:color w:val="000000"/>
                            <w:sz w:val="20"/>
                          </w:rPr>
                          <w:br/>
                          <w:t xml:space="preserve">Confirm,</w:t>
                        </w:r>
                        <w:r>
                          <w:rPr>
                            <w:rFonts w:ascii="Times New Roman" w:hAnsi="Times New Roman" w:eastAsia="Times New Roman"/>
                            <w:color w:val="000000"/>
                            <w:sz w:val="20"/>
                          </w:rPr>
                          <w:br/>
                          <w:t xml:space="preserve">and Prompt</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to</w:t>
                        </w:r>
                        <w:r>
                          <w:rPr>
                            <w:rFonts w:ascii="Times New Roman" w:hAnsi="Times New Roman" w:eastAsia="Times New Roman"/>
                            <w:color w:val="000000"/>
                            <w:sz w:val="20"/>
                          </w:rPr>
                          <w:br/>
                          <w:t xml:space="preserve">implement control</w:t>
                        </w:r>
                        <w:r>
                          <w:rPr>
                            <w:rFonts w:ascii="Times New Roman" w:hAnsi="Times New Roman" w:eastAsia="Times New Roman"/>
                            <w:color w:val="000000"/>
                            <w:sz w:val="20"/>
                          </w:rPr>
                          <w:br/>
                          <w:t xml:space="preserve">statements</w:t>
                        </w:r>
                        <w:r>
                          <w:rPr>
                            <w:rFonts w:ascii="Times New Roman" w:hAnsi="Times New Roman" w:eastAsia="Times New Roman"/>
                            <w:color w:val="000000"/>
                            <w:sz w:val="20"/>
                          </w:rPr>
                          <w:br/>
                          <w:t xml:space="preserve">and will also learn</w:t>
                        </w:r>
                        <w:r>
                          <w:rPr>
                            <w:rFonts w:ascii="Times New Roman" w:hAnsi="Times New Roman" w:eastAsia="Times New Roman"/>
                            <w:color w:val="000000"/>
                            <w:sz w:val="20"/>
                          </w:rPr>
                          <w:br/>
                          <w:t xml:space="preserve">the use of various</w:t>
                        </w:r>
                        <w:r>
                          <w:rPr>
                            <w:rFonts w:ascii="Times New Roman" w:hAnsi="Times New Roman" w:eastAsia="Times New Roman"/>
                            <w:color w:val="000000"/>
                            <w:sz w:val="20"/>
                          </w:rPr>
                          <w:br/>
                          <w:t xml:space="preserve">dialog boxes</w:t>
                        </w:r>
                        <w:r>
                          <w:rPr>
                            <w:rFonts w:ascii="Times New Roman" w:hAnsi="Times New Roman" w:eastAsia="Times New Roman"/>
                            <w:color w:val="000000"/>
                            <w:sz w:val="20"/>
                          </w:rPr>
                          <w:br/>
                          <w:t xml:space="preserve">in JavaScript.</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using VS code and 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33</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JavaScript Application Development(Working with JavaScript Objects,Properties and Methods)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RW-14</w:t>
                        </w:r>
                        <w:r>
                          <w:rPr>
                            <w:rFonts w:ascii="Times New Roman" w:hAnsi="Times New Roman" w:eastAsia="Times New Roman"/>
                            <w:color w:val="000000"/>
                            <w:sz w:val="20"/>
                          </w:rPr>
                          <w:br/>
                          <w:t xml:space="preserve">RW-15</w:t>
                        </w:r>
                        <w:r>
                          <w:rPr>
                            <w:rFonts w:ascii="Times New Roman" w:hAnsi="Times New Roman" w:eastAsia="Times New Roman"/>
                            <w:color w:val="000000"/>
                            <w:sz w:val="20"/>
                          </w:rPr>
                          <w:br/>
                          <w:t xml:space="preserve">RW-16</w:t>
                        </w:r>
                        <w:r>
                          <w:rPr>
                            <w:rFonts w:ascii="Times New Roman" w:hAnsi="Times New Roman" w:eastAsia="Times New Roman"/>
                            <w:color w:val="000000"/>
                            <w:sz w:val="20"/>
                          </w:rPr>
                          <w:br/>
                          <w:t xml:space="preserve">RW-17</w:t>
                        </w:r>
                        <w:r>
                          <w:rPr>
                            <w:rFonts w:ascii="Times New Roman" w:hAnsi="Times New Roman" w:eastAsia="Times New Roman"/>
                            <w:color w:val="000000"/>
                            <w:sz w:val="20"/>
                          </w:rPr>
                          <w:br/>
                          <w:t xml:space="preserve">SW-1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Working with</w:t>
                        </w:r>
                        <w:r>
                          <w:rPr>
                            <w:rFonts w:ascii="Times New Roman" w:hAnsi="Times New Roman" w:eastAsia="Times New Roman"/>
                            <w:color w:val="000000"/>
                            <w:sz w:val="20"/>
                          </w:rPr>
                          <w:br/>
                          <w:t xml:space="preserve">JavaScript</w:t>
                        </w:r>
                        <w:r>
                          <w:rPr>
                            <w:rFonts w:ascii="Times New Roman" w:hAnsi="Times New Roman" w:eastAsia="Times New Roman"/>
                            <w:color w:val="000000"/>
                            <w:sz w:val="20"/>
                          </w:rPr>
                          <w:br/>
                          <w:t xml:space="preserve">Objects,Properties and</w:t>
                        </w:r>
                        <w:r>
                          <w:rPr>
                            <w:rFonts w:ascii="Times New Roman" w:hAnsi="Times New Roman" w:eastAsia="Times New Roman"/>
                            <w:color w:val="000000"/>
                            <w:sz w:val="20"/>
                          </w:rPr>
                          <w:br/>
                          <w:t xml:space="preserve">Methods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to</w:t>
                        </w:r>
                        <w:r>
                          <w:rPr>
                            <w:rFonts w:ascii="Times New Roman" w:hAnsi="Times New Roman" w:eastAsia="Times New Roman"/>
                            <w:color w:val="000000"/>
                            <w:sz w:val="20"/>
                          </w:rPr>
                          <w:br/>
                          <w:t xml:space="preserve">implement control</w:t>
                        </w:r>
                        <w:r>
                          <w:rPr>
                            <w:rFonts w:ascii="Times New Roman" w:hAnsi="Times New Roman" w:eastAsia="Times New Roman"/>
                            <w:color w:val="000000"/>
                            <w:sz w:val="20"/>
                          </w:rPr>
                          <w:br/>
                          <w:t xml:space="preserve">statements</w:t>
                        </w:r>
                        <w:r>
                          <w:rPr>
                            <w:rFonts w:ascii="Times New Roman" w:hAnsi="Times New Roman" w:eastAsia="Times New Roman"/>
                            <w:color w:val="000000"/>
                            <w:sz w:val="20"/>
                          </w:rPr>
                          <w:br/>
                          <w:t xml:space="preserve">and will also learn</w:t>
                        </w:r>
                        <w:r>
                          <w:rPr>
                            <w:rFonts w:ascii="Times New Roman" w:hAnsi="Times New Roman" w:eastAsia="Times New Roman"/>
                            <w:color w:val="000000"/>
                            <w:sz w:val="20"/>
                          </w:rPr>
                          <w:br/>
                          <w:t xml:space="preserve">the use of various</w:t>
                        </w:r>
                        <w:r>
                          <w:rPr>
                            <w:rFonts w:ascii="Times New Roman" w:hAnsi="Times New Roman" w:eastAsia="Times New Roman"/>
                            <w:color w:val="000000"/>
                            <w:sz w:val="20"/>
                          </w:rPr>
                          <w:br/>
                          <w:t xml:space="preserve">dialog boxes</w:t>
                        </w:r>
                        <w:r>
                          <w:rPr>
                            <w:rFonts w:ascii="Times New Roman" w:hAnsi="Times New Roman" w:eastAsia="Times New Roman"/>
                            <w:color w:val="000000"/>
                            <w:sz w:val="20"/>
                          </w:rPr>
                          <w:br/>
                          <w:t xml:space="preserve">in JavaScript.</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using VS code and 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12</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34</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JavaScript Functions,Events and Validation(Working with Functions-Using function arguments and return statement)</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RW-15</w:t>
                        </w:r>
                        <w:r>
                          <w:rPr>
                            <w:rFonts w:ascii="Times New Roman" w:hAnsi="Times New Roman" w:eastAsia="Times New Roman"/>
                            <w:color w:val="000000"/>
                            <w:sz w:val="20"/>
                          </w:rPr>
                          <w:br/>
                          <w:t xml:space="preserve">SW-1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Working with</w:t>
                        </w:r>
                        <w:r>
                          <w:rPr>
                            <w:rFonts w:ascii="Times New Roman" w:hAnsi="Times New Roman" w:eastAsia="Times New Roman"/>
                            <w:color w:val="000000"/>
                            <w:sz w:val="20"/>
                          </w:rPr>
                          <w:br/>
                          <w:t xml:space="preserve">JavaScript</w:t>
                        </w:r>
                        <w:r>
                          <w:rPr>
                            <w:rFonts w:ascii="Times New Roman" w:hAnsi="Times New Roman" w:eastAsia="Times New Roman"/>
                            <w:color w:val="000000"/>
                            <w:sz w:val="20"/>
                          </w:rPr>
                          <w:br/>
                          <w:t xml:space="preserve">Objects,Properties and</w:t>
                        </w:r>
                        <w:r>
                          <w:rPr>
                            <w:rFonts w:ascii="Times New Roman" w:hAnsi="Times New Roman" w:eastAsia="Times New Roman"/>
                            <w:color w:val="000000"/>
                            <w:sz w:val="20"/>
                          </w:rPr>
                          <w:br/>
                          <w:t xml:space="preserve">Methods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how to make use of</w:t>
                        </w:r>
                        <w:r>
                          <w:rPr>
                            <w:rFonts w:ascii="Times New Roman" w:hAnsi="Times New Roman" w:eastAsia="Times New Roman"/>
                            <w:color w:val="000000"/>
                            <w:sz w:val="20"/>
                          </w:rPr>
                          <w:br/>
                          <w:t xml:space="preserve">functions in</w:t>
                        </w:r>
                        <w:r>
                          <w:rPr>
                            <w:rFonts w:ascii="Times New Roman" w:hAnsi="Times New Roman" w:eastAsia="Times New Roman"/>
                            <w:color w:val="000000"/>
                            <w:sz w:val="20"/>
                          </w:rPr>
                          <w:br/>
                          <w:t xml:space="preserve">JavaScript and apply</w:t>
                        </w:r>
                        <w:r>
                          <w:rPr>
                            <w:rFonts w:ascii="Times New Roman" w:hAnsi="Times New Roman" w:eastAsia="Times New Roman"/>
                            <w:color w:val="000000"/>
                            <w:sz w:val="20"/>
                          </w:rPr>
                          <w:br/>
                          <w:t xml:space="preserve">on form .</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using VS code and 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35</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JavaScript Functions,Events and Validation(Working with JavaScript Events like Form Based, Keyboard Based and  Mouse Based)</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RW-11</w:t>
                        </w:r>
                        <w:r>
                          <w:rPr>
                            <w:rFonts w:ascii="Times New Roman" w:hAnsi="Times New Roman" w:eastAsia="Times New Roman"/>
                            <w:color w:val="000000"/>
                            <w:sz w:val="20"/>
                          </w:rPr>
                          <w:br/>
                          <w:t xml:space="preserve">SW-1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JavaScript Form</w:t>
                        </w:r>
                        <w:r>
                          <w:rPr>
                            <w:rFonts w:ascii="Times New Roman" w:hAnsi="Times New Roman" w:eastAsia="Times New Roman"/>
                            <w:color w:val="000000"/>
                            <w:sz w:val="20"/>
                          </w:rPr>
                          <w:br/>
                          <w:t xml:space="preserve">Validation</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how to make use of</w:t>
                        </w:r>
                        <w:r>
                          <w:rPr>
                            <w:rFonts w:ascii="Times New Roman" w:hAnsi="Times New Roman" w:eastAsia="Times New Roman"/>
                            <w:color w:val="000000"/>
                            <w:sz w:val="20"/>
                          </w:rPr>
                          <w:br/>
                          <w:t xml:space="preserve">functions in</w:t>
                        </w:r>
                        <w:r>
                          <w:rPr>
                            <w:rFonts w:ascii="Times New Roman" w:hAnsi="Times New Roman" w:eastAsia="Times New Roman"/>
                            <w:color w:val="000000"/>
                            <w:sz w:val="20"/>
                          </w:rPr>
                          <w:br/>
                          <w:t xml:space="preserve">JavaScript and apply</w:t>
                        </w:r>
                        <w:r>
                          <w:rPr>
                            <w:rFonts w:ascii="Times New Roman" w:hAnsi="Times New Roman" w:eastAsia="Times New Roman"/>
                            <w:color w:val="000000"/>
                            <w:sz w:val="20"/>
                          </w:rPr>
                          <w:br/>
                          <w:t xml:space="preserve">form validation.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using VS code and 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36</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JavaScript Functions,Events and Validation(JavaScript Form Validation)</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JavaScript Form</w:t>
                        </w:r>
                        <w:r>
                          <w:rPr>
                            <w:rFonts w:ascii="Times New Roman" w:hAnsi="Times New Roman" w:eastAsia="Times New Roman"/>
                            <w:color w:val="000000"/>
                            <w:sz w:val="20"/>
                          </w:rPr>
                          <w:br/>
                          <w:t xml:space="preserve">Validation</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how to make use of</w:t>
                        </w:r>
                        <w:r>
                          <w:rPr>
                            <w:rFonts w:ascii="Times New Roman" w:hAnsi="Times New Roman" w:eastAsia="Times New Roman"/>
                            <w:color w:val="000000"/>
                            <w:sz w:val="20"/>
                          </w:rPr>
                          <w:br/>
                          <w:t xml:space="preserve">functions in</w:t>
                        </w:r>
                        <w:r>
                          <w:rPr>
                            <w:rFonts w:ascii="Times New Roman" w:hAnsi="Times New Roman" w:eastAsia="Times New Roman"/>
                            <w:color w:val="000000"/>
                            <w:sz w:val="20"/>
                          </w:rPr>
                          <w:br/>
                          <w:t xml:space="preserve">JavaScript and apply</w:t>
                        </w:r>
                        <w:r>
                          <w:rPr>
                            <w:rFonts w:ascii="Times New Roman" w:hAnsi="Times New Roman" w:eastAsia="Times New Roman"/>
                            <w:color w:val="000000"/>
                            <w:sz w:val="20"/>
                          </w:rPr>
                          <w:br/>
                          <w:t xml:space="preserve">form validation.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using VS code and 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13</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37</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Project</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38</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Javascript DOM(DOM introduction)</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RW-12</w:t>
                        </w:r>
                        <w:r>
                          <w:rPr>
                            <w:rFonts w:ascii="Times New Roman" w:hAnsi="Times New Roman" w:eastAsia="Times New Roman"/>
                            <w:color w:val="000000"/>
                            <w:sz w:val="20"/>
                          </w:rPr>
                          <w:br/>
                          <w:t xml:space="preserve">RW-13</w:t>
                        </w:r>
                        <w:r>
                          <w:rPr>
                            <w:rFonts w:ascii="Times New Roman" w:hAnsi="Times New Roman" w:eastAsia="Times New Roman"/>
                            <w:color w:val="000000"/>
                            <w:sz w:val="20"/>
                          </w:rPr>
                          <w:br/>
                          <w:t xml:space="preserve">SW-1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DOM introduction and methods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To learn changing</w:t>
                        </w:r>
                        <w:r>
                          <w:rPr>
                            <w:rFonts w:ascii="Times New Roman" w:hAnsi="Times New Roman" w:eastAsia="Times New Roman"/>
                            <w:color w:val="000000"/>
                            <w:sz w:val="20"/>
                          </w:rPr>
                          <w:br/>
                          <w:t xml:space="preserve">HTML elements and</w:t>
                        </w:r>
                        <w:r>
                          <w:rPr>
                            <w:rFonts w:ascii="Times New Roman" w:hAnsi="Times New Roman" w:eastAsia="Times New Roman"/>
                            <w:color w:val="000000"/>
                            <w:sz w:val="20"/>
                          </w:rPr>
                          <w:br/>
                          <w:t xml:space="preserve">CSS</w:t>
                        </w:r>
                        <w:r>
                          <w:rPr>
                            <w:rFonts w:ascii="Times New Roman" w:hAnsi="Times New Roman" w:eastAsia="Times New Roman"/>
                            <w:color w:val="000000"/>
                            <w:sz w:val="20"/>
                          </w:rPr>
                          <w:br/>
                          <w:t xml:space="preserve">properties using</w:t>
                        </w:r>
                        <w:r>
                          <w:rPr>
                            <w:rFonts w:ascii="Times New Roman" w:hAnsi="Times New Roman" w:eastAsia="Times New Roman"/>
                            <w:color w:val="000000"/>
                            <w:sz w:val="20"/>
                          </w:rPr>
                          <w:br/>
                          <w:t xml:space="preserve">Javascript</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using VS code and 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Javascript DOM(DOM methods)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RW-12</w:t>
                        </w:r>
                        <w:r>
                          <w:rPr>
                            <w:rFonts w:ascii="Times New Roman" w:hAnsi="Times New Roman" w:eastAsia="Times New Roman"/>
                            <w:color w:val="000000"/>
                            <w:sz w:val="20"/>
                          </w:rPr>
                          <w:br/>
                          <w:t xml:space="preserve">RW-13</w:t>
                        </w:r>
                        <w:r>
                          <w:rPr>
                            <w:rFonts w:ascii="Times New Roman" w:hAnsi="Times New Roman" w:eastAsia="Times New Roman"/>
                            <w:color w:val="000000"/>
                            <w:sz w:val="20"/>
                          </w:rPr>
                          <w:br/>
                          <w:t xml:space="preserve">SW-1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DOM introduction and methods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To learn changing</w:t>
                        </w:r>
                        <w:r>
                          <w:rPr>
                            <w:rFonts w:ascii="Times New Roman" w:hAnsi="Times New Roman" w:eastAsia="Times New Roman"/>
                            <w:color w:val="000000"/>
                            <w:sz w:val="20"/>
                          </w:rPr>
                          <w:br/>
                          <w:t xml:space="preserve">HTML elements and</w:t>
                        </w:r>
                        <w:r>
                          <w:rPr>
                            <w:rFonts w:ascii="Times New Roman" w:hAnsi="Times New Roman" w:eastAsia="Times New Roman"/>
                            <w:color w:val="000000"/>
                            <w:sz w:val="20"/>
                          </w:rPr>
                          <w:br/>
                          <w:t xml:space="preserve">CSS</w:t>
                        </w:r>
                        <w:r>
                          <w:rPr>
                            <w:rFonts w:ascii="Times New Roman" w:hAnsi="Times New Roman" w:eastAsia="Times New Roman"/>
                            <w:color w:val="000000"/>
                            <w:sz w:val="20"/>
                          </w:rPr>
                          <w:br/>
                          <w:t xml:space="preserve">properties using</w:t>
                        </w:r>
                        <w:r>
                          <w:rPr>
                            <w:rFonts w:ascii="Times New Roman" w:hAnsi="Times New Roman" w:eastAsia="Times New Roman"/>
                            <w:color w:val="000000"/>
                            <w:sz w:val="20"/>
                          </w:rPr>
                          <w:br/>
                          <w:t xml:space="preserve">Javascript</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using VS code and 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39</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Javascript DOM(DOM document)</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RW-12</w:t>
                        </w:r>
                        <w:r>
                          <w:rPr>
                            <w:rFonts w:ascii="Times New Roman" w:hAnsi="Times New Roman" w:eastAsia="Times New Roman"/>
                            <w:color w:val="000000"/>
                            <w:sz w:val="20"/>
                          </w:rPr>
                          <w:br/>
                          <w:t xml:space="preserve">RW-13</w:t>
                        </w:r>
                        <w:r>
                          <w:rPr>
                            <w:rFonts w:ascii="Times New Roman" w:hAnsi="Times New Roman" w:eastAsia="Times New Roman"/>
                            <w:color w:val="000000"/>
                            <w:sz w:val="20"/>
                          </w:rPr>
                          <w:br/>
                          <w:t xml:space="preserve">SW-1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DOM documents and elements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To learn changing</w:t>
                        </w:r>
                        <w:r>
                          <w:rPr>
                            <w:rFonts w:ascii="Times New Roman" w:hAnsi="Times New Roman" w:eastAsia="Times New Roman"/>
                            <w:color w:val="000000"/>
                            <w:sz w:val="20"/>
                          </w:rPr>
                          <w:br/>
                          <w:t xml:space="preserve">HTML elements and</w:t>
                        </w:r>
                        <w:r>
                          <w:rPr>
                            <w:rFonts w:ascii="Times New Roman" w:hAnsi="Times New Roman" w:eastAsia="Times New Roman"/>
                            <w:color w:val="000000"/>
                            <w:sz w:val="20"/>
                          </w:rPr>
                          <w:br/>
                          <w:t xml:space="preserve">CSS</w:t>
                        </w:r>
                        <w:r>
                          <w:rPr>
                            <w:rFonts w:ascii="Times New Roman" w:hAnsi="Times New Roman" w:eastAsia="Times New Roman"/>
                            <w:color w:val="000000"/>
                            <w:sz w:val="20"/>
                          </w:rPr>
                          <w:br/>
                          <w:t xml:space="preserve">properties using</w:t>
                        </w:r>
                        <w:r>
                          <w:rPr>
                            <w:rFonts w:ascii="Times New Roman" w:hAnsi="Times New Roman" w:eastAsia="Times New Roman"/>
                            <w:color w:val="000000"/>
                            <w:sz w:val="20"/>
                          </w:rPr>
                          <w:br/>
                          <w:t xml:space="preserve">Javascript</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using VS code and 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Javascript DOM(DOM elements)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RW-12</w:t>
                        </w:r>
                        <w:r>
                          <w:rPr>
                            <w:rFonts w:ascii="Times New Roman" w:hAnsi="Times New Roman" w:eastAsia="Times New Roman"/>
                            <w:color w:val="000000"/>
                            <w:sz w:val="20"/>
                          </w:rPr>
                          <w:br/>
                          <w:t xml:space="preserve">RW-13</w:t>
                        </w:r>
                        <w:r>
                          <w:rPr>
                            <w:rFonts w:ascii="Times New Roman" w:hAnsi="Times New Roman" w:eastAsia="Times New Roman"/>
                            <w:color w:val="000000"/>
                            <w:sz w:val="20"/>
                          </w:rPr>
                          <w:br/>
                          <w:t xml:space="preserve">SW-1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DOM documents and elements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To learn changing</w:t>
                        </w:r>
                        <w:r>
                          <w:rPr>
                            <w:rFonts w:ascii="Times New Roman" w:hAnsi="Times New Roman" w:eastAsia="Times New Roman"/>
                            <w:color w:val="000000"/>
                            <w:sz w:val="20"/>
                          </w:rPr>
                          <w:br/>
                          <w:t xml:space="preserve">HTML elements and</w:t>
                        </w:r>
                        <w:r>
                          <w:rPr>
                            <w:rFonts w:ascii="Times New Roman" w:hAnsi="Times New Roman" w:eastAsia="Times New Roman"/>
                            <w:color w:val="000000"/>
                            <w:sz w:val="20"/>
                          </w:rPr>
                          <w:br/>
                          <w:t xml:space="preserve">CSS</w:t>
                        </w:r>
                        <w:r>
                          <w:rPr>
                            <w:rFonts w:ascii="Times New Roman" w:hAnsi="Times New Roman" w:eastAsia="Times New Roman"/>
                            <w:color w:val="000000"/>
                            <w:sz w:val="20"/>
                          </w:rPr>
                          <w:br/>
                          <w:t xml:space="preserve">properties using</w:t>
                        </w:r>
                        <w:r>
                          <w:rPr>
                            <w:rFonts w:ascii="Times New Roman" w:hAnsi="Times New Roman" w:eastAsia="Times New Roman"/>
                            <w:color w:val="000000"/>
                            <w:sz w:val="20"/>
                          </w:rPr>
                          <w:br/>
                          <w:t xml:space="preserve">Javascript</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using VS code and 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14</w:t>
                        </w: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40</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Javascript DOM(DOM HTML, DOM CSS)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RW-12</w:t>
                        </w:r>
                        <w:r>
                          <w:rPr>
                            <w:rFonts w:ascii="Times New Roman" w:hAnsi="Times New Roman" w:eastAsia="Times New Roman"/>
                            <w:color w:val="000000"/>
                            <w:sz w:val="20"/>
                          </w:rPr>
                          <w:br/>
                          <w:t xml:space="preserve">RW-13</w:t>
                        </w:r>
                        <w:r>
                          <w:rPr>
                            <w:rFonts w:ascii="Times New Roman" w:hAnsi="Times New Roman" w:eastAsia="Times New Roman"/>
                            <w:color w:val="000000"/>
                            <w:sz w:val="20"/>
                          </w:rPr>
                          <w:br/>
                          <w:t xml:space="preserve">SW-1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OM HTML, DOM CSS and DOM events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To learn changing</w:t>
                        </w:r>
                        <w:r>
                          <w:rPr>
                            <w:rFonts w:ascii="Times New Roman" w:hAnsi="Times New Roman" w:eastAsia="Times New Roman"/>
                            <w:color w:val="000000"/>
                            <w:sz w:val="20"/>
                          </w:rPr>
                          <w:br/>
                          <w:t xml:space="preserve">HTML elements and</w:t>
                        </w:r>
                        <w:r>
                          <w:rPr>
                            <w:rFonts w:ascii="Times New Roman" w:hAnsi="Times New Roman" w:eastAsia="Times New Roman"/>
                            <w:color w:val="000000"/>
                            <w:sz w:val="20"/>
                          </w:rPr>
                          <w:br/>
                          <w:t xml:space="preserve">CSS</w:t>
                        </w:r>
                        <w:r>
                          <w:rPr>
                            <w:rFonts w:ascii="Times New Roman" w:hAnsi="Times New Roman" w:eastAsia="Times New Roman"/>
                            <w:color w:val="000000"/>
                            <w:sz w:val="20"/>
                          </w:rPr>
                          <w:br/>
                          <w:t xml:space="preserve">properties using</w:t>
                        </w:r>
                        <w:r>
                          <w:rPr>
                            <w:rFonts w:ascii="Times New Roman" w:hAnsi="Times New Roman" w:eastAsia="Times New Roman"/>
                            <w:color w:val="000000"/>
                            <w:sz w:val="20"/>
                          </w:rPr>
                          <w:br/>
                          <w:t xml:space="preserve">Javascript</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using VS code and 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Javascript DOM(DOM Events)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RW-12</w:t>
                        </w:r>
                        <w:r>
                          <w:rPr>
                            <w:rFonts w:ascii="Times New Roman" w:hAnsi="Times New Roman" w:eastAsia="Times New Roman"/>
                            <w:color w:val="000000"/>
                            <w:sz w:val="20"/>
                          </w:rPr>
                          <w:br/>
                          <w:t xml:space="preserve">RW-13</w:t>
                        </w:r>
                        <w:r>
                          <w:rPr>
                            <w:rFonts w:ascii="Times New Roman" w:hAnsi="Times New Roman" w:eastAsia="Times New Roman"/>
                            <w:color w:val="000000"/>
                            <w:sz w:val="20"/>
                          </w:rPr>
                          <w:br/>
                          <w:t xml:space="preserve">SW-1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OM HTML, DOM CSS and DOM events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To learn changing</w:t>
                        </w:r>
                        <w:r>
                          <w:rPr>
                            <w:rFonts w:ascii="Times New Roman" w:hAnsi="Times New Roman" w:eastAsia="Times New Roman"/>
                            <w:color w:val="000000"/>
                            <w:sz w:val="20"/>
                          </w:rPr>
                          <w:br/>
                          <w:t xml:space="preserve">HTML elements and</w:t>
                        </w:r>
                        <w:r>
                          <w:rPr>
                            <w:rFonts w:ascii="Times New Roman" w:hAnsi="Times New Roman" w:eastAsia="Times New Roman"/>
                            <w:color w:val="000000"/>
                            <w:sz w:val="20"/>
                          </w:rPr>
                          <w:br/>
                          <w:t xml:space="preserve">CSS</w:t>
                        </w:r>
                        <w:r>
                          <w:rPr>
                            <w:rFonts w:ascii="Times New Roman" w:hAnsi="Times New Roman" w:eastAsia="Times New Roman"/>
                            <w:color w:val="000000"/>
                            <w:sz w:val="20"/>
                          </w:rPr>
                          <w:br/>
                          <w:t xml:space="preserve">properties using</w:t>
                        </w:r>
                        <w:r>
                          <w:rPr>
                            <w:rFonts w:ascii="Times New Roman" w:hAnsi="Times New Roman" w:eastAsia="Times New Roman"/>
                            <w:color w:val="000000"/>
                            <w:sz w:val="20"/>
                          </w:rPr>
                          <w:br/>
                          <w:t xml:space="preserve">Javascript</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Live demonstration using VS code and browser</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048"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32"/>
                          </w:rPr>
                          <w:t xml:space="preserve">SPILL OVER</w:t>
                        </w:r>
                      </w:p>
                    </w:tc>
                    <w:tc>
                      <w:tcPr>
                        <w:tcW w:w="1867"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2008"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2077"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843"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646"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440"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0</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0</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Spill Over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bl>
                <w:p>
                  <w:pPr>
                    <w:spacing w:after="0" w:line="240" w:lineRule="auto"/>
                  </w:pPr>
                </w:p>
              </w:tc>
              <w:tc>
                <w:tcPr>
                  <w:tcW w:w="5280" w:type="dxa"/>
                  <w:hMerge w:val="continue"/>
                </w:tcPr>
                <w:p>
                  <w:pPr>
                    <w:pStyle w:val="EmptyCellLayoutStyle"/>
                    <w:spacing w:after="0" w:line="240" w:lineRule="auto"/>
                  </w:pPr>
                </w:p>
              </w:tc>
              <w:tc>
                <w:tcPr>
                  <w:tcW w:w="1319" w:type="dxa"/>
                  <w:hMerge w:val="continue"/>
                </w:tcPr>
                <w:p>
                  <w:pPr>
                    <w:pStyle w:val="EmptyCellLayoutStyle"/>
                    <w:spacing w:after="0" w:line="240" w:lineRule="auto"/>
                  </w:pPr>
                </w:p>
              </w:tc>
              <w:tc>
                <w:tcPr>
                  <w:tcW w:w="2610" w:type="dxa"/>
                  <w:hMerge w:val="continue"/>
                </w:tcPr>
                <w:p>
                  <w:pPr>
                    <w:pStyle w:val="EmptyCellLayoutStyle"/>
                    <w:spacing w:after="0" w:line="240" w:lineRule="auto"/>
                  </w:pPr>
                </w:p>
              </w:tc>
              <w:tc>
                <w:tcPr>
                  <w:tcW w:w="6017" w:type="dxa"/>
                  <w:hMerge w:val="continue"/>
                </w:tcPr>
                <w:p>
                  <w:pPr>
                    <w:pStyle w:val="EmptyCellLayoutStyle"/>
                    <w:spacing w:after="0" w:line="240" w:lineRule="auto"/>
                  </w:pPr>
                </w:p>
              </w:tc>
              <w:tc>
                <w:tcPr>
                  <w:tcW w:w="163" w:type="dxa"/>
                </w:tcPr>
                <w:p>
                  <w:pPr>
                    <w:pStyle w:val="EmptyCellLayoutStyle"/>
                    <w:spacing w:after="0" w:line="240" w:lineRule="auto"/>
                  </w:pP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689"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hMerge w:val="continue"/>
          </w:tcPr>
          <w:p>
            <w:pPr>
              <w:pStyle w:val="EmptyCellLayoutStyle"/>
              <w:spacing w:after="0" w:line="240" w:lineRule="auto"/>
            </w:pPr>
          </w:p>
        </w:tc>
        <w:tc>
          <w:tcPr>
            <w:tcW w:w="174" w:type="dxa"/>
            <w:hMerge w:val="continue"/>
          </w:tcPr>
          <w:p>
            <w:pPr>
              <w:pStyle w:val="EmptyCellLayoutStyle"/>
              <w:spacing w:after="0" w:line="240" w:lineRule="auto"/>
            </w:pPr>
          </w:p>
        </w:tc>
        <w:tc>
          <w:tcPr>
            <w:tcW w:w="242" w:type="dxa"/>
            <w:hMerge w:val="continue"/>
          </w:tcPr>
          <w:p>
            <w:pPr>
              <w:pStyle w:val="EmptyCellLayoutStyle"/>
              <w:spacing w:after="0" w:line="240" w:lineRule="auto"/>
            </w:pPr>
          </w:p>
        </w:tc>
        <w:tc>
          <w:tcPr>
            <w:tcW w:w="46" w:type="dxa"/>
          </w:tcPr>
          <w:p>
            <w:pPr>
              <w:pStyle w:val="EmptyCellLayoutStyle"/>
              <w:spacing w:after="0" w:line="240" w:lineRule="auto"/>
            </w:pPr>
          </w:p>
        </w:tc>
      </w:tr>
      <w:tr>
        <w:trPr>
          <w:trHeight w:val="111"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hMerge w:val="restart"/>
            <w:tcMar>
              <w:top w:w="0" w:type="dxa"/>
              <w:left w:w="0" w:type="dxa"/>
              <w:bottom w:w="0" w:type="dxa"/>
              <w:right w:w="0" w:type="dxa"/>
            </w:tcMar>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5"/>
              <w:gridCol w:w="10"/>
              <w:gridCol w:w="48"/>
              <w:gridCol w:w="5371"/>
              <w:gridCol w:w="3129"/>
              <w:gridCol w:w="2180"/>
              <w:gridCol w:w="269"/>
            </w:tblGrid>
            <w:tr>
              <w:trPr>
                <w:trHeight w:val="195" w:hRule="atLeast"/>
              </w:trPr>
              <w:tc>
                <w:tcPr>
                  <w:tcW w:w="315" w:type="dxa"/>
                </w:tcPr>
                <w:p>
                  <w:pPr>
                    <w:pStyle w:val="EmptyCellLayoutStyle"/>
                    <w:spacing w:after="0" w:line="240" w:lineRule="auto"/>
                  </w:pPr>
                </w:p>
              </w:tc>
              <w:tc>
                <w:tcPr>
                  <w:tcW w:w="10" w:type="dxa"/>
                </w:tcPr>
                <w:p>
                  <w:pPr>
                    <w:pStyle w:val="EmptyCellLayoutStyle"/>
                    <w:spacing w:after="0" w:line="240" w:lineRule="auto"/>
                  </w:pPr>
                </w:p>
              </w:tc>
              <w:tc>
                <w:tcPr>
                  <w:tcW w:w="48" w:type="dxa"/>
                </w:tcPr>
                <w:p>
                  <w:pPr>
                    <w:pStyle w:val="EmptyCellLayoutStyle"/>
                    <w:spacing w:after="0" w:line="240" w:lineRule="auto"/>
                  </w:pPr>
                </w:p>
              </w:tc>
              <w:tc>
                <w:tcPr>
                  <w:tcW w:w="5371" w:type="dxa"/>
                </w:tcPr>
                <w:p>
                  <w:pPr>
                    <w:pStyle w:val="EmptyCellLayoutStyle"/>
                    <w:spacing w:after="0" w:line="240" w:lineRule="auto"/>
                  </w:pPr>
                </w:p>
              </w:tc>
              <w:tc>
                <w:tcPr>
                  <w:tcW w:w="3129" w:type="dxa"/>
                </w:tcPr>
                <w:p>
                  <w:pPr>
                    <w:pStyle w:val="EmptyCellLayoutStyle"/>
                    <w:spacing w:after="0" w:line="240" w:lineRule="auto"/>
                  </w:pPr>
                </w:p>
              </w:tc>
              <w:tc>
                <w:tcPr>
                  <w:tcW w:w="2180" w:type="dxa"/>
                </w:tcPr>
                <w:p>
                  <w:pPr>
                    <w:pStyle w:val="EmptyCellLayoutStyle"/>
                    <w:spacing w:after="0" w:line="240" w:lineRule="auto"/>
                  </w:pPr>
                </w:p>
              </w:tc>
              <w:tc>
                <w:tcPr>
                  <w:tcW w:w="269" w:type="dxa"/>
                </w:tcPr>
                <w:p>
                  <w:pPr>
                    <w:pStyle w:val="EmptyCellLayoutStyle"/>
                    <w:spacing w:after="0" w:line="240" w:lineRule="auto"/>
                  </w:pPr>
                </w:p>
              </w:tc>
            </w:tr>
            <w:tr>
              <w:trPr>
                <w:trHeight w:val="321" w:hRule="atLeast"/>
              </w:trPr>
              <w:tc>
                <w:tcPr>
                  <w:tcW w:w="315" w:type="dxa"/>
                </w:tcPr>
                <w:p>
                  <w:pPr>
                    <w:pStyle w:val="EmptyCellLayoutStyle"/>
                    <w:spacing w:after="0" w:line="240" w:lineRule="auto"/>
                  </w:pPr>
                </w:p>
              </w:tc>
              <w:tc>
                <w:tcPr>
                  <w:tcW w:w="10" w:type="dxa"/>
                  <w:hMerge w:val="restart"/>
                </w:tcPr>
                <w:tbl>
                  <w:tblPr>
                    <w:tblCellMar>
                      <w:top w:w="0" w:type="dxa"/>
                      <w:left w:w="0" w:type="dxa"/>
                      <w:bottom w:w="0" w:type="dxa"/>
                      <w:right w:w="0" w:type="dxa"/>
                    </w:tblCellMar>
                  </w:tblPr>
                  <w:tblGrid>
                    <w:gridCol w:w="5429"/>
                  </w:tblGrid>
                  <w:tr>
                    <w:trPr>
                      <w:trHeight w:val="243" w:hRule="atLeast"/>
                    </w:trPr>
                    <w:tc>
                      <w:tcPr>
                        <w:tcW w:w="542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4"/>
                          </w:rPr>
                          <w:t xml:space="preserve">Scheme for CA:</w:t>
                        </w:r>
                      </w:p>
                    </w:tc>
                  </w:tr>
                </w:tbl>
                <w:p>
                  <w:pPr>
                    <w:spacing w:after="0" w:line="240" w:lineRule="auto"/>
                  </w:pPr>
                </w:p>
              </w:tc>
              <w:tc>
                <w:tcPr>
                  <w:tcW w:w="48" w:type="dxa"/>
                  <w:hMerge w:val="continue"/>
                </w:tcPr>
                <w:p>
                  <w:pPr>
                    <w:pStyle w:val="EmptyCellLayoutStyle"/>
                    <w:spacing w:after="0" w:line="240" w:lineRule="auto"/>
                  </w:pPr>
                </w:p>
              </w:tc>
              <w:tc>
                <w:tcPr>
                  <w:tcW w:w="5371" w:type="dxa"/>
                  <w:hMerge w:val="continue"/>
                </w:tcPr>
                <w:p>
                  <w:pPr>
                    <w:pStyle w:val="EmptyCellLayoutStyle"/>
                    <w:spacing w:after="0" w:line="240" w:lineRule="auto"/>
                  </w:pPr>
                </w:p>
              </w:tc>
              <w:tc>
                <w:tcPr>
                  <w:tcW w:w="3129" w:type="dxa"/>
                </w:tcPr>
                <w:p>
                  <w:pPr>
                    <w:pStyle w:val="EmptyCellLayoutStyle"/>
                    <w:spacing w:after="0" w:line="240" w:lineRule="auto"/>
                  </w:pPr>
                </w:p>
              </w:tc>
              <w:tc>
                <w:tcPr>
                  <w:tcW w:w="2180" w:type="dxa"/>
                </w:tcPr>
                <w:p>
                  <w:pPr>
                    <w:pStyle w:val="EmptyCellLayoutStyle"/>
                    <w:spacing w:after="0" w:line="240" w:lineRule="auto"/>
                  </w:pPr>
                </w:p>
              </w:tc>
              <w:tc>
                <w:tcPr>
                  <w:tcW w:w="269" w:type="dxa"/>
                </w:tcPr>
                <w:p>
                  <w:pPr>
                    <w:pStyle w:val="EmptyCellLayoutStyle"/>
                    <w:spacing w:after="0" w:line="240" w:lineRule="auto"/>
                  </w:pPr>
                </w:p>
              </w:tc>
            </w:tr>
            <w:tr>
              <w:trPr>
                <w:trHeight w:val="277" w:hRule="atLeast"/>
              </w:trPr>
              <w:tc>
                <w:tcPr>
                  <w:tcW w:w="315" w:type="dxa"/>
                </w:tcPr>
                <w:p>
                  <w:pPr>
                    <w:pStyle w:val="EmptyCellLayoutStyle"/>
                    <w:spacing w:after="0" w:line="240" w:lineRule="auto"/>
                  </w:pPr>
                </w:p>
              </w:tc>
              <w:tc>
                <w:tcPr>
                  <w:tcW w:w="10" w:type="dxa"/>
                </w:tcPr>
                <w:p>
                  <w:pPr>
                    <w:pStyle w:val="EmptyCellLayoutStyle"/>
                    <w:spacing w:after="0" w:line="240" w:lineRule="auto"/>
                  </w:pPr>
                </w:p>
              </w:tc>
              <w:tc>
                <w:tcPr>
                  <w:tcW w:w="48" w:type="dxa"/>
                </w:tcPr>
                <w:p>
                  <w:pPr>
                    <w:pStyle w:val="EmptyCellLayoutStyle"/>
                    <w:spacing w:after="0" w:line="240" w:lineRule="auto"/>
                  </w:pPr>
                </w:p>
              </w:tc>
              <w:tc>
                <w:tcPr>
                  <w:tcW w:w="5371" w:type="dxa"/>
                </w:tcPr>
                <w:p>
                  <w:pPr>
                    <w:pStyle w:val="EmptyCellLayoutStyle"/>
                    <w:spacing w:after="0" w:line="240" w:lineRule="auto"/>
                  </w:pPr>
                </w:p>
              </w:tc>
              <w:tc>
                <w:tcPr>
                  <w:tcW w:w="3129" w:type="dxa"/>
                </w:tcPr>
                <w:p>
                  <w:pPr>
                    <w:pStyle w:val="EmptyCellLayoutStyle"/>
                    <w:spacing w:after="0" w:line="240" w:lineRule="auto"/>
                  </w:pPr>
                </w:p>
              </w:tc>
              <w:tc>
                <w:tcPr>
                  <w:tcW w:w="2180" w:type="dxa"/>
                </w:tcPr>
                <w:p>
                  <w:pPr>
                    <w:pStyle w:val="EmptyCellLayoutStyle"/>
                    <w:spacing w:after="0" w:line="240" w:lineRule="auto"/>
                  </w:pPr>
                </w:p>
              </w:tc>
              <w:tc>
                <w:tcPr>
                  <w:tcW w:w="269" w:type="dxa"/>
                </w:tcPr>
                <w:p>
                  <w:pPr>
                    <w:pStyle w:val="EmptyCellLayoutStyle"/>
                    <w:spacing w:after="0" w:line="240" w:lineRule="auto"/>
                  </w:pPr>
                </w:p>
              </w:tc>
            </w:tr>
            <w:tr>
              <w:trPr>
                <w:trHeight w:val="359" w:hRule="atLeast"/>
              </w:trPr>
              <w:tc>
                <w:tcPr>
                  <w:tcW w:w="315" w:type="dxa"/>
                </w:tcPr>
                <w:p>
                  <w:pPr>
                    <w:pStyle w:val="EmptyCellLayoutStyle"/>
                    <w:spacing w:after="0" w:line="240" w:lineRule="auto"/>
                  </w:pPr>
                </w:p>
              </w:tc>
              <w:tc>
                <w:tcPr>
                  <w:tcW w:w="10" w:type="dxa"/>
                </w:tcPr>
                <w:p>
                  <w:pPr>
                    <w:pStyle w:val="EmptyCellLayoutStyle"/>
                    <w:spacing w:after="0" w:line="240" w:lineRule="auto"/>
                  </w:pPr>
                </w:p>
              </w:tc>
              <w:tc>
                <w:tcPr>
                  <w:tcW w:w="48" w:type="dxa"/>
                </w:tcPr>
                <w:p>
                  <w:pPr>
                    <w:pStyle w:val="EmptyCellLayoutStyle"/>
                    <w:spacing w:after="0" w:line="240" w:lineRule="auto"/>
                  </w:pPr>
                </w:p>
              </w:tc>
              <w:tc>
                <w:tcPr>
                  <w:tcW w:w="5371" w:type="dxa"/>
                  <w:hMerge w:val="restart"/>
                </w:tcPr>
                <w:tbl>
                  <w:tblPr>
                    <w:tblCellMar>
                      <w:top w:w="0" w:type="dxa"/>
                      <w:left w:w="0" w:type="dxa"/>
                      <w:bottom w:w="0" w:type="dxa"/>
                      <w:right w:w="0" w:type="dxa"/>
                    </w:tblCellMar>
                  </w:tblPr>
                  <w:tblGrid>
                    <w:gridCol w:w="10681"/>
                  </w:tblGrid>
                  <w:tr>
                    <w:trPr>
                      <w:trHeight w:val="282" w:hRule="atLeast"/>
                    </w:trPr>
                    <w:tc>
                      <w:tcPr>
                        <w:tcW w:w="1068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CA Category of this Course Code is:C010102 (Total 3 tasks, 1 compulsory and out of remaining 1 best out of 2 to be considered)</w:t>
                        </w:r>
                      </w:p>
                    </w:tc>
                  </w:tr>
                </w:tbl>
                <w:p>
                  <w:pPr>
                    <w:spacing w:after="0" w:line="240" w:lineRule="auto"/>
                  </w:pPr>
                </w:p>
              </w:tc>
              <w:tc>
                <w:tcPr>
                  <w:tcW w:w="3129" w:type="dxa"/>
                  <w:hMerge w:val="continue"/>
                </w:tcPr>
                <w:p>
                  <w:pPr>
                    <w:pStyle w:val="EmptyCellLayoutStyle"/>
                    <w:spacing w:after="0" w:line="240" w:lineRule="auto"/>
                  </w:pPr>
                </w:p>
              </w:tc>
              <w:tc>
                <w:tcPr>
                  <w:tcW w:w="2180" w:type="dxa"/>
                  <w:hMerge w:val="continue"/>
                </w:tcPr>
                <w:p>
                  <w:pPr>
                    <w:pStyle w:val="EmptyCellLayoutStyle"/>
                    <w:spacing w:after="0" w:line="240" w:lineRule="auto"/>
                  </w:pPr>
                </w:p>
              </w:tc>
              <w:tc>
                <w:tcPr>
                  <w:tcW w:w="269" w:type="dxa"/>
                </w:tcPr>
                <w:p>
                  <w:pPr>
                    <w:pStyle w:val="EmptyCellLayoutStyle"/>
                    <w:spacing w:after="0" w:line="240" w:lineRule="auto"/>
                  </w:pPr>
                </w:p>
              </w:tc>
            </w:tr>
            <w:tr>
              <w:trPr>
                <w:trHeight w:val="150" w:hRule="atLeast"/>
              </w:trPr>
              <w:tc>
                <w:tcPr>
                  <w:tcW w:w="315" w:type="dxa"/>
                </w:tcPr>
                <w:p>
                  <w:pPr>
                    <w:pStyle w:val="EmptyCellLayoutStyle"/>
                    <w:spacing w:after="0" w:line="240" w:lineRule="auto"/>
                  </w:pPr>
                </w:p>
              </w:tc>
              <w:tc>
                <w:tcPr>
                  <w:tcW w:w="10" w:type="dxa"/>
                </w:tcPr>
                <w:p>
                  <w:pPr>
                    <w:pStyle w:val="EmptyCellLayoutStyle"/>
                    <w:spacing w:after="0" w:line="240" w:lineRule="auto"/>
                  </w:pPr>
                </w:p>
              </w:tc>
              <w:tc>
                <w:tcPr>
                  <w:tcW w:w="48" w:type="dxa"/>
                </w:tcPr>
                <w:p>
                  <w:pPr>
                    <w:pStyle w:val="EmptyCellLayoutStyle"/>
                    <w:spacing w:after="0" w:line="240" w:lineRule="auto"/>
                  </w:pPr>
                </w:p>
              </w:tc>
              <w:tc>
                <w:tcPr>
                  <w:tcW w:w="5371" w:type="dxa"/>
                </w:tcPr>
                <w:p>
                  <w:pPr>
                    <w:pStyle w:val="EmptyCellLayoutStyle"/>
                    <w:spacing w:after="0" w:line="240" w:lineRule="auto"/>
                  </w:pPr>
                </w:p>
              </w:tc>
              <w:tc>
                <w:tcPr>
                  <w:tcW w:w="3129" w:type="dxa"/>
                </w:tcPr>
                <w:p>
                  <w:pPr>
                    <w:pStyle w:val="EmptyCellLayoutStyle"/>
                    <w:spacing w:after="0" w:line="240" w:lineRule="auto"/>
                  </w:pPr>
                </w:p>
              </w:tc>
              <w:tc>
                <w:tcPr>
                  <w:tcW w:w="2180" w:type="dxa"/>
                </w:tcPr>
                <w:p>
                  <w:pPr>
                    <w:pStyle w:val="EmptyCellLayoutStyle"/>
                    <w:spacing w:after="0" w:line="240" w:lineRule="auto"/>
                  </w:pPr>
                </w:p>
              </w:tc>
              <w:tc>
                <w:tcPr>
                  <w:tcW w:w="269" w:type="dxa"/>
                </w:tcPr>
                <w:p>
                  <w:pPr>
                    <w:pStyle w:val="EmptyCellLayoutStyle"/>
                    <w:spacing w:after="0" w:line="240" w:lineRule="auto"/>
                  </w:pPr>
                </w:p>
              </w:tc>
            </w:tr>
            <w:tr>
              <w:trPr/>
              <w:tc>
                <w:tcPr>
                  <w:tcW w:w="315" w:type="dxa"/>
                </w:tcPr>
                <w:p>
                  <w:pPr>
                    <w:pStyle w:val="EmptyCellLayoutStyle"/>
                    <w:spacing w:after="0" w:line="240" w:lineRule="auto"/>
                  </w:pPr>
                </w:p>
              </w:tc>
              <w:tc>
                <w:tcPr>
                  <w:tcW w:w="10" w:type="dxa"/>
                </w:tcPr>
                <w:p>
                  <w:pPr>
                    <w:pStyle w:val="EmptyCellLayoutStyle"/>
                    <w:spacing w:after="0" w:line="240" w:lineRule="auto"/>
                  </w:pPr>
                </w:p>
              </w:tc>
              <w:tc>
                <w:tcPr>
                  <w:tcW w:w="48" w:type="dxa"/>
                  <w:hMerge w:val="restart"/>
                </w:tcPr>
                <w:tbl>
                  <w:tblPr>
                    <w:tblBorders>
                      <w:top w:val="single" w:color="000000" w:sz="7"/>
                      <w:left w:val="single" w:color="000000" w:sz="7"/>
                      <w:bottom w:val="single" w:color="000000" w:sz="7"/>
                      <w:right w:val="single" w:color="000000" w:sz="7"/>
                    </w:tblBorders>
                    <w:tblCellMar>
                      <w:top w:w="0" w:type="dxa"/>
                      <w:left w:w="0" w:type="dxa"/>
                      <w:bottom w:w="0" w:type="dxa"/>
                      <w:right w:w="0" w:type="dxa"/>
                    </w:tblCellMar>
                  </w:tblPr>
                  <w:tblGrid>
                    <w:gridCol w:w="2709"/>
                    <w:gridCol w:w="2709"/>
                    <w:gridCol w:w="1689"/>
                    <w:gridCol w:w="1440"/>
                  </w:tblGrid>
                  <w:tr>
                    <w:trPr>
                      <w:trHeight w:val="282" w:hRule="atLeast"/>
                    </w:trPr>
                    <w:tc>
                      <w:tcPr>
                        <w:tcW w:w="2709" w:type="dxa"/>
                        <w:tcBorders>
                          <w:top w:val="single" w:color="000000" w:sz="7"/>
                          <w:left w:val="single" w:color="000000"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Component</w:t>
                        </w:r>
                      </w:p>
                    </w:tc>
                    <w:tc>
                      <w:tcPr>
                        <w:tcW w:w="2709" w:type="dxa"/>
                        <w:tcBorders>
                          <w:top w:val="single" w:color="000000"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Iscompulsory</w:t>
                        </w:r>
                      </w:p>
                    </w:tc>
                    <w:tc>
                      <w:tcPr>
                        <w:tcW w:w="1689" w:type="dxa"/>
                        <w:tcBorders>
                          <w:top w:val="single" w:color="000000"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Weightage (%)</w:t>
                        </w:r>
                      </w:p>
                    </w:tc>
                    <w:tc>
                      <w:tcPr>
                        <w:tcW w:w="1440" w:type="dxa"/>
                        <w:tcBorders>
                          <w:top w:val="single" w:color="000000" w:sz="7"/>
                          <w:left w:val="single" w:color="D3D3D3" w:sz="7"/>
                          <w:bottom w:val="single" w:color="D3D3D3" w:sz="7"/>
                          <w:right w:val="single" w:color="000000"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Mapped CO(s)</w:t>
                        </w:r>
                      </w:p>
                    </w:tc>
                  </w:tr>
                  <w:tr>
                    <w:trPr>
                      <w:trHeight w:val="282" w:hRule="atLeast"/>
                    </w:trPr>
                    <w:tc>
                      <w:tcPr>
                        <w:tcW w:w="2709" w:type="dxa"/>
                        <w:tcBorders>
                          <w:top w:val="single" w:color="D3D3D3" w:sz="7"/>
                          <w:left w:val="single" w:color="000000"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Project</w:t>
                        </w:r>
                      </w:p>
                    </w:tc>
                    <w:tc>
                      <w:tcPr>
                        <w:tcW w:w="270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Yes</w:t>
                        </w:r>
                      </w:p>
                    </w:tc>
                    <w:tc>
                      <w:tcPr>
                        <w:tcW w:w="168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50</w:t>
                        </w:r>
                      </w:p>
                    </w:tc>
                    <w:tc>
                      <w:tcPr>
                        <w:tcW w:w="1440" w:type="dxa"/>
                        <w:tcBorders>
                          <w:top w:val="single" w:color="D3D3D3" w:sz="7"/>
                          <w:left w:val="single" w:color="D3D3D3" w:sz="7"/>
                          <w:bottom w:val="single" w:color="D3D3D3" w:sz="7"/>
                          <w:right w:val="single" w:color="000000"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CO1, CO2, CO3, CO4, CO5, CO6</w:t>
                        </w:r>
                      </w:p>
                    </w:tc>
                  </w:tr>
                  <w:tr>
                    <w:trPr>
                      <w:trHeight w:val="282" w:hRule="atLeast"/>
                    </w:trPr>
                    <w:tc>
                      <w:tcPr>
                        <w:tcW w:w="2709" w:type="dxa"/>
                        <w:tcBorders>
                          <w:top w:val="single" w:color="D3D3D3" w:sz="7"/>
                          <w:left w:val="single" w:color="000000"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Visual Implementation 1</w:t>
                        </w:r>
                      </w:p>
                    </w:tc>
                    <w:tc>
                      <w:tcPr>
                        <w:tcW w:w="270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NO</w:t>
                        </w:r>
                      </w:p>
                    </w:tc>
                    <w:tc>
                      <w:tcPr>
                        <w:tcW w:w="168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50</w:t>
                        </w:r>
                      </w:p>
                    </w:tc>
                    <w:tc>
                      <w:tcPr>
                        <w:tcW w:w="1440" w:type="dxa"/>
                        <w:tcBorders>
                          <w:top w:val="single" w:color="D3D3D3" w:sz="7"/>
                          <w:left w:val="single" w:color="D3D3D3" w:sz="7"/>
                          <w:bottom w:val="single" w:color="D3D3D3" w:sz="7"/>
                          <w:right w:val="single" w:color="000000"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CO3, CO4</w:t>
                        </w:r>
                      </w:p>
                    </w:tc>
                  </w:tr>
                  <w:tr>
                    <w:trPr>
                      <w:trHeight w:val="282" w:hRule="atLeast"/>
                    </w:trPr>
                    <w:tc>
                      <w:tcPr>
                        <w:tcW w:w="2709" w:type="dxa"/>
                        <w:tcBorders>
                          <w:top w:val="single" w:color="D3D3D3" w:sz="7"/>
                          <w:left w:val="single" w:color="000000" w:sz="7"/>
                          <w:bottom w:val="single" w:color="000000"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Visual Implementation 2</w:t>
                        </w:r>
                      </w:p>
                    </w:tc>
                    <w:tc>
                      <w:tcPr>
                        <w:tcW w:w="2709" w:type="dxa"/>
                        <w:tcBorders>
                          <w:top w:val="single" w:color="D3D3D3" w:sz="7"/>
                          <w:left w:val="single" w:color="D3D3D3" w:sz="7"/>
                          <w:bottom w:val="single" w:color="000000"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NO</w:t>
                        </w:r>
                      </w:p>
                    </w:tc>
                    <w:tc>
                      <w:tcPr>
                        <w:tcW w:w="1689" w:type="dxa"/>
                        <w:tcBorders>
                          <w:top w:val="single" w:color="D3D3D3" w:sz="7"/>
                          <w:left w:val="single" w:color="D3D3D3" w:sz="7"/>
                          <w:bottom w:val="single" w:color="000000"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50</w:t>
                        </w:r>
                      </w:p>
                    </w:tc>
                    <w:tc>
                      <w:tcPr>
                        <w:tcW w:w="1440" w:type="dxa"/>
                        <w:tcBorders>
                          <w:top w:val="single" w:color="D3D3D3" w:sz="7"/>
                          <w:left w:val="single" w:color="D3D3D3"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CO1, CO2</w:t>
                        </w:r>
                      </w:p>
                    </w:tc>
                  </w:tr>
                </w:tbl>
                <w:p>
                  <w:pPr>
                    <w:spacing w:after="0" w:line="240" w:lineRule="auto"/>
                  </w:pPr>
                </w:p>
              </w:tc>
              <w:tc>
                <w:tcPr>
                  <w:tcW w:w="5371" w:type="dxa"/>
                  <w:hMerge w:val="continue"/>
                </w:tcPr>
                <w:p>
                  <w:pPr>
                    <w:pStyle w:val="EmptyCellLayoutStyle"/>
                    <w:spacing w:after="0" w:line="240" w:lineRule="auto"/>
                  </w:pPr>
                </w:p>
              </w:tc>
              <w:tc>
                <w:tcPr>
                  <w:tcW w:w="3129" w:type="dxa"/>
                  <w:hMerge w:val="continue"/>
                </w:tcPr>
                <w:p>
                  <w:pPr>
                    <w:pStyle w:val="EmptyCellLayoutStyle"/>
                    <w:spacing w:after="0" w:line="240" w:lineRule="auto"/>
                  </w:pPr>
                </w:p>
              </w:tc>
              <w:tc>
                <w:tcPr>
                  <w:tcW w:w="2180" w:type="dxa"/>
                </w:tcPr>
                <w:p>
                  <w:pPr>
                    <w:pStyle w:val="EmptyCellLayoutStyle"/>
                    <w:spacing w:after="0" w:line="240" w:lineRule="auto"/>
                  </w:pPr>
                </w:p>
              </w:tc>
              <w:tc>
                <w:tcPr>
                  <w:tcW w:w="269" w:type="dxa"/>
                </w:tcPr>
                <w:p>
                  <w:pPr>
                    <w:pStyle w:val="EmptyCellLayoutStyle"/>
                    <w:spacing w:after="0" w:line="240" w:lineRule="auto"/>
                  </w:pPr>
                </w:p>
              </w:tc>
            </w:tr>
            <w:tr>
              <w:trPr>
                <w:trHeight w:val="552" w:hRule="atLeast"/>
              </w:trPr>
              <w:tc>
                <w:tcPr>
                  <w:tcW w:w="315" w:type="dxa"/>
                </w:tcPr>
                <w:p>
                  <w:pPr>
                    <w:pStyle w:val="EmptyCellLayoutStyle"/>
                    <w:spacing w:after="0" w:line="240" w:lineRule="auto"/>
                  </w:pPr>
                </w:p>
              </w:tc>
              <w:tc>
                <w:tcPr>
                  <w:tcW w:w="10" w:type="dxa"/>
                </w:tcPr>
                <w:p>
                  <w:pPr>
                    <w:pStyle w:val="EmptyCellLayoutStyle"/>
                    <w:spacing w:after="0" w:line="240" w:lineRule="auto"/>
                  </w:pPr>
                </w:p>
              </w:tc>
              <w:tc>
                <w:tcPr>
                  <w:tcW w:w="48" w:type="dxa"/>
                </w:tcPr>
                <w:p>
                  <w:pPr>
                    <w:pStyle w:val="EmptyCellLayoutStyle"/>
                    <w:spacing w:after="0" w:line="240" w:lineRule="auto"/>
                  </w:pPr>
                </w:p>
              </w:tc>
              <w:tc>
                <w:tcPr>
                  <w:tcW w:w="5371" w:type="dxa"/>
                </w:tcPr>
                <w:p>
                  <w:pPr>
                    <w:pStyle w:val="EmptyCellLayoutStyle"/>
                    <w:spacing w:after="0" w:line="240" w:lineRule="auto"/>
                  </w:pPr>
                </w:p>
              </w:tc>
              <w:tc>
                <w:tcPr>
                  <w:tcW w:w="3129" w:type="dxa"/>
                </w:tcPr>
                <w:p>
                  <w:pPr>
                    <w:pStyle w:val="EmptyCellLayoutStyle"/>
                    <w:spacing w:after="0" w:line="240" w:lineRule="auto"/>
                  </w:pPr>
                </w:p>
              </w:tc>
              <w:tc>
                <w:tcPr>
                  <w:tcW w:w="2180" w:type="dxa"/>
                </w:tcPr>
                <w:p>
                  <w:pPr>
                    <w:pStyle w:val="EmptyCellLayoutStyle"/>
                    <w:spacing w:after="0" w:line="240" w:lineRule="auto"/>
                  </w:pPr>
                </w:p>
              </w:tc>
              <w:tc>
                <w:tcPr>
                  <w:tcW w:w="269" w:type="dxa"/>
                </w:tcPr>
                <w:p>
                  <w:pPr>
                    <w:pStyle w:val="EmptyCellLayoutStyle"/>
                    <w:spacing w:after="0" w:line="240" w:lineRule="auto"/>
                  </w:pP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rHeight w:val="99"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hMerge w:val="restart"/>
            <w:tcMar>
              <w:top w:w="0" w:type="dxa"/>
              <w:left w:w="0" w:type="dxa"/>
              <w:bottom w:w="0" w:type="dxa"/>
              <w:right w:w="0" w:type="dxa"/>
            </w:tcMar>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48"/>
              <w:gridCol w:w="8820"/>
              <w:gridCol w:w="5750"/>
              <w:gridCol w:w="434"/>
            </w:tblGrid>
            <w:tr>
              <w:trPr>
                <w:trHeight w:val="160" w:hRule="atLeast"/>
              </w:trPr>
              <w:tc>
                <w:tcPr>
                  <w:tcW w:w="148" w:type="dxa"/>
                </w:tcPr>
                <w:p>
                  <w:pPr>
                    <w:pStyle w:val="EmptyCellLayoutStyle"/>
                    <w:spacing w:after="0" w:line="240" w:lineRule="auto"/>
                  </w:pPr>
                </w:p>
              </w:tc>
              <w:tc>
                <w:tcPr>
                  <w:tcW w:w="8820" w:type="dxa"/>
                </w:tcPr>
                <w:p>
                  <w:pPr>
                    <w:pStyle w:val="EmptyCellLayoutStyle"/>
                    <w:spacing w:after="0" w:line="240" w:lineRule="auto"/>
                  </w:pPr>
                </w:p>
              </w:tc>
              <w:tc>
                <w:tcPr>
                  <w:tcW w:w="5750" w:type="dxa"/>
                </w:tcPr>
                <w:p>
                  <w:pPr>
                    <w:pStyle w:val="EmptyCellLayoutStyle"/>
                    <w:spacing w:after="0" w:line="240" w:lineRule="auto"/>
                  </w:pPr>
                </w:p>
              </w:tc>
              <w:tc>
                <w:tcPr>
                  <w:tcW w:w="434" w:type="dxa"/>
                </w:tcPr>
                <w:p>
                  <w:pPr>
                    <w:pStyle w:val="EmptyCellLayoutStyle"/>
                    <w:spacing w:after="0" w:line="240" w:lineRule="auto"/>
                  </w:pPr>
                </w:p>
              </w:tc>
            </w:tr>
            <w:tr>
              <w:trPr>
                <w:trHeight w:val="336" w:hRule="atLeast"/>
              </w:trPr>
              <w:tc>
                <w:tcPr>
                  <w:tcW w:w="148" w:type="dxa"/>
                </w:tcPr>
                <w:p>
                  <w:pPr>
                    <w:pStyle w:val="EmptyCellLayoutStyle"/>
                    <w:spacing w:after="0" w:line="240" w:lineRule="auto"/>
                  </w:pPr>
                </w:p>
              </w:tc>
              <w:tc>
                <w:tcPr>
                  <w:tcW w:w="8820" w:type="dxa"/>
                </w:tcPr>
                <w:tbl>
                  <w:tblPr>
                    <w:tblCellMar>
                      <w:top w:w="0" w:type="dxa"/>
                      <w:left w:w="0" w:type="dxa"/>
                      <w:bottom w:w="0" w:type="dxa"/>
                      <w:right w:w="0" w:type="dxa"/>
                    </w:tblCellMar>
                  </w:tblPr>
                  <w:tblGrid>
                    <w:gridCol w:w="8820"/>
                  </w:tblGrid>
                  <w:tr>
                    <w:trPr>
                      <w:trHeight w:val="258" w:hRule="atLeast"/>
                    </w:trPr>
                    <w:tc>
                      <w:tcPr>
                        <w:tcW w:w="8820"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4"/>
                          </w:rPr>
                          <w:t xml:space="preserve">Details of Academic Task(s)</w:t>
                        </w:r>
                      </w:p>
                    </w:tc>
                  </w:tr>
                </w:tbl>
                <w:p>
                  <w:pPr>
                    <w:spacing w:after="0" w:line="240" w:lineRule="auto"/>
                  </w:pPr>
                </w:p>
              </w:tc>
              <w:tc>
                <w:tcPr>
                  <w:tcW w:w="5750" w:type="dxa"/>
                </w:tcPr>
                <w:p>
                  <w:pPr>
                    <w:pStyle w:val="EmptyCellLayoutStyle"/>
                    <w:spacing w:after="0" w:line="240" w:lineRule="auto"/>
                  </w:pPr>
                </w:p>
              </w:tc>
              <w:tc>
                <w:tcPr>
                  <w:tcW w:w="434" w:type="dxa"/>
                </w:tcPr>
                <w:p>
                  <w:pPr>
                    <w:pStyle w:val="EmptyCellLayoutStyle"/>
                    <w:spacing w:after="0" w:line="240" w:lineRule="auto"/>
                  </w:pPr>
                </w:p>
              </w:tc>
            </w:tr>
            <w:tr>
              <w:trPr>
                <w:trHeight w:val="199" w:hRule="atLeast"/>
              </w:trPr>
              <w:tc>
                <w:tcPr>
                  <w:tcW w:w="148" w:type="dxa"/>
                </w:tcPr>
                <w:p>
                  <w:pPr>
                    <w:pStyle w:val="EmptyCellLayoutStyle"/>
                    <w:spacing w:after="0" w:line="240" w:lineRule="auto"/>
                  </w:pPr>
                </w:p>
              </w:tc>
              <w:tc>
                <w:tcPr>
                  <w:tcW w:w="8820" w:type="dxa"/>
                </w:tcPr>
                <w:p>
                  <w:pPr>
                    <w:pStyle w:val="EmptyCellLayoutStyle"/>
                    <w:spacing w:after="0" w:line="240" w:lineRule="auto"/>
                  </w:pPr>
                </w:p>
              </w:tc>
              <w:tc>
                <w:tcPr>
                  <w:tcW w:w="5750" w:type="dxa"/>
                </w:tcPr>
                <w:p>
                  <w:pPr>
                    <w:pStyle w:val="EmptyCellLayoutStyle"/>
                    <w:spacing w:after="0" w:line="240" w:lineRule="auto"/>
                  </w:pPr>
                </w:p>
              </w:tc>
              <w:tc>
                <w:tcPr>
                  <w:tcW w:w="434" w:type="dxa"/>
                </w:tcPr>
                <w:p>
                  <w:pPr>
                    <w:pStyle w:val="EmptyCellLayoutStyle"/>
                    <w:spacing w:after="0" w:line="240" w:lineRule="auto"/>
                  </w:pPr>
                </w:p>
              </w:tc>
            </w:tr>
            <w:tr>
              <w:trPr/>
              <w:tc>
                <w:tcPr>
                  <w:tcW w:w="148"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651"/>
                    <w:gridCol w:w="1770"/>
                    <w:gridCol w:w="5546"/>
                    <w:gridCol w:w="2239"/>
                    <w:gridCol w:w="1457"/>
                    <w:gridCol w:w="788"/>
                    <w:gridCol w:w="1265"/>
                  </w:tblGrid>
                  <w:tr>
                    <w:trPr>
                      <w:trHeight w:val="282" w:hRule="atLeast"/>
                    </w:trPr>
                    <w:tc>
                      <w:tcPr>
                        <w:tcW w:w="1651"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Academic Task</w:t>
                        </w:r>
                      </w:p>
                    </w:tc>
                    <w:tc>
                      <w:tcPr>
                        <w:tcW w:w="177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Objective</w:t>
                        </w:r>
                      </w:p>
                    </w:tc>
                    <w:tc>
                      <w:tcPr>
                        <w:tcW w:w="5546"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Detail of Academic Task</w:t>
                        </w:r>
                      </w:p>
                    </w:tc>
                    <w:tc>
                      <w:tcPr>
                        <w:tcW w:w="223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Nature of Academic Task</w:t>
                        </w:r>
                        <w:r>
                          <w:rPr>
                            <w:rFonts w:ascii="Times New Roman" w:hAnsi="Times New Roman" w:eastAsia="Times New Roman"/>
                            <w:b/>
                            <w:color w:val="000000"/>
                            <w:sz w:val="20"/>
                          </w:rPr>
                          <w:br/>
                          <w:t xml:space="preserve">(group/individuals)</w:t>
                        </w:r>
                      </w:p>
                    </w:tc>
                    <w:tc>
                      <w:tcPr>
                        <w:tcW w:w="145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Academic Task Mode</w:t>
                        </w:r>
                      </w:p>
                    </w:tc>
                    <w:tc>
                      <w:tcPr>
                        <w:tcW w:w="78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Marks</w:t>
                        </w:r>
                      </w:p>
                    </w:tc>
                    <w:tc>
                      <w:tcPr>
                        <w:tcW w:w="1265"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Allottment / submission Week</w:t>
                        </w:r>
                      </w:p>
                    </w:tc>
                  </w:tr>
                  <w:tr>
                    <w:trPr>
                      <w:trHeight w:val="282" w:hRule="atLeast"/>
                    </w:trPr>
                    <w:tc>
                      <w:tcPr>
                        <w:tcW w:w="1651"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Project</w:t>
                        </w:r>
                      </w:p>
                    </w:tc>
                    <w:tc>
                      <w:tcPr>
                        <w:tcW w:w="177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Development of a  website using  HTML, CSS and  JavaScript</w:t>
                        </w:r>
                      </w:p>
                    </w:tc>
                    <w:tc>
                      <w:tcPr>
                        <w:tcW w:w="5546"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To check the development skills of the students</w:t>
                        </w:r>
                      </w:p>
                    </w:tc>
                    <w:tc>
                      <w:tcPr>
                        <w:tcW w:w="223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Individual</w:t>
                        </w:r>
                      </w:p>
                    </w:tc>
                    <w:tc>
                      <w:tcPr>
                        <w:tcW w:w="145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Offline</w:t>
                        </w:r>
                      </w:p>
                    </w:tc>
                    <w:tc>
                      <w:tcPr>
                        <w:tcW w:w="78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30</w:t>
                        </w:r>
                      </w:p>
                    </w:tc>
                    <w:tc>
                      <w:tcPr>
                        <w:tcW w:w="1265"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4 / 13</w:t>
                        </w:r>
                      </w:p>
                    </w:tc>
                  </w:tr>
                  <w:tr>
                    <w:trPr>
                      <w:trHeight w:val="282" w:hRule="atLeast"/>
                    </w:trPr>
                    <w:tc>
                      <w:tcPr>
                        <w:tcW w:w="1651"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Visual Implementation 2</w:t>
                        </w:r>
                      </w:p>
                    </w:tc>
                    <w:tc>
                      <w:tcPr>
                        <w:tcW w:w="177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To check students' skills in HTML, the objective is to evaluate their understanding of HTML structure and syntax, familiarity with common HTML tags, proficiency in using links,  knowledge of elements</w:t>
                        </w:r>
                      </w:p>
                    </w:tc>
                    <w:tc>
                      <w:tcPr>
                        <w:tcW w:w="5546"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The Visual Implementation Assessment will evaluate students' HTML skills by providing static images of assignments or output-based visual questions. Students must implement these visual designs using proper HTML structure, syntax, and common tags.</w:t>
                        </w:r>
                        <w:r>
                          <w:rPr>
                            <w:rFonts w:ascii="Times New Roman" w:hAnsi="Times New Roman" w:eastAsia="Times New Roman"/>
                            <w:color w:val="000000"/>
                            <w:sz w:val="20"/>
                          </w:rPr>
                          <w:br/>
                        </w:r>
                        <w:r>
                          <w:rPr>
                            <w:rFonts w:ascii="Times New Roman" w:hAnsi="Times New Roman" w:eastAsia="Times New Roman"/>
                            <w:color w:val="000000"/>
                            <w:sz w:val="20"/>
                          </w:rPr>
                          <w:br/>
                        </w:r>
                        <w:r>
                          <w:rPr>
                            <w:rFonts w:ascii="Times New Roman" w:hAnsi="Times New Roman" w:eastAsia="Times New Roman"/>
                            <w:color w:val="000000"/>
                            <w:sz w:val="20"/>
                          </w:rPr>
                          <w:br/>
                        </w:r>
                        <w:r>
                          <w:rPr>
                            <w:rFonts w:ascii="Times New Roman" w:hAnsi="Times New Roman" w:eastAsia="Times New Roman"/>
                            <w:color w:val="000000"/>
                            <w:sz w:val="20"/>
                          </w:rPr>
                          <w:br/>
                        </w:r>
                        <w:r>
                          <w:rPr>
                            <w:rFonts w:ascii="Times New Roman" w:hAnsi="Times New Roman" w:eastAsia="Times New Roman"/>
                            <w:color w:val="000000"/>
                            <w:sz w:val="20"/>
                          </w:rPr>
                          <w:br/>
                        </w:r>
                        <w:r>
                          <w:rPr>
                            <w:rFonts w:ascii="Times New Roman" w:hAnsi="Times New Roman" w:eastAsia="Times New Roman"/>
                            <w:color w:val="000000"/>
                            <w:sz w:val="20"/>
                          </w:rPr>
                          <w:br/>
                        </w:r>
                        <w:r>
                          <w:rPr>
                            <w:rFonts w:ascii="Times New Roman" w:hAnsi="Times New Roman" w:eastAsia="Times New Roman"/>
                            <w:color w:val="000000"/>
                            <w:sz w:val="20"/>
                          </w:rPr>
                          <w:br/>
                        </w:r>
                      </w:p>
                    </w:tc>
                    <w:tc>
                      <w:tcPr>
                        <w:tcW w:w="223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Individual</w:t>
                        </w:r>
                      </w:p>
                    </w:tc>
                    <w:tc>
                      <w:tcPr>
                        <w:tcW w:w="145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Offline</w:t>
                        </w:r>
                      </w:p>
                    </w:tc>
                    <w:tc>
                      <w:tcPr>
                        <w:tcW w:w="78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30</w:t>
                        </w:r>
                      </w:p>
                    </w:tc>
                    <w:tc>
                      <w:tcPr>
                        <w:tcW w:w="1265"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6 / 7</w:t>
                        </w:r>
                      </w:p>
                    </w:tc>
                  </w:tr>
                  <w:tr>
                    <w:trPr>
                      <w:trHeight w:val="282" w:hRule="atLeast"/>
                    </w:trPr>
                    <w:tc>
                      <w:tcPr>
                        <w:tcW w:w="1651"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Visual Implementation 1</w:t>
                        </w:r>
                      </w:p>
                    </w:tc>
                    <w:tc>
                      <w:tcPr>
                        <w:tcW w:w="177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To check students' skills in CSS, the objective is to evaluate their understanding of CSS syntax and structure, familiarity with common CSS properties, proficiency in styling elements, and knowledge o</w:t>
                        </w:r>
                      </w:p>
                    </w:tc>
                    <w:tc>
                      <w:tcPr>
                        <w:tcW w:w="5546"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The Visual Implementation Assessment will evaluate students' CSS skills by providing static images of assignments or output-based visual questions. Students must implement these visual designs using proper CSS syntax, structure, common properties, and layout techniques.</w:t>
                        </w:r>
                      </w:p>
                    </w:tc>
                    <w:tc>
                      <w:tcPr>
                        <w:tcW w:w="223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Individual</w:t>
                        </w:r>
                      </w:p>
                    </w:tc>
                    <w:tc>
                      <w:tcPr>
                        <w:tcW w:w="145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Offline</w:t>
                        </w:r>
                      </w:p>
                    </w:tc>
                    <w:tc>
                      <w:tcPr>
                        <w:tcW w:w="78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30</w:t>
                        </w:r>
                      </w:p>
                    </w:tc>
                    <w:tc>
                      <w:tcPr>
                        <w:tcW w:w="1265"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12 / 13</w:t>
                        </w:r>
                      </w:p>
                    </w:tc>
                  </w:tr>
                </w:tbl>
                <w:p>
                  <w:pPr>
                    <w:spacing w:after="0" w:line="240" w:lineRule="auto"/>
                  </w:pPr>
                </w:p>
              </w:tc>
              <w:tc>
                <w:tcPr>
                  <w:tcW w:w="8820" w:type="dxa"/>
                  <w:hMerge w:val="continue"/>
                </w:tcPr>
                <w:p>
                  <w:pPr>
                    <w:pStyle w:val="EmptyCellLayoutStyle"/>
                    <w:spacing w:after="0" w:line="240" w:lineRule="auto"/>
                  </w:pPr>
                </w:p>
              </w:tc>
              <w:tc>
                <w:tcPr>
                  <w:tcW w:w="5750" w:type="dxa"/>
                  <w:hMerge w:val="continue"/>
                </w:tcPr>
                <w:p>
                  <w:pPr>
                    <w:pStyle w:val="EmptyCellLayoutStyle"/>
                    <w:spacing w:after="0" w:line="240" w:lineRule="auto"/>
                  </w:pPr>
                </w:p>
              </w:tc>
              <w:tc>
                <w:tcPr>
                  <w:tcW w:w="434" w:type="dxa"/>
                </w:tcPr>
                <w:p>
                  <w:pPr>
                    <w:pStyle w:val="EmptyCellLayoutStyle"/>
                    <w:spacing w:after="0" w:line="240" w:lineRule="auto"/>
                  </w:pPr>
                </w:p>
              </w:tc>
            </w:tr>
            <w:tr>
              <w:trPr>
                <w:trHeight w:val="642" w:hRule="atLeast"/>
              </w:trPr>
              <w:tc>
                <w:tcPr>
                  <w:tcW w:w="148" w:type="dxa"/>
                </w:tcPr>
                <w:p>
                  <w:pPr>
                    <w:pStyle w:val="EmptyCellLayoutStyle"/>
                    <w:spacing w:after="0" w:line="240" w:lineRule="auto"/>
                  </w:pPr>
                </w:p>
              </w:tc>
              <w:tc>
                <w:tcPr>
                  <w:tcW w:w="8820" w:type="dxa"/>
                </w:tcPr>
                <w:p>
                  <w:pPr>
                    <w:pStyle w:val="EmptyCellLayoutStyle"/>
                    <w:spacing w:after="0" w:line="240" w:lineRule="auto"/>
                  </w:pPr>
                </w:p>
              </w:tc>
              <w:tc>
                <w:tcPr>
                  <w:tcW w:w="5750" w:type="dxa"/>
                </w:tcPr>
                <w:p>
                  <w:pPr>
                    <w:pStyle w:val="EmptyCellLayoutStyle"/>
                    <w:spacing w:after="0" w:line="240" w:lineRule="auto"/>
                  </w:pPr>
                </w:p>
              </w:tc>
              <w:tc>
                <w:tcPr>
                  <w:tcW w:w="434" w:type="dxa"/>
                </w:tcPr>
                <w:p>
                  <w:pPr>
                    <w:pStyle w:val="EmptyCellLayoutStyle"/>
                    <w:spacing w:after="0" w:line="240" w:lineRule="auto"/>
                  </w:pP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689"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hMerge w:val="continue"/>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rHeight w:val="420"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rHeight w:val="359" w:hRule="atLeast"/>
        </w:trPr>
        <w:tc>
          <w:tcPr>
            <w:tcW w:w="148" w:type="dxa"/>
            <w:hMerge w:val="restart"/>
          </w:tcPr>
          <w:tbl>
            <w:tblPr>
              <w:tblCellMar>
                <w:top w:w="0" w:type="dxa"/>
                <w:left w:w="0" w:type="dxa"/>
                <w:bottom w:w="0" w:type="dxa"/>
                <w:right w:w="0" w:type="dxa"/>
              </w:tblCellMar>
            </w:tblPr>
            <w:tblGrid>
              <w:gridCol w:w="15328"/>
            </w:tblGrid>
            <w:tr>
              <w:trPr>
                <w:trHeight w:val="282" w:hRule="atLeast"/>
              </w:trPr>
              <w:tc>
                <w:tcPr>
                  <w:tcW w:w="15328"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689"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hMerge w:val="continue"/>
          </w:tcPr>
          <w:p>
            <w:pPr>
              <w:pStyle w:val="EmptyCellLayoutStyle"/>
              <w:spacing w:after="0" w:line="240" w:lineRule="auto"/>
            </w:pPr>
          </w:p>
        </w:tc>
        <w:tc>
          <w:tcPr>
            <w:tcW w:w="174" w:type="dxa"/>
            <w:hMerge w:val="continue"/>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rHeight w:val="95"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bl>
    <w:p>
      <w:pPr>
        <w:spacing w:after="0" w:line="240" w:lineRule="auto"/>
      </w:pPr>
    </w:p>
    <w:sectPr w:rsidRPr="" w:rsidDel="" w:rsidR="" w:rsidSect="">
      <w:footerReference r:id="rId5" w:type="default"/>
      <w:pgSz w:w="15844" w:h="12240" w:orient="landscape"/>
      <w:pgMar w:top="113" w:right="113" w:bottom="683" w:left="113" w:header="0" w:footer="113" w:gutter=""/>
    </w:sectPr>
  </w:body>
</w:document>
</file>

<file path=word/footer0.xml><?xml version="1.0" encoding="utf-8"?>
<w:ftr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tbl>
    <w:tblPr>
      <w:tblCellMar>
        <w:top w:w="0" w:type="dxa"/>
        <w:left w:w="0" w:type="dxa"/>
        <w:bottom w:w="0" w:type="dxa"/>
        <w:right w:w="0" w:type="dxa"/>
      </w:tblCellMar>
    </w:tblPr>
    <w:tblGrid>
      <w:gridCol w:w="148"/>
      <w:gridCol w:w="14926"/>
      <w:gridCol w:w="542"/>
    </w:tblGrid>
    <w:tr>
      <w:trPr/>
      <w:tc>
        <w:tcPr>
          <w:tcW w:w="148" w:type="dxa"/>
        </w:tcPr>
        <w:p>
          <w:pPr>
            <w:pStyle w:val="EmptyCellLayoutStyle"/>
            <w:spacing w:after="0" w:line="240" w:lineRule="auto"/>
          </w:pPr>
        </w:p>
      </w:tc>
      <w:tc>
        <w:tcPr>
          <w:tcW w:w="14926" w:type="dxa"/>
        </w:tcPr>
        <w:p>
          <w:pPr>
            <w:pStyle w:val="EmptyCellLayoutStyle"/>
            <w:spacing w:after="0" w:line="240" w:lineRule="auto"/>
          </w:pPr>
        </w:p>
      </w:tc>
      <w:tc>
        <w:tcPr>
          <w:tcW w:w="542" w:type="dxa"/>
        </w:tcPr>
        <w:p>
          <w:pPr>
            <w:pStyle w:val="EmptyCellLayoutStyle"/>
            <w:spacing w:after="0" w:line="240" w:lineRule="auto"/>
          </w:pPr>
        </w:p>
      </w:tc>
    </w:tr>
    <w:tr>
      <w:trPr/>
      <w:tc>
        <w:tcPr>
          <w:tcW w:w="148" w:type="dxa"/>
        </w:tcPr>
        <w:p>
          <w:pPr>
            <w:pStyle w:val="EmptyCellLayoutStyle"/>
            <w:spacing w:after="0" w:line="240" w:lineRule="auto"/>
          </w:pPr>
        </w:p>
      </w:tc>
      <w:tc>
        <w:tcPr>
          <w:tcW w:w="14926" w:type="dxa"/>
        </w:tcPr>
        <w:tbl>
          <w:tblPr>
            <w:tblCellMar>
              <w:top w:w="0" w:type="dxa"/>
              <w:left w:w="0" w:type="dxa"/>
              <w:bottom w:w="0" w:type="dxa"/>
              <w:right w:w="0" w:type="dxa"/>
            </w:tblCellMar>
          </w:tblPr>
          <w:tblGrid>
            <w:gridCol w:w="14926"/>
          </w:tblGrid>
          <w:tr>
            <w:trPr>
              <w:trHeight w:val="282" w:hRule="atLeast"/>
            </w:trPr>
            <w:tc>
              <w:tcPr>
                <w:tcW w:w="14926"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16"/>
                  </w:rPr>
                  <w:t xml:space="preserve">An instruction plan is only a tentative plan. The teacher may make some changes in his/her teaching plan. The students are advised to use syllabus for preparation of all examinations. The students are expected to keep themselves updated on the contemporary issues related to the course. Upto 20% of the questions in any examination/Academic tasks can be asked from such issues even if not explicitly mentioned in the instruction plan.</w:t>
                </w:r>
              </w:p>
            </w:tc>
          </w:tr>
        </w:tbl>
        <w:p>
          <w:pPr>
            <w:spacing w:after="0" w:line="240" w:lineRule="auto"/>
          </w:pPr>
        </w:p>
      </w:tc>
      <w:tc>
        <w:tcPr>
          <w:tcW w:w="542" w:type="dxa"/>
        </w:tcPr>
        <w:p>
          <w:pPr>
            <w:pStyle w:val="EmptyCellLayoutStyle"/>
            <w:spacing w:after="0" w:line="240" w:lineRule="auto"/>
          </w:pPr>
        </w:p>
      </w:tc>
    </w:tr>
    <w:tr>
      <w:trPr/>
      <w:tc>
        <w:tcPr>
          <w:tcW w:w="148" w:type="dxa"/>
        </w:tcPr>
        <w:p>
          <w:pPr>
            <w:pStyle w:val="EmptyCellLayoutStyle"/>
            <w:spacing w:after="0" w:line="240" w:lineRule="auto"/>
          </w:pPr>
        </w:p>
      </w:tc>
      <w:tc>
        <w:tcPr>
          <w:tcW w:w="14926" w:type="dxa"/>
        </w:tcPr>
        <w:p>
          <w:pPr>
            <w:pStyle w:val="EmptyCellLayoutStyle"/>
            <w:spacing w:after="0" w:line="240" w:lineRule="auto"/>
          </w:pPr>
        </w:p>
      </w:tc>
      <w:tc>
        <w:tcPr>
          <w:tcW w:w="542" w:type="dxa"/>
        </w:tcPr>
        <w:p>
          <w:pPr>
            <w:pStyle w:val="EmptyCellLayoutStyle"/>
            <w:spacing w:after="0" w:line="240" w:lineRule="auto"/>
          </w:pPr>
        </w:p>
      </w:tc>
    </w:tr>
  </w:tbl>
</w:ftr>
</file>

<file path=word/numbering.xml><?xml version="1.0" encoding="utf-8"?>
<w:numbering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abstractNum w:abstractNumId="0">
    <w:nsid w:val="00000001"/>
    <w:multiLevelType w:val="multilevel"/>
    <w:tmpl w:val="00000001"/>
    <w:lvl w:ilvl="0">
      <w:start w:val="1"/>
      <w:numFmt w:val="bullet"/>
      <w:lvlText w:val="·"/>
      <w:lvlJc w:val="left"/>
      <w:rPr>
        <w:rFonts w:ascii="Symbol" w:hAnsi="Symbol" w:eastAsia="Symbol" w:cs="Symbol"/>
        <w:sz w:val="20"/>
      </w:rPr>
    </w:lvl>
    <w:lvl w:ilvl="1">
      <w:start w:val="1"/>
      <w:numFmt w:val="bullet"/>
      <w:lvlText w:val="o"/>
      <w:lvlJc w:val="left"/>
      <w:rPr>
        <w:rFonts w:ascii="Courier New" w:hAnsi="Courier New" w:eastAsia="Courier New" w:cs="Courier New"/>
        <w:sz w:val="20"/>
      </w:rPr>
    </w:lvl>
    <w:lvl w:ilvl="2">
      <w:start w:val="1"/>
      <w:numFmt w:val="bullet"/>
      <w:lvlText w:val="§"/>
      <w:lvlJc w:val="left"/>
      <w:rPr>
        <w:rFonts w:ascii="Wingdings" w:hAnsi="Wingdings" w:eastAsia="Wingdings" w:cs="Wingdings"/>
        <w:sz w:val="20"/>
      </w:rPr>
    </w:lvl>
    <w:lvl w:ilvl="3">
      <w:start w:val="1"/>
      <w:numFmt w:val="bullet"/>
      <w:lvlText w:val="·"/>
      <w:lvlJc w:val="left"/>
      <w:rPr>
        <w:rFonts w:ascii="Symbol" w:hAnsi="Symbol" w:eastAsia="Symbol" w:cs="Symbol"/>
        <w:sz w:val="20"/>
      </w:rPr>
    </w:lvl>
    <w:lvl w:ilvl="4">
      <w:start w:val="1"/>
      <w:numFmt w:val="bullet"/>
      <w:lvlText w:val="o"/>
      <w:lvlJc w:val="left"/>
      <w:rPr>
        <w:rFonts w:ascii="Courier New" w:hAnsi="Courier New" w:eastAsia="Courier New" w:cs="Courier New"/>
        <w:sz w:val="20"/>
      </w:rPr>
    </w:lvl>
    <w:lvl w:ilvl="5">
      <w:start w:val="1"/>
      <w:numFmt w:val="bullet"/>
      <w:lvlText w:val="§"/>
      <w:lvlJc w:val="left"/>
      <w:rPr>
        <w:rFonts w:ascii="Wingdings" w:hAnsi="Wingdings" w:eastAsia="Wingdings" w:cs="Wingdings"/>
        <w:sz w:val="20"/>
      </w:rPr>
    </w:lvl>
    <w:lvl w:ilvl="6">
      <w:start w:val="1"/>
      <w:numFmt w:val="bullet"/>
      <w:lvlText w:val="·"/>
      <w:lvlJc w:val="left"/>
      <w:rPr>
        <w:rFonts w:ascii="Symbol" w:hAnsi="Symbol" w:eastAsia="Symbol" w:cs="Symbol"/>
        <w:sz w:val="20"/>
      </w:rPr>
    </w:lvl>
    <w:lvl w:ilvl="7">
      <w:start w:val="1"/>
      <w:numFmt w:val="bullet"/>
      <w:lvlText w:val="o"/>
      <w:lvlJc w:val="left"/>
      <w:rPr>
        <w:rFonts w:ascii="Courier New" w:hAnsi="Courier New" w:eastAsia="Courier New" w:cs="Courier New"/>
        <w:sz w:val="20"/>
      </w:rPr>
    </w:lvl>
    <w:lvl w:ilvl="8">
      <w:start w:val="1"/>
      <w:numFmt w:val="bullet"/>
      <w:lvlText w:val="§"/>
      <w:lvlJc w:val="left"/>
      <w:rPr>
        <w:rFonts w:ascii="Wingdings" w:hAnsi="Wingdings" w:eastAsia="Wingdings" w:cs="Wingdings"/>
        <w:sz w:val="20"/>
      </w:rPr>
    </w:lvl>
  </w:abstractNum>
  <w:abstractNum w:abstractNumId="1">
    <w:nsid w:val="00000002"/>
    <w:multiLevelType w:val="multilevel"/>
    <w:tmpl w:val="0000000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
    <w:nsid w:val="00000003"/>
    <w:multiLevelType w:val="multilevel"/>
    <w:tmpl w:val="0000000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
    <w:nsid w:val="00000004"/>
    <w:multiLevelType w:val="multilevel"/>
    <w:tmpl w:val="0000000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
    <w:nsid w:val="00000005"/>
    <w:multiLevelType w:val="multilevel"/>
    <w:tmpl w:val="0000000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
    <w:nsid w:val="00000006"/>
    <w:multiLevelType w:val="multilevel"/>
    <w:tmpl w:val="0000000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
    <w:nsid w:val="00000007"/>
    <w:multiLevelType w:val="multilevel"/>
    <w:tmpl w:val="0000000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settings>
</file>

<file path=word/styles.xml><?xml version="1.0" encoding="utf-8"?>
<w:styl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docDefaults>
    <w:rPrDefault>
      <w:rPr>
        <w:rFonts w:ascii="Times New Roman" w:hAnsi="Times New Roman" w:eastAsia="Times New Roman" w:cs="Times New Roman"/>
      </w:rPr>
    </w:rPrDefault>
  </w:docDefaults>
  <w:style>
    <w:name w:val="EmptyCellLayoutStyle"/>
    <w:basedOn w:val="Normal"/>
    <w:rPr>
      <w:sz w:val="2"/>
    </w:rPr>
  </w:style>
</w:style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openxmlformats.org/officeDocument/2006/relationships/settings" Target="/word/settings.xml" Id="rId4" /><Relationship Type="http://schemas.openxmlformats.org/officeDocument/2006/relationships/footer" Target="/word/footer0.xml" Id="rId5" /><Relationship Type="http://schemas.openxmlformats.org/officeDocument/2006/relationships/numbering" Target="/word/numbering.xml" Id="rId7" /></Relationships>
</file>

<file path=docProps/core.xml><?xml version="1.0" encoding="utf-8"?>
<cp:coreProperti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dc:creator/>
  <dc:description/>
  <dc:title>rptIpPrintNew</dc:title>
</cp:coreProperties>
</file>